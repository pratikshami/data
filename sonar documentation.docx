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E80DA9" w:rsidRDefault="00F04C4D" w:rsidP="008859B4">
      <w:pPr>
        <w:tabs>
          <w:tab w:val="left" w:pos="2160"/>
        </w:tabs>
        <w:spacing w:before="0" w:after="0" w:line="240" w:lineRule="auto"/>
        <w:rPr>
          <w:rFonts w:asciiTheme="minorHAnsi" w:hAnsiTheme="minorHAnsi"/>
          <w:noProof/>
          <w:sz w:val="28"/>
          <w:szCs w:val="28"/>
          <w:lang w:bidi="ar-SA"/>
        </w:rPr>
      </w:pPr>
    </w:p>
    <w:p w:rsidR="00731FB7" w:rsidRPr="00E80DA9" w:rsidRDefault="00054773" w:rsidP="008859B4">
      <w:pPr>
        <w:tabs>
          <w:tab w:val="left" w:pos="2160"/>
        </w:tabs>
        <w:spacing w:before="0" w:after="0" w:line="240" w:lineRule="auto"/>
        <w:jc w:val="center"/>
        <w:rPr>
          <w:rFonts w:asciiTheme="minorHAnsi" w:hAnsiTheme="minorHAnsi"/>
          <w:noProof/>
          <w:sz w:val="28"/>
          <w:szCs w:val="28"/>
        </w:rPr>
      </w:pPr>
      <w:r w:rsidRPr="00E80DA9">
        <w:rPr>
          <w:rFonts w:asciiTheme="minorHAnsi" w:hAnsiTheme="minorHAnsi"/>
          <w:noProof/>
          <w:sz w:val="28"/>
          <w:szCs w:val="28"/>
          <w:lang w:bidi="ar-SA"/>
        </w:rPr>
        <w:t xml:space="preserve">  </w:t>
      </w:r>
      <w:r w:rsidR="00BC362B" w:rsidRPr="00E80DA9">
        <w:rPr>
          <w:rFonts w:asciiTheme="minorHAnsi" w:hAnsiTheme="minorHAnsi"/>
          <w:noProof/>
          <w:sz w:val="28"/>
          <w:szCs w:val="28"/>
          <w:lang w:bidi="ar-SA"/>
        </w:rPr>
        <w:drawing>
          <wp:inline distT="0" distB="0" distL="0" distR="0" wp14:anchorId="0716FC06" wp14:editId="17CF164C">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E80DA9" w:rsidRDefault="00731FB7" w:rsidP="008859B4">
      <w:pPr>
        <w:tabs>
          <w:tab w:val="left" w:pos="2160"/>
        </w:tabs>
        <w:spacing w:before="0" w:after="0" w:line="240" w:lineRule="auto"/>
        <w:rPr>
          <w:rFonts w:asciiTheme="minorHAnsi" w:hAnsiTheme="minorHAnsi"/>
          <w:b/>
          <w:sz w:val="28"/>
          <w:szCs w:val="28"/>
          <w:lang w:val="en-CA"/>
        </w:rPr>
      </w:pPr>
    </w:p>
    <w:p w:rsidR="00E83370" w:rsidRPr="00E80DA9" w:rsidRDefault="008A20DF" w:rsidP="008859B4">
      <w:pPr>
        <w:pStyle w:val="Title"/>
        <w:spacing w:before="0" w:after="0" w:line="240" w:lineRule="auto"/>
        <w:jc w:val="center"/>
        <w:rPr>
          <w:rStyle w:val="Emphasis"/>
          <w:rFonts w:asciiTheme="minorHAnsi" w:hAnsiTheme="minorHAnsi"/>
          <w:b/>
          <w:caps/>
          <w:sz w:val="28"/>
          <w:szCs w:val="28"/>
        </w:rPr>
      </w:pPr>
      <w:r w:rsidRPr="00E80DA9">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7E972A36" wp14:editId="083B5A33">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F875F5" w:rsidRPr="00662D92" w:rsidTr="005940B6">
                                  <w:trPr>
                                    <w:trHeight w:val="1970"/>
                                  </w:trPr>
                                  <w:tc>
                                    <w:tcPr>
                                      <w:tcW w:w="10008" w:type="dxa"/>
                                      <w:vAlign w:val="center"/>
                                    </w:tcPr>
                                    <w:p w:rsidR="00F875F5" w:rsidRPr="00662D92" w:rsidRDefault="00F875F5" w:rsidP="00D24017">
                                      <w:pPr>
                                        <w:pStyle w:val="TOC1"/>
                                      </w:pPr>
                                    </w:p>
                                  </w:tc>
                                </w:tr>
                              </w:tbl>
                              <w:p w:rsidR="00F875F5" w:rsidRDefault="00F875F5"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F875F5" w:rsidRPr="00E230BA" w:rsidRDefault="00F875F5"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75F5" w:rsidRDefault="00F875F5" w:rsidP="008A20DF">
                              <w:pPr>
                                <w:spacing w:before="0" w:after="0" w:line="240" w:lineRule="auto"/>
                                <w:jc w:val="center"/>
                                <w:rPr>
                                  <w:rFonts w:cstheme="minorHAnsi"/>
                                  <w:b/>
                                  <w:color w:val="365F91" w:themeColor="accent1" w:themeShade="BF"/>
                                  <w:sz w:val="28"/>
                                  <w:szCs w:val="22"/>
                                </w:rPr>
                              </w:pPr>
                            </w:p>
                            <w:p w:rsidR="00F875F5" w:rsidRDefault="00F875F5" w:rsidP="00F04C4D">
                              <w:pPr>
                                <w:spacing w:before="0" w:after="0" w:line="240" w:lineRule="auto"/>
                                <w:rPr>
                                  <w:rFonts w:cstheme="minorHAnsi"/>
                                  <w:b/>
                                  <w:color w:val="365F91" w:themeColor="accent1" w:themeShade="BF"/>
                                  <w:sz w:val="28"/>
                                  <w:szCs w:val="22"/>
                                </w:rPr>
                              </w:pPr>
                            </w:p>
                            <w:p w:rsidR="00F875F5" w:rsidRDefault="00F875F5" w:rsidP="0020457B">
                              <w:pPr>
                                <w:spacing w:before="0" w:after="0" w:line="240" w:lineRule="auto"/>
                                <w:jc w:val="center"/>
                                <w:rPr>
                                  <w:rFonts w:cstheme="minorHAnsi"/>
                                  <w:b/>
                                  <w:color w:val="365F91" w:themeColor="accent1" w:themeShade="BF"/>
                                  <w:sz w:val="28"/>
                                  <w:szCs w:val="22"/>
                                </w:rPr>
                              </w:pPr>
                            </w:p>
                            <w:p w:rsidR="00F875F5" w:rsidRDefault="00F875F5" w:rsidP="0020457B">
                              <w:pPr>
                                <w:spacing w:before="0" w:after="0" w:line="240" w:lineRule="auto"/>
                                <w:jc w:val="center"/>
                                <w:rPr>
                                  <w:rFonts w:cstheme="minorHAnsi"/>
                                  <w:b/>
                                  <w:color w:val="365F91" w:themeColor="accent1" w:themeShade="BF"/>
                                  <w:sz w:val="28"/>
                                  <w:szCs w:val="22"/>
                                </w:rPr>
                              </w:pPr>
                            </w:p>
                            <w:p w:rsidR="00F875F5" w:rsidRDefault="00F875F5" w:rsidP="008A20DF">
                              <w:pPr>
                                <w:spacing w:before="0" w:after="0" w:line="240" w:lineRule="auto"/>
                                <w:jc w:val="center"/>
                                <w:rPr>
                                  <w:rFonts w:cstheme="minorHAnsi"/>
                                  <w:b/>
                                  <w:color w:val="365F91" w:themeColor="accent1" w:themeShade="BF"/>
                                  <w:sz w:val="52"/>
                                  <w:szCs w:val="22"/>
                                </w:rPr>
                              </w:pPr>
                            </w:p>
                            <w:p w:rsidR="00F875F5" w:rsidRDefault="00F875F5" w:rsidP="008A20DF">
                              <w:pPr>
                                <w:spacing w:before="0" w:after="0" w:line="240" w:lineRule="auto"/>
                                <w:jc w:val="center"/>
                                <w:rPr>
                                  <w:rFonts w:cstheme="minorHAnsi"/>
                                  <w:b/>
                                  <w:color w:val="365F91" w:themeColor="accent1" w:themeShade="BF"/>
                                  <w:sz w:val="52"/>
                                  <w:szCs w:val="22"/>
                                </w:rPr>
                              </w:pPr>
                            </w:p>
                            <w:p w:rsidR="00F875F5" w:rsidRDefault="00F875F5"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Sonar Installation</w:t>
                              </w:r>
                              <w:r w:rsidR="00E80DA9">
                                <w:rPr>
                                  <w:rFonts w:cstheme="minorHAnsi"/>
                                  <w:b/>
                                  <w:color w:val="365F91" w:themeColor="accent1" w:themeShade="BF"/>
                                  <w:sz w:val="52"/>
                                  <w:szCs w:val="22"/>
                                </w:rPr>
                                <w:t xml:space="preserve"> and Configuration</w:t>
                              </w:r>
                            </w:p>
                            <w:p w:rsidR="00F875F5" w:rsidRPr="00005E23" w:rsidRDefault="00F875F5"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F875F5" w:rsidRDefault="00F875F5" w:rsidP="0020457B">
                              <w:pPr>
                                <w:spacing w:before="0" w:after="0" w:line="240" w:lineRule="auto"/>
                                <w:jc w:val="center"/>
                              </w:pPr>
                            </w:p>
                            <w:p w:rsidR="00F875F5" w:rsidRDefault="00F875F5" w:rsidP="0020457B">
                              <w:pPr>
                                <w:spacing w:before="0" w:after="0" w:line="240" w:lineRule="auto"/>
                                <w:jc w:val="center"/>
                              </w:pPr>
                            </w:p>
                            <w:p w:rsidR="00F875F5" w:rsidRDefault="00F875F5"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F875F5" w:rsidRPr="00662D92" w:rsidTr="005940B6">
                            <w:trPr>
                              <w:trHeight w:val="1970"/>
                            </w:trPr>
                            <w:tc>
                              <w:tcPr>
                                <w:tcW w:w="10008" w:type="dxa"/>
                                <w:vAlign w:val="center"/>
                              </w:tcPr>
                              <w:p w:rsidR="00F875F5" w:rsidRPr="00662D92" w:rsidRDefault="00F875F5" w:rsidP="00D24017">
                                <w:pPr>
                                  <w:pStyle w:val="TOC1"/>
                                </w:pPr>
                              </w:p>
                            </w:tc>
                          </w:tr>
                        </w:tbl>
                        <w:p w:rsidR="00F875F5" w:rsidRDefault="00F875F5"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F875F5" w:rsidRPr="00E230BA" w:rsidRDefault="00F875F5"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F875F5" w:rsidRDefault="00F875F5" w:rsidP="008A20DF">
                        <w:pPr>
                          <w:spacing w:before="0" w:after="0" w:line="240" w:lineRule="auto"/>
                          <w:jc w:val="center"/>
                          <w:rPr>
                            <w:rFonts w:cstheme="minorHAnsi"/>
                            <w:b/>
                            <w:color w:val="365F91" w:themeColor="accent1" w:themeShade="BF"/>
                            <w:sz w:val="28"/>
                            <w:szCs w:val="22"/>
                          </w:rPr>
                        </w:pPr>
                      </w:p>
                      <w:p w:rsidR="00F875F5" w:rsidRDefault="00F875F5" w:rsidP="00F04C4D">
                        <w:pPr>
                          <w:spacing w:before="0" w:after="0" w:line="240" w:lineRule="auto"/>
                          <w:rPr>
                            <w:rFonts w:cstheme="minorHAnsi"/>
                            <w:b/>
                            <w:color w:val="365F91" w:themeColor="accent1" w:themeShade="BF"/>
                            <w:sz w:val="28"/>
                            <w:szCs w:val="22"/>
                          </w:rPr>
                        </w:pPr>
                      </w:p>
                      <w:p w:rsidR="00F875F5" w:rsidRDefault="00F875F5" w:rsidP="0020457B">
                        <w:pPr>
                          <w:spacing w:before="0" w:after="0" w:line="240" w:lineRule="auto"/>
                          <w:jc w:val="center"/>
                          <w:rPr>
                            <w:rFonts w:cstheme="minorHAnsi"/>
                            <w:b/>
                            <w:color w:val="365F91" w:themeColor="accent1" w:themeShade="BF"/>
                            <w:sz w:val="28"/>
                            <w:szCs w:val="22"/>
                          </w:rPr>
                        </w:pPr>
                      </w:p>
                      <w:p w:rsidR="00F875F5" w:rsidRDefault="00F875F5" w:rsidP="0020457B">
                        <w:pPr>
                          <w:spacing w:before="0" w:after="0" w:line="240" w:lineRule="auto"/>
                          <w:jc w:val="center"/>
                          <w:rPr>
                            <w:rFonts w:cstheme="minorHAnsi"/>
                            <w:b/>
                            <w:color w:val="365F91" w:themeColor="accent1" w:themeShade="BF"/>
                            <w:sz w:val="28"/>
                            <w:szCs w:val="22"/>
                          </w:rPr>
                        </w:pPr>
                      </w:p>
                      <w:p w:rsidR="00F875F5" w:rsidRDefault="00F875F5" w:rsidP="008A20DF">
                        <w:pPr>
                          <w:spacing w:before="0" w:after="0" w:line="240" w:lineRule="auto"/>
                          <w:jc w:val="center"/>
                          <w:rPr>
                            <w:rFonts w:cstheme="minorHAnsi"/>
                            <w:b/>
                            <w:color w:val="365F91" w:themeColor="accent1" w:themeShade="BF"/>
                            <w:sz w:val="52"/>
                            <w:szCs w:val="22"/>
                          </w:rPr>
                        </w:pPr>
                      </w:p>
                      <w:p w:rsidR="00F875F5" w:rsidRDefault="00F875F5" w:rsidP="008A20DF">
                        <w:pPr>
                          <w:spacing w:before="0" w:after="0" w:line="240" w:lineRule="auto"/>
                          <w:jc w:val="center"/>
                          <w:rPr>
                            <w:rFonts w:cstheme="minorHAnsi"/>
                            <w:b/>
                            <w:color w:val="365F91" w:themeColor="accent1" w:themeShade="BF"/>
                            <w:sz w:val="52"/>
                            <w:szCs w:val="22"/>
                          </w:rPr>
                        </w:pPr>
                      </w:p>
                      <w:p w:rsidR="00F875F5" w:rsidRDefault="00F875F5"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Sonar Installation</w:t>
                        </w:r>
                        <w:r w:rsidR="00E80DA9">
                          <w:rPr>
                            <w:rFonts w:cstheme="minorHAnsi"/>
                            <w:b/>
                            <w:color w:val="365F91" w:themeColor="accent1" w:themeShade="BF"/>
                            <w:sz w:val="52"/>
                            <w:szCs w:val="22"/>
                          </w:rPr>
                          <w:t xml:space="preserve"> and Configuration</w:t>
                        </w:r>
                      </w:p>
                      <w:p w:rsidR="00F875F5" w:rsidRPr="00005E23" w:rsidRDefault="00F875F5"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F875F5" w:rsidRDefault="00F875F5" w:rsidP="0020457B">
                        <w:pPr>
                          <w:spacing w:before="0" w:after="0" w:line="240" w:lineRule="auto"/>
                          <w:jc w:val="center"/>
                        </w:pPr>
                      </w:p>
                      <w:p w:rsidR="00F875F5" w:rsidRDefault="00F875F5" w:rsidP="0020457B">
                        <w:pPr>
                          <w:spacing w:before="0" w:after="0" w:line="240" w:lineRule="auto"/>
                          <w:jc w:val="center"/>
                        </w:pPr>
                      </w:p>
                      <w:p w:rsidR="00F875F5" w:rsidRDefault="00F875F5" w:rsidP="0020457B">
                        <w:pPr>
                          <w:spacing w:before="0" w:after="0" w:line="240" w:lineRule="auto"/>
                          <w:jc w:val="center"/>
                        </w:pPr>
                      </w:p>
                    </w:txbxContent>
                  </v:textbox>
                </v:shape>
              </v:group>
            </w:pict>
          </mc:Fallback>
        </mc:AlternateContent>
      </w:r>
    </w:p>
    <w:p w:rsidR="000B21CB" w:rsidRPr="00E80DA9" w:rsidRDefault="000B21C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804E62" w:rsidRPr="00E80DA9" w:rsidRDefault="00804E62" w:rsidP="008859B4">
      <w:pPr>
        <w:spacing w:before="0" w:after="0" w:line="240" w:lineRule="auto"/>
        <w:rPr>
          <w:rFonts w:asciiTheme="minorHAnsi" w:hAnsiTheme="minorHAnsi"/>
          <w:sz w:val="28"/>
          <w:szCs w:val="28"/>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20457B" w:rsidRPr="00E80DA9" w:rsidRDefault="0020457B" w:rsidP="008859B4">
      <w:pPr>
        <w:spacing w:before="0" w:after="0" w:line="240" w:lineRule="auto"/>
        <w:rPr>
          <w:rFonts w:asciiTheme="minorHAnsi" w:hAnsiTheme="minorHAnsi"/>
          <w:sz w:val="28"/>
          <w:szCs w:val="28"/>
        </w:rPr>
      </w:pPr>
    </w:p>
    <w:p w:rsidR="00111970" w:rsidRPr="00E80DA9" w:rsidRDefault="00111970" w:rsidP="008859B4">
      <w:pPr>
        <w:spacing w:before="0" w:after="0" w:line="240" w:lineRule="auto"/>
        <w:rPr>
          <w:rFonts w:asciiTheme="minorHAnsi" w:hAnsiTheme="minorHAnsi"/>
          <w:sz w:val="28"/>
          <w:szCs w:val="28"/>
        </w:rPr>
      </w:pPr>
    </w:p>
    <w:p w:rsidR="00F04C4D" w:rsidRPr="00E80DA9" w:rsidRDefault="00F04C4D" w:rsidP="008859B4">
      <w:pPr>
        <w:spacing w:before="0" w:after="0" w:line="240" w:lineRule="auto"/>
        <w:rPr>
          <w:rFonts w:asciiTheme="minorHAnsi" w:hAnsiTheme="minorHAnsi"/>
          <w:sz w:val="28"/>
          <w:szCs w:val="28"/>
        </w:rPr>
      </w:pPr>
    </w:p>
    <w:p w:rsidR="003035A9" w:rsidRPr="00E80DA9" w:rsidRDefault="003035A9" w:rsidP="008859B4">
      <w:pPr>
        <w:spacing w:before="0" w:after="0" w:line="240" w:lineRule="auto"/>
        <w:rPr>
          <w:rFonts w:asciiTheme="minorHAnsi" w:hAnsiTheme="minorHAnsi"/>
          <w:sz w:val="28"/>
          <w:szCs w:val="28"/>
        </w:rPr>
      </w:pPr>
    </w:p>
    <w:p w:rsidR="008859B4" w:rsidRPr="00E80DA9" w:rsidRDefault="008859B4" w:rsidP="008859B4">
      <w:pPr>
        <w:spacing w:before="0" w:after="0" w:line="240" w:lineRule="auto"/>
        <w:rPr>
          <w:rFonts w:asciiTheme="minorHAnsi" w:hAnsiTheme="minorHAnsi"/>
          <w:sz w:val="28"/>
          <w:szCs w:val="28"/>
        </w:rPr>
      </w:pPr>
    </w:p>
    <w:p w:rsidR="008859B4" w:rsidRPr="00E80DA9" w:rsidRDefault="008859B4" w:rsidP="008859B4">
      <w:pPr>
        <w:spacing w:before="0" w:after="0" w:line="240" w:lineRule="auto"/>
        <w:rPr>
          <w:rFonts w:asciiTheme="minorHAnsi" w:hAnsiTheme="minorHAnsi"/>
          <w:sz w:val="28"/>
          <w:szCs w:val="28"/>
        </w:rPr>
      </w:pPr>
    </w:p>
    <w:p w:rsidR="008859B4" w:rsidRPr="00E80DA9" w:rsidRDefault="008859B4" w:rsidP="008859B4">
      <w:pPr>
        <w:spacing w:before="0" w:after="0" w:line="240" w:lineRule="auto"/>
        <w:rPr>
          <w:rFonts w:asciiTheme="minorHAnsi" w:hAnsiTheme="minorHAnsi"/>
          <w:sz w:val="28"/>
          <w:szCs w:val="28"/>
        </w:rPr>
      </w:pPr>
    </w:p>
    <w:p w:rsidR="008859B4" w:rsidRPr="00E80DA9" w:rsidRDefault="008859B4" w:rsidP="008859B4">
      <w:pPr>
        <w:spacing w:before="0" w:after="0" w:line="240" w:lineRule="auto"/>
        <w:rPr>
          <w:rFonts w:asciiTheme="minorHAnsi" w:hAnsiTheme="minorHAnsi"/>
          <w:sz w:val="28"/>
          <w:szCs w:val="28"/>
        </w:rPr>
      </w:pPr>
    </w:p>
    <w:p w:rsidR="008859B4" w:rsidRPr="00E80DA9" w:rsidRDefault="008859B4" w:rsidP="008859B4">
      <w:pPr>
        <w:spacing w:before="0" w:after="0" w:line="240" w:lineRule="auto"/>
        <w:rPr>
          <w:rFonts w:asciiTheme="minorHAnsi" w:hAnsiTheme="minorHAnsi"/>
          <w:sz w:val="28"/>
          <w:szCs w:val="28"/>
        </w:rPr>
      </w:pPr>
    </w:p>
    <w:p w:rsidR="00CA38F6" w:rsidRPr="00E80DA9" w:rsidRDefault="00111970" w:rsidP="00A84022">
      <w:pPr>
        <w:pStyle w:val="Heading1"/>
        <w:numPr>
          <w:ilvl w:val="0"/>
          <w:numId w:val="0"/>
        </w:numPr>
        <w:tabs>
          <w:tab w:val="left" w:pos="10260"/>
        </w:tabs>
        <w:spacing w:before="0" w:line="240" w:lineRule="auto"/>
        <w:contextualSpacing/>
        <w:jc w:val="center"/>
        <w:rPr>
          <w:rFonts w:asciiTheme="minorHAnsi" w:hAnsi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0428206"/>
      <w:bookmarkStart w:id="63" w:name="_Toc192054122"/>
      <w:bookmarkStart w:id="64" w:name="_Toc194821437"/>
      <w:bookmarkStart w:id="65" w:name="_Toc177457325"/>
      <w:bookmarkStart w:id="66" w:name="_Toc35018838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E80DA9">
        <w:rPr>
          <w:rFonts w:asciiTheme="minorHAnsi" w:hAnsiTheme="minorHAnsi" w:cstheme="minorHAnsi"/>
          <w:color w:val="FFFFFF" w:themeColor="background1"/>
          <w:sz w:val="28"/>
          <w:szCs w:val="28"/>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E80DA9">
        <w:rPr>
          <w:rFonts w:asciiTheme="minorHAnsi" w:hAnsiTheme="minorHAnsi" w:cstheme="minorHAnsi"/>
          <w:color w:val="auto"/>
          <w:sz w:val="28"/>
          <w:szCs w:val="28"/>
        </w:rPr>
        <w:fldChar w:fldCharType="begin"/>
      </w:r>
      <w:r w:rsidR="00A84022" w:rsidRPr="00E80DA9">
        <w:rPr>
          <w:rFonts w:asciiTheme="minorHAnsi" w:hAnsiTheme="minorHAnsi" w:cstheme="minorHAnsi"/>
          <w:color w:val="auto"/>
          <w:sz w:val="28"/>
          <w:szCs w:val="28"/>
        </w:rPr>
        <w:instrText xml:space="preserve"> TOC \o "1-3" \h \z \u </w:instrText>
      </w:r>
      <w:r w:rsidR="00A84022" w:rsidRPr="00E80DA9">
        <w:rPr>
          <w:rFonts w:asciiTheme="minorHAnsi" w:hAnsiTheme="minorHAnsi" w:cstheme="minorHAnsi"/>
          <w:color w:val="auto"/>
          <w:sz w:val="28"/>
          <w:szCs w:val="28"/>
        </w:rPr>
        <w:fldChar w:fldCharType="separate"/>
      </w:r>
    </w:p>
    <w:p w:rsidR="00CA38F6" w:rsidRPr="00E80DA9" w:rsidRDefault="00E04FFD">
      <w:pPr>
        <w:pStyle w:val="TOC1"/>
        <w:rPr>
          <w:rFonts w:eastAsiaTheme="minorEastAsia" w:cstheme="minorBidi"/>
          <w:b w:val="0"/>
          <w:caps w:val="0"/>
          <w:lang w:bidi="ar-SA"/>
        </w:rPr>
      </w:pPr>
      <w:hyperlink w:anchor="_Toc420428206" w:history="1">
        <w:r w:rsidR="00CA38F6" w:rsidRPr="00E80DA9">
          <w:rPr>
            <w:rStyle w:val="Hyperlink"/>
          </w:rPr>
          <w:t>Table of Contents</w:t>
        </w:r>
        <w:r w:rsidR="00CA38F6" w:rsidRPr="00E80DA9">
          <w:rPr>
            <w:webHidden/>
          </w:rPr>
          <w:tab/>
        </w:r>
        <w:r w:rsidR="00CA38F6" w:rsidRPr="00E80DA9">
          <w:rPr>
            <w:webHidden/>
          </w:rPr>
          <w:fldChar w:fldCharType="begin"/>
        </w:r>
        <w:r w:rsidR="00CA38F6" w:rsidRPr="00E80DA9">
          <w:rPr>
            <w:webHidden/>
          </w:rPr>
          <w:instrText xml:space="preserve"> PAGEREF _Toc420428206 \h </w:instrText>
        </w:r>
        <w:r w:rsidR="00CA38F6" w:rsidRPr="00E80DA9">
          <w:rPr>
            <w:webHidden/>
          </w:rPr>
        </w:r>
        <w:r w:rsidR="00CA38F6" w:rsidRPr="00E80DA9">
          <w:rPr>
            <w:webHidden/>
          </w:rPr>
          <w:fldChar w:fldCharType="separate"/>
        </w:r>
        <w:r w:rsidR="00CB476F" w:rsidRPr="00E80DA9">
          <w:rPr>
            <w:webHidden/>
          </w:rPr>
          <w:t>2</w:t>
        </w:r>
        <w:r w:rsidR="00CA38F6" w:rsidRPr="00E80DA9">
          <w:rPr>
            <w:webHidden/>
          </w:rPr>
          <w:fldChar w:fldCharType="end"/>
        </w:r>
      </w:hyperlink>
    </w:p>
    <w:p w:rsidR="00CA38F6" w:rsidRPr="00E80DA9" w:rsidRDefault="00E04FFD">
      <w:pPr>
        <w:pStyle w:val="TOC1"/>
        <w:rPr>
          <w:rFonts w:eastAsiaTheme="minorEastAsia" w:cstheme="minorBidi"/>
          <w:b w:val="0"/>
          <w:caps w:val="0"/>
          <w:lang w:bidi="ar-SA"/>
        </w:rPr>
      </w:pPr>
      <w:hyperlink w:anchor="_Toc420428207" w:history="1">
        <w:r w:rsidR="00CA38F6" w:rsidRPr="00E80DA9">
          <w:rPr>
            <w:rStyle w:val="Hyperlink"/>
          </w:rPr>
          <w:t>1.</w:t>
        </w:r>
        <w:r w:rsidR="00CA38F6" w:rsidRPr="00E80DA9">
          <w:rPr>
            <w:rFonts w:eastAsiaTheme="minorEastAsia" w:cstheme="minorBidi"/>
            <w:b w:val="0"/>
            <w:caps w:val="0"/>
            <w:lang w:bidi="ar-SA"/>
          </w:rPr>
          <w:tab/>
        </w:r>
        <w:r w:rsidR="00CA38F6" w:rsidRPr="00E80DA9">
          <w:rPr>
            <w:rStyle w:val="Hyperlink"/>
          </w:rPr>
          <w:t>Introduction</w:t>
        </w:r>
        <w:r w:rsidR="00CA38F6" w:rsidRPr="00E80DA9">
          <w:rPr>
            <w:webHidden/>
          </w:rPr>
          <w:tab/>
        </w:r>
        <w:r w:rsidR="00CA38F6" w:rsidRPr="00E80DA9">
          <w:rPr>
            <w:webHidden/>
          </w:rPr>
          <w:fldChar w:fldCharType="begin"/>
        </w:r>
        <w:r w:rsidR="00CA38F6" w:rsidRPr="00E80DA9">
          <w:rPr>
            <w:webHidden/>
          </w:rPr>
          <w:instrText xml:space="preserve"> PAGEREF _Toc420428207 \h </w:instrText>
        </w:r>
        <w:r w:rsidR="00CA38F6" w:rsidRPr="00E80DA9">
          <w:rPr>
            <w:webHidden/>
          </w:rPr>
        </w:r>
        <w:r w:rsidR="00CA38F6" w:rsidRPr="00E80DA9">
          <w:rPr>
            <w:webHidden/>
          </w:rPr>
          <w:fldChar w:fldCharType="separate"/>
        </w:r>
        <w:r w:rsidR="00CB476F" w:rsidRPr="00E80DA9">
          <w:rPr>
            <w:webHidden/>
          </w:rPr>
          <w:t>4</w:t>
        </w:r>
        <w:r w:rsidR="00CA38F6" w:rsidRPr="00E80DA9">
          <w:rPr>
            <w:webHidden/>
          </w:rPr>
          <w:fldChar w:fldCharType="end"/>
        </w:r>
      </w:hyperlink>
    </w:p>
    <w:p w:rsidR="00CA38F6" w:rsidRPr="00E80DA9" w:rsidRDefault="00E04FFD">
      <w:pPr>
        <w:pStyle w:val="TOC1"/>
        <w:rPr>
          <w:rFonts w:eastAsiaTheme="minorEastAsia" w:cstheme="minorBidi"/>
          <w:b w:val="0"/>
          <w:caps w:val="0"/>
          <w:lang w:bidi="ar-SA"/>
        </w:rPr>
      </w:pPr>
      <w:hyperlink w:anchor="_Toc420428208" w:history="1">
        <w:r w:rsidR="00CA38F6" w:rsidRPr="00E80DA9">
          <w:rPr>
            <w:rStyle w:val="Hyperlink"/>
          </w:rPr>
          <w:t>2.</w:t>
        </w:r>
        <w:r w:rsidR="00CA38F6" w:rsidRPr="00E80DA9">
          <w:rPr>
            <w:rFonts w:eastAsiaTheme="minorEastAsia" w:cstheme="minorBidi"/>
            <w:b w:val="0"/>
            <w:caps w:val="0"/>
            <w:lang w:bidi="ar-SA"/>
          </w:rPr>
          <w:tab/>
        </w:r>
        <w:r w:rsidR="00CA38F6" w:rsidRPr="00E80DA9">
          <w:rPr>
            <w:rStyle w:val="Hyperlink"/>
          </w:rPr>
          <w:t>prerequiste</w:t>
        </w:r>
        <w:r w:rsidR="00CA38F6" w:rsidRPr="00E80DA9">
          <w:rPr>
            <w:webHidden/>
          </w:rPr>
          <w:tab/>
        </w:r>
        <w:r w:rsidR="00CA38F6" w:rsidRPr="00E80DA9">
          <w:rPr>
            <w:webHidden/>
          </w:rPr>
          <w:fldChar w:fldCharType="begin"/>
        </w:r>
        <w:r w:rsidR="00CA38F6" w:rsidRPr="00E80DA9">
          <w:rPr>
            <w:webHidden/>
          </w:rPr>
          <w:instrText xml:space="preserve"> PAGEREF _Toc420428208 \h </w:instrText>
        </w:r>
        <w:r w:rsidR="00CA38F6" w:rsidRPr="00E80DA9">
          <w:rPr>
            <w:webHidden/>
          </w:rPr>
        </w:r>
        <w:r w:rsidR="00CA38F6" w:rsidRPr="00E80DA9">
          <w:rPr>
            <w:webHidden/>
          </w:rPr>
          <w:fldChar w:fldCharType="separate"/>
        </w:r>
        <w:r w:rsidR="00CB476F" w:rsidRPr="00E80DA9">
          <w:rPr>
            <w:webHidden/>
          </w:rPr>
          <w:t>4</w:t>
        </w:r>
        <w:r w:rsidR="00CA38F6" w:rsidRPr="00E80DA9">
          <w:rPr>
            <w:webHidden/>
          </w:rPr>
          <w:fldChar w:fldCharType="end"/>
        </w:r>
      </w:hyperlink>
    </w:p>
    <w:p w:rsidR="00CA38F6" w:rsidRPr="00E80DA9" w:rsidRDefault="00E04FFD">
      <w:pPr>
        <w:pStyle w:val="TOC1"/>
        <w:rPr>
          <w:rFonts w:eastAsiaTheme="minorEastAsia" w:cstheme="minorBidi"/>
          <w:b w:val="0"/>
          <w:caps w:val="0"/>
          <w:lang w:bidi="ar-SA"/>
        </w:rPr>
      </w:pPr>
      <w:hyperlink w:anchor="_Toc420428209" w:history="1">
        <w:r w:rsidR="00CA38F6" w:rsidRPr="00E80DA9">
          <w:rPr>
            <w:rStyle w:val="Hyperlink"/>
          </w:rPr>
          <w:t>3.</w:t>
        </w:r>
        <w:r w:rsidR="00CA38F6" w:rsidRPr="00E80DA9">
          <w:rPr>
            <w:rFonts w:eastAsiaTheme="minorEastAsia" w:cstheme="minorBidi"/>
            <w:b w:val="0"/>
            <w:caps w:val="0"/>
            <w:lang w:bidi="ar-SA"/>
          </w:rPr>
          <w:tab/>
        </w:r>
        <w:r w:rsidR="00CA38F6" w:rsidRPr="00E80DA9">
          <w:rPr>
            <w:rStyle w:val="Hyperlink"/>
          </w:rPr>
          <w:t>installation and configuration</w:t>
        </w:r>
        <w:r w:rsidR="00CA38F6" w:rsidRPr="00E80DA9">
          <w:rPr>
            <w:webHidden/>
          </w:rPr>
          <w:tab/>
        </w:r>
        <w:r w:rsidR="00CA38F6" w:rsidRPr="00E80DA9">
          <w:rPr>
            <w:webHidden/>
          </w:rPr>
          <w:fldChar w:fldCharType="begin"/>
        </w:r>
        <w:r w:rsidR="00CA38F6" w:rsidRPr="00E80DA9">
          <w:rPr>
            <w:webHidden/>
          </w:rPr>
          <w:instrText xml:space="preserve"> PAGEREF _Toc420428209 \h </w:instrText>
        </w:r>
        <w:r w:rsidR="00CA38F6" w:rsidRPr="00E80DA9">
          <w:rPr>
            <w:webHidden/>
          </w:rPr>
        </w:r>
        <w:r w:rsidR="00CA38F6" w:rsidRPr="00E80DA9">
          <w:rPr>
            <w:webHidden/>
          </w:rPr>
          <w:fldChar w:fldCharType="separate"/>
        </w:r>
        <w:r w:rsidR="00CB476F" w:rsidRPr="00E80DA9">
          <w:rPr>
            <w:webHidden/>
          </w:rPr>
          <w:t>4</w:t>
        </w:r>
        <w:r w:rsidR="00CA38F6" w:rsidRPr="00E80DA9">
          <w:rPr>
            <w:webHidden/>
          </w:rPr>
          <w:fldChar w:fldCharType="end"/>
        </w:r>
      </w:hyperlink>
    </w:p>
    <w:p w:rsidR="00CA38F6" w:rsidRPr="00E80DA9" w:rsidRDefault="00E04FFD" w:rsidP="00CA38F6">
      <w:pPr>
        <w:pStyle w:val="TOC2"/>
        <w:rPr>
          <w:rFonts w:asciiTheme="minorHAnsi" w:eastAsiaTheme="minorEastAsia" w:hAnsiTheme="minorHAnsi" w:cstheme="minorBidi"/>
          <w:sz w:val="22"/>
          <w:szCs w:val="22"/>
          <w:lang w:bidi="ar-SA"/>
        </w:rPr>
      </w:pPr>
      <w:hyperlink w:anchor="_Toc420428210" w:history="1">
        <w:r w:rsidR="00CA38F6" w:rsidRPr="00E80DA9">
          <w:rPr>
            <w:rStyle w:val="Hyperlink"/>
            <w:rFonts w:asciiTheme="minorHAnsi" w:hAnsiTheme="minorHAnsi"/>
          </w:rPr>
          <w:t>3.1</w:t>
        </w:r>
        <w:r w:rsidR="00CA38F6" w:rsidRPr="00E80DA9">
          <w:rPr>
            <w:rFonts w:asciiTheme="minorHAnsi" w:eastAsiaTheme="minorEastAsia" w:hAnsiTheme="minorHAnsi" w:cstheme="minorBidi"/>
            <w:sz w:val="22"/>
            <w:szCs w:val="22"/>
            <w:lang w:bidi="ar-SA"/>
          </w:rPr>
          <w:tab/>
        </w:r>
        <w:r w:rsidR="00CA38F6" w:rsidRPr="00E80DA9">
          <w:rPr>
            <w:rFonts w:asciiTheme="minorHAnsi" w:eastAsiaTheme="minorEastAsia" w:hAnsiTheme="minorHAnsi" w:cstheme="minorBidi"/>
            <w:b/>
            <w:sz w:val="22"/>
            <w:szCs w:val="22"/>
            <w:lang w:bidi="ar-SA"/>
          </w:rPr>
          <w:t>Installation</w:t>
        </w:r>
        <w:r w:rsidR="00CA38F6" w:rsidRPr="00E80DA9">
          <w:rPr>
            <w:rFonts w:asciiTheme="minorHAnsi" w:eastAsiaTheme="minorEastAsia" w:hAnsiTheme="minorHAnsi" w:cstheme="minorBidi"/>
            <w:sz w:val="22"/>
            <w:szCs w:val="22"/>
            <w:lang w:bidi="ar-SA"/>
          </w:rPr>
          <w:t xml:space="preserve"> and </w:t>
        </w:r>
        <w:r w:rsidR="00CA38F6" w:rsidRPr="00E80DA9">
          <w:rPr>
            <w:rStyle w:val="Hyperlink"/>
            <w:rFonts w:asciiTheme="minorHAnsi" w:hAnsiTheme="minorHAnsi"/>
            <w:b/>
          </w:rPr>
          <w:t>Sonar.properties File:</w:t>
        </w:r>
        <w:r w:rsidR="00CA38F6" w:rsidRPr="00E80DA9">
          <w:rPr>
            <w:rFonts w:asciiTheme="minorHAnsi" w:hAnsiTheme="minorHAnsi"/>
            <w:webHidden/>
          </w:rPr>
          <w:tab/>
        </w:r>
        <w:r w:rsidR="00CA38F6" w:rsidRPr="00E80DA9">
          <w:rPr>
            <w:rFonts w:asciiTheme="minorHAnsi" w:hAnsiTheme="minorHAnsi"/>
            <w:webHidden/>
          </w:rPr>
          <w:fldChar w:fldCharType="begin"/>
        </w:r>
        <w:r w:rsidR="00CA38F6" w:rsidRPr="00E80DA9">
          <w:rPr>
            <w:rFonts w:asciiTheme="minorHAnsi" w:hAnsiTheme="minorHAnsi"/>
            <w:webHidden/>
          </w:rPr>
          <w:instrText xml:space="preserve"> PAGEREF _Toc420428210 \h </w:instrText>
        </w:r>
        <w:r w:rsidR="00CA38F6" w:rsidRPr="00E80DA9">
          <w:rPr>
            <w:rFonts w:asciiTheme="minorHAnsi" w:hAnsiTheme="minorHAnsi"/>
            <w:webHidden/>
          </w:rPr>
        </w:r>
        <w:r w:rsidR="00CA38F6" w:rsidRPr="00E80DA9">
          <w:rPr>
            <w:rFonts w:asciiTheme="minorHAnsi" w:hAnsiTheme="minorHAnsi"/>
            <w:webHidden/>
          </w:rPr>
          <w:fldChar w:fldCharType="separate"/>
        </w:r>
        <w:r w:rsidR="00CB476F" w:rsidRPr="00E80DA9">
          <w:rPr>
            <w:rFonts w:asciiTheme="minorHAnsi" w:hAnsiTheme="minorHAnsi"/>
            <w:webHidden/>
          </w:rPr>
          <w:t>5</w:t>
        </w:r>
        <w:r w:rsidR="00CA38F6" w:rsidRPr="00E80DA9">
          <w:rPr>
            <w:rFonts w:asciiTheme="minorHAnsi" w:hAnsiTheme="minorHAnsi"/>
            <w:webHidden/>
          </w:rPr>
          <w:fldChar w:fldCharType="end"/>
        </w:r>
      </w:hyperlink>
    </w:p>
    <w:p w:rsidR="00CA38F6" w:rsidRPr="00E80DA9" w:rsidRDefault="00E04FFD" w:rsidP="00CA38F6">
      <w:pPr>
        <w:pStyle w:val="TOC2"/>
        <w:rPr>
          <w:rFonts w:asciiTheme="minorHAnsi" w:eastAsiaTheme="minorEastAsia" w:hAnsiTheme="minorHAnsi" w:cstheme="minorBidi"/>
          <w:sz w:val="22"/>
          <w:szCs w:val="22"/>
          <w:lang w:bidi="ar-SA"/>
        </w:rPr>
      </w:pPr>
      <w:hyperlink w:anchor="_Toc420428211" w:history="1">
        <w:r w:rsidR="00CA38F6" w:rsidRPr="00E80DA9">
          <w:rPr>
            <w:rStyle w:val="Hyperlink"/>
            <w:rFonts w:asciiTheme="minorHAnsi" w:hAnsiTheme="minorHAnsi"/>
          </w:rPr>
          <w:t>3.2</w:t>
        </w:r>
        <w:r w:rsidR="00CA38F6" w:rsidRPr="00E80DA9">
          <w:rPr>
            <w:rFonts w:asciiTheme="minorHAnsi" w:eastAsiaTheme="minorEastAsia" w:hAnsiTheme="minorHAnsi" w:cstheme="minorBidi"/>
            <w:sz w:val="22"/>
            <w:szCs w:val="22"/>
            <w:lang w:bidi="ar-SA"/>
          </w:rPr>
          <w:tab/>
        </w:r>
        <w:r w:rsidR="00CA38F6" w:rsidRPr="00E80DA9">
          <w:rPr>
            <w:rStyle w:val="Hyperlink"/>
            <w:rFonts w:asciiTheme="minorHAnsi" w:hAnsiTheme="minorHAnsi"/>
            <w:b/>
          </w:rPr>
          <w:t>SonarQube runner:</w:t>
        </w:r>
        <w:r w:rsidR="00CA38F6" w:rsidRPr="00E80DA9">
          <w:rPr>
            <w:rFonts w:asciiTheme="minorHAnsi" w:hAnsiTheme="minorHAnsi"/>
            <w:webHidden/>
          </w:rPr>
          <w:tab/>
        </w:r>
        <w:r w:rsidR="00CA38F6" w:rsidRPr="00E80DA9">
          <w:rPr>
            <w:rFonts w:asciiTheme="minorHAnsi" w:hAnsiTheme="minorHAnsi"/>
            <w:webHidden/>
          </w:rPr>
          <w:fldChar w:fldCharType="begin"/>
        </w:r>
        <w:r w:rsidR="00CA38F6" w:rsidRPr="00E80DA9">
          <w:rPr>
            <w:rFonts w:asciiTheme="minorHAnsi" w:hAnsiTheme="minorHAnsi"/>
            <w:webHidden/>
          </w:rPr>
          <w:instrText xml:space="preserve"> PAGEREF _Toc420428211 \h </w:instrText>
        </w:r>
        <w:r w:rsidR="00CA38F6" w:rsidRPr="00E80DA9">
          <w:rPr>
            <w:rFonts w:asciiTheme="minorHAnsi" w:hAnsiTheme="minorHAnsi"/>
            <w:webHidden/>
          </w:rPr>
        </w:r>
        <w:r w:rsidR="00CA38F6" w:rsidRPr="00E80DA9">
          <w:rPr>
            <w:rFonts w:asciiTheme="minorHAnsi" w:hAnsiTheme="minorHAnsi"/>
            <w:webHidden/>
          </w:rPr>
          <w:fldChar w:fldCharType="separate"/>
        </w:r>
        <w:r w:rsidR="00CB476F" w:rsidRPr="00E80DA9">
          <w:rPr>
            <w:rFonts w:asciiTheme="minorHAnsi" w:hAnsiTheme="minorHAnsi"/>
            <w:webHidden/>
          </w:rPr>
          <w:t>5</w:t>
        </w:r>
        <w:r w:rsidR="00CA38F6" w:rsidRPr="00E80DA9">
          <w:rPr>
            <w:rFonts w:asciiTheme="minorHAnsi" w:hAnsiTheme="minorHAnsi"/>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12" w:history="1">
        <w:r w:rsidRPr="00E80DA9">
          <w:rPr>
            <w:rStyle w:val="Hyperlink"/>
            <w:rFonts w:asciiTheme="minorHAnsi" w:hAnsiTheme="minorHAnsi"/>
            <w:u w:val="none"/>
          </w:rPr>
          <w:t>3.2.1 sonar-runner.properties File:</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_Toc420428212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6</w:t>
        </w:r>
        <w:r w:rsidRPr="00E80DA9">
          <w:rPr>
            <w:rFonts w:asciiTheme="minorHAnsi" w:hAnsiTheme="minorHAnsi"/>
            <w:webHidden/>
          </w:rPr>
          <w:fldChar w:fldCharType="end"/>
        </w:r>
      </w:hyperlink>
    </w:p>
    <w:p w:rsidR="00CA38F6" w:rsidRPr="00E80DA9" w:rsidRDefault="00E04FFD" w:rsidP="00CA38F6">
      <w:pPr>
        <w:pStyle w:val="TOC2"/>
        <w:rPr>
          <w:rFonts w:asciiTheme="minorHAnsi" w:eastAsiaTheme="minorEastAsia" w:hAnsiTheme="minorHAnsi" w:cstheme="minorBidi"/>
          <w:sz w:val="22"/>
          <w:szCs w:val="22"/>
          <w:lang w:bidi="ar-SA"/>
        </w:rPr>
      </w:pPr>
      <w:hyperlink w:anchor="_Toc420428213" w:history="1">
        <w:r w:rsidR="00CA38F6" w:rsidRPr="00E80DA9">
          <w:rPr>
            <w:rStyle w:val="Hyperlink"/>
            <w:rFonts w:asciiTheme="minorHAnsi" w:hAnsiTheme="minorHAnsi"/>
            <w:b/>
          </w:rPr>
          <w:t>3.3  Sonar-project.properties File:</w:t>
        </w:r>
        <w:r w:rsidR="00CA38F6" w:rsidRPr="00E80DA9">
          <w:rPr>
            <w:rFonts w:asciiTheme="minorHAnsi" w:hAnsiTheme="minorHAnsi"/>
            <w:webHidden/>
          </w:rPr>
          <w:tab/>
        </w:r>
        <w:r w:rsidR="00CA38F6" w:rsidRPr="00E80DA9">
          <w:rPr>
            <w:rFonts w:asciiTheme="minorHAnsi" w:hAnsiTheme="minorHAnsi"/>
            <w:webHidden/>
          </w:rPr>
          <w:fldChar w:fldCharType="begin"/>
        </w:r>
        <w:r w:rsidR="00CA38F6" w:rsidRPr="00E80DA9">
          <w:rPr>
            <w:rFonts w:asciiTheme="minorHAnsi" w:hAnsiTheme="minorHAnsi"/>
            <w:webHidden/>
          </w:rPr>
          <w:instrText xml:space="preserve"> PAGEREF _Toc420428213 \h </w:instrText>
        </w:r>
        <w:r w:rsidR="00CA38F6" w:rsidRPr="00E80DA9">
          <w:rPr>
            <w:rFonts w:asciiTheme="minorHAnsi" w:hAnsiTheme="minorHAnsi"/>
            <w:webHidden/>
          </w:rPr>
        </w:r>
        <w:r w:rsidR="00CA38F6" w:rsidRPr="00E80DA9">
          <w:rPr>
            <w:rFonts w:asciiTheme="minorHAnsi" w:hAnsiTheme="minorHAnsi"/>
            <w:webHidden/>
          </w:rPr>
          <w:fldChar w:fldCharType="separate"/>
        </w:r>
        <w:r w:rsidR="00CB476F" w:rsidRPr="00E80DA9">
          <w:rPr>
            <w:rFonts w:asciiTheme="minorHAnsi" w:hAnsiTheme="minorHAnsi"/>
            <w:webHidden/>
          </w:rPr>
          <w:t>6</w:t>
        </w:r>
        <w:r w:rsidR="00CA38F6" w:rsidRPr="00E80DA9">
          <w:rPr>
            <w:rFonts w:asciiTheme="minorHAnsi" w:hAnsiTheme="minorHAnsi"/>
            <w:webHidden/>
          </w:rPr>
          <w:fldChar w:fldCharType="end"/>
        </w:r>
      </w:hyperlink>
    </w:p>
    <w:p w:rsidR="00CA38F6" w:rsidRPr="00E80DA9" w:rsidRDefault="00E04FFD" w:rsidP="00CA38F6">
      <w:pPr>
        <w:pStyle w:val="TOC2"/>
        <w:rPr>
          <w:rFonts w:asciiTheme="minorHAnsi" w:eastAsiaTheme="minorEastAsia" w:hAnsiTheme="minorHAnsi" w:cstheme="minorBidi"/>
          <w:sz w:val="22"/>
          <w:szCs w:val="22"/>
          <w:lang w:bidi="ar-SA"/>
        </w:rPr>
      </w:pPr>
      <w:hyperlink w:anchor="_Toc420428214" w:history="1">
        <w:r w:rsidR="00CA38F6" w:rsidRPr="00E80DA9">
          <w:rPr>
            <w:rStyle w:val="Hyperlink"/>
            <w:rFonts w:asciiTheme="minorHAnsi" w:hAnsiTheme="minorHAnsi"/>
            <w:b/>
          </w:rPr>
          <w:t>3.4  Analyzer Execution:</w:t>
        </w:r>
        <w:r w:rsidR="00CA38F6" w:rsidRPr="00E80DA9">
          <w:rPr>
            <w:rFonts w:asciiTheme="minorHAnsi" w:hAnsiTheme="minorHAnsi"/>
            <w:webHidden/>
          </w:rPr>
          <w:tab/>
        </w:r>
        <w:r w:rsidR="00CA38F6" w:rsidRPr="00E80DA9">
          <w:rPr>
            <w:rFonts w:asciiTheme="minorHAnsi" w:hAnsiTheme="minorHAnsi"/>
            <w:webHidden/>
          </w:rPr>
          <w:fldChar w:fldCharType="begin"/>
        </w:r>
        <w:r w:rsidR="00CA38F6" w:rsidRPr="00E80DA9">
          <w:rPr>
            <w:rFonts w:asciiTheme="minorHAnsi" w:hAnsiTheme="minorHAnsi"/>
            <w:webHidden/>
          </w:rPr>
          <w:instrText xml:space="preserve"> PAGEREF _Toc420428214 \h </w:instrText>
        </w:r>
        <w:r w:rsidR="00CA38F6" w:rsidRPr="00E80DA9">
          <w:rPr>
            <w:rFonts w:asciiTheme="minorHAnsi" w:hAnsiTheme="minorHAnsi"/>
            <w:webHidden/>
          </w:rPr>
        </w:r>
        <w:r w:rsidR="00CA38F6" w:rsidRPr="00E80DA9">
          <w:rPr>
            <w:rFonts w:asciiTheme="minorHAnsi" w:hAnsiTheme="minorHAnsi"/>
            <w:webHidden/>
          </w:rPr>
          <w:fldChar w:fldCharType="separate"/>
        </w:r>
        <w:r w:rsidR="00CB476F" w:rsidRPr="00E80DA9">
          <w:rPr>
            <w:rFonts w:asciiTheme="minorHAnsi" w:hAnsiTheme="minorHAnsi"/>
            <w:webHidden/>
          </w:rPr>
          <w:t>7</w:t>
        </w:r>
        <w:r w:rsidR="00CA38F6" w:rsidRPr="00E80DA9">
          <w:rPr>
            <w:rFonts w:asciiTheme="minorHAnsi" w:hAnsiTheme="minorHAnsi"/>
            <w:webHidden/>
          </w:rPr>
          <w:fldChar w:fldCharType="end"/>
        </w:r>
      </w:hyperlink>
    </w:p>
    <w:p w:rsidR="00CA38F6" w:rsidRPr="00E80DA9" w:rsidRDefault="00E04FFD">
      <w:pPr>
        <w:pStyle w:val="TOC1"/>
        <w:rPr>
          <w:rFonts w:eastAsiaTheme="minorEastAsia" w:cstheme="minorBidi"/>
          <w:b w:val="0"/>
          <w:caps w:val="0"/>
          <w:lang w:bidi="ar-SA"/>
        </w:rPr>
      </w:pPr>
      <w:hyperlink w:anchor="_Toc420428215" w:history="1">
        <w:r w:rsidR="00CA38F6" w:rsidRPr="00E80DA9">
          <w:rPr>
            <w:rStyle w:val="Hyperlink"/>
            <w:rFonts w:cs="Helvetica"/>
          </w:rPr>
          <w:t>4.Download and install the plugin SonarQube Jenkins</w:t>
        </w:r>
        <w:r w:rsidR="00CA38F6" w:rsidRPr="00E80DA9">
          <w:rPr>
            <w:webHidden/>
          </w:rPr>
          <w:tab/>
        </w:r>
        <w:r w:rsidR="00CA38F6" w:rsidRPr="00E80DA9">
          <w:rPr>
            <w:webHidden/>
          </w:rPr>
          <w:fldChar w:fldCharType="begin"/>
        </w:r>
        <w:r w:rsidR="00CA38F6" w:rsidRPr="00E80DA9">
          <w:rPr>
            <w:webHidden/>
          </w:rPr>
          <w:instrText xml:space="preserve"> PAGEREF _Toc420428215 \h </w:instrText>
        </w:r>
        <w:r w:rsidR="00CA38F6" w:rsidRPr="00E80DA9">
          <w:rPr>
            <w:webHidden/>
          </w:rPr>
        </w:r>
        <w:r w:rsidR="00CA38F6" w:rsidRPr="00E80DA9">
          <w:rPr>
            <w:webHidden/>
          </w:rPr>
          <w:fldChar w:fldCharType="separate"/>
        </w:r>
        <w:r w:rsidR="00CB476F" w:rsidRPr="00E80DA9">
          <w:rPr>
            <w:webHidden/>
          </w:rPr>
          <w:t>9</w:t>
        </w:r>
        <w:r w:rsidR="00CA38F6" w:rsidRPr="00E80DA9">
          <w:rPr>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16" w:history="1">
        <w:r w:rsidRPr="00E80DA9">
          <w:rPr>
            <w:rStyle w:val="Hyperlink"/>
            <w:rFonts w:asciiTheme="minorHAnsi" w:hAnsiTheme="minorHAnsi" w:cs="Helvetica"/>
            <w:b/>
          </w:rPr>
          <w:t>4.1 Plugin installation</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_Toc420428216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9</w:t>
        </w:r>
        <w:r w:rsidRPr="00E80DA9">
          <w:rPr>
            <w:rFonts w:asciiTheme="minorHAnsi" w:hAnsiTheme="minorHAnsi"/>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17" w:history="1">
        <w:r w:rsidRPr="00E80DA9">
          <w:rPr>
            <w:rStyle w:val="Hyperlink"/>
            <w:rFonts w:asciiTheme="minorHAnsi" w:hAnsiTheme="minorHAnsi" w:cs="Helvetica"/>
            <w:b/>
          </w:rPr>
          <w:t>4.2 Configuring the SonarQube Runner</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_Toc420428217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10</w:t>
        </w:r>
        <w:r w:rsidRPr="00E80DA9">
          <w:rPr>
            <w:rFonts w:asciiTheme="minorHAnsi" w:hAnsiTheme="minorHAnsi"/>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18" w:history="1">
        <w:r w:rsidRPr="00E80DA9">
          <w:rPr>
            <w:rStyle w:val="Hyperlink"/>
            <w:rFonts w:asciiTheme="minorHAnsi" w:hAnsiTheme="minorHAnsi" w:cs="Helvetica"/>
            <w:b/>
          </w:rPr>
          <w:t>4.3 Configuring SonarQube</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_Toc420428218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11</w:t>
        </w:r>
        <w:r w:rsidRPr="00E80DA9">
          <w:rPr>
            <w:rFonts w:asciiTheme="minorHAnsi" w:hAnsiTheme="minorHAnsi"/>
            <w:webHidden/>
          </w:rPr>
          <w:fldChar w:fldCharType="end"/>
        </w:r>
      </w:hyperlink>
    </w:p>
    <w:p w:rsidR="00CA38F6" w:rsidRPr="00E80DA9" w:rsidRDefault="00E04FFD">
      <w:pPr>
        <w:pStyle w:val="TOC1"/>
        <w:rPr>
          <w:rFonts w:eastAsiaTheme="minorEastAsia" w:cstheme="minorBidi"/>
          <w:b w:val="0"/>
          <w:caps w:val="0"/>
          <w:lang w:bidi="ar-SA"/>
        </w:rPr>
      </w:pPr>
      <w:hyperlink w:anchor="_Toc420428219" w:history="1">
        <w:r w:rsidR="00CA38F6" w:rsidRPr="00E80DA9">
          <w:rPr>
            <w:rStyle w:val="Hyperlink"/>
            <w:rFonts w:cs="Helvetica"/>
          </w:rPr>
          <w:t>5.SONAR TASK IN GRUNT</w:t>
        </w:r>
        <w:r w:rsidR="00CA38F6" w:rsidRPr="00E80DA9">
          <w:rPr>
            <w:webHidden/>
          </w:rPr>
          <w:tab/>
        </w:r>
        <w:r w:rsidR="00CA38F6" w:rsidRPr="00E80DA9">
          <w:rPr>
            <w:webHidden/>
          </w:rPr>
          <w:fldChar w:fldCharType="begin"/>
        </w:r>
        <w:r w:rsidR="00CA38F6" w:rsidRPr="00E80DA9">
          <w:rPr>
            <w:webHidden/>
          </w:rPr>
          <w:instrText xml:space="preserve"> PAGEREF _Toc420428219 \h </w:instrText>
        </w:r>
        <w:r w:rsidR="00CA38F6" w:rsidRPr="00E80DA9">
          <w:rPr>
            <w:webHidden/>
          </w:rPr>
        </w:r>
        <w:r w:rsidR="00CA38F6" w:rsidRPr="00E80DA9">
          <w:rPr>
            <w:webHidden/>
          </w:rPr>
          <w:fldChar w:fldCharType="separate"/>
        </w:r>
        <w:r w:rsidR="00CB476F" w:rsidRPr="00E80DA9">
          <w:rPr>
            <w:webHidden/>
          </w:rPr>
          <w:t>14</w:t>
        </w:r>
        <w:r w:rsidR="00CA38F6" w:rsidRPr="00E80DA9">
          <w:rPr>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20" w:history="1">
        <w:r w:rsidRPr="00E80DA9">
          <w:rPr>
            <w:rStyle w:val="Hyperlink"/>
            <w:rFonts w:asciiTheme="minorHAnsi" w:hAnsiTheme="minorHAnsi"/>
            <w:b/>
          </w:rPr>
          <w:t>5.1 Installation of task</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_Toc420428220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14</w:t>
        </w:r>
        <w:r w:rsidRPr="00E80DA9">
          <w:rPr>
            <w:rFonts w:asciiTheme="minorHAnsi" w:hAnsiTheme="minorHAnsi"/>
            <w:webHidden/>
          </w:rPr>
          <w:fldChar w:fldCharType="end"/>
        </w:r>
      </w:hyperlink>
    </w:p>
    <w:p w:rsidR="00CA38F6" w:rsidRPr="00E80DA9" w:rsidRDefault="00CA38F6" w:rsidP="00CA38F6">
      <w:pPr>
        <w:pStyle w:val="TOC2"/>
        <w:rPr>
          <w:rFonts w:asciiTheme="minorHAnsi" w:eastAsiaTheme="minorEastAsia" w:hAnsiTheme="minorHAnsi" w:cstheme="minorBidi"/>
          <w:sz w:val="22"/>
          <w:szCs w:val="22"/>
          <w:lang w:bidi="ar-SA"/>
        </w:rPr>
      </w:pPr>
      <w:r w:rsidRPr="00E80DA9">
        <w:rPr>
          <w:rStyle w:val="Hyperlink"/>
          <w:rFonts w:asciiTheme="minorHAnsi" w:hAnsiTheme="minorHAnsi"/>
          <w:u w:val="none"/>
        </w:rPr>
        <w:t xml:space="preserve">        </w:t>
      </w:r>
      <w:hyperlink w:anchor="_Toc420428221" w:history="1">
        <w:r w:rsidRPr="00E80DA9">
          <w:rPr>
            <w:rStyle w:val="Hyperlink"/>
            <w:rFonts w:asciiTheme="minorHAnsi" w:hAnsiTheme="minorHAnsi"/>
            <w:b/>
          </w:rPr>
          <w:t>5.2 SonarRunner task in gruntfile</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_Toc420428221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14</w:t>
        </w:r>
        <w:r w:rsidRPr="00E80DA9">
          <w:rPr>
            <w:rFonts w:asciiTheme="minorHAnsi" w:hAnsiTheme="minorHAnsi"/>
            <w:webHidden/>
          </w:rPr>
          <w:fldChar w:fldCharType="end"/>
        </w:r>
      </w:hyperlink>
    </w:p>
    <w:p w:rsidR="00CA38F6" w:rsidRDefault="00CA38F6" w:rsidP="00CA38F6">
      <w:pPr>
        <w:pStyle w:val="TOC2"/>
        <w:rPr>
          <w:rFonts w:asciiTheme="minorHAnsi" w:hAnsiTheme="minorHAnsi"/>
        </w:rPr>
      </w:pPr>
      <w:r w:rsidRPr="00E80DA9">
        <w:rPr>
          <w:rStyle w:val="Hyperlink"/>
          <w:rFonts w:asciiTheme="minorHAnsi" w:hAnsiTheme="minorHAnsi"/>
          <w:u w:val="none"/>
        </w:rPr>
        <w:t xml:space="preserve">        </w:t>
      </w:r>
      <w:hyperlink w:anchor="_Toc420428223" w:history="1">
        <w:r w:rsidRPr="00E80DA9">
          <w:rPr>
            <w:rStyle w:val="Hyperlink"/>
            <w:rFonts w:asciiTheme="minorHAnsi" w:hAnsiTheme="minorHAnsi"/>
            <w:b/>
          </w:rPr>
          <w:t>5.3 Running sonarRunner task</w:t>
        </w:r>
        <w:r w:rsidRPr="00E80DA9">
          <w:rPr>
            <w:rFonts w:asciiTheme="minorHAnsi" w:hAnsiTheme="minorHAnsi"/>
            <w:webHidden/>
          </w:rPr>
          <w:tab/>
        </w:r>
        <w:r w:rsidRPr="00E80DA9">
          <w:rPr>
            <w:rFonts w:asciiTheme="minorHAnsi" w:hAnsiTheme="minorHAnsi"/>
            <w:webHidden/>
          </w:rPr>
          <w:fldChar w:fldCharType="begin"/>
        </w:r>
        <w:r w:rsidRPr="00E80DA9">
          <w:rPr>
            <w:rFonts w:asciiTheme="minorHAnsi" w:hAnsiTheme="minorHAnsi"/>
            <w:webHidden/>
          </w:rPr>
          <w:instrText xml:space="preserve"> PAGEREF _Toc420428223 \h </w:instrText>
        </w:r>
        <w:r w:rsidRPr="00E80DA9">
          <w:rPr>
            <w:rFonts w:asciiTheme="minorHAnsi" w:hAnsiTheme="minorHAnsi"/>
            <w:webHidden/>
          </w:rPr>
        </w:r>
        <w:r w:rsidRPr="00E80DA9">
          <w:rPr>
            <w:rFonts w:asciiTheme="minorHAnsi" w:hAnsiTheme="minorHAnsi"/>
            <w:webHidden/>
          </w:rPr>
          <w:fldChar w:fldCharType="separate"/>
        </w:r>
        <w:r w:rsidR="00CB476F" w:rsidRPr="00E80DA9">
          <w:rPr>
            <w:rFonts w:asciiTheme="minorHAnsi" w:hAnsiTheme="minorHAnsi"/>
            <w:webHidden/>
          </w:rPr>
          <w:t>16</w:t>
        </w:r>
        <w:r w:rsidRPr="00E80DA9">
          <w:rPr>
            <w:rFonts w:asciiTheme="minorHAnsi" w:hAnsiTheme="minorHAnsi"/>
            <w:webHidden/>
          </w:rPr>
          <w:fldChar w:fldCharType="end"/>
        </w:r>
      </w:hyperlink>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Default="00E80DA9" w:rsidP="00E80DA9">
      <w:pPr>
        <w:rPr>
          <w:rFonts w:eastAsiaTheme="minorEastAsia"/>
        </w:rPr>
      </w:pPr>
    </w:p>
    <w:p w:rsidR="00E80DA9" w:rsidRPr="00E80DA9" w:rsidRDefault="00E80DA9" w:rsidP="00E80DA9">
      <w:pPr>
        <w:rPr>
          <w:rFonts w:eastAsiaTheme="minorEastAsia"/>
        </w:rPr>
      </w:pPr>
    </w:p>
    <w:p w:rsidR="00E80DA9" w:rsidRPr="00E80DA9" w:rsidRDefault="00A84022" w:rsidP="00EA5589">
      <w:pPr>
        <w:pStyle w:val="Heading1"/>
        <w:numPr>
          <w:ilvl w:val="0"/>
          <w:numId w:val="0"/>
        </w:numPr>
        <w:tabs>
          <w:tab w:val="left" w:pos="10260"/>
        </w:tabs>
        <w:spacing w:before="0" w:line="240" w:lineRule="auto"/>
        <w:contextualSpacing/>
        <w:rPr>
          <w:rFonts w:asciiTheme="minorHAnsi" w:hAnsiTheme="minorHAnsi"/>
          <w:sz w:val="28"/>
          <w:szCs w:val="28"/>
        </w:rPr>
      </w:pPr>
      <w:r w:rsidRPr="00E80DA9">
        <w:rPr>
          <w:rFonts w:asciiTheme="minorHAnsi" w:hAnsiTheme="minorHAnsi" w:cstheme="minorHAnsi"/>
          <w:color w:val="auto"/>
          <w:sz w:val="28"/>
          <w:szCs w:val="28"/>
        </w:rPr>
        <w:lastRenderedPageBreak/>
        <w:fldChar w:fldCharType="end"/>
      </w:r>
      <w:r w:rsidR="00300813" w:rsidRPr="00E80DA9">
        <w:rPr>
          <w:rFonts w:asciiTheme="minorHAnsi" w:hAnsiTheme="minorHAnsi" w:cstheme="minorHAnsi"/>
          <w:color w:val="FFFFFF" w:themeColor="background1"/>
          <w:sz w:val="28"/>
          <w:szCs w:val="28"/>
        </w:rPr>
        <w:t xml:space="preserve"> </w:t>
      </w:r>
      <w:bookmarkStart w:id="67" w:name="_Toc420428207"/>
      <w:proofErr w:type="gramStart"/>
      <w:r w:rsidR="00E80DA9" w:rsidRPr="00E80DA9">
        <w:rPr>
          <w:rFonts w:asciiTheme="minorHAnsi" w:hAnsiTheme="minorHAnsi"/>
          <w:sz w:val="28"/>
          <w:szCs w:val="28"/>
        </w:rPr>
        <w:t>1.Introduction</w:t>
      </w:r>
      <w:bookmarkEnd w:id="67"/>
      <w:proofErr w:type="gramEnd"/>
    </w:p>
    <w:p w:rsidR="00E80DA9" w:rsidRPr="00E80DA9" w:rsidRDefault="00E80DA9" w:rsidP="00E80DA9">
      <w:pPr>
        <w:autoSpaceDE w:val="0"/>
        <w:autoSpaceDN w:val="0"/>
        <w:adjustRightInd w:val="0"/>
        <w:spacing w:before="0" w:after="0" w:line="240" w:lineRule="auto"/>
        <w:jc w:val="both"/>
        <w:rPr>
          <w:rFonts w:asciiTheme="minorHAnsi" w:hAnsiTheme="minorHAnsi" w:cstheme="minorHAnsi"/>
          <w:b/>
          <w:color w:val="000000"/>
          <w:sz w:val="28"/>
          <w:szCs w:val="28"/>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E80DA9" w:rsidRPr="00E80DA9" w:rsidRDefault="00E04FFD" w:rsidP="00E80DA9">
      <w:pPr>
        <w:autoSpaceDE w:val="0"/>
        <w:autoSpaceDN w:val="0"/>
        <w:adjustRightInd w:val="0"/>
        <w:spacing w:before="0" w:after="0" w:line="240" w:lineRule="auto"/>
        <w:jc w:val="both"/>
        <w:rPr>
          <w:rFonts w:asciiTheme="minorHAnsi" w:hAnsiTheme="minorHAnsi" w:cstheme="minorHAnsi"/>
          <w:color w:val="000000"/>
          <w:sz w:val="28"/>
          <w:szCs w:val="28"/>
        </w:rPr>
      </w:pPr>
      <w:hyperlink r:id="rId14" w:history="1">
        <w:r w:rsidR="00E80DA9" w:rsidRPr="00E80DA9">
          <w:rPr>
            <w:rStyle w:val="Hyperlink"/>
            <w:rFonts w:asciiTheme="minorHAnsi" w:hAnsiTheme="minorHAnsi" w:cs="Helvetica"/>
            <w:b/>
            <w:bCs/>
            <w:color w:val="2C2255"/>
            <w:sz w:val="28"/>
            <w:szCs w:val="28"/>
            <w:shd w:val="clear" w:color="auto" w:fill="FFFFFF"/>
          </w:rPr>
          <w:t>Sonar</w:t>
        </w:r>
      </w:hyperlink>
      <w:r w:rsidR="00E80DA9" w:rsidRPr="00E80DA9">
        <w:rPr>
          <w:rStyle w:val="apple-converted-space"/>
          <w:rFonts w:asciiTheme="minorHAnsi" w:hAnsiTheme="minorHAnsi" w:cs="Helvetica"/>
          <w:color w:val="333333"/>
          <w:sz w:val="28"/>
          <w:szCs w:val="28"/>
          <w:shd w:val="clear" w:color="auto" w:fill="FFFFFF"/>
        </w:rPr>
        <w:t> </w:t>
      </w:r>
      <w:r w:rsidR="00E80DA9" w:rsidRPr="00E80DA9">
        <w:rPr>
          <w:rFonts w:asciiTheme="minorHAnsi" w:hAnsiTheme="minorHAnsi" w:cs="Helvetica"/>
          <w:color w:val="333333"/>
          <w:sz w:val="28"/>
          <w:szCs w:val="28"/>
          <w:shd w:val="clear" w:color="auto" w:fill="FFFFFF"/>
        </w:rPr>
        <w:t>is an open-source product which is used to gather several metrics about code quality, put them all in a single dashboard, and provide some tips to help you making your code better, more sustainable, more reliable, less bugged.</w:t>
      </w:r>
    </w:p>
    <w:p w:rsidR="00E80DA9" w:rsidRPr="00E80DA9" w:rsidRDefault="00E80DA9" w:rsidP="00E80DA9">
      <w:pPr>
        <w:autoSpaceDE w:val="0"/>
        <w:autoSpaceDN w:val="0"/>
        <w:adjustRightInd w:val="0"/>
        <w:spacing w:before="0" w:after="0" w:line="240" w:lineRule="auto"/>
        <w:rPr>
          <w:rFonts w:asciiTheme="minorHAnsi" w:hAnsiTheme="minorHAnsi" w:cstheme="minorHAnsi"/>
          <w:color w:val="000000"/>
          <w:sz w:val="28"/>
          <w:szCs w:val="28"/>
        </w:rPr>
      </w:pPr>
    </w:p>
    <w:p w:rsidR="00E80DA9" w:rsidRPr="00E80DA9" w:rsidRDefault="00E80DA9" w:rsidP="00E80DA9">
      <w:pPr>
        <w:pStyle w:val="Heading1"/>
        <w:numPr>
          <w:ilvl w:val="0"/>
          <w:numId w:val="0"/>
        </w:numPr>
        <w:spacing w:before="0" w:line="240" w:lineRule="auto"/>
        <w:jc w:val="both"/>
        <w:rPr>
          <w:rFonts w:asciiTheme="minorHAnsi" w:hAnsiTheme="minorHAnsi" w:cstheme="minorHAnsi"/>
          <w:color w:val="FFFFFF" w:themeColor="background1"/>
          <w:sz w:val="28"/>
          <w:szCs w:val="28"/>
        </w:rPr>
      </w:pPr>
      <w:bookmarkStart w:id="79" w:name="_Toc420428208"/>
      <w:proofErr w:type="gramStart"/>
      <w:r w:rsidRPr="00E80DA9">
        <w:rPr>
          <w:rFonts w:asciiTheme="minorHAnsi" w:hAnsiTheme="minorHAnsi" w:cstheme="minorHAnsi"/>
          <w:color w:val="FFFFFF" w:themeColor="background1"/>
          <w:sz w:val="28"/>
          <w:szCs w:val="28"/>
        </w:rPr>
        <w:t>2.prerequiste</w:t>
      </w:r>
      <w:bookmarkEnd w:id="79"/>
      <w:proofErr w:type="gramEnd"/>
    </w:p>
    <w:p w:rsidR="00E80DA9" w:rsidRPr="00E80DA9" w:rsidRDefault="00E80DA9" w:rsidP="00E80DA9">
      <w:pPr>
        <w:shd w:val="clear" w:color="auto" w:fill="F0F0F0"/>
        <w:spacing w:before="0" w:after="0" w:line="300" w:lineRule="atLeast"/>
        <w:jc w:val="both"/>
        <w:rPr>
          <w:rFonts w:asciiTheme="minorHAnsi" w:hAnsiTheme="minorHAnsi" w:cs="Arial"/>
          <w:b/>
          <w:bCs/>
          <w:color w:val="000000"/>
          <w:sz w:val="28"/>
          <w:szCs w:val="28"/>
          <w:lang w:bidi="ar-SA"/>
        </w:rPr>
      </w:pPr>
      <w:r w:rsidRPr="00E80DA9">
        <w:rPr>
          <w:rFonts w:asciiTheme="minorHAnsi" w:hAnsiTheme="minorHAnsi" w:cs="Arial"/>
          <w:b/>
          <w:bCs/>
          <w:color w:val="000000"/>
          <w:sz w:val="28"/>
          <w:szCs w:val="28"/>
          <w:lang w:bidi="ar-SA"/>
        </w:rPr>
        <w:t>Java</w:t>
      </w:r>
    </w:p>
    <w:p w:rsidR="00E80DA9" w:rsidRPr="00E80DA9" w:rsidRDefault="00E80DA9" w:rsidP="00E80DA9">
      <w:pPr>
        <w:autoSpaceDE w:val="0"/>
        <w:autoSpaceDN w:val="0"/>
        <w:adjustRightInd w:val="0"/>
        <w:spacing w:before="0" w:after="0" w:line="240" w:lineRule="auto"/>
        <w:jc w:val="both"/>
        <w:rPr>
          <w:rFonts w:asciiTheme="minorHAnsi" w:hAnsiTheme="minorHAnsi" w:cstheme="minorHAnsi"/>
          <w:b/>
          <w:bCs/>
          <w:color w:val="000000"/>
          <w:sz w:val="28"/>
          <w:szCs w:val="28"/>
        </w:rPr>
      </w:pPr>
    </w:p>
    <w:p w:rsidR="00E80DA9" w:rsidRPr="00E80DA9" w:rsidRDefault="00E80DA9" w:rsidP="00E80DA9">
      <w:pPr>
        <w:autoSpaceDE w:val="0"/>
        <w:autoSpaceDN w:val="0"/>
        <w:adjustRightInd w:val="0"/>
        <w:spacing w:before="0" w:after="0" w:line="240" w:lineRule="auto"/>
        <w:jc w:val="both"/>
        <w:rPr>
          <w:rFonts w:asciiTheme="minorHAnsi" w:hAnsiTheme="minorHAnsi" w:cs="Arial"/>
          <w:color w:val="333333"/>
          <w:sz w:val="28"/>
          <w:szCs w:val="28"/>
          <w:shd w:val="clear" w:color="auto" w:fill="FFFFFF"/>
        </w:rPr>
      </w:pPr>
      <w:r w:rsidRPr="00E80DA9">
        <w:rPr>
          <w:rFonts w:asciiTheme="minorHAnsi" w:hAnsiTheme="minorHAnsi" w:cs="Arial"/>
          <w:color w:val="333333"/>
          <w:sz w:val="28"/>
          <w:szCs w:val="28"/>
          <w:shd w:val="clear" w:color="auto" w:fill="FFFFFF"/>
        </w:rPr>
        <w:t xml:space="preserve">The </w:t>
      </w:r>
      <w:proofErr w:type="spellStart"/>
      <w:r w:rsidRPr="00E80DA9">
        <w:rPr>
          <w:rFonts w:asciiTheme="minorHAnsi" w:hAnsiTheme="minorHAnsi" w:cs="Arial"/>
          <w:color w:val="333333"/>
          <w:sz w:val="28"/>
          <w:szCs w:val="28"/>
          <w:shd w:val="clear" w:color="auto" w:fill="FFFFFF"/>
        </w:rPr>
        <w:t>SonarQube</w:t>
      </w:r>
      <w:proofErr w:type="spellEnd"/>
      <w:r w:rsidRPr="00E80DA9">
        <w:rPr>
          <w:rFonts w:asciiTheme="minorHAnsi" w:hAnsiTheme="minorHAnsi" w:cs="Arial"/>
          <w:color w:val="333333"/>
          <w:sz w:val="28"/>
          <w:szCs w:val="28"/>
          <w:shd w:val="clear" w:color="auto" w:fill="FFFFFF"/>
        </w:rPr>
        <w:t xml:space="preserve"> Java </w:t>
      </w:r>
      <w:r w:rsidR="00162BD7" w:rsidRPr="00E80DA9">
        <w:rPr>
          <w:rFonts w:asciiTheme="minorHAnsi" w:hAnsiTheme="minorHAnsi" w:cs="Arial"/>
          <w:color w:val="333333"/>
          <w:sz w:val="28"/>
          <w:szCs w:val="28"/>
          <w:shd w:val="clear" w:color="auto" w:fill="FFFFFF"/>
        </w:rPr>
        <w:t>analyzer</w:t>
      </w:r>
      <w:r w:rsidRPr="00E80DA9">
        <w:rPr>
          <w:rFonts w:asciiTheme="minorHAnsi" w:hAnsiTheme="minorHAnsi" w:cs="Arial"/>
          <w:color w:val="333333"/>
          <w:sz w:val="28"/>
          <w:szCs w:val="28"/>
          <w:shd w:val="clear" w:color="auto" w:fill="FFFFFF"/>
        </w:rPr>
        <w:t xml:space="preserve"> is able to </w:t>
      </w:r>
      <w:r w:rsidR="00162BD7" w:rsidRPr="00E80DA9">
        <w:rPr>
          <w:rFonts w:asciiTheme="minorHAnsi" w:hAnsiTheme="minorHAnsi" w:cs="Arial"/>
          <w:color w:val="333333"/>
          <w:sz w:val="28"/>
          <w:szCs w:val="28"/>
          <w:shd w:val="clear" w:color="auto" w:fill="FFFFFF"/>
        </w:rPr>
        <w:t>analyze</w:t>
      </w:r>
      <w:r w:rsidRPr="00E80DA9">
        <w:rPr>
          <w:rFonts w:asciiTheme="minorHAnsi" w:hAnsiTheme="minorHAnsi" w:cs="Arial"/>
          <w:color w:val="333333"/>
          <w:sz w:val="28"/>
          <w:szCs w:val="28"/>
          <w:shd w:val="clear" w:color="auto" w:fill="FFFFFF"/>
        </w:rPr>
        <w:t xml:space="preserve"> any kind of java source files whatever is the version of Java they comply to. But </w:t>
      </w:r>
      <w:proofErr w:type="spellStart"/>
      <w:r w:rsidRPr="00E80DA9">
        <w:rPr>
          <w:rFonts w:asciiTheme="minorHAnsi" w:hAnsiTheme="minorHAnsi" w:cs="Arial"/>
          <w:color w:val="333333"/>
          <w:sz w:val="28"/>
          <w:szCs w:val="28"/>
          <w:shd w:val="clear" w:color="auto" w:fill="FFFFFF"/>
        </w:rPr>
        <w:t>SonarQube</w:t>
      </w:r>
      <w:proofErr w:type="spellEnd"/>
      <w:r w:rsidRPr="00E80DA9">
        <w:rPr>
          <w:rFonts w:asciiTheme="minorHAnsi" w:hAnsiTheme="minorHAnsi" w:cs="Arial"/>
          <w:color w:val="333333"/>
          <w:sz w:val="28"/>
          <w:szCs w:val="28"/>
          <w:shd w:val="clear" w:color="auto" w:fill="FFFFFF"/>
        </w:rPr>
        <w:t xml:space="preserve"> analysis and </w:t>
      </w:r>
      <w:proofErr w:type="spellStart"/>
      <w:r w:rsidRPr="00E80DA9">
        <w:rPr>
          <w:rFonts w:asciiTheme="minorHAnsi" w:hAnsiTheme="minorHAnsi" w:cs="Arial"/>
          <w:color w:val="333333"/>
          <w:sz w:val="28"/>
          <w:szCs w:val="28"/>
          <w:shd w:val="clear" w:color="auto" w:fill="FFFFFF"/>
        </w:rPr>
        <w:t>SonarQube</w:t>
      </w:r>
      <w:proofErr w:type="spellEnd"/>
      <w:r w:rsidRPr="00E80DA9">
        <w:rPr>
          <w:rFonts w:asciiTheme="minorHAnsi" w:hAnsiTheme="minorHAnsi" w:cs="Arial"/>
          <w:color w:val="333333"/>
          <w:sz w:val="28"/>
          <w:szCs w:val="28"/>
          <w:shd w:val="clear" w:color="auto" w:fill="FFFFFF"/>
        </w:rPr>
        <w:t xml:space="preserve"> server require some specific versions of the JVM to be executed.EG-7u5+</w:t>
      </w:r>
      <w:proofErr w:type="gramStart"/>
      <w:r w:rsidRPr="00E80DA9">
        <w:rPr>
          <w:rFonts w:asciiTheme="minorHAnsi" w:hAnsiTheme="minorHAnsi" w:cs="Arial"/>
          <w:color w:val="333333"/>
          <w:sz w:val="28"/>
          <w:szCs w:val="28"/>
          <w:shd w:val="clear" w:color="auto" w:fill="FFFFFF"/>
        </w:rPr>
        <w:t>,8</w:t>
      </w:r>
      <w:proofErr w:type="gramEnd"/>
      <w:r w:rsidRPr="00E80DA9">
        <w:rPr>
          <w:rFonts w:asciiTheme="minorHAnsi" w:hAnsiTheme="minorHAnsi" w:cs="Arial"/>
          <w:color w:val="333333"/>
          <w:sz w:val="28"/>
          <w:szCs w:val="28"/>
          <w:shd w:val="clear" w:color="auto" w:fill="FFFFFF"/>
        </w:rPr>
        <w:t>.</w:t>
      </w:r>
    </w:p>
    <w:p w:rsidR="00E80DA9" w:rsidRPr="00E80DA9" w:rsidRDefault="00E80DA9" w:rsidP="00E80DA9">
      <w:pPr>
        <w:autoSpaceDE w:val="0"/>
        <w:autoSpaceDN w:val="0"/>
        <w:adjustRightInd w:val="0"/>
        <w:spacing w:before="0" w:after="0" w:line="240" w:lineRule="auto"/>
        <w:jc w:val="both"/>
        <w:rPr>
          <w:rFonts w:asciiTheme="minorHAnsi" w:hAnsiTheme="minorHAnsi" w:cs="Arial"/>
          <w:color w:val="333333"/>
          <w:sz w:val="28"/>
          <w:szCs w:val="28"/>
          <w:shd w:val="clear" w:color="auto" w:fill="FFFFFF"/>
        </w:rPr>
      </w:pPr>
    </w:p>
    <w:p w:rsidR="00E80DA9" w:rsidRDefault="00E80DA9" w:rsidP="00E80DA9">
      <w:pPr>
        <w:autoSpaceDE w:val="0"/>
        <w:autoSpaceDN w:val="0"/>
        <w:adjustRightInd w:val="0"/>
        <w:spacing w:before="0" w:after="0" w:line="240" w:lineRule="auto"/>
        <w:jc w:val="both"/>
        <w:rPr>
          <w:rFonts w:asciiTheme="minorHAnsi" w:hAnsiTheme="minorHAnsi" w:cs="Arial"/>
          <w:b/>
          <w:bCs/>
          <w:color w:val="000000"/>
          <w:sz w:val="28"/>
          <w:szCs w:val="28"/>
          <w:shd w:val="clear" w:color="auto" w:fill="F0F0F0"/>
        </w:rPr>
      </w:pPr>
      <w:r w:rsidRPr="00E80DA9">
        <w:rPr>
          <w:rFonts w:asciiTheme="minorHAnsi" w:hAnsiTheme="minorHAnsi" w:cs="Arial"/>
          <w:b/>
          <w:bCs/>
          <w:color w:val="000000"/>
          <w:sz w:val="28"/>
          <w:szCs w:val="28"/>
          <w:shd w:val="clear" w:color="auto" w:fill="F0F0F0"/>
        </w:rPr>
        <w:t>Database</w:t>
      </w:r>
    </w:p>
    <w:p w:rsidR="00E80DA9" w:rsidRDefault="00E80DA9" w:rsidP="00E80DA9">
      <w:pPr>
        <w:autoSpaceDE w:val="0"/>
        <w:autoSpaceDN w:val="0"/>
        <w:adjustRightInd w:val="0"/>
        <w:spacing w:before="0" w:after="0" w:line="240" w:lineRule="auto"/>
        <w:jc w:val="both"/>
        <w:rPr>
          <w:rFonts w:asciiTheme="minorHAnsi" w:hAnsiTheme="minorHAnsi" w:cs="Arial"/>
          <w:b/>
          <w:bCs/>
          <w:color w:val="000000"/>
          <w:sz w:val="28"/>
          <w:szCs w:val="28"/>
          <w:shd w:val="clear" w:color="auto" w:fill="F0F0F0"/>
        </w:rPr>
      </w:pPr>
    </w:p>
    <w:p w:rsidR="00E80DA9" w:rsidRPr="00E80DA9" w:rsidRDefault="00E80DA9" w:rsidP="00E80DA9">
      <w:pPr>
        <w:autoSpaceDE w:val="0"/>
        <w:autoSpaceDN w:val="0"/>
        <w:adjustRightInd w:val="0"/>
        <w:spacing w:before="0" w:after="0" w:line="240" w:lineRule="auto"/>
        <w:jc w:val="both"/>
        <w:rPr>
          <w:rFonts w:asciiTheme="minorHAnsi" w:hAnsiTheme="minorHAnsi" w:cs="Arial"/>
          <w:bCs/>
          <w:color w:val="000000"/>
          <w:sz w:val="28"/>
          <w:szCs w:val="28"/>
          <w:shd w:val="clear" w:color="auto" w:fill="F0F0F0"/>
        </w:rPr>
      </w:pPr>
      <w:r>
        <w:rPr>
          <w:rFonts w:asciiTheme="minorHAnsi" w:hAnsiTheme="minorHAnsi" w:cs="Arial"/>
          <w:bCs/>
          <w:color w:val="000000"/>
          <w:sz w:val="28"/>
          <w:szCs w:val="28"/>
          <w:shd w:val="clear" w:color="auto" w:fill="F0F0F0"/>
        </w:rPr>
        <w:t>The charset of the database has to be set to “UTF-8” and the language to “English”.</w:t>
      </w:r>
      <w:proofErr w:type="spellStart"/>
      <w:r>
        <w:rPr>
          <w:rFonts w:asciiTheme="minorHAnsi" w:hAnsiTheme="minorHAnsi" w:cs="Arial"/>
          <w:bCs/>
          <w:color w:val="000000"/>
          <w:sz w:val="28"/>
          <w:szCs w:val="28"/>
          <w:shd w:val="clear" w:color="auto" w:fill="F0F0F0"/>
        </w:rPr>
        <w:t>eg</w:t>
      </w:r>
      <w:proofErr w:type="spellEnd"/>
      <w:r>
        <w:rPr>
          <w:rFonts w:asciiTheme="minorHAnsi" w:hAnsiTheme="minorHAnsi" w:cs="Arial"/>
          <w:bCs/>
          <w:color w:val="000000"/>
          <w:sz w:val="28"/>
          <w:szCs w:val="28"/>
          <w:shd w:val="clear" w:color="auto" w:fill="F0F0F0"/>
        </w:rPr>
        <w:t xml:space="preserve">: </w:t>
      </w:r>
      <w:proofErr w:type="spellStart"/>
      <w:r>
        <w:rPr>
          <w:rFonts w:asciiTheme="minorHAnsi" w:hAnsiTheme="minorHAnsi" w:cs="Arial"/>
          <w:bCs/>
          <w:color w:val="000000"/>
          <w:sz w:val="28"/>
          <w:szCs w:val="28"/>
          <w:shd w:val="clear" w:color="auto" w:fill="F0F0F0"/>
        </w:rPr>
        <w:t>mysql</w:t>
      </w:r>
      <w:proofErr w:type="gramStart"/>
      <w:r>
        <w:rPr>
          <w:rFonts w:asciiTheme="minorHAnsi" w:hAnsiTheme="minorHAnsi" w:cs="Arial"/>
          <w:bCs/>
          <w:color w:val="000000"/>
          <w:sz w:val="28"/>
          <w:szCs w:val="28"/>
          <w:shd w:val="clear" w:color="auto" w:fill="F0F0F0"/>
        </w:rPr>
        <w:t>,oracle,Microsoft</w:t>
      </w:r>
      <w:proofErr w:type="spellEnd"/>
      <w:proofErr w:type="gramEnd"/>
      <w:r>
        <w:rPr>
          <w:rFonts w:asciiTheme="minorHAnsi" w:hAnsiTheme="minorHAnsi" w:cs="Arial"/>
          <w:bCs/>
          <w:color w:val="000000"/>
          <w:sz w:val="28"/>
          <w:szCs w:val="28"/>
          <w:shd w:val="clear" w:color="auto" w:fill="F0F0F0"/>
        </w:rPr>
        <w:t xml:space="preserve"> </w:t>
      </w:r>
      <w:proofErr w:type="spellStart"/>
      <w:r>
        <w:rPr>
          <w:rFonts w:asciiTheme="minorHAnsi" w:hAnsiTheme="minorHAnsi" w:cs="Arial"/>
          <w:bCs/>
          <w:color w:val="000000"/>
          <w:sz w:val="28"/>
          <w:szCs w:val="28"/>
          <w:shd w:val="clear" w:color="auto" w:fill="F0F0F0"/>
        </w:rPr>
        <w:t>sql</w:t>
      </w:r>
      <w:proofErr w:type="spellEnd"/>
      <w:r>
        <w:rPr>
          <w:rFonts w:asciiTheme="minorHAnsi" w:hAnsiTheme="minorHAnsi" w:cs="Arial"/>
          <w:bCs/>
          <w:color w:val="000000"/>
          <w:sz w:val="28"/>
          <w:szCs w:val="28"/>
          <w:shd w:val="clear" w:color="auto" w:fill="F0F0F0"/>
        </w:rPr>
        <w:t xml:space="preserve"> </w:t>
      </w:r>
      <w:proofErr w:type="spellStart"/>
      <w:r>
        <w:rPr>
          <w:rFonts w:asciiTheme="minorHAnsi" w:hAnsiTheme="minorHAnsi" w:cs="Arial"/>
          <w:bCs/>
          <w:color w:val="000000"/>
          <w:sz w:val="28"/>
          <w:szCs w:val="28"/>
          <w:shd w:val="clear" w:color="auto" w:fill="F0F0F0"/>
        </w:rPr>
        <w:t>server,PostgreSQL</w:t>
      </w:r>
      <w:proofErr w:type="spellEnd"/>
      <w:r>
        <w:rPr>
          <w:rFonts w:asciiTheme="minorHAnsi" w:hAnsiTheme="minorHAnsi" w:cs="Arial"/>
          <w:bCs/>
          <w:color w:val="000000"/>
          <w:sz w:val="28"/>
          <w:szCs w:val="28"/>
          <w:shd w:val="clear" w:color="auto" w:fill="F0F0F0"/>
        </w:rPr>
        <w:t>.</w:t>
      </w:r>
    </w:p>
    <w:p w:rsidR="00E80DA9" w:rsidRPr="00E80DA9" w:rsidRDefault="00E80DA9" w:rsidP="00E80DA9">
      <w:pPr>
        <w:autoSpaceDE w:val="0"/>
        <w:autoSpaceDN w:val="0"/>
        <w:adjustRightInd w:val="0"/>
        <w:spacing w:before="0" w:after="0" w:line="240" w:lineRule="auto"/>
        <w:jc w:val="both"/>
        <w:rPr>
          <w:rFonts w:asciiTheme="minorHAnsi" w:hAnsiTheme="minorHAnsi" w:cs="Arial"/>
          <w:color w:val="333333"/>
          <w:sz w:val="28"/>
          <w:szCs w:val="28"/>
          <w:shd w:val="clear" w:color="auto" w:fill="FFFFFF"/>
        </w:rPr>
      </w:pPr>
    </w:p>
    <w:p w:rsidR="00E80DA9" w:rsidRPr="00E80DA9" w:rsidRDefault="00E80DA9" w:rsidP="00E80DA9">
      <w:pPr>
        <w:autoSpaceDE w:val="0"/>
        <w:autoSpaceDN w:val="0"/>
        <w:adjustRightInd w:val="0"/>
        <w:spacing w:before="0" w:after="0" w:line="240" w:lineRule="auto"/>
        <w:jc w:val="both"/>
        <w:rPr>
          <w:rFonts w:asciiTheme="minorHAnsi" w:hAnsiTheme="minorHAnsi" w:cs="Arial"/>
          <w:b/>
          <w:bCs/>
          <w:color w:val="000000"/>
          <w:sz w:val="28"/>
          <w:szCs w:val="28"/>
          <w:shd w:val="clear" w:color="auto" w:fill="F0F0F0"/>
        </w:rPr>
      </w:pPr>
      <w:r w:rsidRPr="00E80DA9">
        <w:rPr>
          <w:rFonts w:asciiTheme="minorHAnsi" w:hAnsiTheme="minorHAnsi" w:cs="Arial"/>
          <w:b/>
          <w:bCs/>
          <w:color w:val="000000"/>
          <w:sz w:val="28"/>
          <w:szCs w:val="28"/>
          <w:shd w:val="clear" w:color="auto" w:fill="F0F0F0"/>
        </w:rPr>
        <w:t xml:space="preserve"> Web Browser</w:t>
      </w:r>
    </w:p>
    <w:p w:rsidR="00E80DA9" w:rsidRPr="00E80DA9" w:rsidRDefault="00E80DA9" w:rsidP="00E80DA9">
      <w:pPr>
        <w:autoSpaceDE w:val="0"/>
        <w:autoSpaceDN w:val="0"/>
        <w:adjustRightInd w:val="0"/>
        <w:spacing w:before="0" w:after="0" w:line="240" w:lineRule="auto"/>
        <w:jc w:val="both"/>
        <w:rPr>
          <w:rFonts w:asciiTheme="minorHAnsi" w:hAnsiTheme="minorHAnsi" w:cstheme="minorHAnsi"/>
          <w:color w:val="000000"/>
          <w:sz w:val="28"/>
          <w:szCs w:val="28"/>
        </w:rPr>
      </w:pPr>
    </w:p>
    <w:p w:rsidR="00E80DA9" w:rsidRPr="00E80DA9" w:rsidRDefault="00E80DA9" w:rsidP="00E80DA9">
      <w:pPr>
        <w:autoSpaceDE w:val="0"/>
        <w:autoSpaceDN w:val="0"/>
        <w:adjustRightInd w:val="0"/>
        <w:spacing w:before="0" w:after="0" w:line="240" w:lineRule="auto"/>
        <w:jc w:val="both"/>
        <w:rPr>
          <w:rFonts w:asciiTheme="minorHAnsi" w:hAnsiTheme="minorHAnsi" w:cs="Arial"/>
          <w:color w:val="333333"/>
          <w:sz w:val="28"/>
          <w:szCs w:val="28"/>
          <w:shd w:val="clear" w:color="auto" w:fill="FFFFFF"/>
        </w:rPr>
      </w:pPr>
      <w:r w:rsidRPr="00E80DA9">
        <w:rPr>
          <w:rFonts w:asciiTheme="minorHAnsi" w:hAnsiTheme="minorHAnsi" w:cs="Arial"/>
          <w:color w:val="333333"/>
          <w:sz w:val="28"/>
          <w:szCs w:val="28"/>
          <w:shd w:val="clear" w:color="auto" w:fill="FFFFFF"/>
        </w:rPr>
        <w:t xml:space="preserve">To get the full experience </w:t>
      </w:r>
      <w:proofErr w:type="spellStart"/>
      <w:r w:rsidRPr="00E80DA9">
        <w:rPr>
          <w:rFonts w:asciiTheme="minorHAnsi" w:hAnsiTheme="minorHAnsi" w:cs="Arial"/>
          <w:color w:val="333333"/>
          <w:sz w:val="28"/>
          <w:szCs w:val="28"/>
          <w:shd w:val="clear" w:color="auto" w:fill="FFFFFF"/>
        </w:rPr>
        <w:t>SonarQube</w:t>
      </w:r>
      <w:proofErr w:type="spellEnd"/>
      <w:r w:rsidRPr="00E80DA9">
        <w:rPr>
          <w:rFonts w:asciiTheme="minorHAnsi" w:hAnsiTheme="minorHAnsi" w:cs="Arial"/>
          <w:color w:val="333333"/>
          <w:sz w:val="28"/>
          <w:szCs w:val="28"/>
          <w:shd w:val="clear" w:color="auto" w:fill="FFFFFF"/>
        </w:rPr>
        <w:t xml:space="preserve"> has to offer, you must enable JavaScript in your browser.</w:t>
      </w:r>
    </w:p>
    <w:p w:rsidR="00E80DA9" w:rsidRPr="00E80DA9" w:rsidRDefault="00E80DA9" w:rsidP="00E80DA9">
      <w:pPr>
        <w:autoSpaceDE w:val="0"/>
        <w:autoSpaceDN w:val="0"/>
        <w:adjustRightInd w:val="0"/>
        <w:spacing w:before="0" w:after="0" w:line="240" w:lineRule="auto"/>
        <w:jc w:val="both"/>
        <w:rPr>
          <w:rFonts w:asciiTheme="minorHAnsi" w:hAnsiTheme="minorHAnsi" w:cs="Arial"/>
          <w:color w:val="333333"/>
          <w:sz w:val="28"/>
          <w:szCs w:val="28"/>
          <w:shd w:val="clear" w:color="auto" w:fill="FFFFFF"/>
        </w:rPr>
      </w:pPr>
      <w:proofErr w:type="spellStart"/>
      <w:r w:rsidRPr="00E80DA9">
        <w:rPr>
          <w:rFonts w:asciiTheme="minorHAnsi" w:hAnsiTheme="minorHAnsi" w:cs="Arial"/>
          <w:color w:val="333333"/>
          <w:sz w:val="28"/>
          <w:szCs w:val="28"/>
          <w:shd w:val="clear" w:color="auto" w:fill="FFFFFF"/>
        </w:rPr>
        <w:t>Eg.safari</w:t>
      </w:r>
      <w:proofErr w:type="gramStart"/>
      <w:r w:rsidRPr="00E80DA9">
        <w:rPr>
          <w:rFonts w:asciiTheme="minorHAnsi" w:hAnsiTheme="minorHAnsi" w:cs="Arial"/>
          <w:color w:val="333333"/>
          <w:sz w:val="28"/>
          <w:szCs w:val="28"/>
          <w:shd w:val="clear" w:color="auto" w:fill="FFFFFF"/>
        </w:rPr>
        <w:t>,opera,chrome,Mozilla</w:t>
      </w:r>
      <w:proofErr w:type="spellEnd"/>
      <w:proofErr w:type="gramEnd"/>
    </w:p>
    <w:p w:rsidR="00E80DA9" w:rsidRPr="00E80DA9" w:rsidRDefault="00E80DA9" w:rsidP="00E80DA9">
      <w:pPr>
        <w:autoSpaceDE w:val="0"/>
        <w:autoSpaceDN w:val="0"/>
        <w:adjustRightInd w:val="0"/>
        <w:spacing w:before="0" w:after="0" w:line="240" w:lineRule="auto"/>
        <w:jc w:val="both"/>
        <w:rPr>
          <w:rFonts w:asciiTheme="minorHAnsi" w:hAnsiTheme="minorHAnsi" w:cstheme="minorHAnsi"/>
          <w:color w:val="000000"/>
          <w:sz w:val="28"/>
          <w:szCs w:val="28"/>
        </w:rPr>
      </w:pPr>
    </w:p>
    <w:p w:rsidR="00E80DA9" w:rsidRPr="00E80DA9" w:rsidRDefault="00E80DA9" w:rsidP="00E80DA9">
      <w:pPr>
        <w:pStyle w:val="Heading1"/>
        <w:numPr>
          <w:ilvl w:val="0"/>
          <w:numId w:val="0"/>
        </w:numPr>
        <w:spacing w:before="0" w:line="240" w:lineRule="auto"/>
        <w:jc w:val="both"/>
        <w:rPr>
          <w:rFonts w:asciiTheme="minorHAnsi" w:hAnsiTheme="minorHAnsi" w:cstheme="minorHAnsi"/>
          <w:sz w:val="28"/>
          <w:szCs w:val="28"/>
        </w:rPr>
      </w:pPr>
      <w:bookmarkStart w:id="80" w:name="_Toc420428209"/>
      <w:proofErr w:type="gramStart"/>
      <w:r w:rsidRPr="00E80DA9">
        <w:rPr>
          <w:rFonts w:asciiTheme="minorHAnsi" w:hAnsiTheme="minorHAnsi" w:cstheme="minorHAnsi"/>
          <w:sz w:val="28"/>
          <w:szCs w:val="28"/>
        </w:rPr>
        <w:t>3.installation</w:t>
      </w:r>
      <w:proofErr w:type="gramEnd"/>
      <w:r w:rsidRPr="00E80DA9">
        <w:rPr>
          <w:rFonts w:asciiTheme="minorHAnsi" w:hAnsiTheme="minorHAnsi" w:cstheme="minorHAnsi"/>
          <w:sz w:val="28"/>
          <w:szCs w:val="28"/>
        </w:rPr>
        <w:t xml:space="preserve"> and configuration</w:t>
      </w:r>
      <w:bookmarkEnd w:id="80"/>
    </w:p>
    <w:p w:rsidR="00E80DA9" w:rsidRPr="00E80DA9" w:rsidRDefault="00E80DA9" w:rsidP="00E80DA9">
      <w:pPr>
        <w:numPr>
          <w:ilvl w:val="0"/>
          <w:numId w:val="32"/>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color w:val="222222"/>
          <w:sz w:val="28"/>
          <w:szCs w:val="28"/>
        </w:rPr>
        <w:t xml:space="preserve">Download latest version of Sonar. </w:t>
      </w:r>
      <w:proofErr w:type="spellStart"/>
      <w:r w:rsidRPr="00E80DA9">
        <w:rPr>
          <w:rFonts w:asciiTheme="minorHAnsi" w:hAnsiTheme="minorHAnsi"/>
          <w:color w:val="222222"/>
          <w:sz w:val="28"/>
          <w:szCs w:val="28"/>
        </w:rPr>
        <w:t>e.g</w:t>
      </w:r>
      <w:proofErr w:type="spellEnd"/>
      <w:r w:rsidRPr="00E80DA9">
        <w:rPr>
          <w:rFonts w:asciiTheme="minorHAnsi" w:hAnsiTheme="minorHAnsi"/>
          <w:color w:val="222222"/>
          <w:sz w:val="28"/>
          <w:szCs w:val="28"/>
        </w:rPr>
        <w:t xml:space="preserve"> </w:t>
      </w:r>
      <w:proofErr w:type="gramStart"/>
      <w:r w:rsidRPr="00E80DA9">
        <w:rPr>
          <w:rFonts w:asciiTheme="minorHAnsi" w:hAnsiTheme="minorHAnsi"/>
          <w:color w:val="222222"/>
          <w:sz w:val="28"/>
          <w:szCs w:val="28"/>
        </w:rPr>
        <w:t>5.0  Stable</w:t>
      </w:r>
      <w:proofErr w:type="gramEnd"/>
      <w:r w:rsidRPr="00E80DA9">
        <w:rPr>
          <w:rFonts w:asciiTheme="minorHAnsi" w:hAnsiTheme="minorHAnsi"/>
          <w:color w:val="222222"/>
          <w:sz w:val="28"/>
          <w:szCs w:val="28"/>
        </w:rPr>
        <w:t xml:space="preserve"> Release.</w:t>
      </w:r>
    </w:p>
    <w:p w:rsidR="00E80DA9" w:rsidRPr="00E80DA9" w:rsidRDefault="00E80DA9" w:rsidP="00E80DA9">
      <w:pPr>
        <w:pStyle w:val="ListParagraph"/>
        <w:numPr>
          <w:ilvl w:val="0"/>
          <w:numId w:val="3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Theme="minorHAnsi" w:hAnsiTheme="minorHAnsi" w:cs="Courier New"/>
          <w:color w:val="333333"/>
          <w:sz w:val="28"/>
          <w:szCs w:val="28"/>
          <w:lang w:bidi="ar-SA"/>
        </w:rPr>
      </w:pPr>
      <w:proofErr w:type="spellStart"/>
      <w:r w:rsidRPr="00E80DA9">
        <w:rPr>
          <w:rFonts w:asciiTheme="minorHAnsi" w:hAnsiTheme="minorHAnsi" w:cs="Courier New"/>
          <w:color w:val="333333"/>
          <w:sz w:val="28"/>
          <w:szCs w:val="28"/>
          <w:lang w:bidi="ar-SA"/>
        </w:rPr>
        <w:t>wget</w:t>
      </w:r>
      <w:proofErr w:type="spellEnd"/>
      <w:r w:rsidRPr="00E80DA9">
        <w:rPr>
          <w:rFonts w:asciiTheme="minorHAnsi" w:hAnsiTheme="minorHAnsi" w:cs="Courier New"/>
          <w:color w:val="333333"/>
          <w:sz w:val="28"/>
          <w:szCs w:val="28"/>
          <w:lang w:bidi="ar-SA"/>
        </w:rPr>
        <w:t xml:space="preserve"> http://dist.sonar.codehaus.org/sonarqube-</w:t>
      </w:r>
      <w:r w:rsidRPr="00E80DA9">
        <w:rPr>
          <w:rFonts w:asciiTheme="minorHAnsi" w:hAnsiTheme="minorHAnsi" w:cs="Courier New"/>
          <w:color w:val="2B658C"/>
          <w:sz w:val="28"/>
          <w:szCs w:val="28"/>
          <w:lang w:bidi="ar-SA"/>
        </w:rPr>
        <w:t>5.0.1</w:t>
      </w:r>
      <w:r w:rsidRPr="00E80DA9">
        <w:rPr>
          <w:rFonts w:asciiTheme="minorHAnsi" w:hAnsiTheme="minorHAnsi" w:cs="Courier New"/>
          <w:color w:val="333333"/>
          <w:sz w:val="28"/>
          <w:szCs w:val="28"/>
          <w:lang w:bidi="ar-SA"/>
        </w:rPr>
        <w:t>.zip</w:t>
      </w:r>
    </w:p>
    <w:p w:rsidR="00E80DA9" w:rsidRPr="00E80DA9" w:rsidRDefault="00E80DA9" w:rsidP="00E80DA9">
      <w:pPr>
        <w:shd w:val="clear" w:color="auto" w:fill="FFFFFF"/>
        <w:spacing w:before="0" w:after="150" w:line="338" w:lineRule="atLeast"/>
        <w:textAlignment w:val="baseline"/>
        <w:rPr>
          <w:rFonts w:asciiTheme="minorHAnsi" w:hAnsiTheme="minorHAnsi"/>
          <w:color w:val="222222"/>
          <w:sz w:val="28"/>
          <w:szCs w:val="28"/>
        </w:rPr>
      </w:pPr>
    </w:p>
    <w:p w:rsidR="00E80DA9" w:rsidRPr="00E80DA9" w:rsidRDefault="00E80DA9" w:rsidP="00E80DA9">
      <w:pPr>
        <w:numPr>
          <w:ilvl w:val="0"/>
          <w:numId w:val="32"/>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color w:val="222222"/>
          <w:sz w:val="28"/>
          <w:szCs w:val="28"/>
        </w:rPr>
        <w:t>Unzip the package using command: unzip sonarPakageName.zip</w:t>
      </w:r>
    </w:p>
    <w:p w:rsidR="00E80DA9" w:rsidRPr="00E80DA9" w:rsidRDefault="00E80DA9" w:rsidP="00E80DA9">
      <w:pPr>
        <w:pStyle w:val="HTMLPreformatted"/>
        <w:numPr>
          <w:ilvl w:val="0"/>
          <w:numId w:val="32"/>
        </w:numPr>
        <w:pBdr>
          <w:top w:val="single" w:sz="6" w:space="4" w:color="CCCCCC"/>
          <w:left w:val="single" w:sz="6" w:space="7" w:color="CCCCCC"/>
          <w:bottom w:val="single" w:sz="6" w:space="7" w:color="CCCCCC"/>
          <w:right w:val="single" w:sz="6" w:space="7" w:color="CCCCCC"/>
        </w:pBdr>
        <w:shd w:val="clear" w:color="auto" w:fill="F5F5F5"/>
        <w:wordWrap w:val="0"/>
        <w:spacing w:after="150" w:line="300" w:lineRule="atLeast"/>
        <w:rPr>
          <w:rFonts w:asciiTheme="minorHAnsi" w:hAnsiTheme="minorHAnsi"/>
          <w:color w:val="333333"/>
          <w:sz w:val="28"/>
          <w:szCs w:val="28"/>
        </w:rPr>
      </w:pPr>
      <w:r w:rsidRPr="00E80DA9">
        <w:rPr>
          <w:rFonts w:asciiTheme="minorHAnsi" w:hAnsiTheme="minorHAnsi"/>
          <w:color w:val="333333"/>
          <w:sz w:val="28"/>
          <w:szCs w:val="28"/>
        </w:rPr>
        <w:t>unzip sonarqube-</w:t>
      </w:r>
      <w:r w:rsidRPr="00E80DA9">
        <w:rPr>
          <w:rFonts w:asciiTheme="minorHAnsi" w:hAnsiTheme="minorHAnsi"/>
          <w:color w:val="2B658C"/>
          <w:sz w:val="28"/>
          <w:szCs w:val="28"/>
        </w:rPr>
        <w:t>5.0.1</w:t>
      </w:r>
      <w:r w:rsidRPr="00E80DA9">
        <w:rPr>
          <w:rFonts w:asciiTheme="minorHAnsi" w:hAnsiTheme="minorHAnsi"/>
          <w:color w:val="333333"/>
          <w:sz w:val="28"/>
          <w:szCs w:val="28"/>
        </w:rPr>
        <w:t>.zip</w:t>
      </w:r>
    </w:p>
    <w:p w:rsidR="00E80DA9" w:rsidRPr="00E80DA9" w:rsidRDefault="00E80DA9" w:rsidP="00E80DA9">
      <w:pPr>
        <w:pStyle w:val="HTMLPreformatted"/>
        <w:numPr>
          <w:ilvl w:val="0"/>
          <w:numId w:val="37"/>
        </w:numPr>
        <w:pBdr>
          <w:top w:val="single" w:sz="6" w:space="4" w:color="CCCCCC"/>
          <w:left w:val="single" w:sz="6" w:space="7" w:color="CCCCCC"/>
          <w:bottom w:val="single" w:sz="6" w:space="7" w:color="CCCCCC"/>
          <w:right w:val="single" w:sz="6" w:space="7" w:color="CCCCCC"/>
        </w:pBdr>
        <w:shd w:val="clear" w:color="auto" w:fill="F5F5F5"/>
        <w:wordWrap w:val="0"/>
        <w:spacing w:after="150" w:line="300" w:lineRule="atLeast"/>
        <w:rPr>
          <w:rFonts w:asciiTheme="minorHAnsi" w:hAnsiTheme="minorHAnsi"/>
          <w:color w:val="333333"/>
          <w:sz w:val="28"/>
          <w:szCs w:val="28"/>
        </w:rPr>
      </w:pPr>
      <w:r w:rsidRPr="00E80DA9">
        <w:rPr>
          <w:rFonts w:asciiTheme="minorHAnsi" w:hAnsiTheme="minorHAnsi"/>
          <w:color w:val="333333"/>
          <w:sz w:val="28"/>
          <w:szCs w:val="28"/>
        </w:rPr>
        <w:t>mv sonarqube-</w:t>
      </w:r>
      <w:r w:rsidRPr="00E80DA9">
        <w:rPr>
          <w:rFonts w:asciiTheme="minorHAnsi" w:hAnsiTheme="minorHAnsi"/>
          <w:color w:val="2B658C"/>
          <w:sz w:val="28"/>
          <w:szCs w:val="28"/>
        </w:rPr>
        <w:t>5.0.1</w:t>
      </w:r>
      <w:r w:rsidR="000B36F0">
        <w:rPr>
          <w:rFonts w:asciiTheme="minorHAnsi" w:hAnsiTheme="minorHAnsi"/>
          <w:color w:val="2B658C"/>
          <w:sz w:val="28"/>
          <w:szCs w:val="28"/>
        </w:rPr>
        <w:t xml:space="preserve"> </w:t>
      </w:r>
      <w:r w:rsidRPr="00E80DA9">
        <w:rPr>
          <w:rFonts w:asciiTheme="minorHAnsi" w:hAnsiTheme="minorHAnsi"/>
          <w:color w:val="333333"/>
          <w:sz w:val="28"/>
          <w:szCs w:val="28"/>
        </w:rPr>
        <w:t>/opt/sonar</w:t>
      </w:r>
    </w:p>
    <w:p w:rsidR="00E80DA9" w:rsidRPr="00E80DA9" w:rsidRDefault="00E80DA9" w:rsidP="00E80DA9">
      <w:pPr>
        <w:shd w:val="clear" w:color="auto" w:fill="FFFFFF"/>
        <w:spacing w:before="0" w:after="150" w:line="338" w:lineRule="atLeast"/>
        <w:ind w:left="300"/>
        <w:textAlignment w:val="baseline"/>
        <w:rPr>
          <w:rFonts w:asciiTheme="minorHAnsi" w:hAnsiTheme="minorHAnsi"/>
          <w:color w:val="222222"/>
          <w:sz w:val="28"/>
          <w:szCs w:val="28"/>
        </w:rPr>
      </w:pPr>
    </w:p>
    <w:p w:rsidR="00E80DA9" w:rsidRPr="00E80DA9" w:rsidRDefault="00E80DA9" w:rsidP="00E80DA9">
      <w:pPr>
        <w:numPr>
          <w:ilvl w:val="0"/>
          <w:numId w:val="32"/>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color w:val="222222"/>
          <w:sz w:val="28"/>
          <w:szCs w:val="28"/>
        </w:rPr>
        <w:t>Open to the file which is in folder: /</w:t>
      </w:r>
      <w:proofErr w:type="spellStart"/>
      <w:r w:rsidRPr="00E80DA9">
        <w:rPr>
          <w:rFonts w:asciiTheme="minorHAnsi" w:hAnsiTheme="minorHAnsi"/>
          <w:color w:val="222222"/>
          <w:sz w:val="28"/>
          <w:szCs w:val="28"/>
        </w:rPr>
        <w:t>conf</w:t>
      </w:r>
      <w:proofErr w:type="spellEnd"/>
      <w:r w:rsidRPr="00E80DA9">
        <w:rPr>
          <w:rFonts w:asciiTheme="minorHAnsi" w:hAnsiTheme="minorHAnsi"/>
          <w:color w:val="222222"/>
          <w:sz w:val="28"/>
          <w:szCs w:val="28"/>
        </w:rPr>
        <w:t>/</w:t>
      </w:r>
      <w:proofErr w:type="spellStart"/>
      <w:r w:rsidRPr="00E80DA9">
        <w:rPr>
          <w:rFonts w:asciiTheme="minorHAnsi" w:hAnsiTheme="minorHAnsi"/>
          <w:color w:val="222222"/>
          <w:sz w:val="28"/>
          <w:szCs w:val="28"/>
        </w:rPr>
        <w:t>sonar.properties</w:t>
      </w:r>
      <w:proofErr w:type="spellEnd"/>
    </w:p>
    <w:p w:rsidR="00E80DA9" w:rsidRPr="00E80DA9" w:rsidRDefault="00E80DA9" w:rsidP="00E80DA9">
      <w:pPr>
        <w:pStyle w:val="Heading2"/>
        <w:numPr>
          <w:ilvl w:val="0"/>
          <w:numId w:val="0"/>
        </w:numPr>
        <w:rPr>
          <w:rFonts w:asciiTheme="minorHAnsi" w:hAnsiTheme="minorHAnsi"/>
          <w:b/>
        </w:rPr>
      </w:pPr>
      <w:bookmarkStart w:id="81" w:name="_Toc420428210"/>
      <w:r w:rsidRPr="00E80DA9">
        <w:rPr>
          <w:rFonts w:asciiTheme="minorHAnsi" w:hAnsiTheme="minorHAnsi"/>
          <w:b/>
        </w:rPr>
        <w:lastRenderedPageBreak/>
        <w:t>3.1 sonar.properties File:</w:t>
      </w:r>
      <w:bookmarkEnd w:id="81"/>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In that file you can configure sonar settings related to Database and HTTP.</w:t>
      </w:r>
      <w:r w:rsidRPr="00E80DA9">
        <w:rPr>
          <w:rFonts w:asciiTheme="minorHAnsi" w:hAnsiTheme="minorHAnsi"/>
          <w:b w:val="0"/>
          <w:color w:val="222222"/>
          <w:sz w:val="28"/>
          <w:szCs w:val="28"/>
        </w:rPr>
        <w:br/>
        <w:t>Just to make it easy and time saving we just set the database settings and rest of it will be on default settings.</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1.</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xml:space="preserve"> Permissions to create tables, indices and triggers must be granted to JDBC user.</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2.</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The schema must be created first.</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3.</w:t>
      </w:r>
      <w:r w:rsidRPr="00E80DA9">
        <w:rPr>
          <w:rStyle w:val="HTMLCode"/>
          <w:rFonts w:asciiTheme="minorHAnsi" w:hAnsiTheme="minorHAnsi" w:cs="Consolas"/>
          <w:color w:val="000000"/>
          <w:sz w:val="28"/>
          <w:szCs w:val="28"/>
          <w:bdr w:val="none" w:sz="0" w:space="0" w:color="auto" w:frame="1"/>
          <w:shd w:val="clear" w:color="auto" w:fill="FFFFFF"/>
        </w:rPr>
        <w:t>sonar.jdbc.username</w:t>
      </w:r>
      <w:proofErr w:type="gramEnd"/>
      <w:r w:rsidRPr="00E80DA9">
        <w:rPr>
          <w:rStyle w:val="HTMLCode"/>
          <w:rFonts w:asciiTheme="minorHAnsi" w:hAnsiTheme="minorHAnsi" w:cs="Consolas"/>
          <w:color w:val="000000"/>
          <w:sz w:val="28"/>
          <w:szCs w:val="28"/>
          <w:bdr w:val="none" w:sz="0" w:space="0" w:color="auto" w:frame="1"/>
          <w:shd w:val="clear" w:color="auto" w:fill="FFFFFF"/>
        </w:rPr>
        <w:t>=</w:t>
      </w:r>
      <w:r w:rsidR="000B36F0">
        <w:rPr>
          <w:rStyle w:val="HTMLCode"/>
          <w:rFonts w:asciiTheme="minorHAnsi" w:hAnsiTheme="minorHAnsi" w:cs="Consolas"/>
          <w:color w:val="000000"/>
          <w:sz w:val="28"/>
          <w:szCs w:val="28"/>
          <w:bdr w:val="none" w:sz="0" w:space="0" w:color="auto" w:frame="1"/>
          <w:shd w:val="clear" w:color="auto" w:fill="FFFFFF"/>
        </w:rPr>
        <w:t>&lt;</w:t>
      </w:r>
      <w:proofErr w:type="spellStart"/>
      <w:r w:rsidR="000B36F0">
        <w:rPr>
          <w:rStyle w:val="HTMLCode"/>
          <w:rFonts w:asciiTheme="minorHAnsi" w:hAnsiTheme="minorHAnsi" w:cs="Consolas"/>
          <w:color w:val="000000"/>
          <w:sz w:val="28"/>
          <w:szCs w:val="28"/>
          <w:bdr w:val="none" w:sz="0" w:space="0" w:color="auto" w:frame="1"/>
          <w:shd w:val="clear" w:color="auto" w:fill="FFFFFF"/>
        </w:rPr>
        <w:t>databse</w:t>
      </w:r>
      <w:proofErr w:type="spellEnd"/>
      <w:r w:rsidR="000B36F0">
        <w:rPr>
          <w:rStyle w:val="HTMLCode"/>
          <w:rFonts w:asciiTheme="minorHAnsi" w:hAnsiTheme="minorHAnsi" w:cs="Consolas"/>
          <w:color w:val="000000"/>
          <w:sz w:val="28"/>
          <w:szCs w:val="28"/>
          <w:bdr w:val="none" w:sz="0" w:space="0" w:color="auto" w:frame="1"/>
          <w:shd w:val="clear" w:color="auto" w:fill="FFFFFF"/>
        </w:rPr>
        <w:t xml:space="preserve"> username&gt;</w:t>
      </w:r>
    </w:p>
    <w:p w:rsidR="00E80DA9" w:rsidRPr="00E80DA9" w:rsidRDefault="00E80DA9" w:rsidP="00E80DA9">
      <w:pPr>
        <w:shd w:val="clear" w:color="auto" w:fill="E7E5DC"/>
        <w:textAlignment w:val="baseline"/>
        <w:rPr>
          <w:rStyle w:val="HTMLCode"/>
          <w:rFonts w:asciiTheme="minorHAnsi" w:hAnsiTheme="minorHAnsi" w:cs="Consolas"/>
          <w:color w:val="000000"/>
          <w:sz w:val="28"/>
          <w:szCs w:val="28"/>
          <w:bdr w:val="none" w:sz="0" w:space="0" w:color="auto" w:frame="1"/>
          <w:shd w:val="clear" w:color="auto" w:fill="F8F8F8"/>
        </w:rPr>
      </w:pPr>
      <w:proofErr w:type="gramStart"/>
      <w:r w:rsidRPr="00E80DA9">
        <w:rPr>
          <w:rStyle w:val="HTMLCode"/>
          <w:rFonts w:asciiTheme="minorHAnsi" w:hAnsiTheme="minorHAnsi" w:cs="Consolas"/>
          <w:color w:val="5C5C5C"/>
          <w:sz w:val="28"/>
          <w:szCs w:val="28"/>
          <w:bdr w:val="none" w:sz="0" w:space="0" w:color="auto" w:frame="1"/>
        </w:rPr>
        <w:t>4.</w:t>
      </w:r>
      <w:r w:rsidR="000B36F0">
        <w:rPr>
          <w:rStyle w:val="HTMLCode"/>
          <w:rFonts w:asciiTheme="minorHAnsi" w:hAnsiTheme="minorHAnsi" w:cs="Consolas"/>
          <w:color w:val="000000"/>
          <w:sz w:val="28"/>
          <w:szCs w:val="28"/>
          <w:bdr w:val="none" w:sz="0" w:space="0" w:color="auto" w:frame="1"/>
          <w:shd w:val="clear" w:color="auto" w:fill="F8F8F8"/>
        </w:rPr>
        <w:t>sonar.jdbc.password</w:t>
      </w:r>
      <w:proofErr w:type="gramEnd"/>
      <w:r w:rsidR="000B36F0">
        <w:rPr>
          <w:rStyle w:val="HTMLCode"/>
          <w:rFonts w:asciiTheme="minorHAnsi" w:hAnsiTheme="minorHAnsi" w:cs="Consolas"/>
          <w:color w:val="000000"/>
          <w:sz w:val="28"/>
          <w:szCs w:val="28"/>
          <w:bdr w:val="none" w:sz="0" w:space="0" w:color="auto" w:frame="1"/>
          <w:shd w:val="clear" w:color="auto" w:fill="F8F8F8"/>
        </w:rPr>
        <w:t>=&lt;database password&gt;</w:t>
      </w:r>
    </w:p>
    <w:p w:rsidR="00E80DA9" w:rsidRPr="00E80DA9" w:rsidRDefault="00E80DA9" w:rsidP="00E80DA9">
      <w:pPr>
        <w:shd w:val="clear" w:color="auto" w:fill="E7E5DC"/>
        <w:textAlignment w:val="baseline"/>
        <w:rPr>
          <w:rFonts w:asciiTheme="minorHAnsi" w:hAnsiTheme="minorHAnsi" w:cs="Consolas"/>
          <w:color w:val="222222"/>
          <w:sz w:val="28"/>
          <w:szCs w:val="28"/>
        </w:rPr>
      </w:pPr>
    </w:p>
    <w:p w:rsidR="00E80DA9" w:rsidRPr="00E80DA9" w:rsidRDefault="00E80DA9" w:rsidP="00E80DA9">
      <w:pPr>
        <w:shd w:val="clear" w:color="auto" w:fill="E7E5DC"/>
        <w:textAlignment w:val="baseline"/>
        <w:rPr>
          <w:rFonts w:asciiTheme="minorHAnsi" w:hAnsiTheme="minorHAnsi" w:cs="Consolas"/>
          <w:color w:val="222222"/>
          <w:sz w:val="28"/>
          <w:szCs w:val="28"/>
        </w:rPr>
      </w:pPr>
    </w:p>
    <w:p w:rsidR="000B36F0" w:rsidRDefault="000B36F0" w:rsidP="000B36F0">
      <w:pPr>
        <w:shd w:val="clear" w:color="auto" w:fill="E7E5DC"/>
        <w:textAlignment w:val="baseline"/>
        <w:rPr>
          <w:rStyle w:val="HTMLCode"/>
          <w:rFonts w:asciiTheme="minorHAnsi" w:hAnsiTheme="minorHAnsi" w:cs="Consolas"/>
          <w:color w:val="000000"/>
          <w:sz w:val="28"/>
          <w:szCs w:val="28"/>
          <w:bdr w:val="none" w:sz="0" w:space="0" w:color="auto" w:frame="1"/>
          <w:shd w:val="clear" w:color="auto" w:fill="F8F8F8"/>
        </w:rPr>
      </w:pPr>
      <w:r>
        <w:rPr>
          <w:rStyle w:val="HTMLCode"/>
          <w:rFonts w:asciiTheme="minorHAnsi" w:hAnsiTheme="minorHAnsi" w:cs="Consolas"/>
          <w:color w:val="5C5C5C"/>
          <w:sz w:val="28"/>
          <w:szCs w:val="28"/>
          <w:bdr w:val="none" w:sz="0" w:space="0" w:color="auto" w:frame="1"/>
        </w:rPr>
        <w:t>1</w:t>
      </w:r>
      <w:r w:rsidR="00E80DA9" w:rsidRPr="00E80DA9">
        <w:rPr>
          <w:rStyle w:val="HTMLCode"/>
          <w:rFonts w:asciiTheme="minorHAnsi" w:hAnsiTheme="minorHAnsi" w:cs="Consolas"/>
          <w:color w:val="5C5C5C"/>
          <w:sz w:val="28"/>
          <w:szCs w:val="28"/>
          <w:bdr w:val="none" w:sz="0" w:space="0" w:color="auto" w:frame="1"/>
        </w:rPr>
        <w:t>.</w:t>
      </w:r>
      <w:r w:rsidRPr="000B36F0">
        <w:t xml:space="preserve"> </w:t>
      </w:r>
      <w:r w:rsidRPr="000B36F0">
        <w:rPr>
          <w:rStyle w:val="HTMLCode"/>
          <w:rFonts w:asciiTheme="minorHAnsi" w:hAnsiTheme="minorHAnsi" w:cs="Consolas"/>
          <w:color w:val="000000"/>
          <w:sz w:val="28"/>
          <w:szCs w:val="28"/>
          <w:bdr w:val="none" w:sz="0" w:space="0" w:color="auto" w:frame="1"/>
          <w:shd w:val="clear" w:color="auto" w:fill="F8F8F8"/>
        </w:rPr>
        <w:t>#</w:t>
      </w:r>
      <w:proofErr w:type="spellStart"/>
      <w:r w:rsidRPr="000B36F0">
        <w:rPr>
          <w:rStyle w:val="HTMLCode"/>
          <w:rFonts w:asciiTheme="minorHAnsi" w:hAnsiTheme="minorHAnsi" w:cs="Consolas"/>
          <w:color w:val="000000"/>
          <w:sz w:val="28"/>
          <w:szCs w:val="28"/>
          <w:bdr w:val="none" w:sz="0" w:space="0" w:color="auto" w:frame="1"/>
          <w:shd w:val="clear" w:color="auto" w:fill="F8F8F8"/>
        </w:rPr>
        <w:t>sonar.web.context</w:t>
      </w:r>
      <w:proofErr w:type="spellEnd"/>
      <w:r w:rsidRPr="000B36F0">
        <w:rPr>
          <w:rStyle w:val="HTMLCode"/>
          <w:rFonts w:asciiTheme="minorHAnsi" w:hAnsiTheme="minorHAnsi" w:cs="Consolas"/>
          <w:color w:val="000000"/>
          <w:sz w:val="28"/>
          <w:szCs w:val="28"/>
          <w:bdr w:val="none" w:sz="0" w:space="0" w:color="auto" w:frame="1"/>
          <w:shd w:val="clear" w:color="auto" w:fill="F8F8F8"/>
        </w:rPr>
        <w:t>=</w:t>
      </w:r>
      <w:r>
        <w:rPr>
          <w:rStyle w:val="HTMLCode"/>
          <w:rFonts w:asciiTheme="minorHAnsi" w:hAnsiTheme="minorHAnsi" w:cs="Consolas"/>
          <w:color w:val="000000"/>
          <w:sz w:val="28"/>
          <w:szCs w:val="28"/>
          <w:bdr w:val="none" w:sz="0" w:space="0" w:color="auto" w:frame="1"/>
          <w:shd w:val="clear" w:color="auto" w:fill="F8F8F8"/>
        </w:rPr>
        <w:t>/sonar</w:t>
      </w:r>
    </w:p>
    <w:p w:rsidR="000B36F0" w:rsidRPr="000B36F0" w:rsidRDefault="000B36F0" w:rsidP="000B36F0">
      <w:pPr>
        <w:shd w:val="clear" w:color="auto" w:fill="E7E5DC"/>
        <w:textAlignment w:val="baseline"/>
        <w:rPr>
          <w:rStyle w:val="HTMLCode"/>
          <w:rFonts w:asciiTheme="minorHAnsi" w:hAnsiTheme="minorHAnsi" w:cs="Consolas"/>
          <w:color w:val="000000"/>
          <w:sz w:val="28"/>
          <w:szCs w:val="28"/>
          <w:bdr w:val="none" w:sz="0" w:space="0" w:color="auto" w:frame="1"/>
          <w:shd w:val="clear" w:color="auto" w:fill="F8F8F8"/>
        </w:rPr>
      </w:pPr>
    </w:p>
    <w:p w:rsidR="000B36F0" w:rsidRPr="000B36F0" w:rsidRDefault="000B36F0" w:rsidP="000B36F0">
      <w:pPr>
        <w:shd w:val="clear" w:color="auto" w:fill="E7E5DC"/>
        <w:textAlignment w:val="baseline"/>
        <w:rPr>
          <w:rStyle w:val="HTMLCode"/>
          <w:rFonts w:asciiTheme="minorHAnsi" w:hAnsiTheme="minorHAnsi" w:cs="Consolas"/>
          <w:color w:val="000000"/>
          <w:sz w:val="28"/>
          <w:szCs w:val="28"/>
          <w:bdr w:val="none" w:sz="0" w:space="0" w:color="auto" w:frame="1"/>
          <w:shd w:val="clear" w:color="auto" w:fill="F8F8F8"/>
        </w:rPr>
      </w:pPr>
      <w:r w:rsidRPr="000B36F0">
        <w:rPr>
          <w:rStyle w:val="HTMLCode"/>
          <w:rFonts w:asciiTheme="minorHAnsi" w:hAnsiTheme="minorHAnsi" w:cs="Consolas"/>
          <w:color w:val="000000"/>
          <w:sz w:val="28"/>
          <w:szCs w:val="28"/>
          <w:bdr w:val="none" w:sz="0" w:space="0" w:color="auto" w:frame="1"/>
          <w:shd w:val="clear" w:color="auto" w:fill="F8F8F8"/>
        </w:rPr>
        <w:t xml:space="preserve"># TCP port for incoming HTTP connections. </w:t>
      </w:r>
      <w:proofErr w:type="gramStart"/>
      <w:r w:rsidRPr="000B36F0">
        <w:rPr>
          <w:rStyle w:val="HTMLCode"/>
          <w:rFonts w:asciiTheme="minorHAnsi" w:hAnsiTheme="minorHAnsi" w:cs="Consolas"/>
          <w:color w:val="000000"/>
          <w:sz w:val="28"/>
          <w:szCs w:val="28"/>
          <w:bdr w:val="none" w:sz="0" w:space="0" w:color="auto" w:frame="1"/>
          <w:shd w:val="clear" w:color="auto" w:fill="F8F8F8"/>
        </w:rPr>
        <w:t>Disabled when value is -1.</w:t>
      </w:r>
      <w:proofErr w:type="gramEnd"/>
    </w:p>
    <w:p w:rsidR="00E80DA9" w:rsidRPr="00E80DA9" w:rsidRDefault="000B36F0" w:rsidP="000B36F0">
      <w:pPr>
        <w:shd w:val="clear" w:color="auto" w:fill="E7E5DC"/>
        <w:textAlignment w:val="baseline"/>
        <w:rPr>
          <w:rStyle w:val="HTMLCode"/>
          <w:rFonts w:asciiTheme="minorHAnsi" w:hAnsiTheme="minorHAnsi" w:cs="Consolas"/>
          <w:color w:val="008200"/>
          <w:sz w:val="28"/>
          <w:szCs w:val="28"/>
          <w:bdr w:val="none" w:sz="0" w:space="0" w:color="auto" w:frame="1"/>
          <w:shd w:val="clear" w:color="auto" w:fill="F8F8F8"/>
        </w:rPr>
      </w:pPr>
      <w:r w:rsidRPr="000B36F0">
        <w:rPr>
          <w:rStyle w:val="HTMLCode"/>
          <w:rFonts w:asciiTheme="minorHAnsi" w:hAnsiTheme="minorHAnsi" w:cs="Consolas"/>
          <w:color w:val="000000"/>
          <w:sz w:val="28"/>
          <w:szCs w:val="28"/>
          <w:bdr w:val="none" w:sz="0" w:space="0" w:color="auto" w:frame="1"/>
          <w:shd w:val="clear" w:color="auto" w:fill="F8F8F8"/>
        </w:rPr>
        <w:t>#</w:t>
      </w:r>
      <w:proofErr w:type="spellStart"/>
      <w:r w:rsidRPr="000B36F0">
        <w:rPr>
          <w:rStyle w:val="HTMLCode"/>
          <w:rFonts w:asciiTheme="minorHAnsi" w:hAnsiTheme="minorHAnsi" w:cs="Consolas"/>
          <w:color w:val="000000"/>
          <w:sz w:val="28"/>
          <w:szCs w:val="28"/>
          <w:bdr w:val="none" w:sz="0" w:space="0" w:color="auto" w:frame="1"/>
          <w:shd w:val="clear" w:color="auto" w:fill="F8F8F8"/>
        </w:rPr>
        <w:t>sonar.web.port</w:t>
      </w:r>
      <w:proofErr w:type="spellEnd"/>
      <w:r w:rsidRPr="000B36F0">
        <w:rPr>
          <w:rStyle w:val="HTMLCode"/>
          <w:rFonts w:asciiTheme="minorHAnsi" w:hAnsiTheme="minorHAnsi" w:cs="Consolas"/>
          <w:color w:val="000000"/>
          <w:sz w:val="28"/>
          <w:szCs w:val="28"/>
          <w:bdr w:val="none" w:sz="0" w:space="0" w:color="auto" w:frame="1"/>
          <w:shd w:val="clear" w:color="auto" w:fill="F8F8F8"/>
        </w:rPr>
        <w:t>=9000</w:t>
      </w:r>
    </w:p>
    <w:p w:rsidR="00E80DA9" w:rsidRPr="00E80DA9" w:rsidRDefault="00E80DA9" w:rsidP="00E80DA9">
      <w:pPr>
        <w:shd w:val="clear" w:color="auto" w:fill="E7E5DC"/>
        <w:textAlignment w:val="baseline"/>
        <w:rPr>
          <w:rFonts w:asciiTheme="minorHAnsi" w:hAnsiTheme="minorHAnsi" w:cs="Consolas"/>
          <w:color w:val="222222"/>
          <w:sz w:val="28"/>
          <w:szCs w:val="28"/>
        </w:rPr>
      </w:pPr>
    </w:p>
    <w:p w:rsidR="00E80DA9" w:rsidRPr="00E80DA9" w:rsidRDefault="00E80DA9" w:rsidP="00E80DA9">
      <w:pPr>
        <w:shd w:val="clear" w:color="auto" w:fill="E7E5DC"/>
        <w:textAlignment w:val="baseline"/>
        <w:rPr>
          <w:rFonts w:asciiTheme="minorHAnsi" w:hAnsiTheme="minorHAnsi" w:cs="Consolas"/>
          <w:color w:val="008200"/>
          <w:sz w:val="28"/>
          <w:szCs w:val="28"/>
          <w:bdr w:val="none" w:sz="0" w:space="0" w:color="auto" w:frame="1"/>
          <w:shd w:val="clear" w:color="auto" w:fill="FFFFFF"/>
        </w:rPr>
      </w:pPr>
      <w:proofErr w:type="gramStart"/>
      <w:r w:rsidRPr="00E80DA9">
        <w:rPr>
          <w:rStyle w:val="HTMLCode"/>
          <w:rFonts w:asciiTheme="minorHAnsi" w:hAnsiTheme="minorHAnsi" w:cs="Consolas"/>
          <w:color w:val="5C5C5C"/>
          <w:sz w:val="28"/>
          <w:szCs w:val="28"/>
          <w:bdr w:val="none" w:sz="0" w:space="0" w:color="auto" w:frame="1"/>
        </w:rPr>
        <w:t>1.</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MySQL 5.x</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2.</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Comment the embedded database and uncomment the following line to use MySQL</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3.</w:t>
      </w:r>
      <w:r w:rsidRPr="00E80DA9">
        <w:rPr>
          <w:rStyle w:val="HTMLCode"/>
          <w:rFonts w:asciiTheme="minorHAnsi" w:hAnsiTheme="minorHAnsi" w:cs="Consolas"/>
          <w:color w:val="000000"/>
          <w:sz w:val="28"/>
          <w:szCs w:val="28"/>
          <w:bdr w:val="none" w:sz="0" w:space="0" w:color="auto" w:frame="1"/>
          <w:shd w:val="clear" w:color="auto" w:fill="FFFFFF"/>
        </w:rPr>
        <w:t>sonar.jdbc.url</w:t>
      </w:r>
      <w:proofErr w:type="gramEnd"/>
      <w:r w:rsidRPr="00E80DA9">
        <w:rPr>
          <w:rStyle w:val="HTMLCode"/>
          <w:rFonts w:asciiTheme="minorHAnsi" w:hAnsiTheme="minorHAnsi" w:cs="Consolas"/>
          <w:color w:val="000000"/>
          <w:sz w:val="28"/>
          <w:szCs w:val="28"/>
          <w:bdr w:val="none" w:sz="0" w:space="0" w:color="auto" w:frame="1"/>
          <w:shd w:val="clear" w:color="auto" w:fill="FFFFFF"/>
        </w:rPr>
        <w:t>=jdbc:</w:t>
      </w:r>
      <w:hyperlink r:id="rId15" w:history="1">
        <w:r w:rsidRPr="00E80DA9">
          <w:rPr>
            <w:rStyle w:val="Hyperlink"/>
            <w:rFonts w:asciiTheme="minorHAnsi" w:hAnsiTheme="minorHAnsi" w:cs="Consolas"/>
            <w:color w:val="000000"/>
            <w:sz w:val="28"/>
            <w:szCs w:val="28"/>
            <w:bdr w:val="none" w:sz="0" w:space="0" w:color="auto" w:frame="1"/>
            <w:shd w:val="clear" w:color="auto" w:fill="FFFFFF"/>
          </w:rPr>
          <w:t>mysql://localhost</w:t>
        </w:r>
      </w:hyperlink>
      <w:r w:rsidRPr="00E80DA9">
        <w:rPr>
          <w:rStyle w:val="HTMLCode"/>
          <w:rFonts w:asciiTheme="minorHAnsi" w:hAnsiTheme="minorHAnsi" w:cs="Consolas"/>
          <w:color w:val="000000"/>
          <w:sz w:val="28"/>
          <w:szCs w:val="28"/>
          <w:bdr w:val="none" w:sz="0" w:space="0" w:color="auto" w:frame="1"/>
          <w:shd w:val="clear" w:color="auto" w:fill="FFFFFF"/>
        </w:rPr>
        <w:t>:3306/sonar?useUnicode=</w:t>
      </w:r>
      <w:r w:rsidRPr="00E80DA9">
        <w:rPr>
          <w:rStyle w:val="HTMLCode"/>
          <w:rFonts w:asciiTheme="minorHAnsi" w:hAnsiTheme="minorHAnsi" w:cs="Consolas"/>
          <w:color w:val="FF1493"/>
          <w:sz w:val="28"/>
          <w:szCs w:val="28"/>
          <w:bdr w:val="none" w:sz="0" w:space="0" w:color="auto" w:frame="1"/>
          <w:shd w:val="clear" w:color="auto" w:fill="FFFFFF"/>
        </w:rPr>
        <w:t>true</w:t>
      </w:r>
      <w:r w:rsidRPr="00E80DA9">
        <w:rPr>
          <w:rStyle w:val="HTMLCode"/>
          <w:rFonts w:asciiTheme="minorHAnsi" w:hAnsiTheme="minorHAnsi" w:cs="Consolas"/>
          <w:color w:val="000000"/>
          <w:sz w:val="28"/>
          <w:szCs w:val="28"/>
          <w:bdr w:val="none" w:sz="0" w:space="0" w:color="auto" w:frame="1"/>
          <w:shd w:val="clear" w:color="auto" w:fill="FFFFFF"/>
        </w:rPr>
        <w:t>&amp;characterEncoding=utf8&amp;rewriteBatchedStatements=</w:t>
      </w:r>
      <w:r w:rsidRPr="00E80DA9">
        <w:rPr>
          <w:rStyle w:val="HTMLCode"/>
          <w:rFonts w:asciiTheme="minorHAnsi" w:hAnsiTheme="minorHAnsi" w:cs="Consolas"/>
          <w:color w:val="FF1493"/>
          <w:sz w:val="28"/>
          <w:szCs w:val="28"/>
          <w:bdr w:val="none" w:sz="0" w:space="0" w:color="auto" w:frame="1"/>
          <w:shd w:val="clear" w:color="auto" w:fill="FFFFFF"/>
        </w:rPr>
        <w:t>true</w:t>
      </w: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 xml:space="preserve">In case if you find any issue while connecting to database then change the localhost to </w:t>
      </w:r>
      <w:proofErr w:type="spellStart"/>
      <w:r w:rsidRPr="00E80DA9">
        <w:rPr>
          <w:rFonts w:asciiTheme="minorHAnsi" w:hAnsiTheme="minorHAnsi"/>
          <w:b w:val="0"/>
          <w:color w:val="222222"/>
          <w:sz w:val="28"/>
          <w:szCs w:val="28"/>
        </w:rPr>
        <w:t>ipAddress</w:t>
      </w:r>
      <w:proofErr w:type="spellEnd"/>
      <w:r w:rsidRPr="00E80DA9">
        <w:rPr>
          <w:rFonts w:asciiTheme="minorHAnsi" w:hAnsiTheme="minorHAnsi"/>
          <w:b w:val="0"/>
          <w:color w:val="222222"/>
          <w:sz w:val="28"/>
          <w:szCs w:val="28"/>
        </w:rPr>
        <w:t xml:space="preserve"> of your system.</w:t>
      </w: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Create a DB which you have mentioned in “sonar.jdbc.url”. For example above we have used “sonar” as our database name.</w:t>
      </w:r>
    </w:p>
    <w:p w:rsidR="00E80DA9" w:rsidRPr="00E80DA9" w:rsidRDefault="00E80DA9" w:rsidP="00E80DA9">
      <w:pPr>
        <w:pStyle w:val="Heading2"/>
        <w:numPr>
          <w:ilvl w:val="0"/>
          <w:numId w:val="0"/>
        </w:numPr>
        <w:rPr>
          <w:rFonts w:asciiTheme="minorHAnsi" w:hAnsiTheme="minorHAnsi"/>
          <w:b/>
        </w:rPr>
      </w:pPr>
      <w:bookmarkStart w:id="82" w:name="_Toc420428211"/>
      <w:r w:rsidRPr="00E80DA9">
        <w:rPr>
          <w:rFonts w:asciiTheme="minorHAnsi" w:hAnsiTheme="minorHAnsi"/>
          <w:b/>
        </w:rPr>
        <w:lastRenderedPageBreak/>
        <w:t>3.2 SonarQube runner:</w:t>
      </w:r>
      <w:bookmarkEnd w:id="82"/>
    </w:p>
    <w:p w:rsidR="00E80DA9" w:rsidRPr="00E80DA9" w:rsidRDefault="00E80DA9" w:rsidP="00E80DA9">
      <w:pPr>
        <w:pStyle w:val="NormalWeb"/>
        <w:numPr>
          <w:ilvl w:val="0"/>
          <w:numId w:val="32"/>
        </w:numPr>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 xml:space="preserve">Download </w:t>
      </w:r>
      <w:proofErr w:type="spellStart"/>
      <w:r w:rsidRPr="00E80DA9">
        <w:rPr>
          <w:rFonts w:asciiTheme="minorHAnsi" w:hAnsiTheme="minorHAnsi"/>
          <w:b w:val="0"/>
          <w:color w:val="222222"/>
          <w:sz w:val="28"/>
          <w:szCs w:val="28"/>
        </w:rPr>
        <w:t>SonarQube</w:t>
      </w:r>
      <w:proofErr w:type="spellEnd"/>
      <w:r w:rsidRPr="00E80DA9">
        <w:rPr>
          <w:rFonts w:asciiTheme="minorHAnsi" w:hAnsiTheme="minorHAnsi"/>
          <w:b w:val="0"/>
          <w:color w:val="222222"/>
          <w:sz w:val="28"/>
          <w:szCs w:val="28"/>
        </w:rPr>
        <w:t xml:space="preserve"> runner latest version. It is responsible for analyzing the project and it automatically </w:t>
      </w:r>
      <w:proofErr w:type="gramStart"/>
      <w:r w:rsidRPr="00E80DA9">
        <w:rPr>
          <w:rFonts w:asciiTheme="minorHAnsi" w:hAnsiTheme="minorHAnsi"/>
          <w:b w:val="0"/>
          <w:color w:val="222222"/>
          <w:sz w:val="28"/>
          <w:szCs w:val="28"/>
        </w:rPr>
        <w:t>submit</w:t>
      </w:r>
      <w:proofErr w:type="gramEnd"/>
      <w:r w:rsidRPr="00E80DA9">
        <w:rPr>
          <w:rFonts w:asciiTheme="minorHAnsi" w:hAnsiTheme="minorHAnsi"/>
          <w:b w:val="0"/>
          <w:color w:val="222222"/>
          <w:sz w:val="28"/>
          <w:szCs w:val="28"/>
        </w:rPr>
        <w:t xml:space="preserve"> the results in database. Which sonar use for reporting purposes.</w:t>
      </w:r>
    </w:p>
    <w:p w:rsidR="00E80DA9" w:rsidRPr="00E80DA9" w:rsidRDefault="00E80DA9" w:rsidP="00E80DA9">
      <w:pPr>
        <w:numPr>
          <w:ilvl w:val="0"/>
          <w:numId w:val="33"/>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color w:val="222222"/>
          <w:sz w:val="28"/>
          <w:szCs w:val="28"/>
        </w:rPr>
        <w:t>Unzip the package using command: unzip sonar-runner</w:t>
      </w:r>
    </w:p>
    <w:p w:rsidR="00E80DA9" w:rsidRPr="00E80DA9" w:rsidRDefault="00E80DA9" w:rsidP="00E80DA9">
      <w:pPr>
        <w:numPr>
          <w:ilvl w:val="0"/>
          <w:numId w:val="33"/>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color w:val="222222"/>
          <w:sz w:val="28"/>
          <w:szCs w:val="28"/>
        </w:rPr>
        <w:t>Open the file which is in folder: /</w:t>
      </w:r>
      <w:proofErr w:type="spellStart"/>
      <w:r w:rsidRPr="00E80DA9">
        <w:rPr>
          <w:rFonts w:asciiTheme="minorHAnsi" w:hAnsiTheme="minorHAnsi"/>
          <w:color w:val="222222"/>
          <w:sz w:val="28"/>
          <w:szCs w:val="28"/>
        </w:rPr>
        <w:t>conf</w:t>
      </w:r>
      <w:proofErr w:type="spellEnd"/>
      <w:r w:rsidRPr="00E80DA9">
        <w:rPr>
          <w:rFonts w:asciiTheme="minorHAnsi" w:hAnsiTheme="minorHAnsi"/>
          <w:color w:val="222222"/>
          <w:sz w:val="28"/>
          <w:szCs w:val="28"/>
        </w:rPr>
        <w:t>/sonar-</w:t>
      </w:r>
      <w:proofErr w:type="spellStart"/>
      <w:r w:rsidRPr="00E80DA9">
        <w:rPr>
          <w:rFonts w:asciiTheme="minorHAnsi" w:hAnsiTheme="minorHAnsi"/>
          <w:color w:val="222222"/>
          <w:sz w:val="28"/>
          <w:szCs w:val="28"/>
        </w:rPr>
        <w:t>runner.properties</w:t>
      </w:r>
      <w:proofErr w:type="spellEnd"/>
    </w:p>
    <w:p w:rsidR="00E80DA9" w:rsidRPr="00E80DA9" w:rsidRDefault="00E80DA9" w:rsidP="00E80DA9">
      <w:pPr>
        <w:pStyle w:val="Heading2"/>
        <w:numPr>
          <w:ilvl w:val="0"/>
          <w:numId w:val="0"/>
        </w:numPr>
        <w:shd w:val="clear" w:color="auto" w:fill="FFFFFF"/>
        <w:spacing w:before="0" w:line="570" w:lineRule="atLeast"/>
        <w:ind w:left="576" w:hanging="576"/>
        <w:textAlignment w:val="baseline"/>
        <w:rPr>
          <w:rFonts w:asciiTheme="minorHAnsi" w:hAnsiTheme="minorHAnsi"/>
          <w:color w:val="222222"/>
          <w:sz w:val="24"/>
          <w:szCs w:val="24"/>
        </w:rPr>
      </w:pPr>
      <w:bookmarkStart w:id="83" w:name="_Toc420428212"/>
      <w:r w:rsidRPr="00E80DA9">
        <w:rPr>
          <w:rFonts w:asciiTheme="minorHAnsi" w:hAnsiTheme="minorHAnsi"/>
          <w:b/>
          <w:bCs/>
          <w:color w:val="222222"/>
          <w:sz w:val="24"/>
          <w:szCs w:val="24"/>
        </w:rPr>
        <w:t>3.2.1 sonar-runner.properties File:</w:t>
      </w:r>
      <w:bookmarkEnd w:id="83"/>
    </w:p>
    <w:p w:rsidR="00E80DA9" w:rsidRPr="00E80DA9" w:rsidRDefault="00E80DA9" w:rsidP="00E80DA9">
      <w:pPr>
        <w:rPr>
          <w:rFonts w:asciiTheme="minorHAnsi" w:hAnsiTheme="minorHAnsi"/>
          <w:sz w:val="28"/>
          <w:szCs w:val="28"/>
        </w:rPr>
      </w:pPr>
      <w:r w:rsidRPr="00E80DA9">
        <w:rPr>
          <w:rFonts w:asciiTheme="minorHAnsi" w:hAnsiTheme="minorHAnsi"/>
          <w:color w:val="222222"/>
          <w:sz w:val="28"/>
          <w:szCs w:val="28"/>
          <w:shd w:val="clear" w:color="auto" w:fill="FFFFFF"/>
        </w:rPr>
        <w:t xml:space="preserve">In this file you will find Database and security related settings of sonar </w:t>
      </w:r>
      <w:proofErr w:type="spellStart"/>
      <w:r w:rsidRPr="00E80DA9">
        <w:rPr>
          <w:rFonts w:asciiTheme="minorHAnsi" w:hAnsiTheme="minorHAnsi"/>
          <w:color w:val="222222"/>
          <w:sz w:val="28"/>
          <w:szCs w:val="28"/>
          <w:shd w:val="clear" w:color="auto" w:fill="FFFFFF"/>
        </w:rPr>
        <w:t>qube.Uncomment</w:t>
      </w:r>
      <w:proofErr w:type="spellEnd"/>
      <w:r w:rsidRPr="00E80DA9">
        <w:rPr>
          <w:rFonts w:asciiTheme="minorHAnsi" w:hAnsiTheme="minorHAnsi"/>
          <w:color w:val="222222"/>
          <w:sz w:val="28"/>
          <w:szCs w:val="28"/>
          <w:shd w:val="clear" w:color="auto" w:fill="FFFFFF"/>
        </w:rPr>
        <w:t xml:space="preserve"> any driver of your choice.</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1.</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MySQL</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2.</w:t>
      </w:r>
      <w:r w:rsidRPr="00E80DA9">
        <w:rPr>
          <w:rStyle w:val="HTMLCode"/>
          <w:rFonts w:asciiTheme="minorHAnsi" w:hAnsiTheme="minorHAnsi" w:cs="Consolas"/>
          <w:color w:val="000000"/>
          <w:sz w:val="28"/>
          <w:szCs w:val="28"/>
          <w:bdr w:val="none" w:sz="0" w:space="0" w:color="auto" w:frame="1"/>
          <w:shd w:val="clear" w:color="auto" w:fill="F8F8F8"/>
        </w:rPr>
        <w:t>sonar.jdbc.url</w:t>
      </w:r>
      <w:proofErr w:type="gramEnd"/>
      <w:r w:rsidRPr="00E80DA9">
        <w:rPr>
          <w:rStyle w:val="HTMLCode"/>
          <w:rFonts w:asciiTheme="minorHAnsi" w:hAnsiTheme="minorHAnsi" w:cs="Consolas"/>
          <w:color w:val="000000"/>
          <w:sz w:val="28"/>
          <w:szCs w:val="28"/>
          <w:bdr w:val="none" w:sz="0" w:space="0" w:color="auto" w:frame="1"/>
          <w:shd w:val="clear" w:color="auto" w:fill="F8F8F8"/>
        </w:rPr>
        <w:t>=jdbc:</w:t>
      </w:r>
      <w:hyperlink r:id="rId16" w:history="1">
        <w:r w:rsidRPr="00E80DA9">
          <w:rPr>
            <w:rStyle w:val="Hyperlink"/>
            <w:rFonts w:asciiTheme="minorHAnsi" w:hAnsiTheme="minorHAnsi" w:cs="Consolas"/>
            <w:color w:val="000000"/>
            <w:sz w:val="28"/>
            <w:szCs w:val="28"/>
            <w:bdr w:val="none" w:sz="0" w:space="0" w:color="auto" w:frame="1"/>
            <w:shd w:val="clear" w:color="auto" w:fill="F8F8F8"/>
          </w:rPr>
          <w:t>mysql://localhost</w:t>
        </w:r>
      </w:hyperlink>
      <w:r w:rsidRPr="00E80DA9">
        <w:rPr>
          <w:rStyle w:val="HTMLCode"/>
          <w:rFonts w:asciiTheme="minorHAnsi" w:hAnsiTheme="minorHAnsi" w:cs="Consolas"/>
          <w:color w:val="000000"/>
          <w:sz w:val="28"/>
          <w:szCs w:val="28"/>
          <w:bdr w:val="none" w:sz="0" w:space="0" w:color="auto" w:frame="1"/>
          <w:shd w:val="clear" w:color="auto" w:fill="F8F8F8"/>
        </w:rPr>
        <w:t>:3306/sonar?useUnicode=</w:t>
      </w:r>
      <w:r w:rsidRPr="00E80DA9">
        <w:rPr>
          <w:rStyle w:val="HTMLCode"/>
          <w:rFonts w:asciiTheme="minorHAnsi" w:hAnsiTheme="minorHAnsi" w:cs="Consolas"/>
          <w:color w:val="FF1493"/>
          <w:sz w:val="28"/>
          <w:szCs w:val="28"/>
          <w:bdr w:val="none" w:sz="0" w:space="0" w:color="auto" w:frame="1"/>
          <w:shd w:val="clear" w:color="auto" w:fill="F8F8F8"/>
        </w:rPr>
        <w:t>true</w:t>
      </w:r>
      <w:r w:rsidRPr="00E80DA9">
        <w:rPr>
          <w:rStyle w:val="HTMLCode"/>
          <w:rFonts w:asciiTheme="minorHAnsi" w:hAnsiTheme="minorHAnsi" w:cs="Consolas"/>
          <w:color w:val="000000"/>
          <w:sz w:val="28"/>
          <w:szCs w:val="28"/>
          <w:bdr w:val="none" w:sz="0" w:space="0" w:color="auto" w:frame="1"/>
          <w:shd w:val="clear" w:color="auto" w:fill="F8F8F8"/>
        </w:rPr>
        <w:t>&amp;characterEncoding=utf8</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1.</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Global database settings</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2.</w:t>
      </w:r>
      <w:r w:rsidRPr="00E80DA9">
        <w:rPr>
          <w:rStyle w:val="HTMLCode"/>
          <w:rFonts w:asciiTheme="minorHAnsi" w:hAnsiTheme="minorHAnsi" w:cs="Consolas"/>
          <w:color w:val="000000"/>
          <w:sz w:val="28"/>
          <w:szCs w:val="28"/>
          <w:bdr w:val="none" w:sz="0" w:space="0" w:color="auto" w:frame="1"/>
          <w:shd w:val="clear" w:color="auto" w:fill="F8F8F8"/>
        </w:rPr>
        <w:t>sonar.jdbc.username</w:t>
      </w:r>
      <w:proofErr w:type="gramEnd"/>
      <w:r w:rsidRPr="00E80DA9">
        <w:rPr>
          <w:rStyle w:val="HTMLCode"/>
          <w:rFonts w:asciiTheme="minorHAnsi" w:hAnsiTheme="minorHAnsi" w:cs="Consolas"/>
          <w:color w:val="000000"/>
          <w:sz w:val="28"/>
          <w:szCs w:val="28"/>
          <w:bdr w:val="none" w:sz="0" w:space="0" w:color="auto" w:frame="1"/>
          <w:shd w:val="clear" w:color="auto" w:fill="F8F8F8"/>
        </w:rPr>
        <w:t>={</w:t>
      </w:r>
      <w:proofErr w:type="spellStart"/>
      <w:r w:rsidRPr="00E80DA9">
        <w:rPr>
          <w:rStyle w:val="HTMLCode"/>
          <w:rFonts w:asciiTheme="minorHAnsi" w:hAnsiTheme="minorHAnsi" w:cs="Consolas"/>
          <w:color w:val="000000"/>
          <w:sz w:val="28"/>
          <w:szCs w:val="28"/>
          <w:bdr w:val="none" w:sz="0" w:space="0" w:color="auto" w:frame="1"/>
          <w:shd w:val="clear" w:color="auto" w:fill="F8F8F8"/>
        </w:rPr>
        <w:t>userName</w:t>
      </w:r>
      <w:proofErr w:type="spellEnd"/>
      <w:r w:rsidRPr="00E80DA9">
        <w:rPr>
          <w:rStyle w:val="HTMLCode"/>
          <w:rFonts w:asciiTheme="minorHAnsi" w:hAnsiTheme="minorHAnsi" w:cs="Consolas"/>
          <w:color w:val="000000"/>
          <w:sz w:val="28"/>
          <w:szCs w:val="28"/>
          <w:bdr w:val="none" w:sz="0" w:space="0" w:color="auto" w:frame="1"/>
          <w:shd w:val="clear" w:color="auto" w:fill="F8F8F8"/>
        </w:rPr>
        <w:t>}</w:t>
      </w:r>
    </w:p>
    <w:p w:rsidR="00E80DA9" w:rsidRPr="00E80DA9" w:rsidRDefault="00E80DA9" w:rsidP="00E80DA9">
      <w:pPr>
        <w:shd w:val="clear" w:color="auto" w:fill="E7E5DC"/>
        <w:textAlignment w:val="baseline"/>
        <w:rPr>
          <w:rFonts w:asciiTheme="minorHAnsi" w:hAnsiTheme="minorHAnsi" w:cs="Consolas"/>
          <w:color w:val="222222"/>
          <w:sz w:val="28"/>
          <w:szCs w:val="28"/>
        </w:rPr>
      </w:pPr>
      <w:proofErr w:type="gramStart"/>
      <w:r w:rsidRPr="00E80DA9">
        <w:rPr>
          <w:rStyle w:val="HTMLCode"/>
          <w:rFonts w:asciiTheme="minorHAnsi" w:hAnsiTheme="minorHAnsi" w:cs="Consolas"/>
          <w:color w:val="5C5C5C"/>
          <w:sz w:val="28"/>
          <w:szCs w:val="28"/>
          <w:bdr w:val="none" w:sz="0" w:space="0" w:color="auto" w:frame="1"/>
        </w:rPr>
        <w:t>3.</w:t>
      </w:r>
      <w:r w:rsidRPr="00E80DA9">
        <w:rPr>
          <w:rStyle w:val="HTMLCode"/>
          <w:rFonts w:asciiTheme="minorHAnsi" w:hAnsiTheme="minorHAnsi" w:cs="Consolas"/>
          <w:color w:val="000000"/>
          <w:sz w:val="28"/>
          <w:szCs w:val="28"/>
          <w:bdr w:val="none" w:sz="0" w:space="0" w:color="auto" w:frame="1"/>
          <w:shd w:val="clear" w:color="auto" w:fill="FFFFFF"/>
        </w:rPr>
        <w:t>sonar.jdbc.password</w:t>
      </w:r>
      <w:proofErr w:type="gramEnd"/>
      <w:r w:rsidRPr="00E80DA9">
        <w:rPr>
          <w:rStyle w:val="HTMLCode"/>
          <w:rFonts w:asciiTheme="minorHAnsi" w:hAnsiTheme="minorHAnsi" w:cs="Consolas"/>
          <w:color w:val="000000"/>
          <w:sz w:val="28"/>
          <w:szCs w:val="28"/>
          <w:bdr w:val="none" w:sz="0" w:space="0" w:color="auto" w:frame="1"/>
          <w:shd w:val="clear" w:color="auto" w:fill="FFFFFF"/>
        </w:rPr>
        <w:t>={password}</w:t>
      </w: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color w:val="222222"/>
          <w:sz w:val="22"/>
          <w:szCs w:val="22"/>
        </w:rPr>
      </w:pPr>
    </w:p>
    <w:p w:rsidR="00E80DA9" w:rsidRPr="00E80DA9" w:rsidRDefault="00E80DA9" w:rsidP="00E80DA9">
      <w:pPr>
        <w:pStyle w:val="Heading2"/>
        <w:numPr>
          <w:ilvl w:val="0"/>
          <w:numId w:val="0"/>
        </w:numPr>
        <w:shd w:val="clear" w:color="auto" w:fill="FFFFFF"/>
        <w:spacing w:before="0" w:line="570" w:lineRule="atLeast"/>
        <w:ind w:left="666" w:hanging="576"/>
        <w:textAlignment w:val="baseline"/>
        <w:rPr>
          <w:rFonts w:asciiTheme="minorHAnsi" w:hAnsiTheme="minorHAnsi"/>
          <w:b/>
          <w:color w:val="222222"/>
        </w:rPr>
      </w:pPr>
      <w:bookmarkStart w:id="84" w:name="_Toc420428213"/>
      <w:proofErr w:type="gramStart"/>
      <w:r w:rsidRPr="00E80DA9">
        <w:rPr>
          <w:rFonts w:asciiTheme="minorHAnsi" w:hAnsiTheme="minorHAnsi" w:cs="Arial"/>
          <w:b/>
          <w:bCs/>
          <w:color w:val="222222"/>
        </w:rPr>
        <w:t>3.3  Sonar</w:t>
      </w:r>
      <w:proofErr w:type="gramEnd"/>
      <w:r w:rsidRPr="00E80DA9">
        <w:rPr>
          <w:rFonts w:asciiTheme="minorHAnsi" w:hAnsiTheme="minorHAnsi" w:cs="Arial"/>
          <w:b/>
          <w:bCs/>
          <w:color w:val="222222"/>
        </w:rPr>
        <w:t>-project.properties File:</w:t>
      </w:r>
      <w:bookmarkEnd w:id="84"/>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proofErr w:type="gramStart"/>
      <w:r w:rsidRPr="00E80DA9">
        <w:rPr>
          <w:rFonts w:asciiTheme="minorHAnsi" w:hAnsiTheme="minorHAnsi"/>
          <w:b w:val="0"/>
          <w:color w:val="222222"/>
          <w:sz w:val="28"/>
          <w:szCs w:val="28"/>
        </w:rPr>
        <w:t>sonar-</w:t>
      </w:r>
      <w:proofErr w:type="spellStart"/>
      <w:r w:rsidRPr="00E80DA9">
        <w:rPr>
          <w:rFonts w:asciiTheme="minorHAnsi" w:hAnsiTheme="minorHAnsi"/>
          <w:b w:val="0"/>
          <w:color w:val="222222"/>
          <w:sz w:val="28"/>
          <w:szCs w:val="28"/>
        </w:rPr>
        <w:t>project.properties</w:t>
      </w:r>
      <w:proofErr w:type="spellEnd"/>
      <w:proofErr w:type="gramEnd"/>
      <w:r w:rsidRPr="00E80DA9">
        <w:rPr>
          <w:rFonts w:asciiTheme="minorHAnsi" w:hAnsiTheme="minorHAnsi"/>
          <w:b w:val="0"/>
          <w:color w:val="222222"/>
          <w:sz w:val="28"/>
          <w:szCs w:val="28"/>
        </w:rPr>
        <w:t xml:space="preserve"> file contains information about project and source folders. This file persists at root of your project directory. Below is the content which we can define in that file.</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01</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xml:space="preserve"> Required metadata</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02</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8F8F8"/>
        </w:rPr>
        <w:t>sonar.projectKey</w:t>
      </w:r>
      <w:proofErr w:type="gramEnd"/>
      <w:r w:rsidRPr="00E80DA9">
        <w:rPr>
          <w:rStyle w:val="HTMLCode"/>
          <w:rFonts w:asciiTheme="minorHAnsi" w:hAnsiTheme="minorHAnsi" w:cs="Consolas"/>
          <w:color w:val="000000"/>
          <w:sz w:val="28"/>
          <w:szCs w:val="28"/>
          <w:bdr w:val="none" w:sz="0" w:space="0" w:color="auto" w:frame="1"/>
          <w:shd w:val="clear" w:color="auto" w:fill="F8F8F8"/>
        </w:rPr>
        <w:t>=</w:t>
      </w:r>
      <w:proofErr w:type="spellStart"/>
      <w:r w:rsidRPr="00E80DA9">
        <w:rPr>
          <w:rStyle w:val="HTMLCode"/>
          <w:rFonts w:asciiTheme="minorHAnsi" w:hAnsiTheme="minorHAnsi" w:cs="Consolas"/>
          <w:color w:val="000000"/>
          <w:sz w:val="28"/>
          <w:szCs w:val="28"/>
          <w:bdr w:val="none" w:sz="0" w:space="0" w:color="auto" w:frame="1"/>
          <w:shd w:val="clear" w:color="auto" w:fill="F8F8F8"/>
        </w:rPr>
        <w:t>com.javapitshopt</w:t>
      </w:r>
      <w:proofErr w:type="spellEnd"/>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03</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FFFFF"/>
        </w:rPr>
        <w:t>sonar.projectName</w:t>
      </w:r>
      <w:proofErr w:type="gramEnd"/>
      <w:r w:rsidRPr="00E80DA9">
        <w:rPr>
          <w:rStyle w:val="HTMLCode"/>
          <w:rFonts w:asciiTheme="minorHAnsi" w:hAnsiTheme="minorHAnsi" w:cs="Consolas"/>
          <w:color w:val="000000"/>
          <w:sz w:val="28"/>
          <w:szCs w:val="28"/>
          <w:bdr w:val="none" w:sz="0" w:space="0" w:color="auto" w:frame="1"/>
          <w:shd w:val="clear" w:color="auto" w:fill="FFFFFF"/>
        </w:rPr>
        <w:t>=</w:t>
      </w:r>
      <w:proofErr w:type="spellStart"/>
      <w:r w:rsidRPr="00E80DA9">
        <w:rPr>
          <w:rStyle w:val="HTMLCode"/>
          <w:rFonts w:asciiTheme="minorHAnsi" w:hAnsiTheme="minorHAnsi" w:cs="Consolas"/>
          <w:color w:val="000000"/>
          <w:sz w:val="28"/>
          <w:szCs w:val="28"/>
          <w:bdr w:val="none" w:sz="0" w:space="0" w:color="auto" w:frame="1"/>
          <w:shd w:val="clear" w:color="auto" w:fill="FFFFFF"/>
        </w:rPr>
        <w:t>javapitshop</w:t>
      </w:r>
      <w:proofErr w:type="spellEnd"/>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lastRenderedPageBreak/>
        <w:t>04</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8F8F8"/>
        </w:rPr>
        <w:t>sonar.projectVersion</w:t>
      </w:r>
      <w:proofErr w:type="gramEnd"/>
      <w:r w:rsidRPr="00E80DA9">
        <w:rPr>
          <w:rStyle w:val="HTMLCode"/>
          <w:rFonts w:asciiTheme="minorHAnsi" w:hAnsiTheme="minorHAnsi" w:cs="Consolas"/>
          <w:color w:val="000000"/>
          <w:sz w:val="28"/>
          <w:szCs w:val="28"/>
          <w:bdr w:val="none" w:sz="0" w:space="0" w:color="auto" w:frame="1"/>
          <w:shd w:val="clear" w:color="auto" w:fill="F8F8F8"/>
        </w:rPr>
        <w:t>=1.1.6</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05.</w:t>
      </w:r>
      <w:r w:rsidRPr="00E80DA9">
        <w:rPr>
          <w:rStyle w:val="block"/>
          <w:rFonts w:asciiTheme="minorHAnsi" w:hAnsiTheme="minorHAnsi" w:cs="Consolas"/>
          <w:color w:val="000000"/>
          <w:sz w:val="28"/>
          <w:szCs w:val="28"/>
          <w:bdr w:val="none" w:sz="0" w:space="0" w:color="auto" w:frame="1"/>
          <w:shd w:val="clear" w:color="auto" w:fill="FFFFFF"/>
        </w:rPr>
        <w:t> </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06</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Paths to source directories.</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07</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xml:space="preserve"> Paths are relative to the sonar-</w:t>
      </w:r>
      <w:proofErr w:type="spellStart"/>
      <w:r w:rsidRPr="00E80DA9">
        <w:rPr>
          <w:rStyle w:val="HTMLCode"/>
          <w:rFonts w:asciiTheme="minorHAnsi" w:hAnsiTheme="minorHAnsi" w:cs="Consolas"/>
          <w:color w:val="008200"/>
          <w:sz w:val="28"/>
          <w:szCs w:val="28"/>
          <w:bdr w:val="none" w:sz="0" w:space="0" w:color="auto" w:frame="1"/>
          <w:shd w:val="clear" w:color="auto" w:fill="FFFFFF"/>
        </w:rPr>
        <w:t>project.properties</w:t>
      </w:r>
      <w:proofErr w:type="spellEnd"/>
      <w:r w:rsidRPr="00E80DA9">
        <w:rPr>
          <w:rStyle w:val="HTMLCode"/>
          <w:rFonts w:asciiTheme="minorHAnsi" w:hAnsiTheme="minorHAnsi" w:cs="Consolas"/>
          <w:color w:val="008200"/>
          <w:sz w:val="28"/>
          <w:szCs w:val="28"/>
          <w:bdr w:val="none" w:sz="0" w:space="0" w:color="auto" w:frame="1"/>
          <w:shd w:val="clear" w:color="auto" w:fill="FFFFFF"/>
        </w:rPr>
        <w:t xml:space="preserve"> file. Replace "\" by "/" on Windows.</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08</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Do not put the "sonar-</w:t>
      </w:r>
      <w:proofErr w:type="spellStart"/>
      <w:r w:rsidRPr="00E80DA9">
        <w:rPr>
          <w:rStyle w:val="HTMLCode"/>
          <w:rFonts w:asciiTheme="minorHAnsi" w:hAnsiTheme="minorHAnsi" w:cs="Consolas"/>
          <w:color w:val="008200"/>
          <w:sz w:val="28"/>
          <w:szCs w:val="28"/>
          <w:bdr w:val="none" w:sz="0" w:space="0" w:color="auto" w:frame="1"/>
          <w:shd w:val="clear" w:color="auto" w:fill="F8F8F8"/>
        </w:rPr>
        <w:t>project.properties</w:t>
      </w:r>
      <w:proofErr w:type="spellEnd"/>
      <w:r w:rsidRPr="00E80DA9">
        <w:rPr>
          <w:rStyle w:val="HTMLCode"/>
          <w:rFonts w:asciiTheme="minorHAnsi" w:hAnsiTheme="minorHAnsi" w:cs="Consolas"/>
          <w:color w:val="008200"/>
          <w:sz w:val="28"/>
          <w:szCs w:val="28"/>
          <w:bdr w:val="none" w:sz="0" w:space="0" w:color="auto" w:frame="1"/>
          <w:shd w:val="clear" w:color="auto" w:fill="F8F8F8"/>
        </w:rPr>
        <w:t>" file in the same directory with the source code.</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09</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xml:space="preserve"> (i.e. never set the "</w:t>
      </w:r>
      <w:proofErr w:type="spellStart"/>
      <w:r w:rsidRPr="00E80DA9">
        <w:rPr>
          <w:rStyle w:val="HTMLCode"/>
          <w:rFonts w:asciiTheme="minorHAnsi" w:hAnsiTheme="minorHAnsi" w:cs="Consolas"/>
          <w:color w:val="008200"/>
          <w:sz w:val="28"/>
          <w:szCs w:val="28"/>
          <w:bdr w:val="none" w:sz="0" w:space="0" w:color="auto" w:frame="1"/>
          <w:shd w:val="clear" w:color="auto" w:fill="FFFFFF"/>
        </w:rPr>
        <w:t>sonar.sources</w:t>
      </w:r>
      <w:proofErr w:type="spellEnd"/>
      <w:r w:rsidRPr="00E80DA9">
        <w:rPr>
          <w:rStyle w:val="HTMLCode"/>
          <w:rFonts w:asciiTheme="minorHAnsi" w:hAnsiTheme="minorHAnsi" w:cs="Consolas"/>
          <w:color w:val="008200"/>
          <w:sz w:val="28"/>
          <w:szCs w:val="28"/>
          <w:bdr w:val="none" w:sz="0" w:space="0" w:color="auto" w:frame="1"/>
          <w:shd w:val="clear" w:color="auto" w:fill="FFFFFF"/>
        </w:rPr>
        <w:t>" property to ".")</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10</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8F8F8"/>
        </w:rPr>
        <w:t>sonar.sources</w:t>
      </w:r>
      <w:proofErr w:type="gramEnd"/>
      <w:r w:rsidRPr="00E80DA9">
        <w:rPr>
          <w:rStyle w:val="HTMLCode"/>
          <w:rFonts w:asciiTheme="minorHAnsi" w:hAnsiTheme="minorHAnsi" w:cs="Consolas"/>
          <w:color w:val="000000"/>
          <w:sz w:val="28"/>
          <w:szCs w:val="28"/>
          <w:bdr w:val="none" w:sz="0" w:space="0" w:color="auto" w:frame="1"/>
          <w:shd w:val="clear" w:color="auto" w:fill="F8F8F8"/>
        </w:rPr>
        <w:t>=</w:t>
      </w:r>
      <w:proofErr w:type="spellStart"/>
      <w:r w:rsidRPr="00E80DA9">
        <w:rPr>
          <w:rStyle w:val="HTMLCode"/>
          <w:rFonts w:asciiTheme="minorHAnsi" w:hAnsiTheme="minorHAnsi" w:cs="Consolas"/>
          <w:color w:val="000000"/>
          <w:sz w:val="28"/>
          <w:szCs w:val="28"/>
          <w:bdr w:val="none" w:sz="0" w:space="0" w:color="auto" w:frame="1"/>
          <w:shd w:val="clear" w:color="auto" w:fill="F8F8F8"/>
        </w:rPr>
        <w:t>src,WebContent,build</w:t>
      </w:r>
      <w:proofErr w:type="spellEnd"/>
      <w:r w:rsidRPr="00E80DA9">
        <w:rPr>
          <w:rStyle w:val="HTMLCode"/>
          <w:rFonts w:asciiTheme="minorHAnsi" w:hAnsiTheme="minorHAnsi" w:cs="Consolas"/>
          <w:color w:val="000000"/>
          <w:sz w:val="28"/>
          <w:szCs w:val="28"/>
          <w:bdr w:val="none" w:sz="0" w:space="0" w:color="auto" w:frame="1"/>
          <w:shd w:val="clear" w:color="auto" w:fill="F8F8F8"/>
        </w:rPr>
        <w:t>/classes</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11.</w:t>
      </w:r>
      <w:r w:rsidRPr="00E80DA9">
        <w:rPr>
          <w:rStyle w:val="block"/>
          <w:rFonts w:asciiTheme="minorHAnsi" w:hAnsiTheme="minorHAnsi" w:cs="Consolas"/>
          <w:color w:val="000000"/>
          <w:sz w:val="28"/>
          <w:szCs w:val="28"/>
          <w:bdr w:val="none" w:sz="0" w:space="0" w:color="auto" w:frame="1"/>
          <w:shd w:val="clear" w:color="auto" w:fill="FFFFFF"/>
        </w:rPr>
        <w:t> </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12</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The value of the property must be the key of the language.</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13</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FFFFF"/>
        </w:rPr>
        <w:t>sonar.language</w:t>
      </w:r>
      <w:proofErr w:type="gramEnd"/>
      <w:r w:rsidRPr="00E80DA9">
        <w:rPr>
          <w:rStyle w:val="HTMLCode"/>
          <w:rFonts w:asciiTheme="minorHAnsi" w:hAnsiTheme="minorHAnsi" w:cs="Consolas"/>
          <w:color w:val="000000"/>
          <w:sz w:val="28"/>
          <w:szCs w:val="28"/>
          <w:bdr w:val="none" w:sz="0" w:space="0" w:color="auto" w:frame="1"/>
          <w:shd w:val="clear" w:color="auto" w:fill="FFFFFF"/>
        </w:rPr>
        <w:t>=</w:t>
      </w:r>
      <w:proofErr w:type="spellStart"/>
      <w:r w:rsidRPr="00E80DA9">
        <w:rPr>
          <w:rStyle w:val="HTMLCode"/>
          <w:rFonts w:asciiTheme="minorHAnsi" w:hAnsiTheme="minorHAnsi" w:cs="Consolas"/>
          <w:color w:val="000000"/>
          <w:sz w:val="28"/>
          <w:szCs w:val="28"/>
          <w:bdr w:val="none" w:sz="0" w:space="0" w:color="auto" w:frame="1"/>
          <w:shd w:val="clear" w:color="auto" w:fill="FFFFFF"/>
        </w:rPr>
        <w:t>js</w:t>
      </w:r>
      <w:proofErr w:type="spellEnd"/>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14.</w:t>
      </w:r>
      <w:r w:rsidRPr="00E80DA9">
        <w:rPr>
          <w:rStyle w:val="block"/>
          <w:rFonts w:asciiTheme="minorHAnsi" w:hAnsiTheme="minorHAnsi" w:cs="Consolas"/>
          <w:color w:val="000000"/>
          <w:sz w:val="28"/>
          <w:szCs w:val="28"/>
          <w:bdr w:val="none" w:sz="0" w:space="0" w:color="auto" w:frame="1"/>
          <w:shd w:val="clear" w:color="auto" w:fill="F8F8F8"/>
        </w:rPr>
        <w:t> </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15</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 xml:space="preserve"> Encoding of the source code</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16</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0000"/>
          <w:sz w:val="28"/>
          <w:szCs w:val="28"/>
          <w:bdr w:val="none" w:sz="0" w:space="0" w:color="auto" w:frame="1"/>
          <w:shd w:val="clear" w:color="auto" w:fill="F8F8F8"/>
        </w:rPr>
        <w:t>sonar.sourceEncoding</w:t>
      </w:r>
      <w:proofErr w:type="gramEnd"/>
      <w:r w:rsidRPr="00E80DA9">
        <w:rPr>
          <w:rStyle w:val="HTMLCode"/>
          <w:rFonts w:asciiTheme="minorHAnsi" w:hAnsiTheme="minorHAnsi" w:cs="Consolas"/>
          <w:color w:val="000000"/>
          <w:sz w:val="28"/>
          <w:szCs w:val="28"/>
          <w:bdr w:val="none" w:sz="0" w:space="0" w:color="auto" w:frame="1"/>
          <w:shd w:val="clear" w:color="auto" w:fill="F8F8F8"/>
        </w:rPr>
        <w:t>=UTF-8</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17.</w:t>
      </w:r>
      <w:r w:rsidRPr="00E80DA9">
        <w:rPr>
          <w:rStyle w:val="block"/>
          <w:rFonts w:asciiTheme="minorHAnsi" w:hAnsiTheme="minorHAnsi" w:cs="Consolas"/>
          <w:color w:val="000000"/>
          <w:sz w:val="28"/>
          <w:szCs w:val="28"/>
          <w:bdr w:val="none" w:sz="0" w:space="0" w:color="auto" w:frame="1"/>
          <w:shd w:val="clear" w:color="auto" w:fill="FFFFFF"/>
        </w:rPr>
        <w:t> </w:t>
      </w:r>
    </w:p>
    <w:p w:rsidR="00E80DA9" w:rsidRPr="00E80DA9" w:rsidRDefault="00E80DA9" w:rsidP="00E80DA9">
      <w:pPr>
        <w:shd w:val="clear" w:color="auto" w:fill="E7E5DC"/>
        <w:textAlignment w:val="baseline"/>
        <w:rPr>
          <w:rFonts w:asciiTheme="minorHAnsi" w:hAnsiTheme="minorHAnsi" w:cs="Consolas"/>
          <w:color w:val="222222"/>
          <w:sz w:val="28"/>
          <w:szCs w:val="28"/>
        </w:rPr>
      </w:pPr>
      <w:r w:rsidRPr="00E80DA9">
        <w:rPr>
          <w:rStyle w:val="HTMLCode"/>
          <w:rFonts w:asciiTheme="minorHAnsi" w:hAnsiTheme="minorHAnsi" w:cs="Consolas"/>
          <w:color w:val="5C5C5C"/>
          <w:sz w:val="28"/>
          <w:szCs w:val="28"/>
          <w:bdr w:val="none" w:sz="0" w:space="0" w:color="auto" w:frame="1"/>
        </w:rPr>
        <w:t>18</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8F8F8"/>
        </w:rPr>
        <w:t>#</w:t>
      </w:r>
      <w:proofErr w:type="gramEnd"/>
      <w:r w:rsidRPr="00E80DA9">
        <w:rPr>
          <w:rStyle w:val="HTMLCode"/>
          <w:rFonts w:asciiTheme="minorHAnsi" w:hAnsiTheme="minorHAnsi" w:cs="Consolas"/>
          <w:color w:val="008200"/>
          <w:sz w:val="28"/>
          <w:szCs w:val="28"/>
          <w:bdr w:val="none" w:sz="0" w:space="0" w:color="auto" w:frame="1"/>
          <w:shd w:val="clear" w:color="auto" w:fill="F8F8F8"/>
        </w:rPr>
        <w:t xml:space="preserve"> Additional parameters</w:t>
      </w:r>
    </w:p>
    <w:p w:rsidR="00E80DA9" w:rsidRPr="00E80DA9" w:rsidRDefault="00E80DA9" w:rsidP="00E80DA9">
      <w:pPr>
        <w:shd w:val="clear" w:color="auto" w:fill="E7E5DC"/>
        <w:textAlignment w:val="baseline"/>
        <w:rPr>
          <w:rStyle w:val="HTMLCode"/>
          <w:rFonts w:asciiTheme="minorHAnsi" w:hAnsiTheme="minorHAnsi" w:cs="Consolas"/>
          <w:color w:val="008200"/>
          <w:sz w:val="28"/>
          <w:szCs w:val="28"/>
          <w:bdr w:val="none" w:sz="0" w:space="0" w:color="auto" w:frame="1"/>
          <w:shd w:val="clear" w:color="auto" w:fill="FFFFFF"/>
        </w:rPr>
      </w:pPr>
      <w:r w:rsidRPr="00E80DA9">
        <w:rPr>
          <w:rStyle w:val="HTMLCode"/>
          <w:rFonts w:asciiTheme="minorHAnsi" w:hAnsiTheme="minorHAnsi" w:cs="Consolas"/>
          <w:color w:val="5C5C5C"/>
          <w:sz w:val="28"/>
          <w:szCs w:val="28"/>
          <w:bdr w:val="none" w:sz="0" w:space="0" w:color="auto" w:frame="1"/>
        </w:rPr>
        <w:t>19</w:t>
      </w:r>
      <w:proofErr w:type="gramStart"/>
      <w:r w:rsidRPr="00E80DA9">
        <w:rPr>
          <w:rStyle w:val="HTMLCode"/>
          <w:rFonts w:asciiTheme="minorHAnsi" w:hAnsiTheme="minorHAnsi" w:cs="Consolas"/>
          <w:color w:val="5C5C5C"/>
          <w:sz w:val="28"/>
          <w:szCs w:val="28"/>
          <w:bdr w:val="none" w:sz="0" w:space="0" w:color="auto" w:frame="1"/>
        </w:rPr>
        <w:t>.</w:t>
      </w:r>
      <w:r w:rsidRPr="00E80DA9">
        <w:rPr>
          <w:rStyle w:val="HTMLCode"/>
          <w:rFonts w:asciiTheme="minorHAnsi" w:hAnsiTheme="minorHAnsi" w:cs="Consolas"/>
          <w:color w:val="008200"/>
          <w:sz w:val="28"/>
          <w:szCs w:val="28"/>
          <w:bdr w:val="none" w:sz="0" w:space="0" w:color="auto" w:frame="1"/>
          <w:shd w:val="clear" w:color="auto" w:fill="FFFFFF"/>
        </w:rPr>
        <w:t>#</w:t>
      </w:r>
      <w:proofErr w:type="gramEnd"/>
      <w:r w:rsidRPr="00E80DA9">
        <w:rPr>
          <w:rStyle w:val="HTMLCode"/>
          <w:rFonts w:asciiTheme="minorHAnsi" w:hAnsiTheme="minorHAnsi" w:cs="Consolas"/>
          <w:color w:val="008200"/>
          <w:sz w:val="28"/>
          <w:szCs w:val="28"/>
          <w:bdr w:val="none" w:sz="0" w:space="0" w:color="auto" w:frame="1"/>
          <w:shd w:val="clear" w:color="auto" w:fill="FFFFFF"/>
        </w:rPr>
        <w:t>sonar.my.property=value</w:t>
      </w:r>
    </w:p>
    <w:p w:rsidR="00E80DA9" w:rsidRPr="00E80DA9" w:rsidRDefault="00E80DA9" w:rsidP="00E80DA9">
      <w:pPr>
        <w:shd w:val="clear" w:color="auto" w:fill="E7E5DC"/>
        <w:textAlignment w:val="baseline"/>
        <w:rPr>
          <w:rFonts w:asciiTheme="minorHAnsi" w:hAnsiTheme="minorHAnsi" w:cs="Consolas"/>
          <w:color w:val="008200"/>
          <w:sz w:val="28"/>
          <w:szCs w:val="28"/>
          <w:bdr w:val="none" w:sz="0" w:space="0" w:color="auto" w:frame="1"/>
          <w:shd w:val="clear" w:color="auto" w:fill="FFFFFF"/>
        </w:rPr>
      </w:pPr>
    </w:p>
    <w:p w:rsidR="00E80DA9" w:rsidRPr="00E80DA9" w:rsidRDefault="00E80DA9" w:rsidP="00E80DA9">
      <w:pPr>
        <w:pStyle w:val="Heading2"/>
        <w:numPr>
          <w:ilvl w:val="0"/>
          <w:numId w:val="0"/>
        </w:numPr>
        <w:rPr>
          <w:rFonts w:asciiTheme="minorHAnsi" w:hAnsiTheme="minorHAnsi"/>
          <w:b/>
          <w:sz w:val="28"/>
          <w:szCs w:val="28"/>
        </w:rPr>
      </w:pPr>
      <w:bookmarkStart w:id="85" w:name="_Toc420428214"/>
      <w:proofErr w:type="gramStart"/>
      <w:r w:rsidRPr="00E80DA9">
        <w:rPr>
          <w:rFonts w:asciiTheme="minorHAnsi" w:hAnsiTheme="minorHAnsi"/>
          <w:b/>
          <w:sz w:val="28"/>
          <w:szCs w:val="28"/>
        </w:rPr>
        <w:t>3.4  Analyzer</w:t>
      </w:r>
      <w:proofErr w:type="gramEnd"/>
      <w:r w:rsidRPr="00E80DA9">
        <w:rPr>
          <w:rFonts w:asciiTheme="minorHAnsi" w:hAnsiTheme="minorHAnsi"/>
          <w:b/>
          <w:sz w:val="28"/>
          <w:szCs w:val="28"/>
        </w:rPr>
        <w:t xml:space="preserve"> Execution:</w:t>
      </w:r>
      <w:bookmarkEnd w:id="85"/>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All the configurations are completed. Now we need to run sonar and analyze our project with sonar-</w:t>
      </w:r>
      <w:proofErr w:type="spellStart"/>
      <w:r w:rsidRPr="00E80DA9">
        <w:rPr>
          <w:rFonts w:asciiTheme="minorHAnsi" w:hAnsiTheme="minorHAnsi"/>
          <w:b w:val="0"/>
          <w:color w:val="222222"/>
          <w:sz w:val="28"/>
          <w:szCs w:val="28"/>
        </w:rPr>
        <w:t>qube</w:t>
      </w:r>
      <w:proofErr w:type="spellEnd"/>
      <w:r w:rsidRPr="00E80DA9">
        <w:rPr>
          <w:rFonts w:asciiTheme="minorHAnsi" w:hAnsiTheme="minorHAnsi"/>
          <w:b w:val="0"/>
          <w:color w:val="222222"/>
          <w:sz w:val="28"/>
          <w:szCs w:val="28"/>
        </w:rPr>
        <w:t xml:space="preserve"> runner. </w:t>
      </w:r>
    </w:p>
    <w:p w:rsidR="00E80DA9" w:rsidRPr="00E80DA9" w:rsidRDefault="00E80DA9" w:rsidP="00E80DA9">
      <w:pPr>
        <w:pStyle w:val="NormalWeb"/>
        <w:shd w:val="clear" w:color="auto" w:fill="FFFFFF"/>
        <w:spacing w:before="144" w:beforeAutospacing="0" w:after="288" w:afterAutospacing="0" w:line="338" w:lineRule="atLeast"/>
        <w:textAlignment w:val="baseline"/>
        <w:rPr>
          <w:rFonts w:asciiTheme="minorHAnsi" w:hAnsiTheme="minorHAnsi"/>
          <w:b w:val="0"/>
          <w:color w:val="222222"/>
          <w:sz w:val="28"/>
          <w:szCs w:val="28"/>
        </w:rPr>
      </w:pPr>
      <w:r w:rsidRPr="00E80DA9">
        <w:rPr>
          <w:rFonts w:asciiTheme="minorHAnsi" w:hAnsiTheme="minorHAnsi"/>
          <w:b w:val="0"/>
          <w:color w:val="222222"/>
          <w:sz w:val="28"/>
          <w:szCs w:val="28"/>
        </w:rPr>
        <w:t>To execute sonar move to the bin directory in sonar base folder and execute command.</w:t>
      </w:r>
    </w:p>
    <w:p w:rsidR="00E80DA9" w:rsidRPr="00E80DA9" w:rsidRDefault="00E80DA9" w:rsidP="00E80DA9">
      <w:pPr>
        <w:numPr>
          <w:ilvl w:val="0"/>
          <w:numId w:val="34"/>
        </w:numPr>
        <w:shd w:val="clear" w:color="auto" w:fill="FFFFFF"/>
        <w:spacing w:before="0" w:after="150" w:line="338" w:lineRule="atLeast"/>
        <w:ind w:left="300"/>
        <w:textAlignment w:val="baseline"/>
        <w:rPr>
          <w:rFonts w:asciiTheme="minorHAnsi" w:hAnsiTheme="minorHAnsi"/>
          <w:color w:val="222222"/>
          <w:sz w:val="28"/>
          <w:szCs w:val="28"/>
        </w:rPr>
      </w:pPr>
      <w:r w:rsidRPr="00E80DA9">
        <w:rPr>
          <w:rFonts w:asciiTheme="minorHAnsi" w:hAnsiTheme="minorHAnsi"/>
          <w:b/>
          <w:color w:val="222222"/>
          <w:sz w:val="28"/>
          <w:szCs w:val="28"/>
        </w:rPr>
        <w:t xml:space="preserve">./sonar.sh </w:t>
      </w:r>
      <w:proofErr w:type="gramStart"/>
      <w:r w:rsidRPr="00E80DA9">
        <w:rPr>
          <w:rFonts w:asciiTheme="minorHAnsi" w:hAnsiTheme="minorHAnsi"/>
          <w:b/>
          <w:color w:val="222222"/>
          <w:sz w:val="28"/>
          <w:szCs w:val="28"/>
        </w:rPr>
        <w:t>start</w:t>
      </w:r>
      <w:proofErr w:type="gramEnd"/>
      <w:r w:rsidRPr="00E80DA9">
        <w:rPr>
          <w:rFonts w:asciiTheme="minorHAnsi" w:hAnsiTheme="minorHAnsi"/>
          <w:color w:val="222222"/>
          <w:sz w:val="28"/>
          <w:szCs w:val="28"/>
        </w:rPr>
        <w:t xml:space="preserve">      [in case of any issue try doing that with root permission or with </w:t>
      </w:r>
      <w:proofErr w:type="spellStart"/>
      <w:r w:rsidRPr="00E80DA9">
        <w:rPr>
          <w:rFonts w:asciiTheme="minorHAnsi" w:hAnsiTheme="minorHAnsi"/>
          <w:color w:val="222222"/>
          <w:sz w:val="28"/>
          <w:szCs w:val="28"/>
        </w:rPr>
        <w:t>sudo</w:t>
      </w:r>
      <w:proofErr w:type="spellEnd"/>
      <w:r w:rsidRPr="00E80DA9">
        <w:rPr>
          <w:rFonts w:asciiTheme="minorHAnsi" w:hAnsiTheme="minorHAnsi"/>
          <w:color w:val="222222"/>
          <w:sz w:val="28"/>
          <w:szCs w:val="28"/>
        </w:rPr>
        <w:t>.]</w:t>
      </w:r>
    </w:p>
    <w:p w:rsidR="00E80DA9" w:rsidRPr="00E80DA9" w:rsidRDefault="00E80DA9" w:rsidP="00E80DA9">
      <w:pPr>
        <w:rPr>
          <w:rFonts w:asciiTheme="minorHAnsi" w:hAnsiTheme="minorHAnsi"/>
          <w:sz w:val="28"/>
          <w:szCs w:val="28"/>
        </w:rPr>
      </w:pPr>
      <w:r w:rsidRPr="00E80DA9">
        <w:rPr>
          <w:rFonts w:asciiTheme="minorHAnsi" w:hAnsiTheme="minorHAnsi"/>
          <w:color w:val="222222"/>
          <w:sz w:val="28"/>
          <w:szCs w:val="28"/>
          <w:shd w:val="clear" w:color="auto" w:fill="FFFFFF"/>
        </w:rPr>
        <w:lastRenderedPageBreak/>
        <w:t xml:space="preserve">Hit URL localhost:9000 in browser and you will find sonar web page in front of </w:t>
      </w:r>
      <w:proofErr w:type="spellStart"/>
      <w:r w:rsidRPr="00E80DA9">
        <w:rPr>
          <w:rFonts w:asciiTheme="minorHAnsi" w:hAnsiTheme="minorHAnsi"/>
          <w:color w:val="222222"/>
          <w:sz w:val="28"/>
          <w:szCs w:val="28"/>
          <w:shd w:val="clear" w:color="auto" w:fill="FFFFFF"/>
        </w:rPr>
        <w:t>you.Now</w:t>
      </w:r>
      <w:proofErr w:type="spellEnd"/>
      <w:r w:rsidRPr="00E80DA9">
        <w:rPr>
          <w:rFonts w:asciiTheme="minorHAnsi" w:hAnsiTheme="minorHAnsi"/>
          <w:color w:val="222222"/>
          <w:sz w:val="28"/>
          <w:szCs w:val="28"/>
          <w:shd w:val="clear" w:color="auto" w:fill="FFFFFF"/>
        </w:rPr>
        <w:t xml:space="preserve"> move to your project root directory where sonar-</w:t>
      </w:r>
      <w:proofErr w:type="spellStart"/>
      <w:r w:rsidRPr="00E80DA9">
        <w:rPr>
          <w:rFonts w:asciiTheme="minorHAnsi" w:hAnsiTheme="minorHAnsi"/>
          <w:color w:val="222222"/>
          <w:sz w:val="28"/>
          <w:szCs w:val="28"/>
          <w:shd w:val="clear" w:color="auto" w:fill="FFFFFF"/>
        </w:rPr>
        <w:t>project.properties</w:t>
      </w:r>
      <w:proofErr w:type="spellEnd"/>
      <w:r w:rsidRPr="00E80DA9">
        <w:rPr>
          <w:rFonts w:asciiTheme="minorHAnsi" w:hAnsiTheme="minorHAnsi"/>
          <w:color w:val="222222"/>
          <w:sz w:val="28"/>
          <w:szCs w:val="28"/>
          <w:shd w:val="clear" w:color="auto" w:fill="FFFFFF"/>
        </w:rPr>
        <w:t xml:space="preserve"> file is being saved and execute command.</w:t>
      </w:r>
    </w:p>
    <w:p w:rsidR="00E80DA9" w:rsidRPr="00E80DA9" w:rsidRDefault="00E80DA9" w:rsidP="00E80DA9">
      <w:pPr>
        <w:numPr>
          <w:ilvl w:val="0"/>
          <w:numId w:val="35"/>
        </w:numPr>
        <w:shd w:val="clear" w:color="auto" w:fill="FFFFFF"/>
        <w:spacing w:before="0" w:after="150" w:line="338" w:lineRule="atLeast"/>
        <w:ind w:left="300"/>
        <w:textAlignment w:val="baseline"/>
        <w:rPr>
          <w:rFonts w:asciiTheme="minorHAnsi" w:hAnsiTheme="minorHAnsi"/>
          <w:b/>
          <w:color w:val="222222"/>
          <w:sz w:val="28"/>
          <w:szCs w:val="28"/>
        </w:rPr>
      </w:pPr>
      <w:r w:rsidRPr="00E80DA9">
        <w:rPr>
          <w:rFonts w:asciiTheme="minorHAnsi" w:hAnsiTheme="minorHAnsi"/>
          <w:b/>
          <w:color w:val="222222"/>
          <w:sz w:val="28"/>
          <w:szCs w:val="28"/>
        </w:rPr>
        <w:t>/</w:t>
      </w:r>
      <w:proofErr w:type="spellStart"/>
      <w:r w:rsidRPr="00E80DA9">
        <w:rPr>
          <w:rFonts w:asciiTheme="minorHAnsi" w:hAnsiTheme="minorHAnsi"/>
          <w:b/>
          <w:color w:val="222222"/>
          <w:sz w:val="28"/>
          <w:szCs w:val="28"/>
        </w:rPr>
        <w:t>pathToSonarRunnerDirectory</w:t>
      </w:r>
      <w:proofErr w:type="spellEnd"/>
      <w:r w:rsidRPr="00E80DA9">
        <w:rPr>
          <w:rFonts w:asciiTheme="minorHAnsi" w:hAnsiTheme="minorHAnsi"/>
          <w:b/>
          <w:color w:val="222222"/>
          <w:sz w:val="28"/>
          <w:szCs w:val="28"/>
        </w:rPr>
        <w:t>/bin/sonar-runner</w:t>
      </w:r>
    </w:p>
    <w:p w:rsidR="00E80DA9" w:rsidRPr="00E80DA9" w:rsidRDefault="00E80DA9" w:rsidP="00E80DA9">
      <w:pPr>
        <w:spacing w:before="0" w:after="0" w:line="240" w:lineRule="auto"/>
        <w:jc w:val="both"/>
        <w:rPr>
          <w:rFonts w:asciiTheme="minorHAnsi" w:hAnsiTheme="minorHAnsi"/>
          <w:color w:val="222222"/>
          <w:sz w:val="28"/>
          <w:szCs w:val="28"/>
          <w:shd w:val="clear" w:color="auto" w:fill="FFFFFF"/>
        </w:rPr>
      </w:pPr>
      <w:r w:rsidRPr="00E80DA9">
        <w:rPr>
          <w:rFonts w:asciiTheme="minorHAnsi" w:hAnsiTheme="minorHAnsi"/>
          <w:color w:val="222222"/>
          <w:sz w:val="28"/>
          <w:szCs w:val="28"/>
          <w:shd w:val="clear" w:color="auto" w:fill="FFFFFF"/>
        </w:rPr>
        <w:t xml:space="preserve">It will start analyzing the project and populate the database so that sonar can use it to display the </w:t>
      </w:r>
      <w:proofErr w:type="spellStart"/>
      <w:r w:rsidRPr="00E80DA9">
        <w:rPr>
          <w:rFonts w:asciiTheme="minorHAnsi" w:hAnsiTheme="minorHAnsi"/>
          <w:color w:val="222222"/>
          <w:sz w:val="28"/>
          <w:szCs w:val="28"/>
          <w:shd w:val="clear" w:color="auto" w:fill="FFFFFF"/>
        </w:rPr>
        <w:t>statistics.After</w:t>
      </w:r>
      <w:proofErr w:type="spellEnd"/>
      <w:r w:rsidRPr="00E80DA9">
        <w:rPr>
          <w:rFonts w:asciiTheme="minorHAnsi" w:hAnsiTheme="minorHAnsi"/>
          <w:color w:val="222222"/>
          <w:sz w:val="28"/>
          <w:szCs w:val="28"/>
          <w:shd w:val="clear" w:color="auto" w:fill="FFFFFF"/>
        </w:rPr>
        <w:t xml:space="preserve"> its completion we can check the results at sonar portal by refreshing the portal.</w:t>
      </w: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8"/>
          <w:szCs w:val="28"/>
        </w:rPr>
      </w:pPr>
    </w:p>
    <w:p w:rsidR="00E80DA9" w:rsidRPr="00E80DA9" w:rsidRDefault="00E80DA9" w:rsidP="00E80DA9">
      <w:pPr>
        <w:autoSpaceDE w:val="0"/>
        <w:autoSpaceDN w:val="0"/>
        <w:adjustRightInd w:val="0"/>
        <w:spacing w:before="0" w:after="0" w:line="240" w:lineRule="auto"/>
        <w:jc w:val="both"/>
        <w:rPr>
          <w:rFonts w:asciiTheme="minorHAnsi" w:hAnsiTheme="minorHAnsi" w:cstheme="minorHAnsi"/>
          <w:color w:val="000000"/>
          <w:sz w:val="28"/>
          <w:szCs w:val="28"/>
        </w:rPr>
      </w:pPr>
    </w:p>
    <w:p w:rsidR="00E80DA9" w:rsidRPr="00E80DA9" w:rsidRDefault="00E80DA9" w:rsidP="00E80DA9">
      <w:pPr>
        <w:pStyle w:val="Heading1"/>
        <w:numPr>
          <w:ilvl w:val="0"/>
          <w:numId w:val="0"/>
        </w:numPr>
        <w:ind w:left="432" w:hanging="432"/>
        <w:rPr>
          <w:rFonts w:asciiTheme="minorHAnsi" w:hAnsiTheme="minorHAnsi"/>
          <w:color w:val="F2F2F2" w:themeColor="background1" w:themeShade="F2"/>
          <w:sz w:val="28"/>
          <w:szCs w:val="28"/>
        </w:rPr>
      </w:pPr>
      <w:bookmarkStart w:id="86" w:name="_Toc420428215"/>
      <w:proofErr w:type="gramStart"/>
      <w:r w:rsidRPr="00E80DA9">
        <w:rPr>
          <w:rFonts w:asciiTheme="minorHAnsi" w:hAnsiTheme="minorHAnsi" w:cs="Helvetica"/>
          <w:color w:val="F2F2F2" w:themeColor="background1" w:themeShade="F2"/>
          <w:sz w:val="28"/>
          <w:szCs w:val="28"/>
        </w:rPr>
        <w:lastRenderedPageBreak/>
        <w:t>4.Download</w:t>
      </w:r>
      <w:proofErr w:type="gramEnd"/>
      <w:r w:rsidRPr="00E80DA9">
        <w:rPr>
          <w:rFonts w:asciiTheme="minorHAnsi" w:hAnsiTheme="minorHAnsi" w:cs="Helvetica"/>
          <w:color w:val="F2F2F2" w:themeColor="background1" w:themeShade="F2"/>
          <w:sz w:val="28"/>
          <w:szCs w:val="28"/>
        </w:rPr>
        <w:t xml:space="preserve"> and install the plugin SonarQube Jenkins</w:t>
      </w:r>
      <w:bookmarkEnd w:id="86"/>
    </w:p>
    <w:p w:rsidR="00E80DA9" w:rsidRPr="00E80DA9" w:rsidRDefault="00E80DA9" w:rsidP="00E80DA9">
      <w:pPr>
        <w:pStyle w:val="Heading2"/>
        <w:numPr>
          <w:ilvl w:val="0"/>
          <w:numId w:val="0"/>
        </w:numPr>
        <w:shd w:val="clear" w:color="auto" w:fill="FFFFFF"/>
        <w:ind w:left="576" w:hanging="576"/>
        <w:textAlignment w:val="baseline"/>
        <w:rPr>
          <w:rFonts w:asciiTheme="minorHAnsi" w:hAnsiTheme="minorHAnsi" w:cs="Helvetica"/>
          <w:b/>
          <w:color w:val="000000"/>
          <w:sz w:val="28"/>
          <w:szCs w:val="28"/>
        </w:rPr>
      </w:pPr>
      <w:bookmarkStart w:id="87" w:name="_Toc420428216"/>
      <w:r w:rsidRPr="00E80DA9">
        <w:rPr>
          <w:rFonts w:asciiTheme="minorHAnsi" w:hAnsiTheme="minorHAnsi" w:cs="Helvetica"/>
          <w:b/>
          <w:color w:val="000000"/>
          <w:sz w:val="28"/>
          <w:szCs w:val="28"/>
        </w:rPr>
        <w:t>4.1 Plugin installation</w:t>
      </w:r>
      <w:bookmarkEnd w:id="87"/>
    </w:p>
    <w:p w:rsidR="00E80DA9" w:rsidRPr="00E80DA9" w:rsidRDefault="00E80DA9" w:rsidP="00E80DA9">
      <w:pPr>
        <w:rPr>
          <w:rFonts w:asciiTheme="minorHAnsi" w:hAnsiTheme="minorHAnsi"/>
        </w:rPr>
      </w:pPr>
    </w:p>
    <w:p w:rsidR="00E80DA9" w:rsidRPr="00E80DA9" w:rsidRDefault="00E80DA9" w:rsidP="00E80DA9">
      <w:pPr>
        <w:shd w:val="clear" w:color="auto" w:fill="FFFFFF"/>
        <w:spacing w:before="0" w:beforeAutospacing="1" w:after="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bdr w:val="none" w:sz="0" w:space="0" w:color="auto" w:frame="1"/>
          <w:lang w:val="en" w:bidi="ar-SA"/>
        </w:rPr>
        <w:t>In the Administration page of Jenkins, activate the menu to manage plugins:</w:t>
      </w:r>
    </w:p>
    <w:p w:rsidR="00E80DA9" w:rsidRPr="00E80DA9" w:rsidRDefault="00E80DA9" w:rsidP="00E80DA9">
      <w:pPr>
        <w:shd w:val="clear" w:color="auto" w:fill="FFFFFF"/>
        <w:spacing w:before="0" w:beforeAutospacing="1" w:after="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noProof/>
          <w:color w:val="9F9F9F"/>
          <w:sz w:val="28"/>
          <w:szCs w:val="28"/>
          <w:bdr w:val="none" w:sz="0" w:space="0" w:color="auto" w:frame="1"/>
          <w:lang w:bidi="ar-SA"/>
        </w:rPr>
        <w:drawing>
          <wp:inline distT="0" distB="0" distL="0" distR="0" wp14:anchorId="3EF467D1" wp14:editId="413F8143">
            <wp:extent cx="5495925" cy="676275"/>
            <wp:effectExtent l="0" t="0" r="9525" b="9525"/>
            <wp:docPr id="2" name="Picture 2" descr="JenkinsAdminMenu">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AdminMenu">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676275"/>
                    </a:xfrm>
                    <a:prstGeom prst="rect">
                      <a:avLst/>
                    </a:prstGeom>
                    <a:noFill/>
                    <a:ln>
                      <a:noFill/>
                    </a:ln>
                  </pic:spPr>
                </pic:pic>
              </a:graphicData>
            </a:graphic>
          </wp:inline>
        </w:drawing>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On the next page, select the tab for all the available plugins:</w:t>
      </w: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8"/>
          <w:szCs w:val="28"/>
        </w:rPr>
      </w:pPr>
      <w:r w:rsidRPr="00E80DA9">
        <w:rPr>
          <w:rFonts w:asciiTheme="minorHAnsi" w:hAnsiTheme="minorHAnsi"/>
          <w:noProof/>
          <w:sz w:val="28"/>
          <w:szCs w:val="28"/>
          <w:lang w:bidi="ar-SA"/>
        </w:rPr>
        <w:drawing>
          <wp:inline distT="0" distB="0" distL="0" distR="0" wp14:anchorId="3C4EB3FE" wp14:editId="325BEA25">
            <wp:extent cx="5943600" cy="181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15465"/>
                    </a:xfrm>
                    <a:prstGeom prst="rect">
                      <a:avLst/>
                    </a:prstGeom>
                  </pic:spPr>
                </pic:pic>
              </a:graphicData>
            </a:graphic>
          </wp:inline>
        </w:drawing>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 xml:space="preserve">Search and select the </w:t>
      </w:r>
      <w:proofErr w:type="spellStart"/>
      <w:r w:rsidRPr="00E80DA9">
        <w:rPr>
          <w:rFonts w:asciiTheme="minorHAnsi" w:hAnsiTheme="minorHAnsi" w:cs="Helvetica"/>
          <w:color w:val="000000"/>
          <w:sz w:val="28"/>
          <w:szCs w:val="28"/>
          <w:lang w:bidi="ar-SA"/>
        </w:rPr>
        <w:t>SonarQube</w:t>
      </w:r>
      <w:proofErr w:type="spellEnd"/>
      <w:r w:rsidRPr="00E80DA9">
        <w:rPr>
          <w:rFonts w:asciiTheme="minorHAnsi" w:hAnsiTheme="minorHAnsi" w:cs="Helvetica"/>
          <w:color w:val="000000"/>
          <w:sz w:val="28"/>
          <w:szCs w:val="28"/>
          <w:lang w:bidi="ar-SA"/>
        </w:rPr>
        <w:t xml:space="preserve"> plugin. I suggest you do a search on the string ‘Sonar’ to quickly find the plugin in this particularly long list.</w:t>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noProof/>
          <w:sz w:val="28"/>
          <w:szCs w:val="28"/>
          <w:lang w:bidi="ar-SA"/>
        </w:rPr>
        <w:drawing>
          <wp:inline distT="0" distB="0" distL="0" distR="0" wp14:anchorId="0B32633D" wp14:editId="2715CDD0">
            <wp:extent cx="35528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52825" cy="323850"/>
                    </a:xfrm>
                    <a:prstGeom prst="rect">
                      <a:avLst/>
                    </a:prstGeom>
                  </pic:spPr>
                </pic:pic>
              </a:graphicData>
            </a:graphic>
          </wp:inline>
        </w:drawing>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At the bottom of the page, click the button ‘Install without restart': Jenkins starts the installation and once it is finished…</w:t>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noProof/>
          <w:color w:val="000000"/>
          <w:sz w:val="28"/>
          <w:szCs w:val="28"/>
          <w:lang w:bidi="ar-SA"/>
        </w:rPr>
        <w:lastRenderedPageBreak/>
        <w:drawing>
          <wp:inline distT="0" distB="0" distL="0" distR="0" wp14:anchorId="0A857650" wp14:editId="3D18950F">
            <wp:extent cx="4591050"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1638300"/>
                    </a:xfrm>
                    <a:prstGeom prst="rect">
                      <a:avLst/>
                    </a:prstGeom>
                    <a:noFill/>
                    <a:ln>
                      <a:noFill/>
                    </a:ln>
                  </pic:spPr>
                </pic:pic>
              </a:graphicData>
            </a:graphic>
          </wp:inline>
        </w:drawing>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proofErr w:type="gramStart"/>
      <w:r w:rsidRPr="00E80DA9">
        <w:rPr>
          <w:rFonts w:asciiTheme="minorHAnsi" w:hAnsiTheme="minorHAnsi" w:cs="Helvetica"/>
          <w:color w:val="000000"/>
          <w:sz w:val="28"/>
          <w:szCs w:val="28"/>
          <w:shd w:val="clear" w:color="auto" w:fill="FFFFFF"/>
        </w:rPr>
        <w:t>tells</w:t>
      </w:r>
      <w:proofErr w:type="gramEnd"/>
      <w:r w:rsidRPr="00E80DA9">
        <w:rPr>
          <w:rFonts w:asciiTheme="minorHAnsi" w:hAnsiTheme="minorHAnsi" w:cs="Helvetica"/>
          <w:color w:val="000000"/>
          <w:sz w:val="28"/>
          <w:szCs w:val="28"/>
          <w:shd w:val="clear" w:color="auto" w:fill="FFFFFF"/>
        </w:rPr>
        <w:t xml:space="preserve"> us that the </w:t>
      </w:r>
      <w:proofErr w:type="spellStart"/>
      <w:r w:rsidRPr="00E80DA9">
        <w:rPr>
          <w:rFonts w:asciiTheme="minorHAnsi" w:hAnsiTheme="minorHAnsi" w:cs="Helvetica"/>
          <w:color w:val="000000"/>
          <w:sz w:val="28"/>
          <w:szCs w:val="28"/>
          <w:shd w:val="clear" w:color="auto" w:fill="FFFFFF"/>
        </w:rPr>
        <w:t>SonarQube</w:t>
      </w:r>
      <w:proofErr w:type="spellEnd"/>
      <w:r w:rsidRPr="00E80DA9">
        <w:rPr>
          <w:rFonts w:asciiTheme="minorHAnsi" w:hAnsiTheme="minorHAnsi" w:cs="Helvetica"/>
          <w:color w:val="000000"/>
          <w:sz w:val="28"/>
          <w:szCs w:val="28"/>
          <w:shd w:val="clear" w:color="auto" w:fill="FFFFFF"/>
        </w:rPr>
        <w:t xml:space="preserve"> plugin has been updated. We can return to the Administration page of Jenkins to select the setup menu, which will allow us to set our </w:t>
      </w:r>
      <w:proofErr w:type="spellStart"/>
      <w:r w:rsidRPr="00E80DA9">
        <w:rPr>
          <w:rFonts w:asciiTheme="minorHAnsi" w:hAnsiTheme="minorHAnsi" w:cs="Helvetica"/>
          <w:color w:val="000000"/>
          <w:sz w:val="28"/>
          <w:szCs w:val="28"/>
          <w:shd w:val="clear" w:color="auto" w:fill="FFFFFF"/>
        </w:rPr>
        <w:t>SonarQube</w:t>
      </w:r>
      <w:proofErr w:type="spellEnd"/>
      <w:r w:rsidRPr="00E80DA9">
        <w:rPr>
          <w:rFonts w:asciiTheme="minorHAnsi" w:hAnsiTheme="minorHAnsi" w:cs="Helvetica"/>
          <w:color w:val="000000"/>
          <w:sz w:val="28"/>
          <w:szCs w:val="28"/>
          <w:shd w:val="clear" w:color="auto" w:fill="FFFFFF"/>
        </w:rPr>
        <w:t xml:space="preserve"> installation.</w:t>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shd w:val="clear" w:color="auto" w:fill="FFFFFF"/>
        </w:rPr>
      </w:pPr>
    </w:p>
    <w:p w:rsidR="00E80DA9" w:rsidRPr="00E80DA9" w:rsidRDefault="00E80DA9" w:rsidP="00E80DA9">
      <w:pPr>
        <w:pStyle w:val="Heading2"/>
        <w:numPr>
          <w:ilvl w:val="0"/>
          <w:numId w:val="0"/>
        </w:numPr>
        <w:shd w:val="clear" w:color="auto" w:fill="FFFFFF"/>
        <w:textAlignment w:val="baseline"/>
        <w:rPr>
          <w:rFonts w:asciiTheme="minorHAnsi" w:hAnsiTheme="minorHAnsi" w:cs="Helvetica"/>
          <w:b/>
          <w:color w:val="000000"/>
          <w:sz w:val="28"/>
          <w:szCs w:val="28"/>
        </w:rPr>
      </w:pPr>
      <w:bookmarkStart w:id="88" w:name="_Toc420428217"/>
      <w:r w:rsidRPr="00E80DA9">
        <w:rPr>
          <w:rFonts w:asciiTheme="minorHAnsi" w:hAnsiTheme="minorHAnsi" w:cs="Helvetica"/>
          <w:b/>
          <w:color w:val="000000"/>
          <w:sz w:val="28"/>
          <w:szCs w:val="28"/>
        </w:rPr>
        <w:t>4.2 Configuring the SonarQube Runner</w:t>
      </w:r>
      <w:bookmarkEnd w:id="88"/>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 xml:space="preserve">Jenkins will use the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Runner to run analysis of </w:t>
      </w:r>
      <w:proofErr w:type="spellStart"/>
      <w:r w:rsidRPr="00E80DA9">
        <w:rPr>
          <w:rFonts w:asciiTheme="minorHAnsi" w:hAnsiTheme="minorHAnsi" w:cs="Helvetica"/>
          <w:b w:val="0"/>
          <w:sz w:val="28"/>
          <w:szCs w:val="28"/>
        </w:rPr>
        <w:t>code.In</w:t>
      </w:r>
      <w:proofErr w:type="spellEnd"/>
      <w:r w:rsidRPr="00E80DA9">
        <w:rPr>
          <w:rFonts w:asciiTheme="minorHAnsi" w:hAnsiTheme="minorHAnsi" w:cs="Helvetica"/>
          <w:b w:val="0"/>
          <w:sz w:val="28"/>
          <w:szCs w:val="28"/>
        </w:rPr>
        <w:t xml:space="preserve"> order to configure it, we </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roofErr w:type="gramStart"/>
      <w:r w:rsidRPr="00E80DA9">
        <w:rPr>
          <w:rFonts w:asciiTheme="minorHAnsi" w:hAnsiTheme="minorHAnsi" w:cs="Helvetica"/>
          <w:b w:val="0"/>
          <w:sz w:val="28"/>
          <w:szCs w:val="28"/>
        </w:rPr>
        <w:t>return</w:t>
      </w:r>
      <w:proofErr w:type="gramEnd"/>
      <w:r w:rsidRPr="00E80DA9">
        <w:rPr>
          <w:rFonts w:asciiTheme="minorHAnsi" w:hAnsiTheme="minorHAnsi" w:cs="Helvetica"/>
          <w:b w:val="0"/>
          <w:sz w:val="28"/>
          <w:szCs w:val="28"/>
        </w:rPr>
        <w:t xml:space="preserve"> to the Administration page of Jenkins to activate the menu of configuration.</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sz w:val="28"/>
          <w:szCs w:val="28"/>
        </w:rPr>
      </w:pPr>
      <w:r w:rsidRPr="00E80DA9">
        <w:rPr>
          <w:rFonts w:asciiTheme="minorHAnsi" w:hAnsiTheme="minorHAnsi"/>
          <w:noProof/>
          <w:sz w:val="28"/>
          <w:szCs w:val="28"/>
        </w:rPr>
        <w:drawing>
          <wp:inline distT="0" distB="0" distL="0" distR="0" wp14:anchorId="731B2A8D" wp14:editId="743C55B6">
            <wp:extent cx="2914650" cy="552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552450"/>
                    </a:xfrm>
                    <a:prstGeom prst="rect">
                      <a:avLst/>
                    </a:prstGeom>
                  </pic:spPr>
                </pic:pic>
              </a:graphicData>
            </a:graphic>
          </wp:inline>
        </w:drawing>
      </w:r>
    </w:p>
    <w:p w:rsidR="00E80DA9" w:rsidRPr="00E80DA9" w:rsidRDefault="00E80DA9" w:rsidP="00E80DA9">
      <w:pPr>
        <w:pStyle w:val="NormalWeb"/>
        <w:shd w:val="clear" w:color="auto" w:fill="FFFFFF"/>
        <w:spacing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Then, Jenkins proposes us to configure or even install a JDK.</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noProof/>
          <w:color w:val="9F9F9F"/>
          <w:sz w:val="28"/>
          <w:szCs w:val="28"/>
          <w:bdr w:val="none" w:sz="0" w:space="0" w:color="auto" w:frame="1"/>
        </w:rPr>
        <w:drawing>
          <wp:inline distT="0" distB="0" distL="0" distR="0" wp14:anchorId="49B115F0" wp14:editId="29A3648B">
            <wp:extent cx="5343525" cy="695325"/>
            <wp:effectExtent l="0" t="0" r="9525" b="9525"/>
            <wp:docPr id="26" name="Picture 26" descr="JenkinsConfigJD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enkinsConfigJD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95325"/>
                    </a:xfrm>
                    <a:prstGeom prst="rect">
                      <a:avLst/>
                    </a:prstGeom>
                    <a:noFill/>
                    <a:ln>
                      <a:noFill/>
                    </a:ln>
                  </pic:spPr>
                </pic:pic>
              </a:graphicData>
            </a:graphic>
          </wp:inline>
        </w:drawing>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This is not necessary if you have proceeded as indicated during the</w:t>
      </w:r>
      <w:r w:rsidRPr="00E80DA9">
        <w:rPr>
          <w:rStyle w:val="apple-converted-space"/>
          <w:rFonts w:asciiTheme="minorHAnsi" w:hAnsiTheme="minorHAnsi" w:cs="Helvetica"/>
          <w:b w:val="0"/>
          <w:sz w:val="28"/>
          <w:szCs w:val="28"/>
        </w:rPr>
        <w:t> </w:t>
      </w:r>
      <w:hyperlink r:id="rId25" w:tgtFrame="_blank" w:tooltip="Installer Sonar - Installation d'un JDK" w:history="1">
        <w:r w:rsidRPr="00E80DA9">
          <w:rPr>
            <w:rStyle w:val="Hyperlink"/>
            <w:rFonts w:asciiTheme="minorHAnsi" w:hAnsiTheme="minorHAnsi" w:cs="Helvetica"/>
            <w:b w:val="0"/>
            <w:color w:val="9F9F9F"/>
            <w:sz w:val="28"/>
            <w:szCs w:val="28"/>
            <w:bdr w:val="none" w:sz="0" w:space="0" w:color="auto" w:frame="1"/>
          </w:rPr>
          <w:t>installation of a Java JDK</w:t>
        </w:r>
      </w:hyperlink>
      <w:r w:rsidRPr="00E80DA9">
        <w:rPr>
          <w:rFonts w:asciiTheme="minorHAnsi" w:hAnsiTheme="minorHAnsi" w:cs="Helvetica"/>
          <w:b w:val="0"/>
          <w:sz w:val="28"/>
          <w:szCs w:val="28"/>
        </w:rPr>
        <w:t>, creating a JAVA_HOME variable and declaring in the path of your PC, the directory containing the java executables (%JAVA_HOME%\bin).</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lastRenderedPageBreak/>
        <w:t xml:space="preserve">Below, a section devoted to the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Runner will allow us to configure it. First, click the button to add an instance of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Runner.</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sz w:val="28"/>
          <w:szCs w:val="28"/>
        </w:rPr>
      </w:pPr>
      <w:r w:rsidRPr="00E80DA9">
        <w:rPr>
          <w:rFonts w:asciiTheme="minorHAnsi" w:hAnsiTheme="minorHAnsi" w:cs="Helvetica"/>
          <w:noProof/>
          <w:color w:val="9F9F9F"/>
          <w:sz w:val="28"/>
          <w:szCs w:val="28"/>
          <w:bdr w:val="none" w:sz="0" w:space="0" w:color="auto" w:frame="1"/>
        </w:rPr>
        <w:drawing>
          <wp:inline distT="0" distB="0" distL="0" distR="0" wp14:anchorId="7C54DF7D" wp14:editId="5F0ECB0D">
            <wp:extent cx="5800725" cy="704850"/>
            <wp:effectExtent l="0" t="0" r="9525" b="0"/>
            <wp:docPr id="24" name="Picture 24" descr="JenkinsAddSonarRunn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enkinsAddSonarRunn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704850"/>
                    </a:xfrm>
                    <a:prstGeom prst="rect">
                      <a:avLst/>
                    </a:prstGeom>
                    <a:noFill/>
                    <a:ln>
                      <a:noFill/>
                    </a:ln>
                  </pic:spPr>
                </pic:pic>
              </a:graphicData>
            </a:graphic>
          </wp:inline>
        </w:drawing>
      </w:r>
    </w:p>
    <w:p w:rsidR="00E80DA9" w:rsidRPr="00E80DA9" w:rsidRDefault="00E80DA9" w:rsidP="00E80DA9">
      <w:pPr>
        <w:pStyle w:val="NormalWeb"/>
        <w:shd w:val="clear" w:color="auto" w:fill="FFFFFF"/>
        <w:spacing w:line="334" w:lineRule="atLeast"/>
        <w:textAlignment w:val="baseline"/>
        <w:rPr>
          <w:rFonts w:asciiTheme="minorHAnsi" w:hAnsiTheme="minorHAnsi" w:cs="Helvetica"/>
          <w:sz w:val="28"/>
          <w:szCs w:val="28"/>
        </w:rPr>
      </w:pPr>
    </w:p>
    <w:p w:rsidR="00E80DA9" w:rsidRPr="00E80DA9" w:rsidRDefault="00E80DA9" w:rsidP="00E80DA9">
      <w:pPr>
        <w:pStyle w:val="NormalWeb"/>
        <w:shd w:val="clear" w:color="auto" w:fill="FFFFFF"/>
        <w:spacing w:line="334" w:lineRule="atLeast"/>
        <w:textAlignment w:val="baseline"/>
        <w:rPr>
          <w:rFonts w:asciiTheme="minorHAnsi" w:hAnsiTheme="minorHAnsi" w:cs="Helvetica"/>
          <w:sz w:val="28"/>
          <w:szCs w:val="28"/>
        </w:rPr>
      </w:pPr>
      <w:r w:rsidRPr="00E80DA9">
        <w:rPr>
          <w:rFonts w:asciiTheme="minorHAnsi" w:hAnsiTheme="minorHAnsi" w:cs="Helvetica"/>
          <w:sz w:val="28"/>
          <w:szCs w:val="28"/>
        </w:rPr>
        <w:t>This will open a section to enter its configuration:</w:t>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noProof/>
          <w:sz w:val="28"/>
          <w:szCs w:val="28"/>
          <w:lang w:bidi="ar-SA"/>
        </w:rPr>
        <w:drawing>
          <wp:inline distT="0" distB="0" distL="0" distR="0" wp14:anchorId="55908950" wp14:editId="24F0A8DE">
            <wp:extent cx="5943600" cy="1921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921510"/>
                    </a:xfrm>
                    <a:prstGeom prst="rect">
                      <a:avLst/>
                    </a:prstGeom>
                  </pic:spPr>
                </pic:pic>
              </a:graphicData>
            </a:graphic>
          </wp:inline>
        </w:drawing>
      </w:r>
    </w:p>
    <w:p w:rsidR="00E80DA9" w:rsidRP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8"/>
          <w:szCs w:val="28"/>
        </w:rPr>
      </w:pP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In this section:</w:t>
      </w:r>
    </w:p>
    <w:p w:rsidR="00E80DA9" w:rsidRPr="00E80DA9" w:rsidRDefault="00E80DA9" w:rsidP="00E80DA9">
      <w:pPr>
        <w:numPr>
          <w:ilvl w:val="0"/>
          <w:numId w:val="39"/>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Uncheck the automatic installation option.</w:t>
      </w:r>
    </w:p>
    <w:p w:rsidR="00E80DA9" w:rsidRPr="00E80DA9" w:rsidRDefault="00E80DA9" w:rsidP="00E80DA9">
      <w:pPr>
        <w:numPr>
          <w:ilvl w:val="0"/>
          <w:numId w:val="39"/>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 xml:space="preserve">Enter a name for you </w:t>
      </w:r>
      <w:proofErr w:type="spellStart"/>
      <w:r w:rsidRPr="00E80DA9">
        <w:rPr>
          <w:rFonts w:asciiTheme="minorHAnsi" w:hAnsiTheme="minorHAnsi" w:cs="Helvetica"/>
          <w:color w:val="000000"/>
          <w:sz w:val="28"/>
          <w:szCs w:val="28"/>
          <w:lang w:bidi="ar-SA"/>
        </w:rPr>
        <w:t>SonarQube</w:t>
      </w:r>
      <w:proofErr w:type="spellEnd"/>
      <w:r w:rsidRPr="00E80DA9">
        <w:rPr>
          <w:rFonts w:asciiTheme="minorHAnsi" w:hAnsiTheme="minorHAnsi" w:cs="Helvetica"/>
          <w:color w:val="000000"/>
          <w:sz w:val="28"/>
          <w:szCs w:val="28"/>
          <w:lang w:bidi="ar-SA"/>
        </w:rPr>
        <w:t xml:space="preserve"> Runner instance.</w:t>
      </w:r>
    </w:p>
    <w:p w:rsidR="00E80DA9" w:rsidRPr="00E80DA9" w:rsidRDefault="00E80DA9" w:rsidP="00E80DA9">
      <w:pPr>
        <w:numPr>
          <w:ilvl w:val="0"/>
          <w:numId w:val="39"/>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 xml:space="preserve">Enter its </w:t>
      </w:r>
      <w:proofErr w:type="spellStart"/>
      <w:r w:rsidRPr="00E80DA9">
        <w:rPr>
          <w:rFonts w:asciiTheme="minorHAnsi" w:hAnsiTheme="minorHAnsi" w:cs="Helvetica"/>
          <w:color w:val="000000"/>
          <w:sz w:val="28"/>
          <w:szCs w:val="28"/>
          <w:lang w:bidi="ar-SA"/>
        </w:rPr>
        <w:t>localisation</w:t>
      </w:r>
      <w:proofErr w:type="spellEnd"/>
      <w:r w:rsidRPr="00E80DA9">
        <w:rPr>
          <w:rFonts w:asciiTheme="minorHAnsi" w:hAnsiTheme="minorHAnsi" w:cs="Helvetica"/>
          <w:color w:val="000000"/>
          <w:sz w:val="28"/>
          <w:szCs w:val="28"/>
          <w:lang w:bidi="ar-SA"/>
        </w:rPr>
        <w:t>.</w:t>
      </w:r>
    </w:p>
    <w:p w:rsidR="00E80DA9" w:rsidRPr="00E80DA9" w:rsidRDefault="00E80DA9" w:rsidP="00E80DA9">
      <w:pPr>
        <w:shd w:val="clear" w:color="auto" w:fill="FFFFFF"/>
        <w:spacing w:before="100" w:beforeAutospacing="1" w:after="100" w:afterAutospacing="1" w:line="334" w:lineRule="atLeast"/>
        <w:textAlignment w:val="baseline"/>
        <w:rPr>
          <w:rFonts w:asciiTheme="minorHAnsi" w:hAnsiTheme="minorHAnsi" w:cs="Helvetica"/>
          <w:color w:val="000000"/>
          <w:sz w:val="28"/>
          <w:szCs w:val="28"/>
          <w:lang w:bidi="ar-SA"/>
        </w:rPr>
      </w:pPr>
      <w:r w:rsidRPr="00E80DA9">
        <w:rPr>
          <w:rFonts w:asciiTheme="minorHAnsi" w:hAnsiTheme="minorHAnsi" w:cs="Helvetica"/>
          <w:color w:val="000000"/>
          <w:sz w:val="28"/>
          <w:szCs w:val="28"/>
          <w:lang w:bidi="ar-SA"/>
        </w:rPr>
        <w:t>And finally, do not forget to save your settings. It’s done.</w:t>
      </w:r>
    </w:p>
    <w:p w:rsidR="00E80DA9" w:rsidRPr="00E80DA9" w:rsidRDefault="00E80DA9" w:rsidP="00E80DA9">
      <w:pPr>
        <w:pStyle w:val="Heading2"/>
        <w:numPr>
          <w:ilvl w:val="0"/>
          <w:numId w:val="0"/>
        </w:numPr>
        <w:shd w:val="clear" w:color="auto" w:fill="FFFFFF"/>
        <w:ind w:left="576" w:hanging="576"/>
        <w:textAlignment w:val="baseline"/>
        <w:rPr>
          <w:rFonts w:asciiTheme="minorHAnsi" w:hAnsiTheme="minorHAnsi" w:cs="Helvetica"/>
          <w:b/>
          <w:color w:val="000000"/>
          <w:sz w:val="28"/>
          <w:szCs w:val="28"/>
        </w:rPr>
      </w:pPr>
      <w:bookmarkStart w:id="89" w:name="_Toc420428218"/>
      <w:r w:rsidRPr="00E80DA9">
        <w:rPr>
          <w:rFonts w:asciiTheme="minorHAnsi" w:hAnsiTheme="minorHAnsi" w:cs="Helvetica"/>
          <w:b/>
          <w:color w:val="000000"/>
          <w:sz w:val="28"/>
          <w:szCs w:val="28"/>
        </w:rPr>
        <w:t>4.3 Configuring SonarQube</w:t>
      </w:r>
      <w:bookmarkEnd w:id="89"/>
    </w:p>
    <w:p w:rsidR="00E80DA9" w:rsidRPr="00E80DA9" w:rsidRDefault="00E80DA9" w:rsidP="00E80DA9">
      <w:pPr>
        <w:pStyle w:val="NormalWeb"/>
        <w:shd w:val="clear" w:color="auto" w:fill="FFFFFF"/>
        <w:spacing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 xml:space="preserve">The configuration of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into Jenkins will follow the same logic. In this same configuration page of the ‘Jenkins system’, locate the section dedicated to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sz w:val="28"/>
          <w:szCs w:val="28"/>
        </w:rPr>
      </w:pPr>
      <w:r w:rsidRPr="00E80DA9">
        <w:rPr>
          <w:rFonts w:asciiTheme="minorHAnsi" w:hAnsiTheme="minorHAnsi" w:cs="Helvetica"/>
          <w:noProof/>
          <w:color w:val="9F9F9F"/>
          <w:sz w:val="28"/>
          <w:szCs w:val="28"/>
          <w:bdr w:val="none" w:sz="0" w:space="0" w:color="auto" w:frame="1"/>
        </w:rPr>
        <w:drawing>
          <wp:inline distT="0" distB="0" distL="0" distR="0" wp14:anchorId="3F8B0837" wp14:editId="53C70F54">
            <wp:extent cx="4800600" cy="762000"/>
            <wp:effectExtent l="0" t="0" r="0" b="0"/>
            <wp:docPr id="50" name="Picture 50" descr="JenkinsAddSona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enkinsAddSona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762000"/>
                    </a:xfrm>
                    <a:prstGeom prst="rect">
                      <a:avLst/>
                    </a:prstGeom>
                    <a:noFill/>
                    <a:ln>
                      <a:noFill/>
                    </a:ln>
                  </pic:spPr>
                </pic:pic>
              </a:graphicData>
            </a:graphic>
          </wp:inline>
        </w:drawing>
      </w:r>
    </w:p>
    <w:p w:rsidR="00E80DA9" w:rsidRPr="00E80DA9" w:rsidRDefault="00E80DA9" w:rsidP="00E80DA9">
      <w:pPr>
        <w:pStyle w:val="NormalWeb"/>
        <w:shd w:val="clear" w:color="auto" w:fill="FFFFFF"/>
        <w:spacing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lastRenderedPageBreak/>
        <w:t xml:space="preserve">Again, click the button to create a new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instance</w:t>
      </w:r>
      <w:r w:rsidRPr="00E80DA9">
        <w:rPr>
          <w:rFonts w:asciiTheme="minorHAnsi" w:hAnsiTheme="minorHAnsi"/>
          <w:b w:val="0"/>
          <w:noProof/>
          <w:sz w:val="28"/>
          <w:szCs w:val="28"/>
        </w:rPr>
        <w:drawing>
          <wp:inline distT="0" distB="0" distL="0" distR="0" wp14:anchorId="16A3F231" wp14:editId="2A8F1220">
            <wp:extent cx="4057650" cy="1409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57650" cy="1409700"/>
                    </a:xfrm>
                    <a:prstGeom prst="rect">
                      <a:avLst/>
                    </a:prstGeom>
                  </pic:spPr>
                </pic:pic>
              </a:graphicData>
            </a:graphic>
          </wp:inline>
        </w:drawing>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 xml:space="preserve">Jenkins then asks to enter a name to identify this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installation.</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 xml:space="preserve">These are the same as those listed in our ‘sonar-properties’ file, to configure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So just open this file to use the same parameters:</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sz w:val="28"/>
          <w:szCs w:val="28"/>
        </w:rPr>
      </w:pPr>
      <w:r w:rsidRPr="00E80DA9">
        <w:rPr>
          <w:rFonts w:asciiTheme="minorHAnsi" w:hAnsiTheme="minorHAnsi"/>
          <w:noProof/>
          <w:sz w:val="28"/>
          <w:szCs w:val="28"/>
        </w:rPr>
        <w:drawing>
          <wp:inline distT="0" distB="0" distL="0" distR="0" wp14:anchorId="4DB724AD" wp14:editId="0606CC87">
            <wp:extent cx="5943600" cy="432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324350"/>
                    </a:xfrm>
                    <a:prstGeom prst="rect">
                      <a:avLst/>
                    </a:prstGeom>
                  </pic:spPr>
                </pic:pic>
              </a:graphicData>
            </a:graphic>
          </wp:inline>
        </w:drawing>
      </w:r>
    </w:p>
    <w:p w:rsidR="00E80DA9" w:rsidRPr="00E80DA9" w:rsidRDefault="00E80DA9" w:rsidP="00E80DA9">
      <w:pPr>
        <w:pStyle w:val="NormalWeb"/>
        <w:shd w:val="clear" w:color="auto" w:fill="FFFFFF"/>
        <w:spacing w:line="334" w:lineRule="atLeast"/>
        <w:textAlignment w:val="baseline"/>
        <w:rPr>
          <w:rFonts w:asciiTheme="minorHAnsi" w:hAnsiTheme="minorHAnsi" w:cs="Helvetica"/>
          <w:sz w:val="28"/>
          <w:szCs w:val="28"/>
        </w:rPr>
      </w:pPr>
      <w:r w:rsidRPr="00E80DA9">
        <w:rPr>
          <w:rFonts w:asciiTheme="minorHAnsi" w:hAnsiTheme="minorHAnsi" w:cs="Helvetica"/>
          <w:sz w:val="28"/>
          <w:szCs w:val="28"/>
        </w:rPr>
        <w:t>We indicate:</w:t>
      </w:r>
    </w:p>
    <w:p w:rsidR="00E80DA9" w:rsidRPr="00E80DA9" w:rsidRDefault="00E80DA9" w:rsidP="00E80DA9">
      <w:pPr>
        <w:numPr>
          <w:ilvl w:val="0"/>
          <w:numId w:val="40"/>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rPr>
      </w:pPr>
      <w:r w:rsidRPr="00E80DA9">
        <w:rPr>
          <w:rFonts w:asciiTheme="minorHAnsi" w:hAnsiTheme="minorHAnsi" w:cs="Helvetica"/>
          <w:color w:val="000000"/>
          <w:sz w:val="28"/>
          <w:szCs w:val="28"/>
        </w:rPr>
        <w:t xml:space="preserve">The </w:t>
      </w:r>
      <w:proofErr w:type="spellStart"/>
      <w:proofErr w:type="gramStart"/>
      <w:r w:rsidRPr="00E80DA9">
        <w:rPr>
          <w:rFonts w:asciiTheme="minorHAnsi" w:hAnsiTheme="minorHAnsi" w:cs="Helvetica"/>
          <w:color w:val="000000"/>
          <w:sz w:val="28"/>
          <w:szCs w:val="28"/>
        </w:rPr>
        <w:t>url</w:t>
      </w:r>
      <w:proofErr w:type="spellEnd"/>
      <w:proofErr w:type="gramEnd"/>
      <w:r w:rsidRPr="00E80DA9">
        <w:rPr>
          <w:rFonts w:asciiTheme="minorHAnsi" w:hAnsiTheme="minorHAnsi" w:cs="Helvetica"/>
          <w:color w:val="000000"/>
          <w:sz w:val="28"/>
          <w:szCs w:val="28"/>
        </w:rPr>
        <w:t xml:space="preserve"> of our </w:t>
      </w:r>
      <w:proofErr w:type="spellStart"/>
      <w:r w:rsidRPr="00E80DA9">
        <w:rPr>
          <w:rFonts w:asciiTheme="minorHAnsi" w:hAnsiTheme="minorHAnsi" w:cs="Helvetica"/>
          <w:color w:val="000000"/>
          <w:sz w:val="28"/>
          <w:szCs w:val="28"/>
        </w:rPr>
        <w:t>SonarQube</w:t>
      </w:r>
      <w:proofErr w:type="spellEnd"/>
      <w:r w:rsidRPr="00E80DA9">
        <w:rPr>
          <w:rFonts w:asciiTheme="minorHAnsi" w:hAnsiTheme="minorHAnsi" w:cs="Helvetica"/>
          <w:color w:val="000000"/>
          <w:sz w:val="28"/>
          <w:szCs w:val="28"/>
        </w:rPr>
        <w:t xml:space="preserve"> web application.</w:t>
      </w:r>
    </w:p>
    <w:p w:rsidR="00E80DA9" w:rsidRPr="00E80DA9" w:rsidRDefault="00E80DA9" w:rsidP="00E80DA9">
      <w:pPr>
        <w:numPr>
          <w:ilvl w:val="0"/>
          <w:numId w:val="40"/>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rPr>
      </w:pPr>
      <w:r w:rsidRPr="00E80DA9">
        <w:rPr>
          <w:rFonts w:asciiTheme="minorHAnsi" w:hAnsiTheme="minorHAnsi" w:cs="Helvetica"/>
          <w:color w:val="000000"/>
          <w:sz w:val="28"/>
          <w:szCs w:val="28"/>
        </w:rPr>
        <w:lastRenderedPageBreak/>
        <w:t>The access to our database.</w:t>
      </w:r>
    </w:p>
    <w:p w:rsidR="00E80DA9" w:rsidRPr="00E80DA9" w:rsidRDefault="00E80DA9" w:rsidP="00E80DA9">
      <w:pPr>
        <w:numPr>
          <w:ilvl w:val="0"/>
          <w:numId w:val="40"/>
        </w:numPr>
        <w:shd w:val="clear" w:color="auto" w:fill="FFFFFF"/>
        <w:spacing w:before="100" w:beforeAutospacing="1" w:after="100" w:afterAutospacing="1" w:line="334" w:lineRule="atLeast"/>
        <w:textAlignment w:val="baseline"/>
        <w:rPr>
          <w:rFonts w:asciiTheme="minorHAnsi" w:hAnsiTheme="minorHAnsi" w:cs="Helvetica"/>
          <w:color w:val="000000"/>
          <w:sz w:val="28"/>
          <w:szCs w:val="28"/>
        </w:rPr>
      </w:pPr>
      <w:r w:rsidRPr="00E80DA9">
        <w:rPr>
          <w:rFonts w:asciiTheme="minorHAnsi" w:hAnsiTheme="minorHAnsi" w:cs="Helvetica"/>
          <w:color w:val="000000"/>
          <w:sz w:val="28"/>
          <w:szCs w:val="28"/>
        </w:rPr>
        <w:t>The JDBC driver.</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Don’t forget to save your settings with the button located at the end of the page.</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r w:rsidRPr="00E80DA9">
        <w:rPr>
          <w:rFonts w:asciiTheme="minorHAnsi" w:hAnsiTheme="minorHAnsi" w:cs="Helvetica"/>
          <w:b w:val="0"/>
          <w:sz w:val="28"/>
          <w:szCs w:val="28"/>
        </w:rPr>
        <w:t xml:space="preserve">Now we can use Jenkins to create and run </w:t>
      </w:r>
      <w:proofErr w:type="spellStart"/>
      <w:r w:rsidRPr="00E80DA9">
        <w:rPr>
          <w:rFonts w:asciiTheme="minorHAnsi" w:hAnsiTheme="minorHAnsi" w:cs="Helvetica"/>
          <w:b w:val="0"/>
          <w:sz w:val="28"/>
          <w:szCs w:val="28"/>
        </w:rPr>
        <w:t>SonarQube</w:t>
      </w:r>
      <w:proofErr w:type="spellEnd"/>
      <w:r w:rsidRPr="00E80DA9">
        <w:rPr>
          <w:rFonts w:asciiTheme="minorHAnsi" w:hAnsiTheme="minorHAnsi" w:cs="Helvetica"/>
          <w:b w:val="0"/>
          <w:sz w:val="28"/>
          <w:szCs w:val="28"/>
        </w:rPr>
        <w:t xml:space="preserve"> analysis.</w:t>
      </w: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NormalWeb"/>
        <w:shd w:val="clear" w:color="auto" w:fill="FFFFFF"/>
        <w:spacing w:before="0" w:after="0" w:line="334" w:lineRule="atLeast"/>
        <w:textAlignment w:val="baseline"/>
        <w:rPr>
          <w:rFonts w:asciiTheme="minorHAnsi" w:hAnsiTheme="minorHAnsi" w:cs="Helvetica"/>
          <w:b w:val="0"/>
          <w:sz w:val="28"/>
          <w:szCs w:val="28"/>
        </w:rPr>
      </w:pPr>
    </w:p>
    <w:p w:rsidR="00E80DA9" w:rsidRPr="00E80DA9" w:rsidRDefault="00E80DA9" w:rsidP="00E80DA9">
      <w:pPr>
        <w:pStyle w:val="Heading1"/>
        <w:numPr>
          <w:ilvl w:val="0"/>
          <w:numId w:val="0"/>
        </w:numPr>
        <w:ind w:left="432" w:hanging="432"/>
        <w:rPr>
          <w:rFonts w:asciiTheme="minorHAnsi" w:hAnsiTheme="minorHAnsi" w:cs="Helvetica"/>
          <w:color w:val="FFFFFF" w:themeColor="background1"/>
          <w:sz w:val="28"/>
          <w:szCs w:val="28"/>
        </w:rPr>
      </w:pPr>
      <w:bookmarkStart w:id="90" w:name="_Toc420428219"/>
      <w:proofErr w:type="gramStart"/>
      <w:r w:rsidRPr="00E80DA9">
        <w:rPr>
          <w:rFonts w:asciiTheme="minorHAnsi" w:hAnsiTheme="minorHAnsi" w:cs="Helvetica"/>
          <w:color w:val="FFFFFF" w:themeColor="background1"/>
          <w:sz w:val="28"/>
          <w:szCs w:val="28"/>
        </w:rPr>
        <w:lastRenderedPageBreak/>
        <w:t>5.SONAR</w:t>
      </w:r>
      <w:proofErr w:type="gramEnd"/>
      <w:r w:rsidRPr="00E80DA9">
        <w:rPr>
          <w:rFonts w:asciiTheme="minorHAnsi" w:hAnsiTheme="minorHAnsi" w:cs="Helvetica"/>
          <w:color w:val="FFFFFF" w:themeColor="background1"/>
          <w:sz w:val="28"/>
          <w:szCs w:val="28"/>
        </w:rPr>
        <w:t xml:space="preserve"> TASK IN GRUNT</w:t>
      </w:r>
      <w:bookmarkEnd w:id="90"/>
    </w:p>
    <w:p w:rsidR="00E80DA9" w:rsidRPr="00E80DA9" w:rsidRDefault="00E80DA9" w:rsidP="00E80DA9">
      <w:pPr>
        <w:rPr>
          <w:rFonts w:asciiTheme="minorHAnsi" w:hAnsiTheme="minorHAnsi"/>
        </w:rPr>
      </w:pPr>
    </w:p>
    <w:p w:rsidR="00E80DA9" w:rsidRPr="00E80DA9" w:rsidRDefault="00E80DA9" w:rsidP="00E80DA9">
      <w:pPr>
        <w:pStyle w:val="Heading2"/>
        <w:numPr>
          <w:ilvl w:val="0"/>
          <w:numId w:val="0"/>
        </w:numPr>
        <w:shd w:val="clear" w:color="auto" w:fill="FFFFFF"/>
        <w:spacing w:before="0" w:line="375" w:lineRule="atLeast"/>
        <w:textAlignment w:val="baseline"/>
        <w:rPr>
          <w:rFonts w:asciiTheme="minorHAnsi" w:hAnsiTheme="minorHAnsi" w:cs="Arial"/>
          <w:b/>
          <w:sz w:val="28"/>
          <w:szCs w:val="28"/>
        </w:rPr>
      </w:pPr>
      <w:bookmarkStart w:id="91" w:name="_Toc420428220"/>
      <w:r w:rsidRPr="00E80DA9">
        <w:rPr>
          <w:rFonts w:asciiTheme="minorHAnsi" w:hAnsiTheme="minorHAnsi" w:cs="Arial"/>
          <w:b/>
          <w:sz w:val="28"/>
          <w:szCs w:val="28"/>
        </w:rPr>
        <w:t>5.1 Installation</w:t>
      </w:r>
      <w:bookmarkEnd w:id="91"/>
      <w:r w:rsidRPr="00E80DA9">
        <w:rPr>
          <w:rFonts w:asciiTheme="minorHAnsi" w:hAnsiTheme="minorHAnsi" w:cs="Arial"/>
          <w:b/>
          <w:sz w:val="28"/>
          <w:szCs w:val="28"/>
        </w:rPr>
        <w:t xml:space="preserve"> of task</w:t>
      </w:r>
    </w:p>
    <w:p w:rsidR="00E80DA9" w:rsidRPr="00E80DA9" w:rsidRDefault="00E80DA9" w:rsidP="00E80DA9">
      <w:pPr>
        <w:pStyle w:val="package-description"/>
        <w:shd w:val="clear" w:color="auto" w:fill="FFFFFF"/>
        <w:spacing w:before="0" w:beforeAutospacing="0" w:after="150" w:afterAutospacing="0"/>
        <w:textAlignment w:val="baseline"/>
        <w:rPr>
          <w:rFonts w:asciiTheme="minorHAnsi" w:hAnsiTheme="minorHAnsi" w:cs="Arial"/>
          <w:spacing w:val="-7"/>
          <w:sz w:val="28"/>
          <w:szCs w:val="28"/>
        </w:rPr>
      </w:pPr>
    </w:p>
    <w:p w:rsidR="00E80DA9" w:rsidRPr="00E80DA9" w:rsidRDefault="00E80DA9" w:rsidP="00E80DA9">
      <w:pPr>
        <w:pStyle w:val="package-description"/>
        <w:shd w:val="clear" w:color="auto" w:fill="FFFFFF"/>
        <w:spacing w:before="0" w:beforeAutospacing="0" w:after="150" w:afterAutospacing="0"/>
        <w:textAlignment w:val="baseline"/>
        <w:rPr>
          <w:rFonts w:asciiTheme="minorHAnsi" w:hAnsiTheme="minorHAnsi" w:cs="Arial"/>
          <w:spacing w:val="-7"/>
          <w:sz w:val="28"/>
          <w:szCs w:val="28"/>
        </w:rPr>
      </w:pPr>
      <w:r w:rsidRPr="00E80DA9">
        <w:rPr>
          <w:rFonts w:asciiTheme="minorHAnsi" w:hAnsiTheme="minorHAnsi" w:cs="Arial"/>
          <w:spacing w:val="-7"/>
          <w:sz w:val="28"/>
          <w:szCs w:val="28"/>
        </w:rPr>
        <w:t>Sonar Analysis Runner from grunt. The major version is kept in sync with sonar runner distribution version.</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8"/>
          <w:szCs w:val="28"/>
          <w:bdr w:val="none" w:sz="0" w:space="0" w:color="auto" w:frame="1"/>
          <w:shd w:val="clear" w:color="auto" w:fill="F0F0F0"/>
          <w:lang w:bidi="ar-SA"/>
        </w:rPr>
      </w:pPr>
      <w:r w:rsidRPr="00E80DA9">
        <w:rPr>
          <w:rFonts w:asciiTheme="minorHAnsi" w:hAnsiTheme="minorHAnsi" w:cs="Courier New"/>
          <w:b/>
          <w:color w:val="000000"/>
          <w:spacing w:val="-7"/>
          <w:sz w:val="28"/>
          <w:szCs w:val="28"/>
          <w:bdr w:val="none" w:sz="0" w:space="0" w:color="auto" w:frame="1"/>
          <w:shd w:val="clear" w:color="auto" w:fill="F0F0F0"/>
          <w:lang w:bidi="ar-SA"/>
        </w:rPr>
        <w:t xml:space="preserve">                         </w:t>
      </w:r>
      <w:proofErr w:type="spellStart"/>
      <w:proofErr w:type="gramStart"/>
      <w:r w:rsidRPr="00E80DA9">
        <w:rPr>
          <w:rFonts w:asciiTheme="minorHAnsi" w:hAnsiTheme="minorHAnsi" w:cs="Courier New"/>
          <w:b/>
          <w:color w:val="000000"/>
          <w:spacing w:val="-7"/>
          <w:sz w:val="28"/>
          <w:szCs w:val="28"/>
          <w:bdr w:val="none" w:sz="0" w:space="0" w:color="auto" w:frame="1"/>
          <w:shd w:val="clear" w:color="auto" w:fill="F0F0F0"/>
          <w:lang w:bidi="ar-SA"/>
        </w:rPr>
        <w:t>npm</w:t>
      </w:r>
      <w:proofErr w:type="spellEnd"/>
      <w:proofErr w:type="gramEnd"/>
      <w:r w:rsidRPr="00E80DA9">
        <w:rPr>
          <w:rFonts w:asciiTheme="minorHAnsi" w:hAnsiTheme="minorHAnsi" w:cs="Courier New"/>
          <w:b/>
          <w:color w:val="000000"/>
          <w:spacing w:val="-7"/>
          <w:sz w:val="28"/>
          <w:szCs w:val="28"/>
          <w:bdr w:val="none" w:sz="0" w:space="0" w:color="auto" w:frame="1"/>
          <w:shd w:val="clear" w:color="auto" w:fill="F0F0F0"/>
          <w:lang w:bidi="ar-SA"/>
        </w:rPr>
        <w:t> install grunt-sonar-runner --save-dev</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p>
    <w:p w:rsidR="00E80DA9" w:rsidRPr="00E80DA9" w:rsidRDefault="00E80DA9" w:rsidP="00E80DA9">
      <w:pPr>
        <w:shd w:val="clear" w:color="auto" w:fill="FFFFFF"/>
        <w:spacing w:before="0" w:after="225" w:line="375" w:lineRule="atLeast"/>
        <w:textAlignment w:val="baseline"/>
        <w:rPr>
          <w:rFonts w:asciiTheme="minorHAnsi" w:hAnsiTheme="minorHAnsi" w:cs="Arial"/>
          <w:spacing w:val="-7"/>
          <w:sz w:val="28"/>
          <w:szCs w:val="28"/>
          <w:lang w:bidi="ar-SA"/>
        </w:rPr>
      </w:pPr>
      <w:r w:rsidRPr="00E80DA9">
        <w:rPr>
          <w:rFonts w:asciiTheme="minorHAnsi" w:hAnsiTheme="minorHAnsi" w:cs="Arial"/>
          <w:spacing w:val="-7"/>
          <w:sz w:val="28"/>
          <w:szCs w:val="28"/>
          <w:lang w:bidi="ar-SA"/>
        </w:rPr>
        <w:t xml:space="preserve">Once the plugin has been installed, it may be enabled inside your </w:t>
      </w:r>
      <w:proofErr w:type="spellStart"/>
      <w:r w:rsidRPr="00E80DA9">
        <w:rPr>
          <w:rFonts w:asciiTheme="minorHAnsi" w:hAnsiTheme="minorHAnsi" w:cs="Arial"/>
          <w:spacing w:val="-7"/>
          <w:sz w:val="28"/>
          <w:szCs w:val="28"/>
          <w:lang w:bidi="ar-SA"/>
        </w:rPr>
        <w:t>Gruntfile</w:t>
      </w:r>
      <w:proofErr w:type="spellEnd"/>
      <w:r w:rsidRPr="00E80DA9">
        <w:rPr>
          <w:rFonts w:asciiTheme="minorHAnsi" w:hAnsiTheme="minorHAnsi" w:cs="Arial"/>
          <w:spacing w:val="-7"/>
          <w:sz w:val="28"/>
          <w:szCs w:val="28"/>
          <w:lang w:bidi="ar-SA"/>
        </w:rPr>
        <w:t xml:space="preserve"> with this line of JavaScript: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8"/>
          <w:szCs w:val="28"/>
          <w:bdr w:val="none" w:sz="0" w:space="0" w:color="auto" w:frame="1"/>
          <w:shd w:val="clear" w:color="auto" w:fill="F0F0F0"/>
          <w:lang w:bidi="ar-SA"/>
        </w:rPr>
      </w:pPr>
      <w:r w:rsidRPr="00E80DA9">
        <w:rPr>
          <w:rFonts w:asciiTheme="minorHAnsi" w:hAnsiTheme="minorHAnsi" w:cs="Courier New"/>
          <w:b/>
          <w:color w:val="000000"/>
          <w:spacing w:val="-7"/>
          <w:sz w:val="28"/>
          <w:szCs w:val="28"/>
          <w:bdr w:val="none" w:sz="0" w:space="0" w:color="auto" w:frame="1"/>
          <w:shd w:val="clear" w:color="auto" w:fill="F0F0F0"/>
          <w:lang w:bidi="ar-SA"/>
        </w:rPr>
        <w:t xml:space="preserve">                           </w:t>
      </w:r>
      <w:proofErr w:type="spellStart"/>
      <w:proofErr w:type="gramStart"/>
      <w:r w:rsidRPr="00E80DA9">
        <w:rPr>
          <w:rFonts w:asciiTheme="minorHAnsi" w:hAnsiTheme="minorHAnsi" w:cs="Courier New"/>
          <w:b/>
          <w:color w:val="000000"/>
          <w:spacing w:val="-7"/>
          <w:sz w:val="28"/>
          <w:szCs w:val="28"/>
          <w:bdr w:val="none" w:sz="0" w:space="0" w:color="auto" w:frame="1"/>
          <w:shd w:val="clear" w:color="auto" w:fill="F0F0F0"/>
          <w:lang w:bidi="ar-SA"/>
        </w:rPr>
        <w:t>grunt.loadNpmTasks</w:t>
      </w:r>
      <w:proofErr w:type="spellEnd"/>
      <w:r w:rsidRPr="00E80DA9">
        <w:rPr>
          <w:rFonts w:asciiTheme="minorHAnsi" w:hAnsiTheme="minorHAnsi" w:cs="Courier New"/>
          <w:b/>
          <w:color w:val="000000"/>
          <w:spacing w:val="-7"/>
          <w:sz w:val="28"/>
          <w:szCs w:val="28"/>
          <w:bdr w:val="none" w:sz="0" w:space="0" w:color="auto" w:frame="1"/>
          <w:shd w:val="clear" w:color="auto" w:fill="F0F0F0"/>
          <w:lang w:bidi="ar-SA"/>
        </w:rPr>
        <w:t>(</w:t>
      </w:r>
      <w:proofErr w:type="gramEnd"/>
      <w:r w:rsidRPr="00E80DA9">
        <w:rPr>
          <w:rFonts w:asciiTheme="minorHAnsi" w:hAnsiTheme="minorHAnsi" w:cs="Courier New"/>
          <w:b/>
          <w:color w:val="DD1144"/>
          <w:spacing w:val="-7"/>
          <w:sz w:val="28"/>
          <w:szCs w:val="28"/>
          <w:bdr w:val="none" w:sz="0" w:space="0" w:color="auto" w:frame="1"/>
          <w:shd w:val="clear" w:color="auto" w:fill="F0F0F0"/>
          <w:lang w:bidi="ar-SA"/>
        </w:rPr>
        <w:t>'grunt-sonar-runner'</w:t>
      </w:r>
      <w:r w:rsidRPr="00E80DA9">
        <w:rPr>
          <w:rFonts w:asciiTheme="minorHAnsi" w:hAnsiTheme="minorHAnsi" w:cs="Courier New"/>
          <w:b/>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8"/>
          <w:szCs w:val="28"/>
          <w:bdr w:val="none" w:sz="0" w:space="0" w:color="auto" w:frame="1"/>
          <w:shd w:val="clear" w:color="auto" w:fill="F0F0F0"/>
          <w:lang w:bidi="ar-SA"/>
        </w:rPr>
      </w:pP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p>
    <w:p w:rsidR="00E80DA9" w:rsidRPr="00E80DA9" w:rsidRDefault="00E04FFD" w:rsidP="00E80DA9">
      <w:pPr>
        <w:pStyle w:val="Heading2"/>
        <w:numPr>
          <w:ilvl w:val="0"/>
          <w:numId w:val="0"/>
        </w:numPr>
        <w:shd w:val="clear" w:color="auto" w:fill="FFFFFF"/>
        <w:spacing w:before="0" w:line="375" w:lineRule="atLeast"/>
        <w:ind w:left="576" w:hanging="576"/>
        <w:textAlignment w:val="baseline"/>
        <w:rPr>
          <w:rFonts w:asciiTheme="minorHAnsi" w:hAnsiTheme="minorHAnsi" w:cs="Arial"/>
          <w:b/>
          <w:sz w:val="28"/>
          <w:szCs w:val="28"/>
        </w:rPr>
      </w:pPr>
      <w:hyperlink r:id="rId33" w:anchor="the-sonarrunner-task" w:history="1">
        <w:bookmarkStart w:id="92" w:name="_Toc420428221"/>
        <w:proofErr w:type="gramStart"/>
        <w:r w:rsidR="00E80DA9" w:rsidRPr="00E80DA9">
          <w:rPr>
            <w:rStyle w:val="Hyperlink"/>
            <w:rFonts w:asciiTheme="minorHAnsi" w:hAnsiTheme="minorHAnsi" w:cs="Arial"/>
            <w:b/>
            <w:color w:val="auto"/>
            <w:sz w:val="28"/>
            <w:szCs w:val="28"/>
            <w:u w:val="none"/>
          </w:rPr>
          <w:t>5.2  sonarRunner</w:t>
        </w:r>
        <w:proofErr w:type="gramEnd"/>
        <w:r w:rsidR="00E80DA9" w:rsidRPr="00E80DA9">
          <w:rPr>
            <w:rStyle w:val="Hyperlink"/>
            <w:rFonts w:asciiTheme="minorHAnsi" w:hAnsiTheme="minorHAnsi" w:cs="Arial"/>
            <w:b/>
            <w:color w:val="auto"/>
            <w:sz w:val="28"/>
            <w:szCs w:val="28"/>
            <w:u w:val="none"/>
          </w:rPr>
          <w:t xml:space="preserve"> task</w:t>
        </w:r>
        <w:bookmarkEnd w:id="92"/>
      </w:hyperlink>
      <w:r w:rsidR="00E80DA9" w:rsidRPr="00E80DA9">
        <w:rPr>
          <w:rFonts w:asciiTheme="minorHAnsi" w:hAnsiTheme="minorHAnsi" w:cs="Arial"/>
          <w:b/>
          <w:sz w:val="28"/>
          <w:szCs w:val="28"/>
        </w:rPr>
        <w:t xml:space="preserve"> in gruntfile</w:t>
      </w:r>
    </w:p>
    <w:p w:rsidR="00E80DA9" w:rsidRPr="00E80DA9" w:rsidRDefault="00E80DA9" w:rsidP="00E80DA9">
      <w:pPr>
        <w:shd w:val="clear" w:color="auto" w:fill="FFFFFF"/>
        <w:spacing w:before="0" w:after="0" w:line="375" w:lineRule="atLeast"/>
        <w:textAlignment w:val="baseline"/>
        <w:rPr>
          <w:rFonts w:asciiTheme="minorHAnsi" w:hAnsiTheme="minorHAnsi" w:cs="Arial"/>
          <w:spacing w:val="-7"/>
          <w:sz w:val="28"/>
          <w:szCs w:val="28"/>
          <w:lang w:bidi="ar-SA"/>
        </w:rPr>
      </w:pPr>
    </w:p>
    <w:p w:rsidR="00E80DA9" w:rsidRPr="00E80DA9" w:rsidRDefault="00E80DA9" w:rsidP="00E80DA9">
      <w:pPr>
        <w:shd w:val="clear" w:color="auto" w:fill="FFFFFF"/>
        <w:spacing w:before="0" w:after="0" w:line="375" w:lineRule="atLeast"/>
        <w:textAlignment w:val="baseline"/>
        <w:rPr>
          <w:rFonts w:asciiTheme="minorHAnsi" w:hAnsiTheme="minorHAnsi" w:cs="Arial"/>
          <w:spacing w:val="-7"/>
          <w:sz w:val="28"/>
          <w:szCs w:val="28"/>
          <w:lang w:bidi="ar-SA"/>
        </w:rPr>
      </w:pPr>
      <w:r w:rsidRPr="00E80DA9">
        <w:rPr>
          <w:rFonts w:asciiTheme="minorHAnsi" w:hAnsiTheme="minorHAnsi" w:cs="Arial"/>
          <w:spacing w:val="-7"/>
          <w:sz w:val="28"/>
          <w:szCs w:val="28"/>
          <w:lang w:bidi="ar-SA"/>
        </w:rPr>
        <w:t xml:space="preserve">In your project's </w:t>
      </w:r>
      <w:proofErr w:type="spellStart"/>
      <w:r w:rsidRPr="00E80DA9">
        <w:rPr>
          <w:rFonts w:asciiTheme="minorHAnsi" w:hAnsiTheme="minorHAnsi" w:cs="Arial"/>
          <w:spacing w:val="-7"/>
          <w:sz w:val="28"/>
          <w:szCs w:val="28"/>
          <w:lang w:bidi="ar-SA"/>
        </w:rPr>
        <w:t>Gruntfile</w:t>
      </w:r>
      <w:proofErr w:type="spellEnd"/>
      <w:r w:rsidRPr="00E80DA9">
        <w:rPr>
          <w:rFonts w:asciiTheme="minorHAnsi" w:hAnsiTheme="minorHAnsi" w:cs="Arial"/>
          <w:spacing w:val="-7"/>
          <w:sz w:val="28"/>
          <w:szCs w:val="28"/>
          <w:lang w:bidi="ar-SA"/>
        </w:rPr>
        <w:t>, add a section named </w:t>
      </w:r>
      <w:proofErr w:type="spellStart"/>
      <w:r w:rsidRPr="00E80DA9">
        <w:rPr>
          <w:rFonts w:asciiTheme="minorHAnsi" w:hAnsiTheme="minorHAnsi" w:cs="Consolas"/>
          <w:spacing w:val="-7"/>
          <w:sz w:val="28"/>
          <w:szCs w:val="28"/>
          <w:bdr w:val="none" w:sz="0" w:space="0" w:color="auto" w:frame="1"/>
          <w:shd w:val="clear" w:color="auto" w:fill="F5F5F5"/>
          <w:lang w:bidi="ar-SA"/>
        </w:rPr>
        <w:t>sonarRunner</w:t>
      </w:r>
      <w:proofErr w:type="spellEnd"/>
      <w:r w:rsidRPr="00E80DA9">
        <w:rPr>
          <w:rFonts w:asciiTheme="minorHAnsi" w:hAnsiTheme="minorHAnsi" w:cs="Arial"/>
          <w:spacing w:val="-7"/>
          <w:sz w:val="28"/>
          <w:szCs w:val="28"/>
          <w:lang w:bidi="ar-SA"/>
        </w:rPr>
        <w:t> to the data object passed into </w:t>
      </w:r>
    </w:p>
    <w:p w:rsidR="00E80DA9" w:rsidRPr="00E80DA9" w:rsidRDefault="00E80DA9" w:rsidP="00E80DA9">
      <w:pPr>
        <w:shd w:val="clear" w:color="auto" w:fill="FFFFFF"/>
        <w:spacing w:before="0" w:after="0" w:line="375" w:lineRule="atLeast"/>
        <w:textAlignment w:val="baseline"/>
        <w:rPr>
          <w:rFonts w:asciiTheme="minorHAnsi" w:hAnsiTheme="minorHAnsi" w:cs="Arial"/>
          <w:spacing w:val="-7"/>
          <w:sz w:val="28"/>
          <w:szCs w:val="28"/>
          <w:lang w:bidi="ar-SA"/>
        </w:rPr>
      </w:pPr>
      <w:r w:rsidRPr="00E80DA9">
        <w:rPr>
          <w:rFonts w:asciiTheme="minorHAnsi" w:hAnsiTheme="minorHAnsi" w:cs="Arial"/>
          <w:spacing w:val="-7"/>
          <w:sz w:val="28"/>
          <w:szCs w:val="28"/>
          <w:lang w:bidi="ar-SA"/>
        </w:rPr>
        <w:t xml:space="preserve"> </w:t>
      </w:r>
      <w:proofErr w:type="spellStart"/>
      <w:proofErr w:type="gramStart"/>
      <w:r w:rsidRPr="00E80DA9">
        <w:rPr>
          <w:rFonts w:asciiTheme="minorHAnsi" w:hAnsiTheme="minorHAnsi" w:cs="Consolas"/>
          <w:spacing w:val="-7"/>
          <w:sz w:val="28"/>
          <w:szCs w:val="28"/>
          <w:bdr w:val="none" w:sz="0" w:space="0" w:color="auto" w:frame="1"/>
          <w:shd w:val="clear" w:color="auto" w:fill="F5F5F5"/>
          <w:lang w:bidi="ar-SA"/>
        </w:rPr>
        <w:t>grunt.initConfig</w:t>
      </w:r>
      <w:proofErr w:type="spellEnd"/>
      <w:r w:rsidRPr="00E80DA9">
        <w:rPr>
          <w:rFonts w:asciiTheme="minorHAnsi" w:hAnsiTheme="minorHAnsi" w:cs="Consolas"/>
          <w:spacing w:val="-7"/>
          <w:sz w:val="28"/>
          <w:szCs w:val="28"/>
          <w:bdr w:val="none" w:sz="0" w:space="0" w:color="auto" w:frame="1"/>
          <w:shd w:val="clear" w:color="auto" w:fill="F5F5F5"/>
          <w:lang w:bidi="ar-SA"/>
        </w:rPr>
        <w:t>(</w:t>
      </w:r>
      <w:proofErr w:type="gramEnd"/>
      <w:r w:rsidRPr="00E80DA9">
        <w:rPr>
          <w:rFonts w:asciiTheme="minorHAnsi" w:hAnsiTheme="minorHAnsi" w:cs="Consolas"/>
          <w:spacing w:val="-7"/>
          <w:sz w:val="28"/>
          <w:szCs w:val="28"/>
          <w:bdr w:val="none" w:sz="0" w:space="0" w:color="auto" w:frame="1"/>
          <w:shd w:val="clear" w:color="auto" w:fill="F5F5F5"/>
          <w:lang w:bidi="ar-SA"/>
        </w:rPr>
        <w:t>)</w:t>
      </w:r>
      <w:r w:rsidRPr="00E80DA9">
        <w:rPr>
          <w:rFonts w:asciiTheme="minorHAnsi" w:hAnsiTheme="minorHAnsi" w:cs="Arial"/>
          <w:spacing w:val="-7"/>
          <w:sz w:val="28"/>
          <w:szCs w:val="28"/>
          <w:lang w:bidi="ar-SA"/>
        </w:rPr>
        <w:t>.</w:t>
      </w:r>
    </w:p>
    <w:p w:rsidR="00E80DA9" w:rsidRPr="00E80DA9" w:rsidRDefault="00E80DA9" w:rsidP="00E80DA9">
      <w:pPr>
        <w:shd w:val="clear" w:color="auto" w:fill="FFFFFF"/>
        <w:spacing w:before="0" w:after="0" w:line="375" w:lineRule="atLeast"/>
        <w:textAlignment w:val="baseline"/>
        <w:rPr>
          <w:rFonts w:asciiTheme="minorHAnsi" w:hAnsiTheme="minorHAnsi" w:cs="Arial"/>
          <w:spacing w:val="-7"/>
          <w:sz w:val="28"/>
          <w:szCs w:val="28"/>
          <w:lang w:bidi="ar-SA"/>
        </w:rPr>
      </w:pPr>
    </w:p>
    <w:p w:rsidR="00E80DA9" w:rsidRPr="00E80DA9" w:rsidRDefault="00E80DA9" w:rsidP="00E80DA9">
      <w:pPr>
        <w:shd w:val="clear" w:color="auto" w:fill="FFFFFF"/>
        <w:spacing w:before="0" w:after="0" w:line="375" w:lineRule="atLeast"/>
        <w:textAlignment w:val="baseline"/>
        <w:rPr>
          <w:rFonts w:asciiTheme="minorHAnsi" w:hAnsiTheme="minorHAnsi" w:cs="Arial"/>
          <w:spacing w:val="-7"/>
          <w:sz w:val="28"/>
          <w:szCs w:val="28"/>
          <w:lang w:bidi="ar-SA"/>
        </w:rPr>
      </w:pP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grunt.initConfig</w:t>
      </w:r>
      <w:proofErr w:type="spellEnd"/>
      <w:r w:rsidRPr="00E80DA9">
        <w:rPr>
          <w:rFonts w:asciiTheme="minorHAnsi" w:hAnsiTheme="minorHAnsi" w:cs="Courier New"/>
          <w:color w:val="000000"/>
          <w:spacing w:val="-7"/>
          <w:sz w:val="28"/>
          <w:szCs w:val="28"/>
          <w:bdr w:val="none" w:sz="0" w:space="0" w:color="auto" w:frame="1"/>
          <w:shd w:val="clear" w:color="auto" w:fill="F0F0F0"/>
          <w:lang w:bidi="ar-SA"/>
        </w:rPr>
        <w:t>({</w:t>
      </w:r>
      <w:proofErr w:type="gramEnd"/>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sonarRunner</w:t>
      </w:r>
      <w:proofErr w:type="spellEnd"/>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analysis</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options</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debug</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606AA1"/>
          <w:spacing w:val="-7"/>
          <w:sz w:val="28"/>
          <w:szCs w:val="28"/>
          <w:bdr w:val="none" w:sz="0" w:space="0" w:color="auto" w:frame="1"/>
          <w:shd w:val="clear" w:color="auto" w:fill="F0F0F0"/>
          <w:lang w:bidi="ar-SA"/>
        </w:rPr>
        <w:t>true</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separator</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w:t>
      </w:r>
      <w:r w:rsidRPr="00E80DA9">
        <w:rPr>
          <w:rFonts w:asciiTheme="minorHAnsi" w:hAnsiTheme="minorHAnsi" w:cs="Courier New"/>
          <w:color w:val="606AA1"/>
          <w:spacing w:val="-7"/>
          <w:sz w:val="28"/>
          <w:szCs w:val="28"/>
          <w:bdr w:val="none" w:sz="0" w:space="0" w:color="auto" w:frame="1"/>
          <w:shd w:val="clear" w:color="auto" w:fill="F0F0F0"/>
          <w:lang w:bidi="ar-SA"/>
        </w:rPr>
        <w:t>\n</w:t>
      </w:r>
      <w:r w:rsidRPr="00E80DA9">
        <w:rPr>
          <w:rFonts w:asciiTheme="minorHAnsi" w:hAnsiTheme="minorHAnsi" w:cs="Courier New"/>
          <w:color w:val="DD1144"/>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sonar</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host</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url</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'http://localhost:9000'</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jdbc</w:t>
      </w:r>
      <w:proofErr w:type="spellEnd"/>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url</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'jdbc:mysql://localhost:3306/sonar'</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username</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'sonar'</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lastRenderedPageBreak/>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password</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'sonar'</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projectKey</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'sonar:grunt-sonar-runner:0.1.0'</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projectName</w:t>
      </w:r>
      <w:proofErr w:type="spellEnd"/>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'Grunt Sonar Runner'</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projectVersion</w:t>
      </w:r>
      <w:proofErr w:type="spellEnd"/>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'0.10'</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sources</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'test'</w:t>
      </w:r>
      <w:r w:rsidRPr="00E80DA9">
        <w:rPr>
          <w:rFonts w:asciiTheme="minorHAnsi" w:hAnsiTheme="minorHAnsi" w:cs="Courier New"/>
          <w:color w:val="000000"/>
          <w:spacing w:val="-7"/>
          <w:sz w:val="28"/>
          <w:szCs w:val="28"/>
          <w:bdr w:val="none" w:sz="0" w:space="0" w:color="auto" w:frame="1"/>
          <w:shd w:val="clear" w:color="auto" w:fill="F0F0F0"/>
          <w:lang w:bidi="ar-SA"/>
        </w:rPr>
        <w:t>].</w:t>
      </w:r>
      <w:r w:rsidRPr="00E80DA9">
        <w:rPr>
          <w:rFonts w:asciiTheme="minorHAnsi" w:hAnsiTheme="minorHAnsi" w:cs="Courier New"/>
          <w:color w:val="445588"/>
          <w:spacing w:val="-7"/>
          <w:sz w:val="28"/>
          <w:szCs w:val="28"/>
          <w:bdr w:val="none" w:sz="0" w:space="0" w:color="auto" w:frame="1"/>
          <w:shd w:val="clear" w:color="auto" w:fill="F0F0F0"/>
          <w:lang w:bidi="ar-SA"/>
        </w:rPr>
        <w:t>join</w:t>
      </w:r>
      <w:r w:rsidRPr="00E80DA9">
        <w:rPr>
          <w:rFonts w:asciiTheme="minorHAnsi" w:hAnsiTheme="minorHAnsi" w:cs="Courier New"/>
          <w:color w:val="000000"/>
          <w:spacing w:val="-7"/>
          <w:sz w:val="28"/>
          <w:szCs w:val="28"/>
          <w:bdr w:val="none" w:sz="0" w:space="0" w:color="auto" w:frame="1"/>
          <w:shd w:val="clear" w:color="auto" w:fill="F0F0F0"/>
          <w:lang w:bidi="ar-SA"/>
        </w:rPr>
        <w:t>(</w:t>
      </w:r>
      <w:r w:rsidRPr="00E80DA9">
        <w:rPr>
          <w:rFonts w:asciiTheme="minorHAnsi" w:hAnsiTheme="minorHAnsi" w:cs="Courier New"/>
          <w:color w:val="DD1144"/>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language</w:t>
      </w:r>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w:t>
      </w:r>
      <w:proofErr w:type="spellStart"/>
      <w:r w:rsidRPr="00E80DA9">
        <w:rPr>
          <w:rFonts w:asciiTheme="minorHAnsi" w:hAnsiTheme="minorHAnsi" w:cs="Courier New"/>
          <w:color w:val="DD1144"/>
          <w:spacing w:val="-7"/>
          <w:sz w:val="28"/>
          <w:szCs w:val="28"/>
          <w:bdr w:val="none" w:sz="0" w:space="0" w:color="auto" w:frame="1"/>
          <w:shd w:val="clear" w:color="auto" w:fill="F0F0F0"/>
          <w:lang w:bidi="ar-SA"/>
        </w:rPr>
        <w:t>js</w:t>
      </w:r>
      <w:proofErr w:type="spellEnd"/>
      <w:r w:rsidRPr="00E80DA9">
        <w:rPr>
          <w:rFonts w:asciiTheme="minorHAnsi" w:hAnsiTheme="minorHAnsi" w:cs="Courier New"/>
          <w:color w:val="DD1144"/>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roofErr w:type="spellStart"/>
      <w:proofErr w:type="gramStart"/>
      <w:r w:rsidRPr="00E80DA9">
        <w:rPr>
          <w:rFonts w:asciiTheme="minorHAnsi" w:hAnsiTheme="minorHAnsi" w:cs="Courier New"/>
          <w:color w:val="000000"/>
          <w:spacing w:val="-7"/>
          <w:sz w:val="28"/>
          <w:szCs w:val="28"/>
          <w:bdr w:val="none" w:sz="0" w:space="0" w:color="auto" w:frame="1"/>
          <w:shd w:val="clear" w:color="auto" w:fill="F0F0F0"/>
          <w:lang w:bidi="ar-SA"/>
        </w:rPr>
        <w:t>sourceEncoding</w:t>
      </w:r>
      <w:proofErr w:type="spellEnd"/>
      <w:proofErr w:type="gramEnd"/>
      <w:r w:rsidRPr="00E80DA9">
        <w:rPr>
          <w:rFonts w:asciiTheme="minorHAnsi" w:hAnsiTheme="minorHAnsi" w:cs="Courier New"/>
          <w:b/>
          <w:bCs/>
          <w:color w:val="222222"/>
          <w:spacing w:val="-7"/>
          <w:sz w:val="28"/>
          <w:szCs w:val="28"/>
          <w:bdr w:val="none" w:sz="0" w:space="0" w:color="auto" w:frame="1"/>
          <w:shd w:val="clear" w:color="auto" w:fill="F0F0F0"/>
          <w:lang w:bidi="ar-SA"/>
        </w:rPr>
        <w:t>:</w:t>
      </w:r>
      <w:r w:rsidRPr="00E80DA9">
        <w:rPr>
          <w:rFonts w:asciiTheme="minorHAnsi" w:hAnsiTheme="minorHAnsi" w:cs="Courier New"/>
          <w:color w:val="000000"/>
          <w:spacing w:val="-7"/>
          <w:sz w:val="28"/>
          <w:szCs w:val="28"/>
          <w:bdr w:val="none" w:sz="0" w:space="0" w:color="auto" w:frame="1"/>
          <w:shd w:val="clear" w:color="auto" w:fill="F0F0F0"/>
          <w:lang w:bidi="ar-SA"/>
        </w:rPr>
        <w:t> </w:t>
      </w:r>
      <w:r w:rsidRPr="00E80DA9">
        <w:rPr>
          <w:rFonts w:asciiTheme="minorHAnsi" w:hAnsiTheme="minorHAnsi" w:cs="Courier New"/>
          <w:color w:val="DD1144"/>
          <w:spacing w:val="-7"/>
          <w:sz w:val="28"/>
          <w:szCs w:val="28"/>
          <w:bdr w:val="none" w:sz="0" w:space="0" w:color="auto" w:frame="1"/>
          <w:shd w:val="clear" w:color="auto" w:fill="F0F0F0"/>
          <w:lang w:bidi="ar-SA"/>
        </w:rPr>
        <w:t>'UTF-8'</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    }</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r w:rsidRPr="00E80DA9">
        <w:rPr>
          <w:rFonts w:asciiTheme="minorHAnsi" w:hAnsiTheme="minorHAnsi" w:cs="Courier New"/>
          <w:color w:val="000000"/>
          <w:spacing w:val="-7"/>
          <w:sz w:val="28"/>
          <w:szCs w:val="28"/>
          <w:bdr w:val="none" w:sz="0" w:space="0" w:color="auto" w:frame="1"/>
          <w:shd w:val="clear" w:color="auto" w:fill="F0F0F0"/>
          <w:lang w:bidi="ar-SA"/>
        </w:rPr>
        <w:t>});</w:t>
      </w: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8"/>
          <w:szCs w:val="28"/>
          <w:bdr w:val="none" w:sz="0" w:space="0" w:color="auto" w:frame="1"/>
          <w:shd w:val="clear" w:color="auto" w:fill="F0F0F0"/>
          <w:lang w:bidi="ar-SA"/>
        </w:rPr>
      </w:pPr>
    </w:p>
    <w:p w:rsidR="00E80DA9" w:rsidRPr="00E80DA9" w:rsidRDefault="00E04FFD" w:rsidP="00E80DA9">
      <w:pPr>
        <w:pStyle w:val="Heading3"/>
        <w:shd w:val="clear" w:color="auto" w:fill="FFFFFF"/>
        <w:spacing w:before="0"/>
        <w:textAlignment w:val="baseline"/>
        <w:rPr>
          <w:rFonts w:asciiTheme="minorHAnsi" w:hAnsiTheme="minorHAnsi" w:cs="Arial"/>
          <w:b/>
          <w:color w:val="auto"/>
          <w:spacing w:val="-7"/>
          <w:sz w:val="24"/>
          <w:szCs w:val="24"/>
        </w:rPr>
      </w:pPr>
      <w:hyperlink r:id="rId34" w:anchor="options" w:history="1">
        <w:bookmarkStart w:id="93" w:name="_Toc420428222"/>
        <w:r w:rsidR="00E80DA9" w:rsidRPr="00E80DA9">
          <w:rPr>
            <w:rStyle w:val="Hyperlink"/>
            <w:rFonts w:asciiTheme="minorHAnsi" w:hAnsiTheme="minorHAnsi" w:cs="Arial"/>
            <w:b/>
            <w:color w:val="auto"/>
            <w:spacing w:val="-7"/>
            <w:sz w:val="24"/>
            <w:szCs w:val="24"/>
          </w:rPr>
          <w:t>Options</w:t>
        </w:r>
        <w:bookmarkEnd w:id="93"/>
      </w:hyperlink>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35" w:anchor="options-debug" w:history="1">
        <w:r w:rsidR="00E80DA9" w:rsidRPr="00E80DA9">
          <w:rPr>
            <w:rStyle w:val="Hyperlink"/>
            <w:rFonts w:asciiTheme="minorHAnsi" w:hAnsiTheme="minorHAnsi" w:cs="Arial"/>
            <w:b/>
            <w:color w:val="auto"/>
            <w:spacing w:val="-7"/>
            <w:sz w:val="24"/>
            <w:szCs w:val="24"/>
          </w:rPr>
          <w:t>options.debug</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Boolean</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'false'</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A Boolean value to display debug information when preparing sonar analysis.</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36" w:anchor="options-separator" w:history="1">
        <w:r w:rsidR="00E80DA9" w:rsidRPr="00E80DA9">
          <w:rPr>
            <w:rStyle w:val="Hyperlink"/>
            <w:rFonts w:asciiTheme="minorHAnsi" w:hAnsiTheme="minorHAnsi" w:cs="Arial"/>
            <w:b/>
            <w:color w:val="auto"/>
            <w:spacing w:val="-7"/>
            <w:sz w:val="24"/>
            <w:szCs w:val="24"/>
          </w:rPr>
          <w:t>options.separator</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 xml:space="preserve">Default value: </w:t>
      </w:r>
      <w:proofErr w:type="spellStart"/>
      <w:r w:rsidRPr="00E80DA9">
        <w:rPr>
          <w:rFonts w:asciiTheme="minorHAnsi" w:hAnsiTheme="minorHAnsi" w:cs="Arial"/>
          <w:b w:val="0"/>
          <w:color w:val="auto"/>
          <w:spacing w:val="-7"/>
          <w:sz w:val="24"/>
        </w:rPr>
        <w:t>os.EOL</w:t>
      </w:r>
      <w:proofErr w:type="spellEnd"/>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A string value representing a new line character to separate individual sonar properties</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37" w:anchor="options-sonar-host-url" w:history="1">
        <w:r w:rsidR="00E80DA9" w:rsidRPr="00E80DA9">
          <w:rPr>
            <w:rStyle w:val="Hyperlink"/>
            <w:rFonts w:asciiTheme="minorHAnsi" w:hAnsiTheme="minorHAnsi" w:cs="Arial"/>
            <w:b/>
            <w:color w:val="auto"/>
            <w:spacing w:val="-7"/>
            <w:sz w:val="24"/>
            <w:szCs w:val="24"/>
          </w:rPr>
          <w:t>options.sonar.host.url</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'http</w:t>
      </w:r>
      <w:proofErr w:type="gramStart"/>
      <w:r w:rsidRPr="00E80DA9">
        <w:rPr>
          <w:rFonts w:asciiTheme="minorHAnsi" w:hAnsiTheme="minorHAnsi" w:cs="Arial"/>
          <w:b w:val="0"/>
          <w:color w:val="auto"/>
          <w:spacing w:val="-7"/>
          <w:sz w:val="24"/>
        </w:rPr>
        <w:t>:/</w:t>
      </w:r>
      <w:proofErr w:type="gramEnd"/>
      <w:r w:rsidRPr="00E80DA9">
        <w:rPr>
          <w:rFonts w:asciiTheme="minorHAnsi" w:hAnsiTheme="minorHAnsi" w:cs="Arial"/>
          <w:b w:val="0"/>
          <w:color w:val="auto"/>
          <w:spacing w:val="-7"/>
          <w:sz w:val="24"/>
        </w:rPr>
        <w:t>/localhost:9000'</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Sonar Dashboard URL</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38" w:anchor="options-sonar-jdbc-url" w:history="1">
        <w:r w:rsidR="00E80DA9" w:rsidRPr="00E80DA9">
          <w:rPr>
            <w:rStyle w:val="Hyperlink"/>
            <w:rFonts w:asciiTheme="minorHAnsi" w:hAnsiTheme="minorHAnsi" w:cs="Arial"/>
            <w:b/>
            <w:color w:val="auto"/>
            <w:spacing w:val="-7"/>
            <w:sz w:val="24"/>
            <w:szCs w:val="24"/>
          </w:rPr>
          <w:t>options.sonar.jdbc.url</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 xml:space="preserve">JDBC connection </w:t>
      </w:r>
      <w:proofErr w:type="spellStart"/>
      <w:proofErr w:type="gramStart"/>
      <w:r w:rsidRPr="00E80DA9">
        <w:rPr>
          <w:rFonts w:asciiTheme="minorHAnsi" w:hAnsiTheme="minorHAnsi" w:cs="Arial"/>
          <w:b w:val="0"/>
          <w:color w:val="auto"/>
          <w:spacing w:val="-7"/>
          <w:sz w:val="24"/>
        </w:rPr>
        <w:t>url</w:t>
      </w:r>
      <w:proofErr w:type="spellEnd"/>
      <w:proofErr w:type="gramEnd"/>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39" w:anchor="options-sonar-jdbc-username" w:history="1">
        <w:r w:rsidR="00E80DA9" w:rsidRPr="00E80DA9">
          <w:rPr>
            <w:rStyle w:val="Hyperlink"/>
            <w:rFonts w:asciiTheme="minorHAnsi" w:hAnsiTheme="minorHAnsi" w:cs="Arial"/>
            <w:b/>
            <w:color w:val="auto"/>
            <w:spacing w:val="-7"/>
            <w:sz w:val="24"/>
            <w:szCs w:val="24"/>
          </w:rPr>
          <w:t>options.sonar.jdbc.username</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JDBC connection username</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0" w:anchor="options-sonar-jdbc-password" w:history="1">
        <w:r w:rsidR="00E80DA9" w:rsidRPr="00E80DA9">
          <w:rPr>
            <w:rStyle w:val="Hyperlink"/>
            <w:rFonts w:asciiTheme="minorHAnsi" w:hAnsiTheme="minorHAnsi" w:cs="Arial"/>
            <w:b/>
            <w:color w:val="auto"/>
            <w:spacing w:val="-7"/>
            <w:sz w:val="24"/>
            <w:szCs w:val="24"/>
          </w:rPr>
          <w:t>options.sonar.jdbc.password</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JDBC connection password</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1" w:anchor="options-sonar-sources" w:history="1">
        <w:r w:rsidR="00E80DA9" w:rsidRPr="00E80DA9">
          <w:rPr>
            <w:rStyle w:val="Hyperlink"/>
            <w:rFonts w:asciiTheme="minorHAnsi" w:hAnsiTheme="minorHAnsi" w:cs="Arial"/>
            <w:b/>
            <w:color w:val="auto"/>
            <w:spacing w:val="-7"/>
            <w:sz w:val="24"/>
            <w:szCs w:val="24"/>
          </w:rPr>
          <w:t>options.sonar.sources</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proofErr w:type="gramStart"/>
      <w:r w:rsidRPr="00E80DA9">
        <w:rPr>
          <w:rFonts w:asciiTheme="minorHAnsi" w:hAnsiTheme="minorHAnsi" w:cs="Arial"/>
          <w:b w:val="0"/>
          <w:color w:val="auto"/>
          <w:spacing w:val="-7"/>
          <w:sz w:val="24"/>
        </w:rPr>
        <w:t>comma</w:t>
      </w:r>
      <w:proofErr w:type="gramEnd"/>
      <w:r w:rsidRPr="00E80DA9">
        <w:rPr>
          <w:rFonts w:asciiTheme="minorHAnsi" w:hAnsiTheme="minorHAnsi" w:cs="Arial"/>
          <w:b w:val="0"/>
          <w:color w:val="auto"/>
          <w:spacing w:val="-7"/>
          <w:sz w:val="24"/>
        </w:rPr>
        <w:t xml:space="preserve"> separated list of directories to </w:t>
      </w:r>
      <w:proofErr w:type="spellStart"/>
      <w:r w:rsidRPr="00E80DA9">
        <w:rPr>
          <w:rFonts w:asciiTheme="minorHAnsi" w:hAnsiTheme="minorHAnsi" w:cs="Arial"/>
          <w:b w:val="0"/>
          <w:color w:val="auto"/>
          <w:spacing w:val="-7"/>
          <w:sz w:val="24"/>
        </w:rPr>
        <w:t>analyse</w:t>
      </w:r>
      <w:proofErr w:type="spellEnd"/>
      <w:r w:rsidRPr="00E80DA9">
        <w:rPr>
          <w:rFonts w:asciiTheme="minorHAnsi" w:hAnsiTheme="minorHAnsi" w:cs="Arial"/>
          <w:b w:val="0"/>
          <w:color w:val="auto"/>
          <w:spacing w:val="-7"/>
          <w:sz w:val="24"/>
        </w:rPr>
        <w:t xml:space="preserve">. All </w:t>
      </w:r>
      <w:proofErr w:type="spellStart"/>
      <w:r w:rsidRPr="00E80DA9">
        <w:rPr>
          <w:rFonts w:asciiTheme="minorHAnsi" w:hAnsiTheme="minorHAnsi" w:cs="Arial"/>
          <w:b w:val="0"/>
          <w:color w:val="auto"/>
          <w:spacing w:val="-7"/>
          <w:sz w:val="24"/>
        </w:rPr>
        <w:t>js</w:t>
      </w:r>
      <w:proofErr w:type="spellEnd"/>
      <w:r w:rsidRPr="00E80DA9">
        <w:rPr>
          <w:rFonts w:asciiTheme="minorHAnsi" w:hAnsiTheme="minorHAnsi" w:cs="Arial"/>
          <w:b w:val="0"/>
          <w:color w:val="auto"/>
          <w:spacing w:val="-7"/>
          <w:sz w:val="24"/>
        </w:rPr>
        <w:t xml:space="preserve"> files in the provided directories will be included.</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2" w:anchor="options-sonar-projectkey" w:history="1">
        <w:r w:rsidR="00E80DA9" w:rsidRPr="00E80DA9">
          <w:rPr>
            <w:rStyle w:val="Hyperlink"/>
            <w:rFonts w:asciiTheme="minorHAnsi" w:hAnsiTheme="minorHAnsi" w:cs="Arial"/>
            <w:b/>
            <w:color w:val="auto"/>
            <w:spacing w:val="-7"/>
            <w:sz w:val="24"/>
            <w:szCs w:val="24"/>
          </w:rPr>
          <w:t>options.sonar.projectKey</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proofErr w:type="gramStart"/>
      <w:r w:rsidRPr="00E80DA9">
        <w:rPr>
          <w:rFonts w:asciiTheme="minorHAnsi" w:hAnsiTheme="minorHAnsi" w:cs="Arial"/>
          <w:b w:val="0"/>
          <w:color w:val="auto"/>
          <w:spacing w:val="-7"/>
          <w:sz w:val="24"/>
        </w:rPr>
        <w:t>project</w:t>
      </w:r>
      <w:proofErr w:type="gramEnd"/>
      <w:r w:rsidRPr="00E80DA9">
        <w:rPr>
          <w:rFonts w:asciiTheme="minorHAnsi" w:hAnsiTheme="minorHAnsi" w:cs="Arial"/>
          <w:b w:val="0"/>
          <w:color w:val="auto"/>
          <w:spacing w:val="-7"/>
          <w:sz w:val="24"/>
        </w:rPr>
        <w:t xml:space="preserve"> key usually of form </w:t>
      </w:r>
      <w:proofErr w:type="spellStart"/>
      <w:r w:rsidRPr="00E80DA9">
        <w:rPr>
          <w:rFonts w:asciiTheme="minorHAnsi" w:hAnsiTheme="minorHAnsi" w:cs="Arial"/>
          <w:b w:val="0"/>
          <w:color w:val="auto"/>
          <w:spacing w:val="-7"/>
          <w:sz w:val="24"/>
        </w:rPr>
        <w:t>group:artifactId:version</w:t>
      </w:r>
      <w:proofErr w:type="spellEnd"/>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3" w:anchor="options-sonar-projectname" w:history="1">
        <w:r w:rsidR="00E80DA9" w:rsidRPr="00E80DA9">
          <w:rPr>
            <w:rStyle w:val="Hyperlink"/>
            <w:rFonts w:asciiTheme="minorHAnsi" w:hAnsiTheme="minorHAnsi" w:cs="Arial"/>
            <w:b/>
            <w:color w:val="auto"/>
            <w:spacing w:val="-7"/>
            <w:sz w:val="24"/>
            <w:szCs w:val="24"/>
          </w:rPr>
          <w:t>options.sonar.projectName</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Project Summary</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4" w:anchor="options-sonar-projectversion" w:history="1">
        <w:r w:rsidR="00E80DA9" w:rsidRPr="00E80DA9">
          <w:rPr>
            <w:rStyle w:val="Hyperlink"/>
            <w:rFonts w:asciiTheme="minorHAnsi" w:hAnsiTheme="minorHAnsi" w:cs="Arial"/>
            <w:b/>
            <w:color w:val="auto"/>
            <w:spacing w:val="-7"/>
            <w:sz w:val="24"/>
            <w:szCs w:val="24"/>
          </w:rPr>
          <w:t>options.sonar.projectVersion</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Current project build version</w:t>
      </w:r>
    </w:p>
    <w:p w:rsidR="00E80DA9" w:rsidRPr="00E80DA9" w:rsidRDefault="00E04FFD" w:rsidP="00E80DA9">
      <w:pPr>
        <w:pStyle w:val="Heading4"/>
        <w:shd w:val="clear" w:color="auto" w:fill="FFFFFF"/>
        <w:spacing w:before="0" w:line="375" w:lineRule="atLeast"/>
        <w:textAlignment w:val="baseline"/>
        <w:rPr>
          <w:rFonts w:asciiTheme="minorHAnsi" w:hAnsiTheme="minorHAnsi" w:cs="Arial"/>
          <w:b/>
          <w:color w:val="auto"/>
          <w:spacing w:val="-7"/>
          <w:sz w:val="24"/>
          <w:szCs w:val="24"/>
        </w:rPr>
      </w:pPr>
      <w:hyperlink r:id="rId45" w:anchor="options-sonar-language" w:history="1">
        <w:r w:rsidR="00E80DA9" w:rsidRPr="00E80DA9">
          <w:rPr>
            <w:rStyle w:val="Hyperlink"/>
            <w:rFonts w:asciiTheme="minorHAnsi" w:hAnsiTheme="minorHAnsi" w:cs="Arial"/>
            <w:b/>
            <w:color w:val="auto"/>
            <w:spacing w:val="-7"/>
            <w:sz w:val="24"/>
            <w:szCs w:val="24"/>
          </w:rPr>
          <w:t>options.sonar.language</w:t>
        </w:r>
      </w:hyperlink>
    </w:p>
    <w:p w:rsidR="00E80DA9" w:rsidRPr="00E80DA9" w:rsidRDefault="00E80DA9" w:rsidP="00E80DA9">
      <w:pPr>
        <w:pStyle w:val="NormalWeb"/>
        <w:shd w:val="clear" w:color="auto" w:fill="FFFFFF"/>
        <w:spacing w:before="0" w:beforeAutospacing="0" w:after="0" w:afterAutospacing="0" w:line="375" w:lineRule="atLeast"/>
        <w:textAlignment w:val="baseline"/>
        <w:rPr>
          <w:rFonts w:asciiTheme="minorHAnsi" w:hAnsiTheme="minorHAnsi" w:cs="Arial"/>
          <w:b w:val="0"/>
          <w:color w:val="auto"/>
          <w:spacing w:val="-7"/>
          <w:sz w:val="24"/>
        </w:rPr>
      </w:pPr>
      <w:r w:rsidRPr="00E80DA9">
        <w:rPr>
          <w:rFonts w:asciiTheme="minorHAnsi" w:hAnsiTheme="minorHAnsi" w:cs="Arial"/>
          <w:b w:val="0"/>
          <w:color w:val="auto"/>
          <w:spacing w:val="-7"/>
          <w:sz w:val="24"/>
        </w:rPr>
        <w:t>Type:</w:t>
      </w:r>
      <w:r w:rsidRPr="00E80DA9">
        <w:rPr>
          <w:rStyle w:val="apple-converted-space"/>
          <w:rFonts w:asciiTheme="minorHAnsi" w:hAnsiTheme="minorHAnsi" w:cs="Arial"/>
          <w:b w:val="0"/>
          <w:color w:val="auto"/>
          <w:spacing w:val="-7"/>
          <w:sz w:val="24"/>
        </w:rPr>
        <w:t> </w:t>
      </w:r>
      <w:r w:rsidRPr="00E80DA9">
        <w:rPr>
          <w:rStyle w:val="HTMLCode"/>
          <w:rFonts w:asciiTheme="minorHAnsi" w:eastAsia="Arial Unicode MS" w:hAnsiTheme="minorHAnsi" w:cs="Consolas"/>
          <w:b w:val="0"/>
          <w:color w:val="auto"/>
          <w:spacing w:val="-7"/>
          <w:sz w:val="24"/>
          <w:szCs w:val="24"/>
          <w:bdr w:val="none" w:sz="0" w:space="0" w:color="auto" w:frame="1"/>
          <w:shd w:val="clear" w:color="auto" w:fill="F5F5F5"/>
        </w:rPr>
        <w:t>String</w:t>
      </w:r>
      <w:r w:rsidRPr="00E80DA9">
        <w:rPr>
          <w:rStyle w:val="apple-converted-space"/>
          <w:rFonts w:asciiTheme="minorHAnsi" w:hAnsiTheme="minorHAnsi" w:cs="Arial"/>
          <w:b w:val="0"/>
          <w:color w:val="auto"/>
          <w:spacing w:val="-7"/>
          <w:sz w:val="24"/>
        </w:rPr>
        <w:t> </w:t>
      </w:r>
      <w:r w:rsidRPr="00E80DA9">
        <w:rPr>
          <w:rFonts w:asciiTheme="minorHAnsi" w:hAnsiTheme="minorHAnsi" w:cs="Arial"/>
          <w:b w:val="0"/>
          <w:color w:val="auto"/>
          <w:spacing w:val="-7"/>
          <w:sz w:val="24"/>
        </w:rPr>
        <w:t>Default value: null</w:t>
      </w:r>
    </w:p>
    <w:p w:rsidR="00E80DA9" w:rsidRPr="00E80DA9" w:rsidRDefault="00E80DA9" w:rsidP="00E80DA9">
      <w:pPr>
        <w:pStyle w:val="NormalWeb"/>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proofErr w:type="gramStart"/>
      <w:r w:rsidRPr="00E80DA9">
        <w:rPr>
          <w:rFonts w:asciiTheme="minorHAnsi" w:hAnsiTheme="minorHAnsi" w:cs="Arial"/>
          <w:b w:val="0"/>
          <w:color w:val="auto"/>
          <w:spacing w:val="-7"/>
          <w:sz w:val="24"/>
        </w:rPr>
        <w:t>Sets the project language.</w:t>
      </w:r>
      <w:proofErr w:type="gramEnd"/>
      <w:r w:rsidRPr="00E80DA9">
        <w:rPr>
          <w:rFonts w:asciiTheme="minorHAnsi" w:hAnsiTheme="minorHAnsi" w:cs="Arial"/>
          <w:b w:val="0"/>
          <w:color w:val="auto"/>
          <w:spacing w:val="-7"/>
          <w:sz w:val="24"/>
        </w:rPr>
        <w:t xml:space="preserve"> If this property is undefined</w:t>
      </w:r>
      <w:proofErr w:type="gramStart"/>
      <w:r w:rsidRPr="00E80DA9">
        <w:rPr>
          <w:rFonts w:asciiTheme="minorHAnsi" w:hAnsiTheme="minorHAnsi" w:cs="Arial"/>
          <w:b w:val="0"/>
          <w:color w:val="auto"/>
          <w:spacing w:val="-7"/>
          <w:sz w:val="24"/>
        </w:rPr>
        <w:t>,.</w:t>
      </w:r>
      <w:proofErr w:type="gramEnd"/>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spacing w:val="-7"/>
          <w:sz w:val="24"/>
          <w:szCs w:val="24"/>
          <w:bdr w:val="none" w:sz="0" w:space="0" w:color="auto" w:frame="1"/>
          <w:shd w:val="clear" w:color="auto" w:fill="F0F0F0"/>
          <w:lang w:bidi="ar-SA"/>
        </w:rPr>
      </w:pPr>
    </w:p>
    <w:p w:rsidR="00E80DA9" w:rsidRPr="00E80DA9" w:rsidRDefault="00E04FFD" w:rsidP="00E80DA9">
      <w:pPr>
        <w:pStyle w:val="Heading2"/>
        <w:numPr>
          <w:ilvl w:val="0"/>
          <w:numId w:val="0"/>
        </w:numPr>
        <w:shd w:val="clear" w:color="auto" w:fill="FFFFFF"/>
        <w:spacing w:before="0" w:line="375" w:lineRule="atLeast"/>
        <w:ind w:left="576" w:hanging="576"/>
        <w:textAlignment w:val="baseline"/>
        <w:rPr>
          <w:rFonts w:asciiTheme="minorHAnsi" w:hAnsiTheme="minorHAnsi" w:cs="Arial"/>
          <w:b/>
          <w:sz w:val="28"/>
          <w:szCs w:val="28"/>
        </w:rPr>
      </w:pPr>
      <w:hyperlink r:id="rId46" w:anchor="the-sonarrunner-task" w:history="1">
        <w:bookmarkStart w:id="94" w:name="_Toc420428223"/>
        <w:r w:rsidR="00E80DA9" w:rsidRPr="00E80DA9">
          <w:rPr>
            <w:rStyle w:val="Hyperlink"/>
            <w:rFonts w:asciiTheme="minorHAnsi" w:hAnsiTheme="minorHAnsi" w:cs="Arial"/>
            <w:b/>
            <w:color w:val="auto"/>
            <w:sz w:val="28"/>
            <w:szCs w:val="28"/>
            <w:u w:val="none"/>
          </w:rPr>
          <w:t xml:space="preserve">5.3 </w:t>
        </w:r>
        <w:proofErr w:type="gramStart"/>
        <w:r w:rsidR="00E80DA9" w:rsidRPr="00E80DA9">
          <w:rPr>
            <w:rStyle w:val="Hyperlink"/>
            <w:rFonts w:asciiTheme="minorHAnsi" w:hAnsiTheme="minorHAnsi" w:cs="Arial"/>
            <w:b/>
            <w:color w:val="auto"/>
            <w:sz w:val="28"/>
            <w:szCs w:val="28"/>
            <w:u w:val="none"/>
          </w:rPr>
          <w:t>running  sonarRunner</w:t>
        </w:r>
        <w:proofErr w:type="gramEnd"/>
        <w:r w:rsidR="00E80DA9" w:rsidRPr="00E80DA9">
          <w:rPr>
            <w:rStyle w:val="Hyperlink"/>
            <w:rFonts w:asciiTheme="minorHAnsi" w:hAnsiTheme="minorHAnsi" w:cs="Arial"/>
            <w:b/>
            <w:color w:val="auto"/>
            <w:sz w:val="28"/>
            <w:szCs w:val="28"/>
            <w:u w:val="none"/>
          </w:rPr>
          <w:t xml:space="preserve"> task</w:t>
        </w:r>
        <w:bookmarkEnd w:id="94"/>
      </w:hyperlink>
    </w:p>
    <w:p w:rsidR="00E80DA9" w:rsidRPr="00E80DA9" w:rsidRDefault="00E80DA9" w:rsidP="00E80DA9">
      <w:pPr>
        <w:rPr>
          <w:rFonts w:asciiTheme="minorHAnsi" w:hAnsiTheme="minorHAnsi"/>
        </w:rPr>
      </w:pPr>
    </w:p>
    <w:p w:rsidR="00E80DA9" w:rsidRPr="00E80DA9" w:rsidRDefault="00E80DA9" w:rsidP="00E80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spacing w:val="-7"/>
          <w:sz w:val="28"/>
          <w:szCs w:val="28"/>
          <w:bdr w:val="none" w:sz="0" w:space="0" w:color="auto" w:frame="1"/>
          <w:shd w:val="clear" w:color="auto" w:fill="F5F5F5"/>
          <w:lang w:bidi="ar-SA"/>
        </w:rPr>
      </w:pPr>
      <w:r w:rsidRPr="00E80DA9">
        <w:rPr>
          <w:rFonts w:asciiTheme="minorHAnsi" w:hAnsiTheme="minorHAnsi" w:cs="Courier New"/>
          <w:b/>
          <w:spacing w:val="-7"/>
          <w:sz w:val="28"/>
          <w:szCs w:val="28"/>
          <w:bdr w:val="none" w:sz="0" w:space="0" w:color="auto" w:frame="1"/>
          <w:shd w:val="clear" w:color="auto" w:fill="F5F5F5"/>
          <w:lang w:bidi="ar-SA"/>
        </w:rPr>
        <w:t xml:space="preserve">   </w:t>
      </w:r>
      <w:proofErr w:type="gramStart"/>
      <w:r w:rsidRPr="00E80DA9">
        <w:rPr>
          <w:rFonts w:asciiTheme="minorHAnsi" w:hAnsiTheme="minorHAnsi" w:cs="Courier New"/>
          <w:b/>
          <w:spacing w:val="-7"/>
          <w:sz w:val="28"/>
          <w:szCs w:val="28"/>
          <w:bdr w:val="none" w:sz="0" w:space="0" w:color="auto" w:frame="1"/>
          <w:shd w:val="clear" w:color="auto" w:fill="F5F5F5"/>
          <w:lang w:bidi="ar-SA"/>
        </w:rPr>
        <w:t>grunt</w:t>
      </w:r>
      <w:proofErr w:type="gramEnd"/>
      <w:r w:rsidRPr="00E80DA9">
        <w:rPr>
          <w:rFonts w:asciiTheme="minorHAnsi" w:hAnsiTheme="minorHAnsi" w:cs="Courier New"/>
          <w:b/>
          <w:spacing w:val="-7"/>
          <w:sz w:val="28"/>
          <w:szCs w:val="28"/>
          <w:bdr w:val="none" w:sz="0" w:space="0" w:color="auto" w:frame="1"/>
          <w:shd w:val="clear" w:color="auto" w:fill="F5F5F5"/>
          <w:lang w:bidi="ar-SA"/>
        </w:rPr>
        <w:t> </w:t>
      </w:r>
      <w:proofErr w:type="spellStart"/>
      <w:r w:rsidRPr="00E80DA9">
        <w:rPr>
          <w:rFonts w:asciiTheme="minorHAnsi" w:hAnsiTheme="minorHAnsi" w:cs="Courier New"/>
          <w:b/>
          <w:spacing w:val="-7"/>
          <w:sz w:val="28"/>
          <w:szCs w:val="28"/>
          <w:bdr w:val="none" w:sz="0" w:space="0" w:color="auto" w:frame="1"/>
          <w:shd w:val="clear" w:color="auto" w:fill="F5F5F5"/>
          <w:lang w:bidi="ar-SA"/>
        </w:rPr>
        <w:t>sonarRunner:analysis</w:t>
      </w:r>
      <w:proofErr w:type="spellEnd"/>
    </w:p>
    <w:p w:rsidR="00E80DA9" w:rsidRDefault="00E80DA9" w:rsidP="00E80DA9">
      <w:pPr>
        <w:pStyle w:val="NormalWeb"/>
        <w:shd w:val="clear" w:color="auto" w:fill="FFFFFF"/>
        <w:spacing w:line="334" w:lineRule="atLeast"/>
        <w:textAlignment w:val="baseline"/>
        <w:rPr>
          <w:rFonts w:ascii="Helvetica" w:hAnsi="Helvetica" w:cs="Helvetica"/>
          <w:szCs w:val="20"/>
        </w:rPr>
      </w:pPr>
    </w:p>
    <w:p w:rsid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p>
    <w:p w:rsid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p>
    <w:p w:rsid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p>
    <w:p w:rsid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p>
    <w:p w:rsidR="00E80DA9" w:rsidRDefault="00E80DA9" w:rsidP="00E80DA9">
      <w:pPr>
        <w:pStyle w:val="ListParagraph"/>
        <w:autoSpaceDE w:val="0"/>
        <w:autoSpaceDN w:val="0"/>
        <w:adjustRightInd w:val="0"/>
        <w:spacing w:before="0" w:after="0" w:line="240" w:lineRule="auto"/>
        <w:jc w:val="both"/>
        <w:rPr>
          <w:rFonts w:asciiTheme="minorHAnsi" w:hAnsiTheme="minorHAnsi" w:cstheme="minorHAnsi"/>
          <w:color w:val="000000"/>
          <w:sz w:val="22"/>
          <w:szCs w:val="22"/>
        </w:rPr>
      </w:pPr>
    </w:p>
    <w:p w:rsidR="00111970" w:rsidRPr="00E80DA9" w:rsidRDefault="00111970" w:rsidP="00CA38F6">
      <w:pPr>
        <w:pStyle w:val="TOC1"/>
        <w:rPr>
          <w:sz w:val="28"/>
          <w:szCs w:val="28"/>
        </w:rPr>
      </w:pPr>
      <w:bookmarkStart w:id="95" w:name="_GoBack"/>
      <w:bookmarkEnd w:id="63"/>
      <w:bookmarkEnd w:id="64"/>
      <w:bookmarkEnd w:id="65"/>
      <w:bookmarkEnd w:id="66"/>
      <w:bookmarkEnd w:id="68"/>
      <w:bookmarkEnd w:id="69"/>
      <w:bookmarkEnd w:id="70"/>
      <w:bookmarkEnd w:id="71"/>
      <w:bookmarkEnd w:id="72"/>
      <w:bookmarkEnd w:id="73"/>
      <w:bookmarkEnd w:id="74"/>
      <w:bookmarkEnd w:id="75"/>
      <w:bookmarkEnd w:id="76"/>
      <w:bookmarkEnd w:id="77"/>
      <w:bookmarkEnd w:id="78"/>
      <w:bookmarkEnd w:id="95"/>
    </w:p>
    <w:sectPr w:rsidR="00111970" w:rsidRPr="00E80DA9" w:rsidSect="00496185">
      <w:headerReference w:type="default" r:id="rId47"/>
      <w:footerReference w:type="default" r:id="rId48"/>
      <w:footerReference w:type="first" r:id="rId4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FFD" w:rsidRDefault="00E04FFD">
      <w:pPr>
        <w:spacing w:before="0" w:after="0" w:line="240" w:lineRule="auto"/>
      </w:pPr>
      <w:r>
        <w:separator/>
      </w:r>
    </w:p>
  </w:endnote>
  <w:endnote w:type="continuationSeparator" w:id="0">
    <w:p w:rsidR="00E04FFD" w:rsidRDefault="00E04F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F5" w:rsidRDefault="00F875F5"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162BD7">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F5" w:rsidRDefault="00F875F5">
    <w:pPr>
      <w:spacing w:before="0" w:after="0" w:line="240" w:lineRule="auto"/>
    </w:pPr>
  </w:p>
  <w:p w:rsidR="00F875F5" w:rsidRDefault="00F875F5"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F875F5" w:rsidRDefault="00F875F5"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162BD7">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FFD" w:rsidRDefault="00E04FFD">
      <w:pPr>
        <w:spacing w:before="0" w:after="0" w:line="240" w:lineRule="auto"/>
      </w:pPr>
      <w:r>
        <w:separator/>
      </w:r>
    </w:p>
  </w:footnote>
  <w:footnote w:type="continuationSeparator" w:id="0">
    <w:p w:rsidR="00E04FFD" w:rsidRDefault="00E04F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F5" w:rsidRDefault="00F875F5"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4E83120" wp14:editId="7AB14CFF">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 xml:space="preserve">Retail Solutions </w:t>
    </w:r>
    <w:proofErr w:type="spellStart"/>
    <w:r>
      <w:rPr>
        <w:rFonts w:cstheme="minorHAnsi"/>
        <w:b/>
        <w:color w:val="1F497D" w:themeColor="text2"/>
        <w:sz w:val="28"/>
        <w:szCs w:val="22"/>
      </w:rPr>
      <w:t>Inc</w:t>
    </w:r>
    <w:proofErr w:type="spellEnd"/>
  </w:p>
  <w:p w:rsidR="00F875F5" w:rsidRDefault="00F875F5"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F0251F"/>
    <w:multiLevelType w:val="multilevel"/>
    <w:tmpl w:val="B2B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96058F"/>
    <w:multiLevelType w:val="multilevel"/>
    <w:tmpl w:val="4DB6A8E4"/>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BD0D31"/>
    <w:multiLevelType w:val="multilevel"/>
    <w:tmpl w:val="5FD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0F8B6792"/>
    <w:multiLevelType w:val="multilevel"/>
    <w:tmpl w:val="253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5712F1"/>
    <w:multiLevelType w:val="multilevel"/>
    <w:tmpl w:val="D3E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6">
    <w:nsid w:val="336D207A"/>
    <w:multiLevelType w:val="hybridMultilevel"/>
    <w:tmpl w:val="F1B6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90F7AC9"/>
    <w:multiLevelType w:val="multilevel"/>
    <w:tmpl w:val="9EA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B97402"/>
    <w:multiLevelType w:val="hybridMultilevel"/>
    <w:tmpl w:val="53A2D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6">
    <w:nsid w:val="60490CA2"/>
    <w:multiLevelType w:val="hybridMultilevel"/>
    <w:tmpl w:val="0BA64374"/>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7">
    <w:nsid w:val="66AD3797"/>
    <w:multiLevelType w:val="multilevel"/>
    <w:tmpl w:val="961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F8E7C36"/>
    <w:multiLevelType w:val="hybridMultilevel"/>
    <w:tmpl w:val="298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1A01AF"/>
    <w:multiLevelType w:val="multilevel"/>
    <w:tmpl w:val="7F60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20"/>
  </w:num>
  <w:num w:numId="4">
    <w:abstractNumId w:val="38"/>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2"/>
  </w:num>
  <w:num w:numId="9">
    <w:abstractNumId w:val="15"/>
  </w:num>
  <w:num w:numId="10">
    <w:abstractNumId w:val="31"/>
  </w:num>
  <w:num w:numId="11">
    <w:abstractNumId w:val="9"/>
  </w:num>
  <w:num w:numId="12">
    <w:abstractNumId w:val="32"/>
  </w:num>
  <w:num w:numId="13">
    <w:abstractNumId w:val="40"/>
  </w:num>
  <w:num w:numId="14">
    <w:abstractNumId w:val="30"/>
  </w:num>
  <w:num w:numId="15">
    <w:abstractNumId w:val="45"/>
  </w:num>
  <w:num w:numId="16">
    <w:abstractNumId w:val="17"/>
  </w:num>
  <w:num w:numId="17">
    <w:abstractNumId w:val="33"/>
  </w:num>
  <w:num w:numId="18">
    <w:abstractNumId w:val="11"/>
  </w:num>
  <w:num w:numId="19">
    <w:abstractNumId w:val="41"/>
  </w:num>
  <w:num w:numId="20">
    <w:abstractNumId w:val="12"/>
  </w:num>
  <w:num w:numId="21">
    <w:abstractNumId w:val="24"/>
  </w:num>
  <w:num w:numId="22">
    <w:abstractNumId w:val="42"/>
  </w:num>
  <w:num w:numId="23">
    <w:abstractNumId w:val="43"/>
  </w:num>
  <w:num w:numId="24">
    <w:abstractNumId w:val="27"/>
  </w:num>
  <w:num w:numId="25">
    <w:abstractNumId w:val="34"/>
  </w:num>
  <w:num w:numId="26">
    <w:abstractNumId w:val="10"/>
  </w:num>
  <w:num w:numId="27">
    <w:abstractNumId w:val="26"/>
  </w:num>
  <w:num w:numId="28">
    <w:abstractNumId w:val="23"/>
  </w:num>
  <w:num w:numId="29">
    <w:abstractNumId w:val="18"/>
  </w:num>
  <w:num w:numId="30">
    <w:abstractNumId w:val="37"/>
  </w:num>
  <w:num w:numId="31">
    <w:abstractNumId w:val="44"/>
  </w:num>
  <w:num w:numId="32">
    <w:abstractNumId w:val="13"/>
  </w:num>
  <w:num w:numId="33">
    <w:abstractNumId w:val="16"/>
  </w:num>
  <w:num w:numId="34">
    <w:abstractNumId w:val="8"/>
  </w:num>
  <w:num w:numId="35">
    <w:abstractNumId w:val="29"/>
  </w:num>
  <w:num w:numId="36">
    <w:abstractNumId w:val="36"/>
  </w:num>
  <w:num w:numId="37">
    <w:abstractNumId w:val="39"/>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14"/>
  </w:num>
  <w:num w:numId="41">
    <w:abstractNumId w:val="35"/>
  </w:num>
  <w:num w:numId="42">
    <w:abstractNumId w:val="35"/>
  </w:num>
  <w:num w:numId="43">
    <w:abstractNumId w:val="35"/>
    <w:lvlOverride w:ilvl="0">
      <w:startOverride w:val="4"/>
    </w:lvlOverride>
    <w:lvlOverride w:ilvl="1">
      <w:startOverride w:val="2"/>
    </w:lvlOverride>
  </w:num>
  <w:num w:numId="44">
    <w:abstractNumId w:val="35"/>
    <w:lvlOverride w:ilvl="0">
      <w:startOverride w:val="3"/>
    </w:lvlOverride>
    <w:lvlOverride w:ilvl="1">
      <w:startOverride w:val="4"/>
    </w:lvlOverride>
  </w:num>
  <w:num w:numId="45">
    <w:abstractNumId w:val="35"/>
    <w:lvlOverride w:ilvl="0">
      <w:startOverride w:val="3"/>
    </w:lvlOverride>
    <w:lvlOverride w:ilvl="1">
      <w:startOverride w:val="2"/>
    </w:lvlOverride>
  </w:num>
  <w:num w:numId="46">
    <w:abstractNumId w:val="35"/>
    <w:lvlOverride w:ilvl="0">
      <w:startOverride w:val="3"/>
    </w:lvlOverride>
    <w:lvlOverride w:ilvl="1">
      <w:startOverride w:val="2"/>
    </w:lvlOverride>
  </w:num>
  <w:num w:numId="47">
    <w:abstractNumId w:val="35"/>
    <w:lvlOverride w:ilvl="0">
      <w:startOverride w:val="3"/>
    </w:lvlOverride>
    <w:lvlOverride w:ilvl="1">
      <w:startOverride w:val="2"/>
    </w:lvlOverride>
  </w:num>
  <w:num w:numId="48">
    <w:abstractNumId w:val="35"/>
    <w:lvlOverride w:ilvl="0">
      <w:startOverride w:val="3"/>
    </w:lvlOverride>
    <w:lvlOverride w:ilvl="1">
      <w:startOverride w:val="2"/>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BC7"/>
    <w:rsid w:val="00051D19"/>
    <w:rsid w:val="00052C78"/>
    <w:rsid w:val="000537EF"/>
    <w:rsid w:val="00053979"/>
    <w:rsid w:val="000540F2"/>
    <w:rsid w:val="00054773"/>
    <w:rsid w:val="00054775"/>
    <w:rsid w:val="00054D49"/>
    <w:rsid w:val="00055223"/>
    <w:rsid w:val="00055805"/>
    <w:rsid w:val="00055ACB"/>
    <w:rsid w:val="00055BDE"/>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6119"/>
    <w:rsid w:val="00096F4C"/>
    <w:rsid w:val="0009709D"/>
    <w:rsid w:val="000971C0"/>
    <w:rsid w:val="00097323"/>
    <w:rsid w:val="00097DB0"/>
    <w:rsid w:val="000A0966"/>
    <w:rsid w:val="000A12CF"/>
    <w:rsid w:val="000A1A7D"/>
    <w:rsid w:val="000A2D75"/>
    <w:rsid w:val="000A3A22"/>
    <w:rsid w:val="000A5A16"/>
    <w:rsid w:val="000A768C"/>
    <w:rsid w:val="000A7763"/>
    <w:rsid w:val="000B0268"/>
    <w:rsid w:val="000B03E8"/>
    <w:rsid w:val="000B101B"/>
    <w:rsid w:val="000B21CB"/>
    <w:rsid w:val="000B221B"/>
    <w:rsid w:val="000B2710"/>
    <w:rsid w:val="000B2DFF"/>
    <w:rsid w:val="000B36F0"/>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BD7"/>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B8A"/>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5FA3"/>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6F6B"/>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8700A"/>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47B9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00D"/>
    <w:rsid w:val="00590379"/>
    <w:rsid w:val="0059107F"/>
    <w:rsid w:val="00591788"/>
    <w:rsid w:val="0059179B"/>
    <w:rsid w:val="0059276E"/>
    <w:rsid w:val="00592773"/>
    <w:rsid w:val="00593246"/>
    <w:rsid w:val="0059345A"/>
    <w:rsid w:val="005940B6"/>
    <w:rsid w:val="00594D1F"/>
    <w:rsid w:val="00594EE2"/>
    <w:rsid w:val="00595F45"/>
    <w:rsid w:val="00596114"/>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8E6"/>
    <w:rsid w:val="005F2BD6"/>
    <w:rsid w:val="005F3489"/>
    <w:rsid w:val="005F3BD7"/>
    <w:rsid w:val="005F47EF"/>
    <w:rsid w:val="005F550C"/>
    <w:rsid w:val="005F65E1"/>
    <w:rsid w:val="005F664D"/>
    <w:rsid w:val="005F6C2F"/>
    <w:rsid w:val="005F718E"/>
    <w:rsid w:val="005F76D8"/>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983"/>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666"/>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3997"/>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B00"/>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3D"/>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6129"/>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2F26"/>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5D0"/>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5D2"/>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53CB"/>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4AF"/>
    <w:rsid w:val="00C6688F"/>
    <w:rsid w:val="00C66E6E"/>
    <w:rsid w:val="00C725E7"/>
    <w:rsid w:val="00C7374E"/>
    <w:rsid w:val="00C73944"/>
    <w:rsid w:val="00C73E25"/>
    <w:rsid w:val="00C73E53"/>
    <w:rsid w:val="00C73FA1"/>
    <w:rsid w:val="00C74ECA"/>
    <w:rsid w:val="00C76131"/>
    <w:rsid w:val="00C77E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8F6"/>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76F"/>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7B4"/>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4FFD"/>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0DA9"/>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5589"/>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5F5"/>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E6E"/>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CA38F6"/>
    <w:pPr>
      <w:tabs>
        <w:tab w:val="left" w:pos="880"/>
        <w:tab w:val="right" w:leader="dot" w:pos="9350"/>
      </w:tabs>
      <w:spacing w:after="100"/>
    </w:pPr>
    <w:rPr>
      <w:rFonts w:ascii="Arial" w:hAnsi="Arial" w:cs="Arial"/>
      <w:bCs/>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block">
    <w:name w:val="block"/>
    <w:basedOn w:val="DefaultParagraphFont"/>
    <w:rsid w:val="00295FA3"/>
  </w:style>
  <w:style w:type="paragraph" w:styleId="HTMLPreformatted">
    <w:name w:val="HTML Preformatted"/>
    <w:basedOn w:val="Normal"/>
    <w:link w:val="HTMLPreformattedChar"/>
    <w:uiPriority w:val="99"/>
    <w:semiHidden/>
    <w:unhideWhenUsed/>
    <w:rsid w:val="00D4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D417B4"/>
    <w:rPr>
      <w:rFonts w:ascii="Courier New" w:hAnsi="Courier New" w:cs="Courier New"/>
    </w:rPr>
  </w:style>
  <w:style w:type="character" w:customStyle="1" w:styleId="hps">
    <w:name w:val="hps"/>
    <w:basedOn w:val="DefaultParagraphFont"/>
    <w:rsid w:val="0048700A"/>
  </w:style>
  <w:style w:type="paragraph" w:customStyle="1" w:styleId="package-description">
    <w:name w:val="package-description"/>
    <w:basedOn w:val="Normal"/>
    <w:rsid w:val="00F875F5"/>
    <w:pPr>
      <w:spacing w:before="100" w:beforeAutospacing="1" w:after="100" w:afterAutospacing="1" w:line="240" w:lineRule="auto"/>
    </w:pPr>
    <w:rPr>
      <w:rFonts w:ascii="Times New Roman" w:hAnsi="Times New Roman"/>
      <w:sz w:val="24"/>
      <w:szCs w:val="24"/>
      <w:lang w:bidi="ar-SA"/>
    </w:rPr>
  </w:style>
  <w:style w:type="character" w:customStyle="1" w:styleId="source">
    <w:name w:val="source"/>
    <w:basedOn w:val="DefaultParagraphFont"/>
    <w:rsid w:val="00F875F5"/>
  </w:style>
  <w:style w:type="character" w:customStyle="1" w:styleId="meta">
    <w:name w:val="meta"/>
    <w:basedOn w:val="DefaultParagraphFont"/>
    <w:rsid w:val="00F875F5"/>
  </w:style>
  <w:style w:type="character" w:customStyle="1" w:styleId="string">
    <w:name w:val="string"/>
    <w:basedOn w:val="DefaultParagraphFont"/>
    <w:rsid w:val="00F875F5"/>
  </w:style>
  <w:style w:type="character" w:customStyle="1" w:styleId="punctuation">
    <w:name w:val="punctuation"/>
    <w:basedOn w:val="DefaultParagraphFont"/>
    <w:rsid w:val="00F875F5"/>
  </w:style>
  <w:style w:type="character" w:customStyle="1" w:styleId="keyword">
    <w:name w:val="keyword"/>
    <w:basedOn w:val="DefaultParagraphFont"/>
    <w:rsid w:val="00F875F5"/>
  </w:style>
  <w:style w:type="character" w:customStyle="1" w:styleId="constant">
    <w:name w:val="constant"/>
    <w:basedOn w:val="DefaultParagraphFont"/>
    <w:rsid w:val="00F875F5"/>
  </w:style>
  <w:style w:type="character" w:customStyle="1" w:styleId="markup">
    <w:name w:val="markup"/>
    <w:basedOn w:val="DefaultParagraphFont"/>
    <w:rsid w:val="00F875F5"/>
  </w:style>
  <w:style w:type="character" w:customStyle="1" w:styleId="support">
    <w:name w:val="support"/>
    <w:basedOn w:val="DefaultParagraphFont"/>
    <w:rsid w:val="00F875F5"/>
  </w:style>
  <w:style w:type="character" w:customStyle="1" w:styleId="text">
    <w:name w:val="text"/>
    <w:basedOn w:val="DefaultParagraphFont"/>
    <w:rsid w:val="00F875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CA38F6"/>
    <w:pPr>
      <w:tabs>
        <w:tab w:val="left" w:pos="880"/>
        <w:tab w:val="right" w:leader="dot" w:pos="9350"/>
      </w:tabs>
      <w:spacing w:after="100"/>
    </w:pPr>
    <w:rPr>
      <w:rFonts w:ascii="Arial" w:hAnsi="Arial" w:cs="Arial"/>
      <w:bCs/>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block">
    <w:name w:val="block"/>
    <w:basedOn w:val="DefaultParagraphFont"/>
    <w:rsid w:val="00295FA3"/>
  </w:style>
  <w:style w:type="paragraph" w:styleId="HTMLPreformatted">
    <w:name w:val="HTML Preformatted"/>
    <w:basedOn w:val="Normal"/>
    <w:link w:val="HTMLPreformattedChar"/>
    <w:uiPriority w:val="99"/>
    <w:semiHidden/>
    <w:unhideWhenUsed/>
    <w:rsid w:val="00D4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D417B4"/>
    <w:rPr>
      <w:rFonts w:ascii="Courier New" w:hAnsi="Courier New" w:cs="Courier New"/>
    </w:rPr>
  </w:style>
  <w:style w:type="character" w:customStyle="1" w:styleId="hps">
    <w:name w:val="hps"/>
    <w:basedOn w:val="DefaultParagraphFont"/>
    <w:rsid w:val="0048700A"/>
  </w:style>
  <w:style w:type="paragraph" w:customStyle="1" w:styleId="package-description">
    <w:name w:val="package-description"/>
    <w:basedOn w:val="Normal"/>
    <w:rsid w:val="00F875F5"/>
    <w:pPr>
      <w:spacing w:before="100" w:beforeAutospacing="1" w:after="100" w:afterAutospacing="1" w:line="240" w:lineRule="auto"/>
    </w:pPr>
    <w:rPr>
      <w:rFonts w:ascii="Times New Roman" w:hAnsi="Times New Roman"/>
      <w:sz w:val="24"/>
      <w:szCs w:val="24"/>
      <w:lang w:bidi="ar-SA"/>
    </w:rPr>
  </w:style>
  <w:style w:type="character" w:customStyle="1" w:styleId="source">
    <w:name w:val="source"/>
    <w:basedOn w:val="DefaultParagraphFont"/>
    <w:rsid w:val="00F875F5"/>
  </w:style>
  <w:style w:type="character" w:customStyle="1" w:styleId="meta">
    <w:name w:val="meta"/>
    <w:basedOn w:val="DefaultParagraphFont"/>
    <w:rsid w:val="00F875F5"/>
  </w:style>
  <w:style w:type="character" w:customStyle="1" w:styleId="string">
    <w:name w:val="string"/>
    <w:basedOn w:val="DefaultParagraphFont"/>
    <w:rsid w:val="00F875F5"/>
  </w:style>
  <w:style w:type="character" w:customStyle="1" w:styleId="punctuation">
    <w:name w:val="punctuation"/>
    <w:basedOn w:val="DefaultParagraphFont"/>
    <w:rsid w:val="00F875F5"/>
  </w:style>
  <w:style w:type="character" w:customStyle="1" w:styleId="keyword">
    <w:name w:val="keyword"/>
    <w:basedOn w:val="DefaultParagraphFont"/>
    <w:rsid w:val="00F875F5"/>
  </w:style>
  <w:style w:type="character" w:customStyle="1" w:styleId="constant">
    <w:name w:val="constant"/>
    <w:basedOn w:val="DefaultParagraphFont"/>
    <w:rsid w:val="00F875F5"/>
  </w:style>
  <w:style w:type="character" w:customStyle="1" w:styleId="markup">
    <w:name w:val="markup"/>
    <w:basedOn w:val="DefaultParagraphFont"/>
    <w:rsid w:val="00F875F5"/>
  </w:style>
  <w:style w:type="character" w:customStyle="1" w:styleId="support">
    <w:name w:val="support"/>
    <w:basedOn w:val="DefaultParagraphFont"/>
    <w:rsid w:val="00F875F5"/>
  </w:style>
  <w:style w:type="character" w:customStyle="1" w:styleId="text">
    <w:name w:val="text"/>
    <w:basedOn w:val="DefaultParagraphFont"/>
    <w:rsid w:val="00F8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84099697">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06017097">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4953444">
      <w:bodyDiv w:val="1"/>
      <w:marLeft w:val="0"/>
      <w:marRight w:val="0"/>
      <w:marTop w:val="0"/>
      <w:marBottom w:val="0"/>
      <w:divBdr>
        <w:top w:val="none" w:sz="0" w:space="0" w:color="auto"/>
        <w:left w:val="none" w:sz="0" w:space="0" w:color="auto"/>
        <w:bottom w:val="none" w:sz="0" w:space="0" w:color="auto"/>
        <w:right w:val="none" w:sz="0" w:space="0" w:color="auto"/>
      </w:divBdr>
      <w:divsChild>
        <w:div w:id="2008091010">
          <w:marLeft w:val="0"/>
          <w:marRight w:val="0"/>
          <w:marTop w:val="0"/>
          <w:marBottom w:val="0"/>
          <w:divBdr>
            <w:top w:val="none" w:sz="0" w:space="0" w:color="auto"/>
            <w:left w:val="none" w:sz="0" w:space="0" w:color="auto"/>
            <w:bottom w:val="none" w:sz="0" w:space="0" w:color="auto"/>
            <w:right w:val="none" w:sz="0" w:space="0" w:color="auto"/>
          </w:divBdr>
        </w:div>
        <w:div w:id="1489246073">
          <w:marLeft w:val="0"/>
          <w:marRight w:val="0"/>
          <w:marTop w:val="0"/>
          <w:marBottom w:val="0"/>
          <w:divBdr>
            <w:top w:val="none" w:sz="0" w:space="0" w:color="auto"/>
            <w:left w:val="none" w:sz="0" w:space="0" w:color="auto"/>
            <w:bottom w:val="none" w:sz="0" w:space="0" w:color="auto"/>
            <w:right w:val="none" w:sz="0" w:space="0" w:color="auto"/>
          </w:divBdr>
        </w:div>
      </w:divsChild>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588199609">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8794764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1362115">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889264074">
      <w:bodyDiv w:val="1"/>
      <w:marLeft w:val="0"/>
      <w:marRight w:val="0"/>
      <w:marTop w:val="0"/>
      <w:marBottom w:val="0"/>
      <w:divBdr>
        <w:top w:val="none" w:sz="0" w:space="0" w:color="auto"/>
        <w:left w:val="none" w:sz="0" w:space="0" w:color="auto"/>
        <w:bottom w:val="none" w:sz="0" w:space="0" w:color="auto"/>
        <w:right w:val="none" w:sz="0" w:space="0" w:color="auto"/>
      </w:divBdr>
    </w:div>
    <w:div w:id="897089484">
      <w:bodyDiv w:val="1"/>
      <w:marLeft w:val="0"/>
      <w:marRight w:val="0"/>
      <w:marTop w:val="0"/>
      <w:marBottom w:val="0"/>
      <w:divBdr>
        <w:top w:val="none" w:sz="0" w:space="0" w:color="auto"/>
        <w:left w:val="none" w:sz="0" w:space="0" w:color="auto"/>
        <w:bottom w:val="none" w:sz="0" w:space="0" w:color="auto"/>
        <w:right w:val="none" w:sz="0" w:space="0" w:color="auto"/>
      </w:divBdr>
      <w:divsChild>
        <w:div w:id="1477723809">
          <w:marLeft w:val="0"/>
          <w:marRight w:val="0"/>
          <w:marTop w:val="0"/>
          <w:marBottom w:val="0"/>
          <w:divBdr>
            <w:top w:val="none" w:sz="0" w:space="0" w:color="auto"/>
            <w:left w:val="none" w:sz="0" w:space="0" w:color="auto"/>
            <w:bottom w:val="none" w:sz="0" w:space="0" w:color="auto"/>
            <w:right w:val="none" w:sz="0" w:space="0" w:color="auto"/>
          </w:divBdr>
        </w:div>
      </w:divsChild>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000885">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9531747">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09251165">
      <w:bodyDiv w:val="1"/>
      <w:marLeft w:val="0"/>
      <w:marRight w:val="0"/>
      <w:marTop w:val="0"/>
      <w:marBottom w:val="0"/>
      <w:divBdr>
        <w:top w:val="none" w:sz="0" w:space="0" w:color="auto"/>
        <w:left w:val="none" w:sz="0" w:space="0" w:color="auto"/>
        <w:bottom w:val="none" w:sz="0" w:space="0" w:color="auto"/>
        <w:right w:val="none" w:sz="0" w:space="0" w:color="auto"/>
      </w:divBdr>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4901477">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63833553">
      <w:bodyDiv w:val="1"/>
      <w:marLeft w:val="0"/>
      <w:marRight w:val="0"/>
      <w:marTop w:val="0"/>
      <w:marBottom w:val="0"/>
      <w:divBdr>
        <w:top w:val="none" w:sz="0" w:space="0" w:color="auto"/>
        <w:left w:val="none" w:sz="0" w:space="0" w:color="auto"/>
        <w:bottom w:val="none" w:sz="0" w:space="0" w:color="auto"/>
        <w:right w:val="none" w:sz="0" w:space="0" w:color="auto"/>
      </w:divBdr>
      <w:divsChild>
        <w:div w:id="891304301">
          <w:marLeft w:val="0"/>
          <w:marRight w:val="0"/>
          <w:marTop w:val="240"/>
          <w:marBottom w:val="240"/>
          <w:divBdr>
            <w:top w:val="none" w:sz="0" w:space="0" w:color="auto"/>
            <w:left w:val="none" w:sz="0" w:space="0" w:color="auto"/>
            <w:bottom w:val="none" w:sz="0" w:space="0" w:color="auto"/>
            <w:right w:val="none" w:sz="0" w:space="0" w:color="auto"/>
          </w:divBdr>
          <w:divsChild>
            <w:div w:id="1485006687">
              <w:marLeft w:val="0"/>
              <w:marRight w:val="0"/>
              <w:marTop w:val="0"/>
              <w:marBottom w:val="0"/>
              <w:divBdr>
                <w:top w:val="single" w:sz="6" w:space="6" w:color="E7E5DC"/>
                <w:left w:val="single" w:sz="6" w:space="0" w:color="E7E5DC"/>
                <w:bottom w:val="single" w:sz="6" w:space="6" w:color="E7E5DC"/>
                <w:right w:val="single" w:sz="6" w:space="6" w:color="E7E5DC"/>
              </w:divBdr>
            </w:div>
            <w:div w:id="130174576">
              <w:marLeft w:val="0"/>
              <w:marRight w:val="0"/>
              <w:marTop w:val="0"/>
              <w:marBottom w:val="0"/>
              <w:divBdr>
                <w:top w:val="none" w:sz="0" w:space="0" w:color="auto"/>
                <w:left w:val="none" w:sz="0" w:space="0" w:color="auto"/>
                <w:bottom w:val="none" w:sz="0" w:space="0" w:color="auto"/>
                <w:right w:val="none" w:sz="0" w:space="0" w:color="auto"/>
              </w:divBdr>
              <w:divsChild>
                <w:div w:id="1208253884">
                  <w:marLeft w:val="0"/>
                  <w:marRight w:val="0"/>
                  <w:marTop w:val="0"/>
                  <w:marBottom w:val="0"/>
                  <w:divBdr>
                    <w:top w:val="none" w:sz="0" w:space="0" w:color="auto"/>
                    <w:left w:val="none" w:sz="0" w:space="0" w:color="auto"/>
                    <w:bottom w:val="none" w:sz="0" w:space="0" w:color="auto"/>
                    <w:right w:val="none" w:sz="0" w:space="0" w:color="auto"/>
                  </w:divBdr>
                </w:div>
                <w:div w:id="974140610">
                  <w:marLeft w:val="0"/>
                  <w:marRight w:val="0"/>
                  <w:marTop w:val="0"/>
                  <w:marBottom w:val="0"/>
                  <w:divBdr>
                    <w:top w:val="none" w:sz="0" w:space="0" w:color="auto"/>
                    <w:left w:val="none" w:sz="0" w:space="0" w:color="auto"/>
                    <w:bottom w:val="none" w:sz="0" w:space="0" w:color="auto"/>
                    <w:right w:val="none" w:sz="0" w:space="0" w:color="auto"/>
                  </w:divBdr>
                </w:div>
                <w:div w:id="237791185">
                  <w:marLeft w:val="0"/>
                  <w:marRight w:val="0"/>
                  <w:marTop w:val="0"/>
                  <w:marBottom w:val="0"/>
                  <w:divBdr>
                    <w:top w:val="none" w:sz="0" w:space="0" w:color="auto"/>
                    <w:left w:val="none" w:sz="0" w:space="0" w:color="auto"/>
                    <w:bottom w:val="none" w:sz="0" w:space="0" w:color="auto"/>
                    <w:right w:val="none" w:sz="0" w:space="0" w:color="auto"/>
                  </w:divBdr>
                </w:div>
                <w:div w:id="14650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217">
          <w:marLeft w:val="0"/>
          <w:marRight w:val="0"/>
          <w:marTop w:val="240"/>
          <w:marBottom w:val="240"/>
          <w:divBdr>
            <w:top w:val="none" w:sz="0" w:space="0" w:color="auto"/>
            <w:left w:val="none" w:sz="0" w:space="0" w:color="auto"/>
            <w:bottom w:val="none" w:sz="0" w:space="0" w:color="auto"/>
            <w:right w:val="none" w:sz="0" w:space="0" w:color="auto"/>
          </w:divBdr>
          <w:divsChild>
            <w:div w:id="367610150">
              <w:marLeft w:val="0"/>
              <w:marRight w:val="0"/>
              <w:marTop w:val="0"/>
              <w:marBottom w:val="0"/>
              <w:divBdr>
                <w:top w:val="single" w:sz="6" w:space="6" w:color="E7E5DC"/>
                <w:left w:val="single" w:sz="6" w:space="0" w:color="E7E5DC"/>
                <w:bottom w:val="single" w:sz="6" w:space="6" w:color="E7E5DC"/>
                <w:right w:val="single" w:sz="6" w:space="6" w:color="E7E5DC"/>
              </w:divBdr>
            </w:div>
            <w:div w:id="1683893382">
              <w:marLeft w:val="0"/>
              <w:marRight w:val="0"/>
              <w:marTop w:val="0"/>
              <w:marBottom w:val="0"/>
              <w:divBdr>
                <w:top w:val="none" w:sz="0" w:space="0" w:color="auto"/>
                <w:left w:val="none" w:sz="0" w:space="0" w:color="auto"/>
                <w:bottom w:val="none" w:sz="0" w:space="0" w:color="auto"/>
                <w:right w:val="none" w:sz="0" w:space="0" w:color="auto"/>
              </w:divBdr>
              <w:divsChild>
                <w:div w:id="1516726908">
                  <w:marLeft w:val="0"/>
                  <w:marRight w:val="0"/>
                  <w:marTop w:val="0"/>
                  <w:marBottom w:val="0"/>
                  <w:divBdr>
                    <w:top w:val="none" w:sz="0" w:space="0" w:color="auto"/>
                    <w:left w:val="none" w:sz="0" w:space="0" w:color="auto"/>
                    <w:bottom w:val="none" w:sz="0" w:space="0" w:color="auto"/>
                    <w:right w:val="none" w:sz="0" w:space="0" w:color="auto"/>
                  </w:divBdr>
                </w:div>
                <w:div w:id="8017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9615">
          <w:marLeft w:val="0"/>
          <w:marRight w:val="0"/>
          <w:marTop w:val="240"/>
          <w:marBottom w:val="240"/>
          <w:divBdr>
            <w:top w:val="none" w:sz="0" w:space="0" w:color="auto"/>
            <w:left w:val="none" w:sz="0" w:space="0" w:color="auto"/>
            <w:bottom w:val="none" w:sz="0" w:space="0" w:color="auto"/>
            <w:right w:val="none" w:sz="0" w:space="0" w:color="auto"/>
          </w:divBdr>
          <w:divsChild>
            <w:div w:id="221211077">
              <w:marLeft w:val="0"/>
              <w:marRight w:val="0"/>
              <w:marTop w:val="0"/>
              <w:marBottom w:val="0"/>
              <w:divBdr>
                <w:top w:val="single" w:sz="6" w:space="6" w:color="E7E5DC"/>
                <w:left w:val="single" w:sz="6" w:space="0" w:color="E7E5DC"/>
                <w:bottom w:val="single" w:sz="6" w:space="6" w:color="E7E5DC"/>
                <w:right w:val="single" w:sz="6" w:space="6" w:color="E7E5DC"/>
              </w:divBdr>
            </w:div>
            <w:div w:id="1103065679">
              <w:marLeft w:val="0"/>
              <w:marRight w:val="0"/>
              <w:marTop w:val="0"/>
              <w:marBottom w:val="0"/>
              <w:divBdr>
                <w:top w:val="none" w:sz="0" w:space="0" w:color="auto"/>
                <w:left w:val="none" w:sz="0" w:space="0" w:color="auto"/>
                <w:bottom w:val="none" w:sz="0" w:space="0" w:color="auto"/>
                <w:right w:val="none" w:sz="0" w:space="0" w:color="auto"/>
              </w:divBdr>
              <w:divsChild>
                <w:div w:id="1354570611">
                  <w:marLeft w:val="0"/>
                  <w:marRight w:val="0"/>
                  <w:marTop w:val="0"/>
                  <w:marBottom w:val="0"/>
                  <w:divBdr>
                    <w:top w:val="none" w:sz="0" w:space="0" w:color="auto"/>
                    <w:left w:val="none" w:sz="0" w:space="0" w:color="auto"/>
                    <w:bottom w:val="none" w:sz="0" w:space="0" w:color="auto"/>
                    <w:right w:val="none" w:sz="0" w:space="0" w:color="auto"/>
                  </w:divBdr>
                </w:div>
                <w:div w:id="629046331">
                  <w:marLeft w:val="0"/>
                  <w:marRight w:val="0"/>
                  <w:marTop w:val="0"/>
                  <w:marBottom w:val="0"/>
                  <w:divBdr>
                    <w:top w:val="none" w:sz="0" w:space="0" w:color="auto"/>
                    <w:left w:val="none" w:sz="0" w:space="0" w:color="auto"/>
                    <w:bottom w:val="none" w:sz="0" w:space="0" w:color="auto"/>
                    <w:right w:val="none" w:sz="0" w:space="0" w:color="auto"/>
                  </w:divBdr>
                </w:div>
                <w:div w:id="4735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041">
          <w:marLeft w:val="0"/>
          <w:marRight w:val="0"/>
          <w:marTop w:val="240"/>
          <w:marBottom w:val="240"/>
          <w:divBdr>
            <w:top w:val="none" w:sz="0" w:space="0" w:color="auto"/>
            <w:left w:val="none" w:sz="0" w:space="0" w:color="auto"/>
            <w:bottom w:val="none" w:sz="0" w:space="0" w:color="auto"/>
            <w:right w:val="none" w:sz="0" w:space="0" w:color="auto"/>
          </w:divBdr>
          <w:divsChild>
            <w:div w:id="767623868">
              <w:marLeft w:val="0"/>
              <w:marRight w:val="0"/>
              <w:marTop w:val="0"/>
              <w:marBottom w:val="0"/>
              <w:divBdr>
                <w:top w:val="single" w:sz="6" w:space="6" w:color="E7E5DC"/>
                <w:left w:val="single" w:sz="6" w:space="0" w:color="E7E5DC"/>
                <w:bottom w:val="single" w:sz="6" w:space="6" w:color="E7E5DC"/>
                <w:right w:val="single" w:sz="6" w:space="6" w:color="E7E5DC"/>
              </w:divBdr>
            </w:div>
            <w:div w:id="1329865012">
              <w:marLeft w:val="0"/>
              <w:marRight w:val="0"/>
              <w:marTop w:val="0"/>
              <w:marBottom w:val="0"/>
              <w:divBdr>
                <w:top w:val="none" w:sz="0" w:space="0" w:color="auto"/>
                <w:left w:val="none" w:sz="0" w:space="0" w:color="auto"/>
                <w:bottom w:val="none" w:sz="0" w:space="0" w:color="auto"/>
                <w:right w:val="none" w:sz="0" w:space="0" w:color="auto"/>
              </w:divBdr>
              <w:divsChild>
                <w:div w:id="1804497643">
                  <w:marLeft w:val="0"/>
                  <w:marRight w:val="0"/>
                  <w:marTop w:val="0"/>
                  <w:marBottom w:val="0"/>
                  <w:divBdr>
                    <w:top w:val="none" w:sz="0" w:space="0" w:color="auto"/>
                    <w:left w:val="none" w:sz="0" w:space="0" w:color="auto"/>
                    <w:bottom w:val="none" w:sz="0" w:space="0" w:color="auto"/>
                    <w:right w:val="none" w:sz="0" w:space="0" w:color="auto"/>
                  </w:divBdr>
                </w:div>
                <w:div w:id="10770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409">
          <w:marLeft w:val="0"/>
          <w:marRight w:val="0"/>
          <w:marTop w:val="240"/>
          <w:marBottom w:val="240"/>
          <w:divBdr>
            <w:top w:val="none" w:sz="0" w:space="0" w:color="auto"/>
            <w:left w:val="none" w:sz="0" w:space="0" w:color="auto"/>
            <w:bottom w:val="none" w:sz="0" w:space="0" w:color="auto"/>
            <w:right w:val="none" w:sz="0" w:space="0" w:color="auto"/>
          </w:divBdr>
          <w:divsChild>
            <w:div w:id="1858690979">
              <w:marLeft w:val="0"/>
              <w:marRight w:val="0"/>
              <w:marTop w:val="0"/>
              <w:marBottom w:val="0"/>
              <w:divBdr>
                <w:top w:val="single" w:sz="6" w:space="6" w:color="E7E5DC"/>
                <w:left w:val="single" w:sz="6" w:space="0" w:color="E7E5DC"/>
                <w:bottom w:val="single" w:sz="6" w:space="6" w:color="E7E5DC"/>
                <w:right w:val="single" w:sz="6" w:space="6" w:color="E7E5DC"/>
              </w:divBdr>
            </w:div>
            <w:div w:id="473836820">
              <w:marLeft w:val="0"/>
              <w:marRight w:val="0"/>
              <w:marTop w:val="0"/>
              <w:marBottom w:val="0"/>
              <w:divBdr>
                <w:top w:val="none" w:sz="0" w:space="0" w:color="auto"/>
                <w:left w:val="none" w:sz="0" w:space="0" w:color="auto"/>
                <w:bottom w:val="none" w:sz="0" w:space="0" w:color="auto"/>
                <w:right w:val="none" w:sz="0" w:space="0" w:color="auto"/>
              </w:divBdr>
              <w:divsChild>
                <w:div w:id="517547028">
                  <w:marLeft w:val="0"/>
                  <w:marRight w:val="0"/>
                  <w:marTop w:val="0"/>
                  <w:marBottom w:val="0"/>
                  <w:divBdr>
                    <w:top w:val="none" w:sz="0" w:space="0" w:color="auto"/>
                    <w:left w:val="none" w:sz="0" w:space="0" w:color="auto"/>
                    <w:bottom w:val="none" w:sz="0" w:space="0" w:color="auto"/>
                    <w:right w:val="none" w:sz="0" w:space="0" w:color="auto"/>
                  </w:divBdr>
                </w:div>
                <w:div w:id="673992939">
                  <w:marLeft w:val="0"/>
                  <w:marRight w:val="0"/>
                  <w:marTop w:val="0"/>
                  <w:marBottom w:val="0"/>
                  <w:divBdr>
                    <w:top w:val="none" w:sz="0" w:space="0" w:color="auto"/>
                    <w:left w:val="none" w:sz="0" w:space="0" w:color="auto"/>
                    <w:bottom w:val="none" w:sz="0" w:space="0" w:color="auto"/>
                    <w:right w:val="none" w:sz="0" w:space="0" w:color="auto"/>
                  </w:divBdr>
                </w:div>
                <w:div w:id="1888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533">
          <w:marLeft w:val="0"/>
          <w:marRight w:val="0"/>
          <w:marTop w:val="240"/>
          <w:marBottom w:val="240"/>
          <w:divBdr>
            <w:top w:val="none" w:sz="0" w:space="0" w:color="auto"/>
            <w:left w:val="none" w:sz="0" w:space="0" w:color="auto"/>
            <w:bottom w:val="none" w:sz="0" w:space="0" w:color="auto"/>
            <w:right w:val="none" w:sz="0" w:space="0" w:color="auto"/>
          </w:divBdr>
          <w:divsChild>
            <w:div w:id="647518864">
              <w:marLeft w:val="0"/>
              <w:marRight w:val="0"/>
              <w:marTop w:val="0"/>
              <w:marBottom w:val="0"/>
              <w:divBdr>
                <w:top w:val="single" w:sz="6" w:space="6" w:color="E7E5DC"/>
                <w:left w:val="single" w:sz="6" w:space="0" w:color="E7E5DC"/>
                <w:bottom w:val="single" w:sz="6" w:space="6" w:color="E7E5DC"/>
                <w:right w:val="single" w:sz="6" w:space="6" w:color="E7E5DC"/>
              </w:divBdr>
            </w:div>
            <w:div w:id="1522009974">
              <w:marLeft w:val="0"/>
              <w:marRight w:val="0"/>
              <w:marTop w:val="0"/>
              <w:marBottom w:val="0"/>
              <w:divBdr>
                <w:top w:val="none" w:sz="0" w:space="0" w:color="auto"/>
                <w:left w:val="none" w:sz="0" w:space="0" w:color="auto"/>
                <w:bottom w:val="none" w:sz="0" w:space="0" w:color="auto"/>
                <w:right w:val="none" w:sz="0" w:space="0" w:color="auto"/>
              </w:divBdr>
              <w:divsChild>
                <w:div w:id="1504927522">
                  <w:marLeft w:val="0"/>
                  <w:marRight w:val="0"/>
                  <w:marTop w:val="0"/>
                  <w:marBottom w:val="0"/>
                  <w:divBdr>
                    <w:top w:val="none" w:sz="0" w:space="0" w:color="auto"/>
                    <w:left w:val="none" w:sz="0" w:space="0" w:color="auto"/>
                    <w:bottom w:val="none" w:sz="0" w:space="0" w:color="auto"/>
                    <w:right w:val="none" w:sz="0" w:space="0" w:color="auto"/>
                  </w:divBdr>
                </w:div>
                <w:div w:id="914902920">
                  <w:marLeft w:val="0"/>
                  <w:marRight w:val="0"/>
                  <w:marTop w:val="0"/>
                  <w:marBottom w:val="0"/>
                  <w:divBdr>
                    <w:top w:val="none" w:sz="0" w:space="0" w:color="auto"/>
                    <w:left w:val="none" w:sz="0" w:space="0" w:color="auto"/>
                    <w:bottom w:val="none" w:sz="0" w:space="0" w:color="auto"/>
                    <w:right w:val="none" w:sz="0" w:space="0" w:color="auto"/>
                  </w:divBdr>
                </w:div>
                <w:div w:id="968123256">
                  <w:marLeft w:val="0"/>
                  <w:marRight w:val="0"/>
                  <w:marTop w:val="0"/>
                  <w:marBottom w:val="0"/>
                  <w:divBdr>
                    <w:top w:val="none" w:sz="0" w:space="0" w:color="auto"/>
                    <w:left w:val="none" w:sz="0" w:space="0" w:color="auto"/>
                    <w:bottom w:val="none" w:sz="0" w:space="0" w:color="auto"/>
                    <w:right w:val="none" w:sz="0" w:space="0" w:color="auto"/>
                  </w:divBdr>
                </w:div>
                <w:div w:id="168493923">
                  <w:marLeft w:val="0"/>
                  <w:marRight w:val="0"/>
                  <w:marTop w:val="0"/>
                  <w:marBottom w:val="0"/>
                  <w:divBdr>
                    <w:top w:val="none" w:sz="0" w:space="0" w:color="auto"/>
                    <w:left w:val="none" w:sz="0" w:space="0" w:color="auto"/>
                    <w:bottom w:val="none" w:sz="0" w:space="0" w:color="auto"/>
                    <w:right w:val="none" w:sz="0" w:space="0" w:color="auto"/>
                  </w:divBdr>
                </w:div>
                <w:div w:id="150945929">
                  <w:marLeft w:val="0"/>
                  <w:marRight w:val="0"/>
                  <w:marTop w:val="0"/>
                  <w:marBottom w:val="0"/>
                  <w:divBdr>
                    <w:top w:val="none" w:sz="0" w:space="0" w:color="auto"/>
                    <w:left w:val="none" w:sz="0" w:space="0" w:color="auto"/>
                    <w:bottom w:val="none" w:sz="0" w:space="0" w:color="auto"/>
                    <w:right w:val="none" w:sz="0" w:space="0" w:color="auto"/>
                  </w:divBdr>
                </w:div>
                <w:div w:id="1870217193">
                  <w:marLeft w:val="0"/>
                  <w:marRight w:val="0"/>
                  <w:marTop w:val="0"/>
                  <w:marBottom w:val="0"/>
                  <w:divBdr>
                    <w:top w:val="none" w:sz="0" w:space="0" w:color="auto"/>
                    <w:left w:val="none" w:sz="0" w:space="0" w:color="auto"/>
                    <w:bottom w:val="none" w:sz="0" w:space="0" w:color="auto"/>
                    <w:right w:val="none" w:sz="0" w:space="0" w:color="auto"/>
                  </w:divBdr>
                </w:div>
                <w:div w:id="1729959271">
                  <w:marLeft w:val="0"/>
                  <w:marRight w:val="0"/>
                  <w:marTop w:val="0"/>
                  <w:marBottom w:val="0"/>
                  <w:divBdr>
                    <w:top w:val="none" w:sz="0" w:space="0" w:color="auto"/>
                    <w:left w:val="none" w:sz="0" w:space="0" w:color="auto"/>
                    <w:bottom w:val="none" w:sz="0" w:space="0" w:color="auto"/>
                    <w:right w:val="none" w:sz="0" w:space="0" w:color="auto"/>
                  </w:divBdr>
                </w:div>
                <w:div w:id="519971055">
                  <w:marLeft w:val="0"/>
                  <w:marRight w:val="0"/>
                  <w:marTop w:val="0"/>
                  <w:marBottom w:val="0"/>
                  <w:divBdr>
                    <w:top w:val="none" w:sz="0" w:space="0" w:color="auto"/>
                    <w:left w:val="none" w:sz="0" w:space="0" w:color="auto"/>
                    <w:bottom w:val="none" w:sz="0" w:space="0" w:color="auto"/>
                    <w:right w:val="none" w:sz="0" w:space="0" w:color="auto"/>
                  </w:divBdr>
                </w:div>
                <w:div w:id="192574159">
                  <w:marLeft w:val="0"/>
                  <w:marRight w:val="0"/>
                  <w:marTop w:val="0"/>
                  <w:marBottom w:val="0"/>
                  <w:divBdr>
                    <w:top w:val="none" w:sz="0" w:space="0" w:color="auto"/>
                    <w:left w:val="none" w:sz="0" w:space="0" w:color="auto"/>
                    <w:bottom w:val="none" w:sz="0" w:space="0" w:color="auto"/>
                    <w:right w:val="none" w:sz="0" w:space="0" w:color="auto"/>
                  </w:divBdr>
                </w:div>
                <w:div w:id="123620031">
                  <w:marLeft w:val="0"/>
                  <w:marRight w:val="0"/>
                  <w:marTop w:val="0"/>
                  <w:marBottom w:val="0"/>
                  <w:divBdr>
                    <w:top w:val="none" w:sz="0" w:space="0" w:color="auto"/>
                    <w:left w:val="none" w:sz="0" w:space="0" w:color="auto"/>
                    <w:bottom w:val="none" w:sz="0" w:space="0" w:color="auto"/>
                    <w:right w:val="none" w:sz="0" w:space="0" w:color="auto"/>
                  </w:divBdr>
                </w:div>
                <w:div w:id="794517671">
                  <w:marLeft w:val="0"/>
                  <w:marRight w:val="0"/>
                  <w:marTop w:val="0"/>
                  <w:marBottom w:val="0"/>
                  <w:divBdr>
                    <w:top w:val="none" w:sz="0" w:space="0" w:color="auto"/>
                    <w:left w:val="none" w:sz="0" w:space="0" w:color="auto"/>
                    <w:bottom w:val="none" w:sz="0" w:space="0" w:color="auto"/>
                    <w:right w:val="none" w:sz="0" w:space="0" w:color="auto"/>
                  </w:divBdr>
                </w:div>
                <w:div w:id="2043240043">
                  <w:marLeft w:val="0"/>
                  <w:marRight w:val="0"/>
                  <w:marTop w:val="0"/>
                  <w:marBottom w:val="0"/>
                  <w:divBdr>
                    <w:top w:val="none" w:sz="0" w:space="0" w:color="auto"/>
                    <w:left w:val="none" w:sz="0" w:space="0" w:color="auto"/>
                    <w:bottom w:val="none" w:sz="0" w:space="0" w:color="auto"/>
                    <w:right w:val="none" w:sz="0" w:space="0" w:color="auto"/>
                  </w:divBdr>
                </w:div>
                <w:div w:id="1628898600">
                  <w:marLeft w:val="0"/>
                  <w:marRight w:val="0"/>
                  <w:marTop w:val="0"/>
                  <w:marBottom w:val="0"/>
                  <w:divBdr>
                    <w:top w:val="none" w:sz="0" w:space="0" w:color="auto"/>
                    <w:left w:val="none" w:sz="0" w:space="0" w:color="auto"/>
                    <w:bottom w:val="none" w:sz="0" w:space="0" w:color="auto"/>
                    <w:right w:val="none" w:sz="0" w:space="0" w:color="auto"/>
                  </w:divBdr>
                </w:div>
                <w:div w:id="1364355829">
                  <w:marLeft w:val="0"/>
                  <w:marRight w:val="0"/>
                  <w:marTop w:val="0"/>
                  <w:marBottom w:val="0"/>
                  <w:divBdr>
                    <w:top w:val="none" w:sz="0" w:space="0" w:color="auto"/>
                    <w:left w:val="none" w:sz="0" w:space="0" w:color="auto"/>
                    <w:bottom w:val="none" w:sz="0" w:space="0" w:color="auto"/>
                    <w:right w:val="none" w:sz="0" w:space="0" w:color="auto"/>
                  </w:divBdr>
                </w:div>
                <w:div w:id="1728410938">
                  <w:marLeft w:val="0"/>
                  <w:marRight w:val="0"/>
                  <w:marTop w:val="0"/>
                  <w:marBottom w:val="0"/>
                  <w:divBdr>
                    <w:top w:val="none" w:sz="0" w:space="0" w:color="auto"/>
                    <w:left w:val="none" w:sz="0" w:space="0" w:color="auto"/>
                    <w:bottom w:val="none" w:sz="0" w:space="0" w:color="auto"/>
                    <w:right w:val="none" w:sz="0" w:space="0" w:color="auto"/>
                  </w:divBdr>
                </w:div>
                <w:div w:id="1631783001">
                  <w:marLeft w:val="0"/>
                  <w:marRight w:val="0"/>
                  <w:marTop w:val="0"/>
                  <w:marBottom w:val="0"/>
                  <w:divBdr>
                    <w:top w:val="none" w:sz="0" w:space="0" w:color="auto"/>
                    <w:left w:val="none" w:sz="0" w:space="0" w:color="auto"/>
                    <w:bottom w:val="none" w:sz="0" w:space="0" w:color="auto"/>
                    <w:right w:val="none" w:sz="0" w:space="0" w:color="auto"/>
                  </w:divBdr>
                </w:div>
                <w:div w:id="1208909441">
                  <w:marLeft w:val="0"/>
                  <w:marRight w:val="0"/>
                  <w:marTop w:val="0"/>
                  <w:marBottom w:val="0"/>
                  <w:divBdr>
                    <w:top w:val="none" w:sz="0" w:space="0" w:color="auto"/>
                    <w:left w:val="none" w:sz="0" w:space="0" w:color="auto"/>
                    <w:bottom w:val="none" w:sz="0" w:space="0" w:color="auto"/>
                    <w:right w:val="none" w:sz="0" w:space="0" w:color="auto"/>
                  </w:divBdr>
                </w:div>
                <w:div w:id="1037657011">
                  <w:marLeft w:val="0"/>
                  <w:marRight w:val="0"/>
                  <w:marTop w:val="0"/>
                  <w:marBottom w:val="0"/>
                  <w:divBdr>
                    <w:top w:val="none" w:sz="0" w:space="0" w:color="auto"/>
                    <w:left w:val="none" w:sz="0" w:space="0" w:color="auto"/>
                    <w:bottom w:val="none" w:sz="0" w:space="0" w:color="auto"/>
                    <w:right w:val="none" w:sz="0" w:space="0" w:color="auto"/>
                  </w:divBdr>
                </w:div>
                <w:div w:id="18790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6884">
      <w:bodyDiv w:val="1"/>
      <w:marLeft w:val="0"/>
      <w:marRight w:val="0"/>
      <w:marTop w:val="0"/>
      <w:marBottom w:val="0"/>
      <w:divBdr>
        <w:top w:val="none" w:sz="0" w:space="0" w:color="auto"/>
        <w:left w:val="none" w:sz="0" w:space="0" w:color="auto"/>
        <w:bottom w:val="none" w:sz="0" w:space="0" w:color="auto"/>
        <w:right w:val="none" w:sz="0" w:space="0" w:color="auto"/>
      </w:divBdr>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9081608">
      <w:bodyDiv w:val="1"/>
      <w:marLeft w:val="0"/>
      <w:marRight w:val="0"/>
      <w:marTop w:val="0"/>
      <w:marBottom w:val="0"/>
      <w:divBdr>
        <w:top w:val="none" w:sz="0" w:space="0" w:color="auto"/>
        <w:left w:val="none" w:sz="0" w:space="0" w:color="auto"/>
        <w:bottom w:val="none" w:sz="0" w:space="0" w:color="auto"/>
        <w:right w:val="none" w:sz="0" w:space="0" w:color="auto"/>
      </w:divBdr>
      <w:divsChild>
        <w:div w:id="394399701">
          <w:marLeft w:val="0"/>
          <w:marRight w:val="0"/>
          <w:marTop w:val="0"/>
          <w:marBottom w:val="0"/>
          <w:divBdr>
            <w:top w:val="none" w:sz="0" w:space="0" w:color="auto"/>
            <w:left w:val="none" w:sz="0" w:space="0" w:color="auto"/>
            <w:bottom w:val="none" w:sz="0" w:space="0" w:color="auto"/>
            <w:right w:val="none" w:sz="0" w:space="0" w:color="auto"/>
          </w:divBdr>
        </w:div>
        <w:div w:id="2001344277">
          <w:marLeft w:val="0"/>
          <w:marRight w:val="0"/>
          <w:marTop w:val="0"/>
          <w:marBottom w:val="0"/>
          <w:divBdr>
            <w:top w:val="none" w:sz="0" w:space="0" w:color="auto"/>
            <w:left w:val="none" w:sz="0" w:space="0" w:color="auto"/>
            <w:bottom w:val="none" w:sz="0" w:space="0" w:color="auto"/>
            <w:right w:val="none" w:sz="0" w:space="0" w:color="auto"/>
          </w:divBdr>
        </w:div>
        <w:div w:id="343435015">
          <w:marLeft w:val="0"/>
          <w:marRight w:val="0"/>
          <w:marTop w:val="0"/>
          <w:marBottom w:val="0"/>
          <w:divBdr>
            <w:top w:val="none" w:sz="0" w:space="0" w:color="auto"/>
            <w:left w:val="none" w:sz="0" w:space="0" w:color="auto"/>
            <w:bottom w:val="none" w:sz="0" w:space="0" w:color="auto"/>
            <w:right w:val="none" w:sz="0" w:space="0" w:color="auto"/>
          </w:divBdr>
        </w:div>
        <w:div w:id="468398406">
          <w:marLeft w:val="0"/>
          <w:marRight w:val="0"/>
          <w:marTop w:val="0"/>
          <w:marBottom w:val="0"/>
          <w:divBdr>
            <w:top w:val="none" w:sz="0" w:space="0" w:color="auto"/>
            <w:left w:val="none" w:sz="0" w:space="0" w:color="auto"/>
            <w:bottom w:val="none" w:sz="0" w:space="0" w:color="auto"/>
            <w:right w:val="none" w:sz="0" w:space="0" w:color="auto"/>
          </w:divBdr>
        </w:div>
        <w:div w:id="1508715153">
          <w:marLeft w:val="0"/>
          <w:marRight w:val="0"/>
          <w:marTop w:val="0"/>
          <w:marBottom w:val="0"/>
          <w:divBdr>
            <w:top w:val="none" w:sz="0" w:space="0" w:color="auto"/>
            <w:left w:val="none" w:sz="0" w:space="0" w:color="auto"/>
            <w:bottom w:val="none" w:sz="0" w:space="0" w:color="auto"/>
            <w:right w:val="none" w:sz="0" w:space="0" w:color="auto"/>
          </w:divBdr>
        </w:div>
        <w:div w:id="500197253">
          <w:marLeft w:val="0"/>
          <w:marRight w:val="0"/>
          <w:marTop w:val="0"/>
          <w:marBottom w:val="0"/>
          <w:divBdr>
            <w:top w:val="none" w:sz="0" w:space="0" w:color="auto"/>
            <w:left w:val="none" w:sz="0" w:space="0" w:color="auto"/>
            <w:bottom w:val="none" w:sz="0" w:space="0" w:color="auto"/>
            <w:right w:val="none" w:sz="0" w:space="0" w:color="auto"/>
          </w:divBdr>
        </w:div>
        <w:div w:id="246690448">
          <w:marLeft w:val="0"/>
          <w:marRight w:val="0"/>
          <w:marTop w:val="0"/>
          <w:marBottom w:val="0"/>
          <w:divBdr>
            <w:top w:val="none" w:sz="0" w:space="0" w:color="auto"/>
            <w:left w:val="none" w:sz="0" w:space="0" w:color="auto"/>
            <w:bottom w:val="none" w:sz="0" w:space="0" w:color="auto"/>
            <w:right w:val="none" w:sz="0" w:space="0" w:color="auto"/>
          </w:divBdr>
        </w:div>
        <w:div w:id="1233538044">
          <w:marLeft w:val="0"/>
          <w:marRight w:val="0"/>
          <w:marTop w:val="0"/>
          <w:marBottom w:val="0"/>
          <w:divBdr>
            <w:top w:val="none" w:sz="0" w:space="0" w:color="auto"/>
            <w:left w:val="none" w:sz="0" w:space="0" w:color="auto"/>
            <w:bottom w:val="none" w:sz="0" w:space="0" w:color="auto"/>
            <w:right w:val="none" w:sz="0" w:space="0" w:color="auto"/>
          </w:divBdr>
        </w:div>
        <w:div w:id="643046437">
          <w:marLeft w:val="0"/>
          <w:marRight w:val="0"/>
          <w:marTop w:val="0"/>
          <w:marBottom w:val="0"/>
          <w:divBdr>
            <w:top w:val="none" w:sz="0" w:space="0" w:color="auto"/>
            <w:left w:val="none" w:sz="0" w:space="0" w:color="auto"/>
            <w:bottom w:val="none" w:sz="0" w:space="0" w:color="auto"/>
            <w:right w:val="none" w:sz="0" w:space="0" w:color="auto"/>
          </w:divBdr>
        </w:div>
        <w:div w:id="886912965">
          <w:marLeft w:val="0"/>
          <w:marRight w:val="0"/>
          <w:marTop w:val="0"/>
          <w:marBottom w:val="0"/>
          <w:divBdr>
            <w:top w:val="none" w:sz="0" w:space="0" w:color="auto"/>
            <w:left w:val="none" w:sz="0" w:space="0" w:color="auto"/>
            <w:bottom w:val="none" w:sz="0" w:space="0" w:color="auto"/>
            <w:right w:val="none" w:sz="0" w:space="0" w:color="auto"/>
          </w:divBdr>
        </w:div>
        <w:div w:id="687296536">
          <w:marLeft w:val="0"/>
          <w:marRight w:val="0"/>
          <w:marTop w:val="0"/>
          <w:marBottom w:val="0"/>
          <w:divBdr>
            <w:top w:val="none" w:sz="0" w:space="0" w:color="auto"/>
            <w:left w:val="none" w:sz="0" w:space="0" w:color="auto"/>
            <w:bottom w:val="none" w:sz="0" w:space="0" w:color="auto"/>
            <w:right w:val="none" w:sz="0" w:space="0" w:color="auto"/>
          </w:divBdr>
        </w:div>
        <w:div w:id="1155103911">
          <w:marLeft w:val="0"/>
          <w:marRight w:val="0"/>
          <w:marTop w:val="0"/>
          <w:marBottom w:val="0"/>
          <w:divBdr>
            <w:top w:val="none" w:sz="0" w:space="0" w:color="auto"/>
            <w:left w:val="none" w:sz="0" w:space="0" w:color="auto"/>
            <w:bottom w:val="none" w:sz="0" w:space="0" w:color="auto"/>
            <w:right w:val="none" w:sz="0" w:space="0" w:color="auto"/>
          </w:divBdr>
        </w:div>
        <w:div w:id="866060633">
          <w:marLeft w:val="0"/>
          <w:marRight w:val="0"/>
          <w:marTop w:val="0"/>
          <w:marBottom w:val="0"/>
          <w:divBdr>
            <w:top w:val="none" w:sz="0" w:space="0" w:color="auto"/>
            <w:left w:val="none" w:sz="0" w:space="0" w:color="auto"/>
            <w:bottom w:val="none" w:sz="0" w:space="0" w:color="auto"/>
            <w:right w:val="none" w:sz="0" w:space="0" w:color="auto"/>
          </w:divBdr>
        </w:div>
        <w:div w:id="433139670">
          <w:marLeft w:val="0"/>
          <w:marRight w:val="0"/>
          <w:marTop w:val="0"/>
          <w:marBottom w:val="0"/>
          <w:divBdr>
            <w:top w:val="none" w:sz="0" w:space="0" w:color="auto"/>
            <w:left w:val="none" w:sz="0" w:space="0" w:color="auto"/>
            <w:bottom w:val="none" w:sz="0" w:space="0" w:color="auto"/>
            <w:right w:val="none" w:sz="0" w:space="0" w:color="auto"/>
          </w:divBdr>
        </w:div>
        <w:div w:id="670185969">
          <w:marLeft w:val="0"/>
          <w:marRight w:val="0"/>
          <w:marTop w:val="0"/>
          <w:marBottom w:val="0"/>
          <w:divBdr>
            <w:top w:val="none" w:sz="0" w:space="0" w:color="auto"/>
            <w:left w:val="none" w:sz="0" w:space="0" w:color="auto"/>
            <w:bottom w:val="none" w:sz="0" w:space="0" w:color="auto"/>
            <w:right w:val="none" w:sz="0" w:space="0" w:color="auto"/>
          </w:divBdr>
        </w:div>
        <w:div w:id="1858541693">
          <w:marLeft w:val="0"/>
          <w:marRight w:val="0"/>
          <w:marTop w:val="0"/>
          <w:marBottom w:val="0"/>
          <w:divBdr>
            <w:top w:val="none" w:sz="0" w:space="0" w:color="auto"/>
            <w:left w:val="none" w:sz="0" w:space="0" w:color="auto"/>
            <w:bottom w:val="none" w:sz="0" w:space="0" w:color="auto"/>
            <w:right w:val="none" w:sz="0" w:space="0" w:color="auto"/>
          </w:divBdr>
        </w:div>
        <w:div w:id="128213025">
          <w:marLeft w:val="0"/>
          <w:marRight w:val="0"/>
          <w:marTop w:val="0"/>
          <w:marBottom w:val="0"/>
          <w:divBdr>
            <w:top w:val="none" w:sz="0" w:space="0" w:color="auto"/>
            <w:left w:val="none" w:sz="0" w:space="0" w:color="auto"/>
            <w:bottom w:val="none" w:sz="0" w:space="0" w:color="auto"/>
            <w:right w:val="none" w:sz="0" w:space="0" w:color="auto"/>
          </w:divBdr>
        </w:div>
        <w:div w:id="1969967870">
          <w:marLeft w:val="0"/>
          <w:marRight w:val="0"/>
          <w:marTop w:val="0"/>
          <w:marBottom w:val="0"/>
          <w:divBdr>
            <w:top w:val="none" w:sz="0" w:space="0" w:color="auto"/>
            <w:left w:val="none" w:sz="0" w:space="0" w:color="auto"/>
            <w:bottom w:val="none" w:sz="0" w:space="0" w:color="auto"/>
            <w:right w:val="none" w:sz="0" w:space="0" w:color="auto"/>
          </w:divBdr>
        </w:div>
        <w:div w:id="1826823641">
          <w:marLeft w:val="0"/>
          <w:marRight w:val="0"/>
          <w:marTop w:val="0"/>
          <w:marBottom w:val="0"/>
          <w:divBdr>
            <w:top w:val="none" w:sz="0" w:space="0" w:color="auto"/>
            <w:left w:val="none" w:sz="0" w:space="0" w:color="auto"/>
            <w:bottom w:val="none" w:sz="0" w:space="0" w:color="auto"/>
            <w:right w:val="none" w:sz="0" w:space="0" w:color="auto"/>
          </w:divBdr>
        </w:div>
        <w:div w:id="543325598">
          <w:marLeft w:val="0"/>
          <w:marRight w:val="0"/>
          <w:marTop w:val="0"/>
          <w:marBottom w:val="0"/>
          <w:divBdr>
            <w:top w:val="none" w:sz="0" w:space="0" w:color="auto"/>
            <w:left w:val="none" w:sz="0" w:space="0" w:color="auto"/>
            <w:bottom w:val="none" w:sz="0" w:space="0" w:color="auto"/>
            <w:right w:val="none" w:sz="0" w:space="0" w:color="auto"/>
          </w:divBdr>
        </w:div>
        <w:div w:id="845945380">
          <w:marLeft w:val="0"/>
          <w:marRight w:val="0"/>
          <w:marTop w:val="0"/>
          <w:marBottom w:val="0"/>
          <w:divBdr>
            <w:top w:val="none" w:sz="0" w:space="0" w:color="auto"/>
            <w:left w:val="none" w:sz="0" w:space="0" w:color="auto"/>
            <w:bottom w:val="none" w:sz="0" w:space="0" w:color="auto"/>
            <w:right w:val="none" w:sz="0" w:space="0" w:color="auto"/>
          </w:divBdr>
        </w:div>
        <w:div w:id="1520385919">
          <w:marLeft w:val="0"/>
          <w:marRight w:val="0"/>
          <w:marTop w:val="0"/>
          <w:marBottom w:val="0"/>
          <w:divBdr>
            <w:top w:val="none" w:sz="0" w:space="0" w:color="auto"/>
            <w:left w:val="none" w:sz="0" w:space="0" w:color="auto"/>
            <w:bottom w:val="none" w:sz="0" w:space="0" w:color="auto"/>
            <w:right w:val="none" w:sz="0" w:space="0" w:color="auto"/>
          </w:divBdr>
        </w:div>
        <w:div w:id="2024235308">
          <w:marLeft w:val="0"/>
          <w:marRight w:val="0"/>
          <w:marTop w:val="0"/>
          <w:marBottom w:val="0"/>
          <w:divBdr>
            <w:top w:val="none" w:sz="0" w:space="0" w:color="auto"/>
            <w:left w:val="none" w:sz="0" w:space="0" w:color="auto"/>
            <w:bottom w:val="none" w:sz="0" w:space="0" w:color="auto"/>
            <w:right w:val="none" w:sz="0" w:space="0" w:color="auto"/>
          </w:divBdr>
        </w:div>
        <w:div w:id="77482802">
          <w:marLeft w:val="0"/>
          <w:marRight w:val="0"/>
          <w:marTop w:val="0"/>
          <w:marBottom w:val="0"/>
          <w:divBdr>
            <w:top w:val="none" w:sz="0" w:space="0" w:color="auto"/>
            <w:left w:val="none" w:sz="0" w:space="0" w:color="auto"/>
            <w:bottom w:val="none" w:sz="0" w:space="0" w:color="auto"/>
            <w:right w:val="none" w:sz="0" w:space="0" w:color="auto"/>
          </w:divBdr>
        </w:div>
        <w:div w:id="1756709042">
          <w:marLeft w:val="0"/>
          <w:marRight w:val="0"/>
          <w:marTop w:val="0"/>
          <w:marBottom w:val="0"/>
          <w:divBdr>
            <w:top w:val="none" w:sz="0" w:space="0" w:color="auto"/>
            <w:left w:val="none" w:sz="0" w:space="0" w:color="auto"/>
            <w:bottom w:val="none" w:sz="0" w:space="0" w:color="auto"/>
            <w:right w:val="none" w:sz="0" w:space="0" w:color="auto"/>
          </w:divBdr>
        </w:div>
        <w:div w:id="242764277">
          <w:marLeft w:val="0"/>
          <w:marRight w:val="0"/>
          <w:marTop w:val="0"/>
          <w:marBottom w:val="0"/>
          <w:divBdr>
            <w:top w:val="none" w:sz="0" w:space="0" w:color="auto"/>
            <w:left w:val="none" w:sz="0" w:space="0" w:color="auto"/>
            <w:bottom w:val="none" w:sz="0" w:space="0" w:color="auto"/>
            <w:right w:val="none" w:sz="0" w:space="0" w:color="auto"/>
          </w:divBdr>
        </w:div>
        <w:div w:id="1652366037">
          <w:marLeft w:val="0"/>
          <w:marRight w:val="0"/>
          <w:marTop w:val="0"/>
          <w:marBottom w:val="0"/>
          <w:divBdr>
            <w:top w:val="none" w:sz="0" w:space="0" w:color="auto"/>
            <w:left w:val="none" w:sz="0" w:space="0" w:color="auto"/>
            <w:bottom w:val="none" w:sz="0" w:space="0" w:color="auto"/>
            <w:right w:val="none" w:sz="0" w:space="0" w:color="auto"/>
          </w:divBdr>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3708587">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4528462">
      <w:bodyDiv w:val="1"/>
      <w:marLeft w:val="0"/>
      <w:marRight w:val="0"/>
      <w:marTop w:val="0"/>
      <w:marBottom w:val="0"/>
      <w:divBdr>
        <w:top w:val="none" w:sz="0" w:space="0" w:color="auto"/>
        <w:left w:val="none" w:sz="0" w:space="0" w:color="auto"/>
        <w:bottom w:val="none" w:sz="0" w:space="0" w:color="auto"/>
        <w:right w:val="none" w:sz="0" w:space="0" w:color="auto"/>
      </w:divBdr>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0208345">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jpeg"/><Relationship Id="rId26" Type="http://schemas.openxmlformats.org/officeDocument/2006/relationships/hyperlink" Target="http://qualilogy.com/fr/wp-content/uploads/sites/2/2013/05/JenkinsAddSonarRunner.jpg" TargetMode="External"/><Relationship Id="rId39" Type="http://schemas.openxmlformats.org/officeDocument/2006/relationships/hyperlink" Target="https://www.npmjs.com/package/grunt-sonar-runner" TargetMode="External"/><Relationship Id="rId21" Type="http://schemas.openxmlformats.org/officeDocument/2006/relationships/image" Target="media/image5.png"/><Relationship Id="rId34" Type="http://schemas.openxmlformats.org/officeDocument/2006/relationships/hyperlink" Target="https://www.npmjs.com/package/grunt-sonar-runner" TargetMode="External"/><Relationship Id="rId42" Type="http://schemas.openxmlformats.org/officeDocument/2006/relationships/hyperlink" Target="https://www.npmjs.com/package/grunt-sonar-runner"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ysql://localhost" TargetMode="External"/><Relationship Id="rId29" Type="http://schemas.openxmlformats.org/officeDocument/2006/relationships/hyperlink" Target="http://qualilogy.com/fr/wp-content/uploads/sites/2/2013/05/JenkinsAddSonar.jpg" TargetMode="External"/><Relationship Id="rId11" Type="http://schemas.openxmlformats.org/officeDocument/2006/relationships/footnotes" Target="footnotes.xml"/><Relationship Id="rId24" Type="http://schemas.openxmlformats.org/officeDocument/2006/relationships/image" Target="media/image7.jpeg"/><Relationship Id="rId32" Type="http://schemas.openxmlformats.org/officeDocument/2006/relationships/image" Target="media/image12.png"/><Relationship Id="rId37" Type="http://schemas.openxmlformats.org/officeDocument/2006/relationships/hyperlink" Target="https://www.npmjs.com/package/grunt-sonar-runner" TargetMode="External"/><Relationship Id="rId40" Type="http://schemas.openxmlformats.org/officeDocument/2006/relationships/hyperlink" Target="https://www.npmjs.com/package/grunt-sonar-runner" TargetMode="External"/><Relationship Id="rId45" Type="http://schemas.openxmlformats.org/officeDocument/2006/relationships/hyperlink" Target="https://www.npmjs.com/package/grunt-sonar-runner" TargetMode="External"/><Relationship Id="rId5" Type="http://schemas.openxmlformats.org/officeDocument/2006/relationships/customXml" Target="../customXml/item5.xml"/><Relationship Id="rId15" Type="http://schemas.openxmlformats.org/officeDocument/2006/relationships/hyperlink" Target="mysql://localhost" TargetMode="External"/><Relationship Id="rId23" Type="http://schemas.openxmlformats.org/officeDocument/2006/relationships/hyperlink" Target="http://qualilogy.com/fr/wp-content/uploads/sites/2/2013/05/JenkinsConfigJDK.jpg" TargetMode="External"/><Relationship Id="rId28" Type="http://schemas.openxmlformats.org/officeDocument/2006/relationships/image" Target="media/image9.png"/><Relationship Id="rId36" Type="http://schemas.openxmlformats.org/officeDocument/2006/relationships/hyperlink" Target="https://www.npmjs.com/package/grunt-sonar-runner" TargetMode="External"/><Relationship Id="rId49"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s://www.npmjs.com/package/grunt-sonar-runne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sonarsource.org/" TargetMode="External"/><Relationship Id="rId22" Type="http://schemas.openxmlformats.org/officeDocument/2006/relationships/image" Target="media/image6.png"/><Relationship Id="rId27" Type="http://schemas.openxmlformats.org/officeDocument/2006/relationships/image" Target="media/image8.jpeg"/><Relationship Id="rId30" Type="http://schemas.openxmlformats.org/officeDocument/2006/relationships/image" Target="media/image10.jpeg"/><Relationship Id="rId35" Type="http://schemas.openxmlformats.org/officeDocument/2006/relationships/hyperlink" Target="https://www.npmjs.com/package/grunt-sonar-runner" TargetMode="External"/><Relationship Id="rId43" Type="http://schemas.openxmlformats.org/officeDocument/2006/relationships/hyperlink" Target="https://www.npmjs.com/package/grunt-sonar-runner" TargetMode="External"/><Relationship Id="rId4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qualilogy.com/fr/wp-content/uploads/sites/2/2013/05/JenkinsAdminMenu.jpg" TargetMode="External"/><Relationship Id="rId25" Type="http://schemas.openxmlformats.org/officeDocument/2006/relationships/hyperlink" Target="http://qualilogy.com/en/install-sonar-jdk/" TargetMode="External"/><Relationship Id="rId33" Type="http://schemas.openxmlformats.org/officeDocument/2006/relationships/hyperlink" Target="https://www.npmjs.com/package/grunt-sonar-runner" TargetMode="External"/><Relationship Id="rId38" Type="http://schemas.openxmlformats.org/officeDocument/2006/relationships/hyperlink" Target="https://www.npmjs.com/package/grunt-sonar-runner" TargetMode="External"/><Relationship Id="rId46" Type="http://schemas.openxmlformats.org/officeDocument/2006/relationships/hyperlink" Target="https://www.npmjs.com/package/grunt-sonar-runner" TargetMode="External"/><Relationship Id="rId20" Type="http://schemas.openxmlformats.org/officeDocument/2006/relationships/image" Target="media/image4.png"/><Relationship Id="rId41" Type="http://schemas.openxmlformats.org/officeDocument/2006/relationships/hyperlink" Target="https://www.npmjs.com/package/grunt-sonar-runner"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900A014-BE94-46D2-806A-F122C002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12686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20</cp:revision>
  <cp:lastPrinted>2014-02-26T05:26:00Z</cp:lastPrinted>
  <dcterms:created xsi:type="dcterms:W3CDTF">2014-09-10T06:05:00Z</dcterms:created>
  <dcterms:modified xsi:type="dcterms:W3CDTF">2015-06-24T09:03:00Z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