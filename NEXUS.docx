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854103" w:rsidRDefault="00F04C4D" w:rsidP="008859B4">
      <w:pPr>
        <w:tabs>
          <w:tab w:val="left" w:pos="2160"/>
        </w:tabs>
        <w:spacing w:before="0" w:after="0" w:line="240" w:lineRule="auto"/>
        <w:rPr>
          <w:rFonts w:asciiTheme="minorHAnsi" w:hAnsiTheme="minorHAnsi"/>
          <w:noProof/>
          <w:lang w:bidi="ar-SA"/>
        </w:rPr>
      </w:pPr>
    </w:p>
    <w:p w:rsidR="00731FB7" w:rsidRPr="00854103" w:rsidRDefault="00054773" w:rsidP="008859B4">
      <w:pPr>
        <w:tabs>
          <w:tab w:val="left" w:pos="2160"/>
        </w:tabs>
        <w:spacing w:before="0" w:after="0" w:line="240" w:lineRule="auto"/>
        <w:jc w:val="center"/>
        <w:rPr>
          <w:rFonts w:asciiTheme="minorHAnsi" w:hAnsiTheme="minorHAnsi"/>
          <w:noProof/>
        </w:rPr>
      </w:pPr>
      <w:r w:rsidRPr="00854103">
        <w:rPr>
          <w:rFonts w:asciiTheme="minorHAnsi" w:hAnsiTheme="minorHAnsi"/>
          <w:noProof/>
          <w:lang w:bidi="ar-SA"/>
        </w:rPr>
        <w:t xml:space="preserve">  </w:t>
      </w:r>
      <w:r w:rsidR="00BC362B" w:rsidRPr="00854103">
        <w:rPr>
          <w:rFonts w:asciiTheme="minorHAnsi" w:hAnsiTheme="minorHAnsi"/>
          <w:noProof/>
          <w:lang w:bidi="ar-SA"/>
        </w:rPr>
        <w:drawing>
          <wp:inline distT="0" distB="0" distL="0" distR="0" wp14:anchorId="09760EB3" wp14:editId="111E8C79">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854103" w:rsidRDefault="00731FB7" w:rsidP="008859B4">
      <w:pPr>
        <w:tabs>
          <w:tab w:val="left" w:pos="2160"/>
        </w:tabs>
        <w:spacing w:before="0" w:after="0" w:line="240" w:lineRule="auto"/>
        <w:rPr>
          <w:rFonts w:asciiTheme="minorHAnsi" w:hAnsiTheme="minorHAnsi"/>
          <w:b/>
          <w:sz w:val="36"/>
          <w:szCs w:val="36"/>
          <w:lang w:val="en-CA"/>
        </w:rPr>
      </w:pPr>
    </w:p>
    <w:p w:rsidR="00E83370" w:rsidRPr="00854103" w:rsidRDefault="008A20DF" w:rsidP="008859B4">
      <w:pPr>
        <w:pStyle w:val="Title"/>
        <w:spacing w:before="0" w:after="0" w:line="240" w:lineRule="auto"/>
        <w:jc w:val="center"/>
        <w:rPr>
          <w:rStyle w:val="Emphasis"/>
          <w:rFonts w:asciiTheme="minorHAnsi" w:hAnsiTheme="minorHAnsi"/>
          <w:b/>
          <w:caps/>
          <w:sz w:val="32"/>
          <w:szCs w:val="32"/>
        </w:rPr>
      </w:pPr>
      <w:r w:rsidRPr="00854103">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5BFFAE36" wp14:editId="7ACB268E">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B131C" w:rsidP="00BB131C">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NEXUS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B131C" w:rsidP="00BB131C">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NEXUS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854103" w:rsidRDefault="000B21C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804E62" w:rsidRPr="00854103"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111970" w:rsidRPr="00854103" w:rsidRDefault="00111970" w:rsidP="008859B4">
      <w:pPr>
        <w:spacing w:before="0" w:after="0" w:line="240" w:lineRule="auto"/>
        <w:rPr>
          <w:rFonts w:asciiTheme="minorHAnsi" w:hAnsiTheme="minorHAnsi"/>
        </w:rPr>
      </w:pPr>
    </w:p>
    <w:p w:rsidR="00F04C4D" w:rsidRPr="00854103" w:rsidRDefault="00F04C4D" w:rsidP="008859B4">
      <w:pPr>
        <w:spacing w:before="0" w:after="0" w:line="240" w:lineRule="auto"/>
        <w:rPr>
          <w:rFonts w:asciiTheme="minorHAnsi" w:hAnsiTheme="minorHAnsi"/>
        </w:rPr>
      </w:pPr>
    </w:p>
    <w:p w:rsidR="003035A9" w:rsidRPr="00854103" w:rsidRDefault="003035A9"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157536" w:rsidRPr="00854103" w:rsidRDefault="00111970" w:rsidP="00A84022">
      <w:pPr>
        <w:pStyle w:val="Heading1"/>
        <w:numPr>
          <w:ilvl w:val="0"/>
          <w:numId w:val="0"/>
        </w:numPr>
        <w:tabs>
          <w:tab w:val="left" w:pos="10260"/>
        </w:tabs>
        <w:spacing w:before="0" w:line="240" w:lineRule="auto"/>
        <w:contextualSpacing/>
        <w:jc w:val="center"/>
        <w:rPr>
          <w:rFonts w:asciiTheme="minorHAnsi" w:hAnsi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854103">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854103">
        <w:rPr>
          <w:rFonts w:asciiTheme="minorHAnsi" w:hAnsiTheme="minorHAnsi" w:cstheme="minorHAnsi"/>
          <w:color w:val="auto"/>
        </w:rPr>
        <w:fldChar w:fldCharType="begin"/>
      </w:r>
      <w:r w:rsidR="00A84022" w:rsidRPr="00854103">
        <w:rPr>
          <w:rFonts w:asciiTheme="minorHAnsi" w:hAnsiTheme="minorHAnsi" w:cstheme="minorHAnsi"/>
          <w:color w:val="auto"/>
        </w:rPr>
        <w:instrText xml:space="preserve"> TOC \o "1-3" \h \z \u </w:instrText>
      </w:r>
      <w:r w:rsidR="00A84022" w:rsidRPr="00854103">
        <w:rPr>
          <w:rFonts w:asciiTheme="minorHAnsi" w:hAnsiTheme="minorHAnsi" w:cstheme="minorHAnsi"/>
          <w:color w:val="auto"/>
        </w:rPr>
        <w:fldChar w:fldCharType="separate"/>
      </w:r>
    </w:p>
    <w:p w:rsidR="00157536" w:rsidRPr="00854103" w:rsidRDefault="00010D49">
      <w:pPr>
        <w:pStyle w:val="TOC1"/>
        <w:rPr>
          <w:rFonts w:eastAsiaTheme="minorEastAsia" w:cstheme="minorBidi"/>
          <w:b w:val="0"/>
          <w:caps w:val="0"/>
          <w:lang w:bidi="ar-SA"/>
        </w:rPr>
      </w:pPr>
      <w:hyperlink w:anchor="_Toc423524654" w:history="1">
        <w:r w:rsidR="00157536" w:rsidRPr="00854103">
          <w:rPr>
            <w:rStyle w:val="Hyperlink"/>
          </w:rPr>
          <w:t>Table of Contents</w:t>
        </w:r>
        <w:r w:rsidR="00157536" w:rsidRPr="00854103">
          <w:rPr>
            <w:webHidden/>
          </w:rPr>
          <w:tab/>
        </w:r>
        <w:r w:rsidR="00157536" w:rsidRPr="00854103">
          <w:rPr>
            <w:webHidden/>
          </w:rPr>
          <w:fldChar w:fldCharType="begin"/>
        </w:r>
        <w:r w:rsidR="00157536" w:rsidRPr="00854103">
          <w:rPr>
            <w:webHidden/>
          </w:rPr>
          <w:instrText xml:space="preserve"> PAGEREF _Toc423524654 \h </w:instrText>
        </w:r>
        <w:r w:rsidR="00157536" w:rsidRPr="00854103">
          <w:rPr>
            <w:webHidden/>
          </w:rPr>
        </w:r>
        <w:r w:rsidR="00157536" w:rsidRPr="00854103">
          <w:rPr>
            <w:webHidden/>
          </w:rPr>
          <w:fldChar w:fldCharType="separate"/>
        </w:r>
        <w:r w:rsidR="00157536" w:rsidRPr="00854103">
          <w:rPr>
            <w:webHidden/>
          </w:rPr>
          <w:t>2</w:t>
        </w:r>
        <w:r w:rsidR="00157536" w:rsidRPr="00854103">
          <w:rPr>
            <w:webHidden/>
          </w:rPr>
          <w:fldChar w:fldCharType="end"/>
        </w:r>
      </w:hyperlink>
    </w:p>
    <w:p w:rsidR="00157536" w:rsidRPr="00854103" w:rsidRDefault="00010D49">
      <w:pPr>
        <w:pStyle w:val="TOC1"/>
        <w:rPr>
          <w:rFonts w:eastAsiaTheme="minorEastAsia" w:cstheme="minorBidi"/>
          <w:b w:val="0"/>
          <w:caps w:val="0"/>
          <w:lang w:bidi="ar-SA"/>
        </w:rPr>
      </w:pPr>
      <w:hyperlink w:anchor="_Toc423524655" w:history="1">
        <w:r w:rsidR="00157536" w:rsidRPr="00854103">
          <w:rPr>
            <w:rStyle w:val="Hyperlink"/>
          </w:rPr>
          <w:t>1.</w:t>
        </w:r>
        <w:r w:rsidR="00157536" w:rsidRPr="00854103">
          <w:rPr>
            <w:rFonts w:eastAsiaTheme="minorEastAsia" w:cstheme="minorBidi"/>
            <w:b w:val="0"/>
            <w:caps w:val="0"/>
            <w:lang w:bidi="ar-SA"/>
          </w:rPr>
          <w:tab/>
        </w:r>
        <w:r w:rsidR="00157536" w:rsidRPr="00854103">
          <w:rPr>
            <w:rStyle w:val="Hyperlink"/>
          </w:rPr>
          <w:t>Introduction</w:t>
        </w:r>
        <w:r w:rsidR="00157536" w:rsidRPr="00854103">
          <w:rPr>
            <w:webHidden/>
          </w:rPr>
          <w:tab/>
        </w:r>
        <w:r w:rsidR="00157536" w:rsidRPr="00854103">
          <w:rPr>
            <w:webHidden/>
          </w:rPr>
          <w:fldChar w:fldCharType="begin"/>
        </w:r>
        <w:r w:rsidR="00157536" w:rsidRPr="00854103">
          <w:rPr>
            <w:webHidden/>
          </w:rPr>
          <w:instrText xml:space="preserve"> PAGEREF _Toc423524655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157536" w:rsidRPr="00854103" w:rsidRDefault="00010D49">
      <w:pPr>
        <w:pStyle w:val="TOC1"/>
        <w:rPr>
          <w:rFonts w:eastAsiaTheme="minorEastAsia" w:cstheme="minorBidi"/>
          <w:b w:val="0"/>
          <w:caps w:val="0"/>
          <w:lang w:bidi="ar-SA"/>
        </w:rPr>
      </w:pPr>
      <w:hyperlink w:anchor="_Toc423524656" w:history="1">
        <w:r w:rsidR="00157536" w:rsidRPr="00854103">
          <w:rPr>
            <w:rStyle w:val="Hyperlink"/>
          </w:rPr>
          <w:t>2.</w:t>
        </w:r>
        <w:r w:rsidR="00157536" w:rsidRPr="00854103">
          <w:rPr>
            <w:rFonts w:eastAsiaTheme="minorEastAsia" w:cstheme="minorBidi"/>
            <w:b w:val="0"/>
            <w:caps w:val="0"/>
            <w:lang w:bidi="ar-SA"/>
          </w:rPr>
          <w:tab/>
        </w:r>
        <w:r w:rsidR="00157536" w:rsidRPr="00854103">
          <w:rPr>
            <w:rStyle w:val="Hyperlink"/>
          </w:rPr>
          <w:t>CO</w:t>
        </w:r>
        <w:r w:rsidR="0086073A" w:rsidRPr="00854103">
          <w:rPr>
            <w:rStyle w:val="Hyperlink"/>
          </w:rPr>
          <w:t>n</w:t>
        </w:r>
        <w:r w:rsidR="00BB131C" w:rsidRPr="00854103">
          <w:rPr>
            <w:rStyle w:val="Hyperlink"/>
          </w:rPr>
          <w:t>figuration Guidelines FOr NEXUS</w:t>
        </w:r>
        <w:r w:rsidR="00157536" w:rsidRPr="00854103">
          <w:rPr>
            <w:webHidden/>
          </w:rPr>
          <w:tab/>
        </w:r>
        <w:r w:rsidR="00157536" w:rsidRPr="00854103">
          <w:rPr>
            <w:webHidden/>
          </w:rPr>
          <w:fldChar w:fldCharType="begin"/>
        </w:r>
        <w:r w:rsidR="00157536" w:rsidRPr="00854103">
          <w:rPr>
            <w:webHidden/>
          </w:rPr>
          <w:instrText xml:space="preserve"> PAGEREF _Toc423524656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157536" w:rsidRDefault="00010D49">
      <w:pPr>
        <w:pStyle w:val="TOC1"/>
      </w:pPr>
      <w:hyperlink w:anchor="_Toc423524657" w:history="1">
        <w:r w:rsidR="00157536" w:rsidRPr="00854103">
          <w:rPr>
            <w:rStyle w:val="Hyperlink"/>
          </w:rPr>
          <w:t>3.</w:t>
        </w:r>
        <w:r w:rsidR="00157536" w:rsidRPr="00854103">
          <w:rPr>
            <w:rFonts w:eastAsiaTheme="minorEastAsia" w:cstheme="minorBidi"/>
            <w:b w:val="0"/>
            <w:caps w:val="0"/>
            <w:lang w:bidi="ar-SA"/>
          </w:rPr>
          <w:tab/>
        </w:r>
        <w:r w:rsidR="00BB131C" w:rsidRPr="00854103">
          <w:rPr>
            <w:rStyle w:val="Hyperlink"/>
          </w:rPr>
          <w:t>HOW TO USE NEXUS WITH NODE JS</w:t>
        </w:r>
        <w:r w:rsidR="00157536" w:rsidRPr="00854103">
          <w:rPr>
            <w:webHidden/>
          </w:rPr>
          <w:tab/>
        </w:r>
        <w:r w:rsidR="00157536" w:rsidRPr="00854103">
          <w:rPr>
            <w:webHidden/>
          </w:rPr>
          <w:fldChar w:fldCharType="begin"/>
        </w:r>
        <w:r w:rsidR="00157536" w:rsidRPr="00854103">
          <w:rPr>
            <w:webHidden/>
          </w:rPr>
          <w:instrText xml:space="preserve"> PAGEREF _Toc423524657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854103" w:rsidRDefault="00010D49" w:rsidP="00854103">
      <w:pPr>
        <w:pStyle w:val="TOC1"/>
      </w:pPr>
      <w:hyperlink w:anchor="_Toc423524657" w:history="1">
        <w:r w:rsidR="00854103" w:rsidRPr="00854103">
          <w:rPr>
            <w:rStyle w:val="Hyperlink"/>
          </w:rPr>
          <w:t>3.</w:t>
        </w:r>
        <w:r w:rsidR="00854103" w:rsidRPr="00854103">
          <w:rPr>
            <w:rFonts w:eastAsiaTheme="minorEastAsia" w:cstheme="minorBidi"/>
            <w:b w:val="0"/>
            <w:caps w:val="0"/>
            <w:lang w:bidi="ar-SA"/>
          </w:rPr>
          <w:tab/>
        </w:r>
        <w:r w:rsidR="00854103">
          <w:rPr>
            <w:rStyle w:val="Hyperlink"/>
          </w:rPr>
          <w:t>HOW TO USE NEXUS WITH grunt</w:t>
        </w:r>
        <w:r w:rsidR="00854103" w:rsidRPr="00854103">
          <w:rPr>
            <w:webHidden/>
          </w:rPr>
          <w:tab/>
        </w:r>
        <w:r w:rsidR="00854103" w:rsidRPr="00854103">
          <w:rPr>
            <w:webHidden/>
          </w:rPr>
          <w:fldChar w:fldCharType="begin"/>
        </w:r>
        <w:r w:rsidR="00854103" w:rsidRPr="00854103">
          <w:rPr>
            <w:webHidden/>
          </w:rPr>
          <w:instrText xml:space="preserve"> PAGEREF _Toc423524657 \h </w:instrText>
        </w:r>
        <w:r w:rsidR="00854103" w:rsidRPr="00854103">
          <w:rPr>
            <w:webHidden/>
          </w:rPr>
        </w:r>
        <w:r w:rsidR="00854103" w:rsidRPr="00854103">
          <w:rPr>
            <w:webHidden/>
          </w:rPr>
          <w:fldChar w:fldCharType="separate"/>
        </w:r>
        <w:r w:rsidR="00854103" w:rsidRPr="00854103">
          <w:rPr>
            <w:webHidden/>
          </w:rPr>
          <w:t>3</w:t>
        </w:r>
        <w:r w:rsidR="00854103" w:rsidRPr="00854103">
          <w:rPr>
            <w:webHidden/>
          </w:rPr>
          <w:fldChar w:fldCharType="end"/>
        </w:r>
      </w:hyperlink>
    </w:p>
    <w:p w:rsidR="00854103" w:rsidRPr="00854103" w:rsidRDefault="00854103" w:rsidP="00854103">
      <w:pPr>
        <w:rPr>
          <w:rFonts w:eastAsiaTheme="minorEastAsia"/>
        </w:rPr>
      </w:pPr>
    </w:p>
    <w:p w:rsidR="00300813" w:rsidRPr="00854103"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854103">
        <w:rPr>
          <w:rFonts w:asciiTheme="minorHAnsi" w:hAnsiTheme="minorHAnsi" w:cstheme="minorHAnsi"/>
          <w:color w:val="auto"/>
        </w:rPr>
        <w:fldChar w:fldCharType="end"/>
      </w:r>
      <w:r w:rsidR="00300813" w:rsidRPr="00854103">
        <w:rPr>
          <w:rFonts w:asciiTheme="minorHAnsi" w:hAnsiTheme="minorHAnsi" w:cstheme="minorHAnsi"/>
          <w:color w:val="FFFFFF" w:themeColor="background1"/>
        </w:rPr>
        <w:t xml:space="preserve"> </w:t>
      </w:r>
      <w:r w:rsidR="00300813" w:rsidRPr="00854103">
        <w:rPr>
          <w:rFonts w:asciiTheme="minorHAnsi" w:hAnsiTheme="minorHAnsi" w:cstheme="minorHAnsi"/>
          <w:color w:val="auto"/>
        </w:rPr>
        <w:fldChar w:fldCharType="begin"/>
      </w:r>
      <w:r w:rsidR="00300813" w:rsidRPr="00854103">
        <w:rPr>
          <w:rFonts w:asciiTheme="minorHAnsi" w:hAnsiTheme="minorHAnsi" w:cstheme="minorHAnsi"/>
          <w:color w:val="auto"/>
        </w:rPr>
        <w:instrText xml:space="preserve"> TOC \o "1-2" \h \z \u </w:instrText>
      </w:r>
      <w:r w:rsidR="00300813" w:rsidRPr="00854103">
        <w:rPr>
          <w:rFonts w:asciiTheme="minorHAnsi" w:hAnsiTheme="minorHAnsi" w:cstheme="minorHAnsi"/>
          <w:color w:val="auto"/>
        </w:rPr>
        <w:fldChar w:fldCharType="separate"/>
      </w:r>
    </w:p>
    <w:p w:rsidR="00111970" w:rsidRPr="00854103" w:rsidRDefault="00300813" w:rsidP="00D24017">
      <w:pPr>
        <w:pStyle w:val="TOC1"/>
      </w:pPr>
      <w:r w:rsidRPr="00854103">
        <w:fldChar w:fldCharType="end"/>
      </w:r>
    </w:p>
    <w:p w:rsidR="00111970" w:rsidRPr="00854103" w:rsidRDefault="00111970" w:rsidP="008859B4">
      <w:pPr>
        <w:spacing w:before="0" w:after="0" w:line="240" w:lineRule="auto"/>
        <w:contextualSpacing/>
        <w:rPr>
          <w:rFonts w:asciiTheme="minorHAnsi" w:hAnsiTheme="minorHAnsi" w:cstheme="minorHAnsi"/>
          <w:b/>
          <w:bCs/>
          <w:caps/>
          <w:spacing w:val="15"/>
          <w:sz w:val="22"/>
          <w:szCs w:val="22"/>
        </w:rPr>
      </w:pPr>
      <w:r w:rsidRPr="00854103">
        <w:rPr>
          <w:rFonts w:asciiTheme="minorHAnsi" w:hAnsiTheme="minorHAnsi" w:cstheme="minorHAnsi"/>
          <w:sz w:val="22"/>
          <w:szCs w:val="22"/>
        </w:rPr>
        <w:br w:type="page"/>
      </w:r>
    </w:p>
    <w:p w:rsidR="00294F66" w:rsidRPr="00854103" w:rsidRDefault="00C16AE5" w:rsidP="00191723">
      <w:pPr>
        <w:pStyle w:val="Heading1"/>
        <w:spacing w:before="0" w:line="240" w:lineRule="auto"/>
        <w:rPr>
          <w:rFonts w:asciiTheme="minorHAnsi" w:hAnsiTheme="minorHAnsi"/>
          <w:sz w:val="28"/>
          <w:szCs w:val="28"/>
        </w:rPr>
      </w:pPr>
      <w:bookmarkStart w:id="67" w:name="_Toc423524655"/>
      <w:r w:rsidRPr="00854103">
        <w:rPr>
          <w:rFonts w:asciiTheme="minorHAnsi" w:hAnsiTheme="minorHAnsi"/>
          <w:sz w:val="28"/>
          <w:szCs w:val="28"/>
        </w:rPr>
        <w:lastRenderedPageBreak/>
        <w:t>Introduction</w:t>
      </w:r>
      <w:bookmarkEnd w:id="63"/>
      <w:bookmarkEnd w:id="67"/>
    </w:p>
    <w:p w:rsidR="00F47421" w:rsidRPr="00854103" w:rsidRDefault="00F47421" w:rsidP="00431878">
      <w:pPr>
        <w:autoSpaceDE w:val="0"/>
        <w:autoSpaceDN w:val="0"/>
        <w:adjustRightInd w:val="0"/>
        <w:spacing w:before="0" w:after="0" w:line="240" w:lineRule="auto"/>
        <w:jc w:val="both"/>
        <w:rPr>
          <w:rFonts w:asciiTheme="minorHAnsi" w:hAnsiTheme="minorHAnsi" w:cs="Helvetica"/>
          <w:color w:val="333333"/>
          <w:sz w:val="24"/>
          <w:szCs w:val="24"/>
          <w:lang w:val="en"/>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F47421" w:rsidRPr="00854103" w:rsidRDefault="0059617F" w:rsidP="0059617F">
      <w:pPr>
        <w:autoSpaceDE w:val="0"/>
        <w:autoSpaceDN w:val="0"/>
        <w:adjustRightInd w:val="0"/>
        <w:spacing w:before="0" w:after="0" w:line="240" w:lineRule="auto"/>
        <w:ind w:left="432"/>
        <w:jc w:val="both"/>
        <w:rPr>
          <w:rFonts w:asciiTheme="minorHAnsi" w:hAnsiTheme="minorHAnsi"/>
          <w:b/>
          <w:noProof/>
          <w:sz w:val="24"/>
          <w:szCs w:val="24"/>
          <w:lang w:bidi="ar-SA"/>
        </w:rPr>
      </w:pPr>
      <w:r w:rsidRPr="00854103">
        <w:rPr>
          <w:rFonts w:asciiTheme="minorHAnsi" w:hAnsiTheme="minorHAnsi"/>
          <w:b/>
          <w:noProof/>
          <w:sz w:val="24"/>
          <w:szCs w:val="24"/>
          <w:lang w:bidi="ar-SA"/>
        </w:rPr>
        <w:t>Nexus is a repository manager.</w:t>
      </w:r>
      <w:r w:rsidRPr="00854103">
        <w:rPr>
          <w:rFonts w:asciiTheme="minorHAnsi" w:hAnsiTheme="minorHAnsi" w:cs="Helvetica"/>
          <w:b/>
          <w:color w:val="555555"/>
          <w:sz w:val="24"/>
          <w:szCs w:val="24"/>
          <w:shd w:val="clear" w:color="auto" w:fill="FFFFFF"/>
        </w:rPr>
        <w:t xml:space="preserve"> Nexus manages software components required for development, deployment, and provisioning</w:t>
      </w:r>
    </w:p>
    <w:p w:rsidR="00210CE2" w:rsidRPr="00854103" w:rsidRDefault="00210CE2" w:rsidP="00431878">
      <w:pPr>
        <w:autoSpaceDE w:val="0"/>
        <w:autoSpaceDN w:val="0"/>
        <w:adjustRightInd w:val="0"/>
        <w:spacing w:before="0" w:after="0" w:line="240" w:lineRule="auto"/>
        <w:jc w:val="both"/>
        <w:rPr>
          <w:rFonts w:asciiTheme="minorHAnsi" w:hAnsiTheme="minorHAnsi" w:cstheme="minorHAnsi"/>
          <w:b/>
          <w:color w:val="000000"/>
          <w:sz w:val="24"/>
          <w:szCs w:val="24"/>
        </w:rPr>
      </w:pPr>
    </w:p>
    <w:p w:rsidR="000B3F57" w:rsidRPr="00854103" w:rsidRDefault="00157536" w:rsidP="000B3F57">
      <w:pPr>
        <w:pStyle w:val="Heading1"/>
        <w:spacing w:before="0" w:line="240" w:lineRule="auto"/>
        <w:ind w:hanging="342"/>
        <w:jc w:val="both"/>
        <w:rPr>
          <w:rFonts w:asciiTheme="minorHAnsi" w:hAnsiTheme="minorHAnsi" w:cstheme="minorHAnsi"/>
          <w:color w:val="FFFFFF" w:themeColor="background1"/>
          <w:sz w:val="28"/>
          <w:szCs w:val="28"/>
        </w:rPr>
      </w:pPr>
      <w:bookmarkStart w:id="79" w:name="_Toc423524656"/>
      <w:r w:rsidRPr="00854103">
        <w:rPr>
          <w:rFonts w:asciiTheme="minorHAnsi" w:hAnsiTheme="minorHAnsi" w:cstheme="minorHAnsi"/>
          <w:color w:val="FFFFFF" w:themeColor="background1"/>
          <w:sz w:val="28"/>
          <w:szCs w:val="28"/>
        </w:rPr>
        <w:t xml:space="preserve">COnfiguration </w:t>
      </w:r>
      <w:r w:rsidR="00BA4A58" w:rsidRPr="00854103">
        <w:rPr>
          <w:rFonts w:asciiTheme="minorHAnsi" w:hAnsiTheme="minorHAnsi" w:cstheme="minorHAnsi"/>
          <w:color w:val="FFFFFF" w:themeColor="background1"/>
          <w:sz w:val="28"/>
          <w:szCs w:val="28"/>
        </w:rPr>
        <w:t>Guidelines FOr</w:t>
      </w:r>
      <w:bookmarkEnd w:id="79"/>
      <w:r w:rsidR="0059617F" w:rsidRPr="00854103">
        <w:rPr>
          <w:rFonts w:asciiTheme="minorHAnsi" w:hAnsiTheme="minorHAnsi" w:cstheme="minorHAnsi"/>
          <w:color w:val="FFFFFF" w:themeColor="background1"/>
          <w:sz w:val="28"/>
          <w:szCs w:val="28"/>
        </w:rPr>
        <w:t xml:space="preserve"> Nexus</w:t>
      </w:r>
    </w:p>
    <w:p w:rsidR="00D617F6" w:rsidRPr="00854103" w:rsidRDefault="00D617F6"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p>
    <w:p w:rsidR="000D75DB" w:rsidRPr="00854103" w:rsidRDefault="0059617F" w:rsidP="00E350EE">
      <w:pPr>
        <w:pStyle w:val="ListParagraph"/>
        <w:numPr>
          <w:ilvl w:val="0"/>
          <w:numId w:val="22"/>
        </w:numPr>
        <w:shd w:val="clear" w:color="auto" w:fill="FFFFFF"/>
        <w:spacing w:before="0" w:after="0" w:line="240" w:lineRule="auto"/>
        <w:rPr>
          <w:rStyle w:val="apple-converted-space"/>
          <w:rFonts w:asciiTheme="minorHAnsi" w:hAnsiTheme="minorHAnsi" w:cs="Helvetica"/>
          <w:color w:val="000000" w:themeColor="text1"/>
          <w:sz w:val="24"/>
          <w:szCs w:val="24"/>
          <w:shd w:val="clear" w:color="auto" w:fill="FFFFFF"/>
        </w:rPr>
      </w:pPr>
      <w:proofErr w:type="gramStart"/>
      <w:r w:rsidRPr="00854103">
        <w:rPr>
          <w:rFonts w:asciiTheme="minorHAnsi" w:hAnsiTheme="minorHAnsi" w:cs="Helvetica"/>
          <w:color w:val="000000" w:themeColor="text1"/>
          <w:sz w:val="24"/>
          <w:szCs w:val="24"/>
          <w:shd w:val="clear" w:color="auto" w:fill="FFFFFF"/>
        </w:rPr>
        <w:t>a</w:t>
      </w:r>
      <w:proofErr w:type="gramEnd"/>
      <w:r w:rsidRPr="00854103">
        <w:rPr>
          <w:rFonts w:asciiTheme="minorHAnsi" w:hAnsiTheme="minorHAnsi" w:cs="Helvetica"/>
          <w:color w:val="000000" w:themeColor="text1"/>
          <w:sz w:val="24"/>
          <w:szCs w:val="24"/>
          <w:shd w:val="clear" w:color="auto" w:fill="FFFFFF"/>
        </w:rPr>
        <w:t xml:space="preserve"> Java Runtime Environment (JRE) compatible with Java 7 or Java 8.</w:t>
      </w:r>
      <w:r w:rsidRPr="00854103">
        <w:rPr>
          <w:rStyle w:val="apple-converted-space"/>
          <w:rFonts w:asciiTheme="minorHAnsi" w:hAnsiTheme="minorHAnsi" w:cs="Helvetica"/>
          <w:color w:val="000000" w:themeColor="text1"/>
          <w:sz w:val="24"/>
          <w:szCs w:val="24"/>
          <w:shd w:val="clear" w:color="auto" w:fill="FFFFFF"/>
        </w:rPr>
        <w:t> </w:t>
      </w:r>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proofErr w:type="spellStart"/>
      <w:r w:rsidRPr="00854103">
        <w:rPr>
          <w:rFonts w:asciiTheme="minorHAnsi" w:hAnsiTheme="minorHAnsi" w:cs="Arial"/>
          <w:color w:val="222222"/>
          <w:sz w:val="24"/>
          <w:szCs w:val="24"/>
          <w:lang w:bidi="ar-SA"/>
        </w:rPr>
        <w:t>Jdk</w:t>
      </w:r>
      <w:proofErr w:type="spellEnd"/>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r w:rsidRPr="00854103">
        <w:rPr>
          <w:rFonts w:asciiTheme="minorHAnsi" w:hAnsiTheme="minorHAnsi" w:cs="Arial"/>
          <w:color w:val="222222"/>
          <w:sz w:val="24"/>
          <w:szCs w:val="24"/>
          <w:lang w:bidi="ar-SA"/>
        </w:rPr>
        <w:t>Download Nexus</w:t>
      </w:r>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r w:rsidRPr="00854103">
        <w:rPr>
          <w:rFonts w:asciiTheme="minorHAnsi" w:hAnsiTheme="minorHAnsi" w:cs="Arial"/>
          <w:color w:val="222222"/>
          <w:sz w:val="24"/>
          <w:szCs w:val="24"/>
          <w:lang w:bidi="ar-SA"/>
        </w:rPr>
        <w:t>Install Nexus</w:t>
      </w:r>
    </w:p>
    <w:p w:rsidR="00DF066A" w:rsidRPr="00854103" w:rsidRDefault="00BB131C" w:rsidP="00DF066A">
      <w:pPr>
        <w:pStyle w:val="Heading1"/>
        <w:spacing w:before="240" w:after="240" w:line="240" w:lineRule="auto"/>
        <w:ind w:hanging="342"/>
        <w:jc w:val="both"/>
        <w:rPr>
          <w:rFonts w:asciiTheme="minorHAnsi" w:hAnsiTheme="minorHAnsi"/>
          <w:sz w:val="24"/>
          <w:szCs w:val="24"/>
        </w:rPr>
      </w:pPr>
      <w:r w:rsidRPr="00854103">
        <w:rPr>
          <w:rFonts w:asciiTheme="minorHAnsi" w:hAnsiTheme="minorHAnsi" w:cstheme="minorHAnsi"/>
          <w:color w:val="FFFFFF" w:themeColor="background1"/>
          <w:sz w:val="28"/>
          <w:szCs w:val="28"/>
        </w:rPr>
        <w:t>nEXUS WITH nODE JS</w:t>
      </w: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DA4847" w:rsidRPr="00854103" w:rsidRDefault="00AA41CA" w:rsidP="00AA41CA">
      <w:pPr>
        <w:pStyle w:val="ListParagraph"/>
        <w:numPr>
          <w:ilvl w:val="0"/>
          <w:numId w:val="23"/>
        </w:numPr>
        <w:shd w:val="clear" w:color="auto" w:fill="FFFFFF"/>
        <w:spacing w:before="0" w:after="0" w:line="240" w:lineRule="auto"/>
        <w:rPr>
          <w:rFonts w:asciiTheme="minorHAnsi" w:hAnsiTheme="minorHAnsi" w:cs="Helvetica"/>
          <w:sz w:val="24"/>
          <w:szCs w:val="24"/>
          <w:shd w:val="clear" w:color="auto" w:fill="FFFFFF"/>
        </w:rPr>
      </w:pPr>
      <w:proofErr w:type="gramStart"/>
      <w:r w:rsidRPr="00854103">
        <w:rPr>
          <w:rFonts w:asciiTheme="minorHAnsi" w:hAnsiTheme="minorHAnsi" w:cs="Helvetica"/>
          <w:sz w:val="24"/>
          <w:szCs w:val="24"/>
          <w:shd w:val="clear" w:color="auto" w:fill="FFFFFF"/>
        </w:rPr>
        <w:t>set</w:t>
      </w:r>
      <w:proofErr w:type="gramEnd"/>
      <w:r w:rsidRPr="00854103">
        <w:rPr>
          <w:rFonts w:asciiTheme="minorHAnsi" w:hAnsiTheme="minorHAnsi" w:cs="Helvetica"/>
          <w:sz w:val="24"/>
          <w:szCs w:val="24"/>
          <w:shd w:val="clear" w:color="auto" w:fill="FFFFFF"/>
        </w:rPr>
        <w:t xml:space="preserve"> up your hosted and proxy repositories for </w:t>
      </w:r>
      <w:proofErr w:type="spellStart"/>
      <w:r w:rsidRPr="00854103">
        <w:rPr>
          <w:rFonts w:asciiTheme="minorHAnsi" w:hAnsiTheme="minorHAnsi" w:cs="Helvetica"/>
          <w:sz w:val="24"/>
          <w:szCs w:val="24"/>
          <w:shd w:val="clear" w:color="auto" w:fill="FFFFFF"/>
        </w:rPr>
        <w:t>npm</w:t>
      </w:r>
      <w:proofErr w:type="spellEnd"/>
      <w:r w:rsidRPr="00854103">
        <w:rPr>
          <w:rFonts w:asciiTheme="minorHAnsi" w:hAnsiTheme="minorHAnsi" w:cs="Helvetica"/>
          <w:sz w:val="24"/>
          <w:szCs w:val="24"/>
          <w:shd w:val="clear" w:color="auto" w:fill="FFFFFF"/>
        </w:rPr>
        <w:t xml:space="preserve"> packages, and created a repository group to merge them, you can access them with the</w:t>
      </w:r>
      <w:r w:rsidRPr="00854103">
        <w:rPr>
          <w:rStyle w:val="apple-converted-space"/>
          <w:rFonts w:asciiTheme="minorHAnsi" w:hAnsiTheme="minorHAnsi" w:cs="Helvetica"/>
          <w:sz w:val="24"/>
          <w:szCs w:val="24"/>
          <w:shd w:val="clear" w:color="auto" w:fill="FFFFFF"/>
        </w:rPr>
        <w:t> </w:t>
      </w:r>
      <w:proofErr w:type="spellStart"/>
      <w:r w:rsidRPr="00854103">
        <w:rPr>
          <w:rStyle w:val="HTMLCode"/>
          <w:rFonts w:asciiTheme="minorHAnsi" w:hAnsiTheme="minorHAnsi"/>
          <w:sz w:val="24"/>
          <w:szCs w:val="24"/>
          <w:bdr w:val="none" w:sz="0" w:space="0" w:color="auto" w:frame="1"/>
          <w:shd w:val="clear" w:color="auto" w:fill="FFFFFF"/>
        </w:rPr>
        <w:t>npm</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tool on the command line as one registry.</w:t>
      </w:r>
    </w:p>
    <w:p w:rsidR="00AA41CA" w:rsidRPr="00854103" w:rsidRDefault="00AA41CA" w:rsidP="00AA41CA">
      <w:pPr>
        <w:pStyle w:val="ListParagraph"/>
        <w:numPr>
          <w:ilvl w:val="0"/>
          <w:numId w:val="23"/>
        </w:numPr>
        <w:shd w:val="clear" w:color="auto" w:fill="FFFFFF"/>
        <w:spacing w:before="0" w:after="0" w:line="240" w:lineRule="auto"/>
        <w:rPr>
          <w:rFonts w:asciiTheme="minorHAnsi" w:hAnsiTheme="minorHAnsi" w:cs="Arial"/>
          <w:sz w:val="24"/>
          <w:szCs w:val="24"/>
          <w:lang w:bidi="ar-SA"/>
        </w:rPr>
      </w:pPr>
      <w:r w:rsidRPr="00854103">
        <w:rPr>
          <w:rFonts w:asciiTheme="minorHAnsi" w:hAnsiTheme="minorHAnsi" w:cs="Helvetica"/>
          <w:sz w:val="24"/>
          <w:szCs w:val="24"/>
          <w:shd w:val="clear" w:color="auto" w:fill="FFFFFF"/>
        </w:rPr>
        <w:t>You can configure the registry used by</w:t>
      </w:r>
      <w:r w:rsidRPr="00854103">
        <w:rPr>
          <w:rStyle w:val="apple-converted-space"/>
          <w:rFonts w:asciiTheme="minorHAnsi" w:hAnsiTheme="minorHAnsi" w:cs="Helvetica"/>
          <w:sz w:val="24"/>
          <w:szCs w:val="24"/>
          <w:shd w:val="clear" w:color="auto" w:fill="FFFFFF"/>
        </w:rPr>
        <w:t> </w:t>
      </w:r>
      <w:proofErr w:type="spellStart"/>
      <w:r w:rsidRPr="00854103">
        <w:rPr>
          <w:rStyle w:val="HTMLCode"/>
          <w:rFonts w:asciiTheme="minorHAnsi" w:hAnsiTheme="minorHAnsi"/>
          <w:sz w:val="24"/>
          <w:szCs w:val="24"/>
          <w:bdr w:val="none" w:sz="0" w:space="0" w:color="auto" w:frame="1"/>
          <w:shd w:val="clear" w:color="auto" w:fill="FFFFFF"/>
        </w:rPr>
        <w:t>npm</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in your</w:t>
      </w:r>
      <w:r w:rsidRPr="00854103">
        <w:rPr>
          <w:rStyle w:val="apple-converted-space"/>
          <w:rFonts w:asciiTheme="minorHAnsi" w:hAnsiTheme="minorHAnsi" w:cs="Helvetica"/>
          <w:sz w:val="24"/>
          <w:szCs w:val="24"/>
          <w:shd w:val="clear" w:color="auto" w:fill="FFFFFF"/>
        </w:rPr>
        <w:t> </w:t>
      </w:r>
      <w:r w:rsidRPr="00854103">
        <w:rPr>
          <w:rStyle w:val="HTMLCode"/>
          <w:rFonts w:asciiTheme="minorHAnsi" w:hAnsiTheme="minorHAnsi"/>
          <w:sz w:val="24"/>
          <w:szCs w:val="24"/>
          <w:bdr w:val="none" w:sz="0" w:space="0" w:color="auto" w:frame="1"/>
          <w:shd w:val="clear" w:color="auto" w:fill="FFFFFF"/>
        </w:rPr>
        <w:t>.</w:t>
      </w:r>
      <w:proofErr w:type="spellStart"/>
      <w:r w:rsidRPr="00854103">
        <w:rPr>
          <w:rStyle w:val="HTMLCode"/>
          <w:rFonts w:asciiTheme="minorHAnsi" w:hAnsiTheme="minorHAnsi"/>
          <w:sz w:val="24"/>
          <w:szCs w:val="24"/>
          <w:bdr w:val="none" w:sz="0" w:space="0" w:color="auto" w:frame="1"/>
          <w:shd w:val="clear" w:color="auto" w:fill="FFFFFF"/>
        </w:rPr>
        <w:t>npmrc</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file located in your user’s home directory.</w:t>
      </w:r>
    </w:p>
    <w:p w:rsidR="00AA41CA" w:rsidRPr="00854103" w:rsidRDefault="00AA41CA" w:rsidP="00AA41CA">
      <w:pPr>
        <w:pStyle w:val="ListParagraph"/>
        <w:shd w:val="clear" w:color="auto" w:fill="FFFFFF"/>
        <w:spacing w:before="0" w:after="0" w:line="240" w:lineRule="auto"/>
        <w:rPr>
          <w:rFonts w:asciiTheme="minorHAnsi" w:hAnsiTheme="minorHAnsi" w:cs="Arial"/>
          <w:sz w:val="24"/>
          <w:szCs w:val="24"/>
          <w:lang w:bidi="ar-SA"/>
        </w:rPr>
      </w:pPr>
    </w:p>
    <w:p w:rsidR="00AA41CA" w:rsidRPr="00AA41CA" w:rsidRDefault="00854103" w:rsidP="00AA41CA">
      <w:pPr>
        <w:shd w:val="clear" w:color="auto" w:fill="FFFFFF"/>
        <w:spacing w:before="0" w:after="0" w:line="345" w:lineRule="atLeast"/>
        <w:rPr>
          <w:rFonts w:asciiTheme="minorHAnsi" w:hAnsiTheme="minorHAnsi" w:cs="Helvetica"/>
          <w:sz w:val="24"/>
          <w:szCs w:val="24"/>
          <w:lang w:bidi="ar-SA"/>
        </w:rPr>
      </w:pPr>
      <w:r w:rsidRPr="00854103">
        <w:rPr>
          <w:rFonts w:asciiTheme="minorHAnsi" w:hAnsiTheme="minorHAnsi" w:cs="Helvetica"/>
          <w:b/>
          <w:bCs/>
          <w:sz w:val="24"/>
          <w:szCs w:val="24"/>
          <w:lang w:bidi="ar-SA"/>
        </w:rPr>
        <w:t xml:space="preserve">        </w:t>
      </w:r>
      <w:proofErr w:type="gramStart"/>
      <w:r w:rsidR="00AA41CA" w:rsidRPr="00854103">
        <w:rPr>
          <w:rFonts w:asciiTheme="minorHAnsi" w:hAnsiTheme="minorHAnsi" w:cs="Helvetica"/>
          <w:b/>
          <w:bCs/>
          <w:sz w:val="24"/>
          <w:szCs w:val="24"/>
          <w:lang w:bidi="ar-SA"/>
        </w:rPr>
        <w:t>Registry configuration in </w:t>
      </w:r>
      <w:r w:rsidR="00AA41CA" w:rsidRPr="00854103">
        <w:rPr>
          <w:rFonts w:asciiTheme="minorHAnsi" w:hAnsiTheme="minorHAnsi" w:cs="Courier New"/>
          <w:sz w:val="24"/>
          <w:szCs w:val="24"/>
          <w:bdr w:val="none" w:sz="0" w:space="0" w:color="auto" w:frame="1"/>
          <w:lang w:bidi="ar-SA"/>
        </w:rPr>
        <w:t>.</w:t>
      </w:r>
      <w:proofErr w:type="spellStart"/>
      <w:r w:rsidR="00AA41CA" w:rsidRPr="00854103">
        <w:rPr>
          <w:rFonts w:asciiTheme="minorHAnsi" w:hAnsiTheme="minorHAnsi" w:cs="Courier New"/>
          <w:sz w:val="24"/>
          <w:szCs w:val="24"/>
          <w:bdr w:val="none" w:sz="0" w:space="0" w:color="auto" w:frame="1"/>
          <w:lang w:bidi="ar-SA"/>
        </w:rPr>
        <w:t>npmrc</w:t>
      </w:r>
      <w:proofErr w:type="spellEnd"/>
      <w:r w:rsidR="00AA41CA" w:rsidRPr="00854103">
        <w:rPr>
          <w:rFonts w:asciiTheme="minorHAnsi" w:hAnsiTheme="minorHAnsi" w:cs="Helvetica"/>
          <w:b/>
          <w:bCs/>
          <w:sz w:val="24"/>
          <w:szCs w:val="24"/>
          <w:lang w:bidi="ar-SA"/>
        </w:rPr>
        <w:t>.</w:t>
      </w:r>
      <w:proofErr w:type="gramEnd"/>
      <w:r w:rsidR="00AA41CA" w:rsidRPr="00854103">
        <w:rPr>
          <w:rFonts w:asciiTheme="minorHAnsi" w:hAnsiTheme="minorHAnsi" w:cs="Helvetica"/>
          <w:b/>
          <w:bCs/>
          <w:sz w:val="24"/>
          <w:szCs w:val="24"/>
          <w:lang w:bidi="ar-SA"/>
        </w:rPr>
        <w:t> </w:t>
      </w:r>
    </w:p>
    <w:p w:rsidR="00AA41CA" w:rsidRPr="00854103" w:rsidRDefault="00854103" w:rsidP="00AA41CA">
      <w:p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 xml:space="preserve">                          </w:t>
      </w:r>
      <w:proofErr w:type="gramStart"/>
      <w:r w:rsidR="00AA41CA" w:rsidRPr="00AA41CA">
        <w:rPr>
          <w:rFonts w:asciiTheme="minorHAnsi" w:hAnsiTheme="minorHAnsi" w:cs="Consolas"/>
          <w:sz w:val="24"/>
          <w:szCs w:val="24"/>
          <w:lang w:bidi="ar-SA"/>
        </w:rPr>
        <w:t>registry</w:t>
      </w:r>
      <w:proofErr w:type="gramEnd"/>
      <w:r w:rsidR="00AA41CA" w:rsidRPr="00AA41CA">
        <w:rPr>
          <w:rFonts w:asciiTheme="minorHAnsi" w:hAnsiTheme="minorHAnsi" w:cs="Consolas"/>
          <w:sz w:val="24"/>
          <w:szCs w:val="24"/>
          <w:lang w:bidi="ar-SA"/>
        </w:rPr>
        <w:t xml:space="preserve"> = </w:t>
      </w:r>
      <w:hyperlink r:id="rId14" w:history="1">
        <w:r w:rsidRPr="00854103">
          <w:rPr>
            <w:rStyle w:val="Hyperlink"/>
            <w:rFonts w:asciiTheme="minorHAnsi" w:hAnsiTheme="minorHAnsi" w:cs="Consolas"/>
            <w:color w:val="auto"/>
            <w:sz w:val="24"/>
            <w:szCs w:val="24"/>
            <w:lang w:bidi="ar-SA"/>
          </w:rPr>
          <w:t>http://localhost:8081/nexus/content/groups/npm-all/</w:t>
        </w:r>
      </w:hyperlink>
    </w:p>
    <w:p w:rsidR="00854103" w:rsidRPr="00854103" w:rsidRDefault="00854103" w:rsidP="00854103">
      <w:pPr>
        <w:pStyle w:val="ListParagraph"/>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p>
    <w:p w:rsidR="00854103" w:rsidRPr="00854103" w:rsidRDefault="00854103" w:rsidP="00854103">
      <w:pPr>
        <w:pStyle w:val="ListParagraph"/>
        <w:numPr>
          <w:ilvl w:val="0"/>
          <w:numId w:val="27"/>
        </w:num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 xml:space="preserve">All backup data stored inside the </w:t>
      </w:r>
      <w:proofErr w:type="spellStart"/>
      <w:r w:rsidRPr="00854103">
        <w:rPr>
          <w:rFonts w:asciiTheme="minorHAnsi" w:hAnsiTheme="minorHAnsi" w:cs="Consolas"/>
          <w:sz w:val="24"/>
          <w:szCs w:val="24"/>
          <w:lang w:bidi="ar-SA"/>
        </w:rPr>
        <w:t>sonatype</w:t>
      </w:r>
      <w:proofErr w:type="spellEnd"/>
      <w:r w:rsidRPr="00854103">
        <w:rPr>
          <w:rFonts w:asciiTheme="minorHAnsi" w:hAnsiTheme="minorHAnsi" w:cs="Consolas"/>
          <w:sz w:val="24"/>
          <w:szCs w:val="24"/>
          <w:lang w:bidi="ar-SA"/>
        </w:rPr>
        <w:t xml:space="preserve">-work </w:t>
      </w:r>
      <w:proofErr w:type="gramStart"/>
      <w:r w:rsidRPr="00854103">
        <w:rPr>
          <w:rFonts w:asciiTheme="minorHAnsi" w:hAnsiTheme="minorHAnsi" w:cs="Consolas"/>
          <w:sz w:val="24"/>
          <w:szCs w:val="24"/>
          <w:lang w:bidi="ar-SA"/>
        </w:rPr>
        <w:t>folder ,inside</w:t>
      </w:r>
      <w:proofErr w:type="gramEnd"/>
      <w:r w:rsidRPr="00854103">
        <w:rPr>
          <w:rFonts w:asciiTheme="minorHAnsi" w:hAnsiTheme="minorHAnsi" w:cs="Consolas"/>
          <w:sz w:val="24"/>
          <w:szCs w:val="24"/>
          <w:lang w:bidi="ar-SA"/>
        </w:rPr>
        <w:t xml:space="preserve"> that folder repository are stored in storage folder.</w:t>
      </w:r>
    </w:p>
    <w:p w:rsidR="00854103" w:rsidRPr="00854103" w:rsidRDefault="00854103" w:rsidP="00854103">
      <w:pPr>
        <w:pStyle w:val="ListParagraph"/>
        <w:numPr>
          <w:ilvl w:val="0"/>
          <w:numId w:val="27"/>
        </w:num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w:t>
      </w:r>
      <w:proofErr w:type="spellStart"/>
      <w:r w:rsidRPr="00854103">
        <w:rPr>
          <w:rFonts w:asciiTheme="minorHAnsi" w:hAnsiTheme="minorHAnsi" w:cs="Consolas"/>
          <w:sz w:val="24"/>
          <w:szCs w:val="24"/>
          <w:lang w:bidi="ar-SA"/>
        </w:rPr>
        <w:t>npmrc</w:t>
      </w:r>
      <w:proofErr w:type="spellEnd"/>
      <w:r w:rsidRPr="00854103">
        <w:rPr>
          <w:rFonts w:asciiTheme="minorHAnsi" w:hAnsiTheme="minorHAnsi" w:cs="Consolas"/>
          <w:sz w:val="24"/>
          <w:szCs w:val="24"/>
          <w:lang w:bidi="ar-SA"/>
        </w:rPr>
        <w:t xml:space="preserve"> file present inside your node </w:t>
      </w:r>
      <w:proofErr w:type="spellStart"/>
      <w:r w:rsidRPr="00854103">
        <w:rPr>
          <w:rFonts w:asciiTheme="minorHAnsi" w:hAnsiTheme="minorHAnsi" w:cs="Consolas"/>
          <w:sz w:val="24"/>
          <w:szCs w:val="24"/>
          <w:lang w:bidi="ar-SA"/>
        </w:rPr>
        <w:t>js</w:t>
      </w:r>
      <w:proofErr w:type="spellEnd"/>
      <w:r w:rsidRPr="00854103">
        <w:rPr>
          <w:rFonts w:asciiTheme="minorHAnsi" w:hAnsiTheme="minorHAnsi" w:cs="Consolas"/>
          <w:sz w:val="24"/>
          <w:szCs w:val="24"/>
          <w:lang w:bidi="ar-SA"/>
        </w:rPr>
        <w:t xml:space="preserve"> software C:\Program Files\</w:t>
      </w:r>
      <w:proofErr w:type="spellStart"/>
      <w:r w:rsidRPr="00854103">
        <w:rPr>
          <w:rFonts w:asciiTheme="minorHAnsi" w:hAnsiTheme="minorHAnsi" w:cs="Consolas"/>
          <w:sz w:val="24"/>
          <w:szCs w:val="24"/>
          <w:lang w:bidi="ar-SA"/>
        </w:rPr>
        <w:t>nodejs</w:t>
      </w:r>
      <w:proofErr w:type="spellEnd"/>
      <w:r w:rsidRPr="00854103">
        <w:rPr>
          <w:rFonts w:asciiTheme="minorHAnsi" w:hAnsiTheme="minorHAnsi" w:cs="Consolas"/>
          <w:sz w:val="24"/>
          <w:szCs w:val="24"/>
          <w:lang w:bidi="ar-SA"/>
        </w:rPr>
        <w:t>\bin\</w:t>
      </w:r>
      <w:proofErr w:type="spellStart"/>
      <w:r w:rsidRPr="00854103">
        <w:rPr>
          <w:rFonts w:asciiTheme="minorHAnsi" w:hAnsiTheme="minorHAnsi" w:cs="Consolas"/>
          <w:sz w:val="24"/>
          <w:szCs w:val="24"/>
          <w:lang w:bidi="ar-SA"/>
        </w:rPr>
        <w:t>node_modules</w:t>
      </w:r>
      <w:proofErr w:type="spellEnd"/>
      <w:r w:rsidRPr="00854103">
        <w:rPr>
          <w:rFonts w:asciiTheme="minorHAnsi" w:hAnsiTheme="minorHAnsi" w:cs="Consolas"/>
          <w:sz w:val="24"/>
          <w:szCs w:val="24"/>
          <w:lang w:bidi="ar-SA"/>
        </w:rPr>
        <w:t>\</w:t>
      </w:r>
      <w:proofErr w:type="spellStart"/>
      <w:r w:rsidRPr="00854103">
        <w:rPr>
          <w:rFonts w:asciiTheme="minorHAnsi" w:hAnsiTheme="minorHAnsi" w:cs="Consolas"/>
          <w:sz w:val="24"/>
          <w:szCs w:val="24"/>
          <w:lang w:bidi="ar-SA"/>
        </w:rPr>
        <w:t>npm</w:t>
      </w:r>
      <w:proofErr w:type="spellEnd"/>
      <w:r w:rsidRPr="00854103">
        <w:rPr>
          <w:rFonts w:asciiTheme="minorHAnsi" w:hAnsiTheme="minorHAnsi" w:cs="Consolas"/>
          <w:sz w:val="24"/>
          <w:szCs w:val="24"/>
          <w:lang w:bidi="ar-SA"/>
        </w:rPr>
        <w:t>.</w:t>
      </w:r>
    </w:p>
    <w:p w:rsidR="00AA41CA" w:rsidRPr="00854103" w:rsidRDefault="00AA41CA" w:rsidP="00854103">
      <w:pPr>
        <w:pStyle w:val="Heading1"/>
        <w:rPr>
          <w:color w:val="auto"/>
          <w:sz w:val="24"/>
          <w:szCs w:val="24"/>
        </w:rPr>
      </w:pPr>
      <w:r w:rsidRPr="00854103">
        <w:rPr>
          <w:color w:val="auto"/>
          <w:sz w:val="24"/>
          <w:szCs w:val="24"/>
        </w:rPr>
        <w:t xml:space="preserve">nEXUS </w:t>
      </w:r>
      <w:proofErr w:type="gramStart"/>
      <w:r w:rsidRPr="00854103">
        <w:rPr>
          <w:color w:val="auto"/>
          <w:sz w:val="24"/>
          <w:szCs w:val="24"/>
        </w:rPr>
        <w:t>WITH  Grunt</w:t>
      </w:r>
      <w:proofErr w:type="gramEnd"/>
      <w:r w:rsidRPr="00854103">
        <w:rPr>
          <w:color w:val="auto"/>
          <w:sz w:val="24"/>
          <w:szCs w:val="24"/>
        </w:rPr>
        <w:t xml:space="preserve"> tool</w:t>
      </w:r>
    </w:p>
    <w:p w:rsidR="00854103" w:rsidRPr="00854103" w:rsidRDefault="00854103" w:rsidP="00854103">
      <w:pPr>
        <w:pStyle w:val="ListParagraph"/>
        <w:numPr>
          <w:ilvl w:val="0"/>
          <w:numId w:val="28"/>
        </w:numPr>
        <w:rPr>
          <w:rFonts w:asciiTheme="minorHAnsi" w:hAnsiTheme="minorHAnsi"/>
          <w:sz w:val="24"/>
          <w:szCs w:val="24"/>
        </w:rPr>
      </w:pPr>
      <w:r w:rsidRPr="00854103">
        <w:rPr>
          <w:rFonts w:asciiTheme="minorHAnsi" w:hAnsiTheme="minorHAnsi"/>
          <w:sz w:val="24"/>
          <w:szCs w:val="24"/>
        </w:rPr>
        <w:t>Use following plugins with grunt tool :</w:t>
      </w:r>
    </w:p>
    <w:p w:rsidR="00854103" w:rsidRDefault="00731C7A" w:rsidP="00DA4847">
      <w:pPr>
        <w:shd w:val="clear" w:color="auto" w:fill="FFFFFF"/>
        <w:spacing w:before="0" w:after="0" w:line="240" w:lineRule="auto"/>
        <w:rPr>
          <w:rFonts w:asciiTheme="minorHAnsi" w:hAnsiTheme="minorHAnsi" w:cs="Arial"/>
          <w:b/>
          <w:color w:val="222222"/>
          <w:sz w:val="24"/>
          <w:szCs w:val="24"/>
          <w:lang w:bidi="ar-SA"/>
        </w:rPr>
      </w:pPr>
      <w:r>
        <w:rPr>
          <w:rFonts w:asciiTheme="minorHAnsi" w:hAnsiTheme="minorHAnsi" w:cs="Arial"/>
          <w:b/>
          <w:color w:val="222222"/>
          <w:sz w:val="24"/>
          <w:szCs w:val="24"/>
          <w:lang w:bidi="ar-SA"/>
        </w:rPr>
        <w:t xml:space="preserve">       </w:t>
      </w:r>
      <w:proofErr w:type="gramStart"/>
      <w:r w:rsidR="00854103" w:rsidRPr="00731C7A">
        <w:rPr>
          <w:rFonts w:asciiTheme="minorHAnsi" w:hAnsiTheme="minorHAnsi" w:cs="Arial"/>
          <w:b/>
          <w:color w:val="222222"/>
          <w:sz w:val="24"/>
          <w:szCs w:val="24"/>
          <w:lang w:bidi="ar-SA"/>
        </w:rPr>
        <w:t>1.</w:t>
      </w:r>
      <w:r w:rsidR="00AA41CA" w:rsidRPr="00731C7A">
        <w:rPr>
          <w:rFonts w:asciiTheme="minorHAnsi" w:hAnsiTheme="minorHAnsi" w:cs="Arial"/>
          <w:b/>
          <w:color w:val="222222"/>
          <w:sz w:val="24"/>
          <w:szCs w:val="24"/>
          <w:lang w:bidi="ar-SA"/>
        </w:rPr>
        <w:t>Grunt</w:t>
      </w:r>
      <w:proofErr w:type="gramEnd"/>
      <w:r w:rsidR="00AA41CA" w:rsidRPr="00731C7A">
        <w:rPr>
          <w:rFonts w:asciiTheme="minorHAnsi" w:hAnsiTheme="minorHAnsi" w:cs="Arial"/>
          <w:b/>
          <w:color w:val="222222"/>
          <w:sz w:val="24"/>
          <w:szCs w:val="24"/>
          <w:lang w:bidi="ar-SA"/>
        </w:rPr>
        <w:t>-nexus-deployer:</w:t>
      </w:r>
    </w:p>
    <w:p w:rsidR="00731C7A" w:rsidRPr="00731C7A" w:rsidRDefault="00731C7A" w:rsidP="00DA4847">
      <w:pPr>
        <w:shd w:val="clear" w:color="auto" w:fill="FFFFFF"/>
        <w:spacing w:before="0" w:after="0" w:line="240" w:lineRule="auto"/>
        <w:rPr>
          <w:rFonts w:asciiTheme="minorHAnsi" w:hAnsiTheme="minorHAnsi" w:cs="Arial"/>
          <w:b/>
          <w:color w:val="222222"/>
          <w:sz w:val="24"/>
          <w:szCs w:val="24"/>
          <w:lang w:bidi="ar-SA"/>
        </w:rPr>
      </w:pPr>
    </w:p>
    <w:p w:rsidR="00AA41CA"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r w:rsidRPr="00854103">
        <w:rPr>
          <w:rFonts w:asciiTheme="minorHAnsi" w:hAnsiTheme="minorHAnsi" w:cs="Arial"/>
          <w:spacing w:val="-7"/>
          <w:sz w:val="24"/>
          <w:szCs w:val="24"/>
          <w:shd w:val="clear" w:color="auto" w:fill="FFFFFF"/>
        </w:rPr>
        <w:t xml:space="preserve">            </w:t>
      </w:r>
      <w:r w:rsidR="00AA41CA" w:rsidRPr="00854103">
        <w:rPr>
          <w:rFonts w:asciiTheme="minorHAnsi" w:hAnsiTheme="minorHAnsi" w:cs="Arial"/>
          <w:spacing w:val="-7"/>
          <w:sz w:val="24"/>
          <w:szCs w:val="24"/>
          <w:shd w:val="clear" w:color="auto" w:fill="FFFFFF"/>
        </w:rPr>
        <w:t xml:space="preserve">Nexus Artifact </w:t>
      </w:r>
      <w:proofErr w:type="spellStart"/>
      <w:r w:rsidR="00AA41CA" w:rsidRPr="00854103">
        <w:rPr>
          <w:rFonts w:asciiTheme="minorHAnsi" w:hAnsiTheme="minorHAnsi" w:cs="Arial"/>
          <w:spacing w:val="-7"/>
          <w:sz w:val="24"/>
          <w:szCs w:val="24"/>
          <w:shd w:val="clear" w:color="auto" w:fill="FFFFFF"/>
        </w:rPr>
        <w:t>Deployer</w:t>
      </w:r>
      <w:proofErr w:type="spellEnd"/>
      <w:r w:rsidR="00AA41CA" w:rsidRPr="00854103">
        <w:rPr>
          <w:rFonts w:asciiTheme="minorHAnsi" w:hAnsiTheme="minorHAnsi" w:cs="Arial"/>
          <w:spacing w:val="-7"/>
          <w:sz w:val="24"/>
          <w:szCs w:val="24"/>
          <w:shd w:val="clear" w:color="auto" w:fill="FFFFFF"/>
        </w:rPr>
        <w:t xml:space="preserve"> from grunt</w:t>
      </w:r>
    </w:p>
    <w:p w:rsidR="00854103"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p>
    <w:p w:rsidR="00854103"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p>
    <w:p w:rsidR="00854103" w:rsidRPr="00731C7A" w:rsidRDefault="00854103" w:rsidP="00731C7A">
      <w:pPr>
        <w:pStyle w:val="ListParagraph"/>
        <w:numPr>
          <w:ilvl w:val="0"/>
          <w:numId w:val="28"/>
        </w:numPr>
        <w:shd w:val="clear" w:color="auto" w:fill="FFFFFF"/>
        <w:spacing w:before="0" w:after="0" w:line="240" w:lineRule="auto"/>
        <w:rPr>
          <w:rFonts w:asciiTheme="minorHAnsi" w:hAnsiTheme="minorHAnsi" w:cs="Arial"/>
          <w:spacing w:val="-7"/>
          <w:sz w:val="24"/>
          <w:szCs w:val="24"/>
          <w:shd w:val="clear" w:color="auto" w:fill="FFFFFF"/>
        </w:rPr>
      </w:pPr>
      <w:r w:rsidRPr="00731C7A">
        <w:rPr>
          <w:rFonts w:asciiTheme="minorHAnsi" w:hAnsiTheme="minorHAnsi" w:cs="Arial"/>
          <w:spacing w:val="-7"/>
          <w:sz w:val="24"/>
          <w:szCs w:val="24"/>
          <w:shd w:val="clear" w:color="auto" w:fill="FFFFFF"/>
        </w:rPr>
        <w:t xml:space="preserve">Download </w:t>
      </w:r>
      <w:proofErr w:type="spellStart"/>
      <w:r w:rsidRPr="00731C7A">
        <w:rPr>
          <w:rFonts w:asciiTheme="minorHAnsi" w:hAnsiTheme="minorHAnsi" w:cs="Arial"/>
          <w:spacing w:val="-7"/>
          <w:sz w:val="24"/>
          <w:szCs w:val="24"/>
          <w:shd w:val="clear" w:color="auto" w:fill="FFFFFF"/>
        </w:rPr>
        <w:t>Dependcies</w:t>
      </w:r>
      <w:proofErr w:type="spellEnd"/>
      <w:r w:rsidRPr="00731C7A">
        <w:rPr>
          <w:rFonts w:asciiTheme="minorHAnsi" w:hAnsiTheme="minorHAnsi" w:cs="Arial"/>
          <w:spacing w:val="-7"/>
          <w:sz w:val="24"/>
          <w:szCs w:val="24"/>
          <w:shd w:val="clear" w:color="auto" w:fill="FFFFFF"/>
        </w:rPr>
        <w:t xml:space="preserve"> from </w:t>
      </w:r>
      <w:proofErr w:type="spellStart"/>
      <w:proofErr w:type="gramStart"/>
      <w:r w:rsidRPr="00731C7A">
        <w:rPr>
          <w:rFonts w:asciiTheme="minorHAnsi" w:hAnsiTheme="minorHAnsi" w:cs="Arial"/>
          <w:spacing w:val="-7"/>
          <w:sz w:val="24"/>
          <w:szCs w:val="24"/>
          <w:shd w:val="clear" w:color="auto" w:fill="FFFFFF"/>
        </w:rPr>
        <w:t>npm</w:t>
      </w:r>
      <w:proofErr w:type="spellEnd"/>
      <w:r w:rsidRPr="00731C7A">
        <w:rPr>
          <w:rFonts w:asciiTheme="minorHAnsi" w:hAnsiTheme="minorHAnsi" w:cs="Arial"/>
          <w:spacing w:val="-7"/>
          <w:sz w:val="24"/>
          <w:szCs w:val="24"/>
          <w:shd w:val="clear" w:color="auto" w:fill="FFFFFF"/>
        </w:rPr>
        <w:t xml:space="preserve"> .</w:t>
      </w:r>
      <w:proofErr w:type="gramEnd"/>
    </w:p>
    <w:p w:rsidR="00AA41CA" w:rsidRPr="00854103" w:rsidRDefault="00AA41CA" w:rsidP="00DA4847">
      <w:pPr>
        <w:shd w:val="clear" w:color="auto" w:fill="FFFFFF"/>
        <w:spacing w:before="0" w:after="0" w:line="240" w:lineRule="auto"/>
        <w:rPr>
          <w:rFonts w:asciiTheme="minorHAnsi" w:hAnsiTheme="minorHAnsi" w:cs="Arial"/>
          <w:color w:val="FF0000"/>
          <w:spacing w:val="-7"/>
          <w:sz w:val="24"/>
          <w:szCs w:val="24"/>
          <w:shd w:val="clear" w:color="auto" w:fill="FFFFFF"/>
        </w:rPr>
      </w:pPr>
    </w:p>
    <w:p w:rsidR="00AA41CA" w:rsidRPr="00854103" w:rsidRDefault="00731C7A" w:rsidP="00DA4847">
      <w:pPr>
        <w:shd w:val="clear" w:color="auto" w:fill="FFFFFF"/>
        <w:spacing w:before="0" w:after="0" w:line="240" w:lineRule="auto"/>
        <w:rPr>
          <w:rFonts w:asciiTheme="minorHAnsi" w:hAnsiTheme="minorHAnsi" w:cs="Courier New"/>
          <w:color w:val="FF0000"/>
          <w:spacing w:val="-7"/>
          <w:sz w:val="24"/>
          <w:szCs w:val="24"/>
          <w:shd w:val="clear" w:color="auto" w:fill="F0F0F0"/>
        </w:rPr>
      </w:pPr>
      <w:r>
        <w:rPr>
          <w:rFonts w:asciiTheme="minorHAnsi" w:hAnsiTheme="minorHAnsi" w:cs="Courier New"/>
          <w:color w:val="FF0000"/>
          <w:spacing w:val="-7"/>
          <w:sz w:val="24"/>
          <w:szCs w:val="24"/>
          <w:shd w:val="clear" w:color="auto" w:fill="F0F0F0"/>
        </w:rPr>
        <w:t xml:space="preserve">              </w:t>
      </w:r>
      <w:proofErr w:type="spellStart"/>
      <w:proofErr w:type="gramStart"/>
      <w:r w:rsidR="00AA41CA" w:rsidRPr="00854103">
        <w:rPr>
          <w:rFonts w:asciiTheme="minorHAnsi" w:hAnsiTheme="minorHAnsi" w:cs="Courier New"/>
          <w:color w:val="FF0000"/>
          <w:spacing w:val="-7"/>
          <w:sz w:val="24"/>
          <w:szCs w:val="24"/>
          <w:shd w:val="clear" w:color="auto" w:fill="F0F0F0"/>
        </w:rPr>
        <w:t>npm</w:t>
      </w:r>
      <w:proofErr w:type="spellEnd"/>
      <w:proofErr w:type="gramEnd"/>
      <w:r w:rsidR="00AA41CA" w:rsidRPr="00854103">
        <w:rPr>
          <w:rFonts w:asciiTheme="minorHAnsi" w:hAnsiTheme="minorHAnsi" w:cs="Courier New"/>
          <w:color w:val="FF0000"/>
          <w:spacing w:val="-7"/>
          <w:sz w:val="24"/>
          <w:szCs w:val="24"/>
          <w:shd w:val="clear" w:color="auto" w:fill="F0F0F0"/>
        </w:rPr>
        <w:t> install grunt-nexus-</w:t>
      </w:r>
      <w:proofErr w:type="spellStart"/>
      <w:r w:rsidR="00AA41CA" w:rsidRPr="00854103">
        <w:rPr>
          <w:rFonts w:asciiTheme="minorHAnsi" w:hAnsiTheme="minorHAnsi" w:cs="Courier New"/>
          <w:color w:val="FF0000"/>
          <w:spacing w:val="-7"/>
          <w:sz w:val="24"/>
          <w:szCs w:val="24"/>
          <w:shd w:val="clear" w:color="auto" w:fill="F0F0F0"/>
        </w:rPr>
        <w:t>deployer</w:t>
      </w:r>
      <w:proofErr w:type="spellEnd"/>
      <w:r w:rsidR="00AA41CA" w:rsidRPr="00854103">
        <w:rPr>
          <w:rFonts w:asciiTheme="minorHAnsi" w:hAnsiTheme="minorHAnsi" w:cs="Courier New"/>
          <w:color w:val="FF0000"/>
          <w:spacing w:val="-7"/>
          <w:sz w:val="24"/>
          <w:szCs w:val="24"/>
          <w:shd w:val="clear" w:color="auto" w:fill="F0F0F0"/>
        </w:rPr>
        <w:t> --save-dev</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731C7A" w:rsidRDefault="00AA41CA" w:rsidP="00731C7A">
      <w:pPr>
        <w:pStyle w:val="ListParagraph"/>
        <w:numPr>
          <w:ilvl w:val="0"/>
          <w:numId w:val="28"/>
        </w:numPr>
        <w:shd w:val="clear" w:color="auto" w:fill="FFFFFF"/>
        <w:spacing w:before="0" w:after="225" w:line="375" w:lineRule="atLeast"/>
        <w:textAlignment w:val="baseline"/>
        <w:rPr>
          <w:rFonts w:asciiTheme="minorHAnsi" w:hAnsiTheme="minorHAnsi" w:cs="Arial"/>
          <w:spacing w:val="-7"/>
          <w:sz w:val="24"/>
          <w:szCs w:val="24"/>
          <w:lang w:bidi="ar-SA"/>
        </w:rPr>
      </w:pPr>
      <w:r w:rsidRPr="00731C7A">
        <w:rPr>
          <w:rFonts w:asciiTheme="minorHAnsi" w:hAnsiTheme="minorHAnsi" w:cs="Arial"/>
          <w:spacing w:val="-7"/>
          <w:sz w:val="24"/>
          <w:szCs w:val="24"/>
          <w:lang w:bidi="ar-SA"/>
        </w:rPr>
        <w:t xml:space="preserve">Once the plugin has been installed, it may be enabled inside your </w:t>
      </w:r>
      <w:proofErr w:type="spellStart"/>
      <w:r w:rsidRPr="00731C7A">
        <w:rPr>
          <w:rFonts w:asciiTheme="minorHAnsi" w:hAnsiTheme="minorHAnsi" w:cs="Arial"/>
          <w:spacing w:val="-7"/>
          <w:sz w:val="24"/>
          <w:szCs w:val="24"/>
          <w:lang w:bidi="ar-SA"/>
        </w:rPr>
        <w:t>Gruntfile</w:t>
      </w:r>
      <w:proofErr w:type="spellEnd"/>
      <w:r w:rsidRPr="00731C7A">
        <w:rPr>
          <w:rFonts w:asciiTheme="minorHAnsi" w:hAnsiTheme="minorHAnsi" w:cs="Arial"/>
          <w:spacing w:val="-7"/>
          <w:sz w:val="24"/>
          <w:szCs w:val="24"/>
          <w:lang w:bidi="ar-SA"/>
        </w:rPr>
        <w:t xml:space="preserve"> with this line of JavaScript:</w:t>
      </w:r>
    </w:p>
    <w:p w:rsidR="00AA41CA" w:rsidRPr="00AA41CA" w:rsidRDefault="00731C7A" w:rsidP="00AA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shd w:val="clear" w:color="auto" w:fill="F0F0F0"/>
          <w:lang w:bidi="ar-SA"/>
        </w:rPr>
      </w:pPr>
      <w:r>
        <w:rPr>
          <w:rFonts w:asciiTheme="minorHAnsi" w:hAnsiTheme="minorHAnsi" w:cs="Courier New"/>
          <w:color w:val="000000"/>
          <w:spacing w:val="-7"/>
          <w:sz w:val="24"/>
          <w:szCs w:val="24"/>
          <w:bdr w:val="none" w:sz="0" w:space="0" w:color="auto" w:frame="1"/>
          <w:shd w:val="clear" w:color="auto" w:fill="F0F0F0"/>
          <w:lang w:bidi="ar-SA"/>
        </w:rPr>
        <w:lastRenderedPageBreak/>
        <w:t xml:space="preserve">             </w:t>
      </w:r>
      <w:proofErr w:type="spellStart"/>
      <w:proofErr w:type="gramStart"/>
      <w:r w:rsidR="00AA41CA" w:rsidRPr="00854103">
        <w:rPr>
          <w:rFonts w:asciiTheme="minorHAnsi" w:hAnsiTheme="minorHAnsi" w:cs="Courier New"/>
          <w:color w:val="000000"/>
          <w:spacing w:val="-7"/>
          <w:sz w:val="24"/>
          <w:szCs w:val="24"/>
          <w:bdr w:val="none" w:sz="0" w:space="0" w:color="auto" w:frame="1"/>
          <w:shd w:val="clear" w:color="auto" w:fill="F0F0F0"/>
          <w:lang w:bidi="ar-SA"/>
        </w:rPr>
        <w:t>grunt.loadNpmTasks</w:t>
      </w:r>
      <w:proofErr w:type="spellEnd"/>
      <w:r w:rsidR="00AA41CA" w:rsidRPr="00854103">
        <w:rPr>
          <w:rFonts w:asciiTheme="minorHAnsi" w:hAnsiTheme="minorHAnsi" w:cs="Courier New"/>
          <w:color w:val="000000"/>
          <w:spacing w:val="-7"/>
          <w:sz w:val="24"/>
          <w:szCs w:val="24"/>
          <w:bdr w:val="none" w:sz="0" w:space="0" w:color="auto" w:frame="1"/>
          <w:shd w:val="clear" w:color="auto" w:fill="F0F0F0"/>
          <w:lang w:bidi="ar-SA"/>
        </w:rPr>
        <w:t>(</w:t>
      </w:r>
      <w:proofErr w:type="gramEnd"/>
      <w:r w:rsidR="00AA41CA" w:rsidRPr="00854103">
        <w:rPr>
          <w:rFonts w:asciiTheme="minorHAnsi" w:hAnsiTheme="minorHAnsi" w:cs="Courier New"/>
          <w:color w:val="DD1144"/>
          <w:spacing w:val="-7"/>
          <w:sz w:val="24"/>
          <w:szCs w:val="24"/>
          <w:bdr w:val="none" w:sz="0" w:space="0" w:color="auto" w:frame="1"/>
          <w:shd w:val="clear" w:color="auto" w:fill="F0F0F0"/>
          <w:lang w:bidi="ar-SA"/>
        </w:rPr>
        <w:t>'grunt-nexus-</w:t>
      </w:r>
      <w:proofErr w:type="spellStart"/>
      <w:r w:rsidR="00AA41CA" w:rsidRPr="00854103">
        <w:rPr>
          <w:rFonts w:asciiTheme="minorHAnsi" w:hAnsiTheme="minorHAnsi" w:cs="Courier New"/>
          <w:color w:val="DD1144"/>
          <w:spacing w:val="-7"/>
          <w:sz w:val="24"/>
          <w:szCs w:val="24"/>
          <w:bdr w:val="none" w:sz="0" w:space="0" w:color="auto" w:frame="1"/>
          <w:shd w:val="clear" w:color="auto" w:fill="F0F0F0"/>
          <w:lang w:bidi="ar-SA"/>
        </w:rPr>
        <w:t>deployer</w:t>
      </w:r>
      <w:proofErr w:type="spellEnd"/>
      <w:r w:rsidR="00AA41CA" w:rsidRPr="00854103">
        <w:rPr>
          <w:rFonts w:asciiTheme="minorHAnsi" w:hAnsiTheme="minorHAnsi" w:cs="Courier New"/>
          <w:color w:val="DD1144"/>
          <w:spacing w:val="-7"/>
          <w:sz w:val="24"/>
          <w:szCs w:val="24"/>
          <w:bdr w:val="none" w:sz="0" w:space="0" w:color="auto" w:frame="1"/>
          <w:shd w:val="clear" w:color="auto" w:fill="F0F0F0"/>
          <w:lang w:bidi="ar-SA"/>
        </w:rPr>
        <w:t>'</w:t>
      </w:r>
      <w:r w:rsidR="00AA41CA" w:rsidRPr="00854103">
        <w:rPr>
          <w:rFonts w:asciiTheme="minorHAnsi" w:hAnsiTheme="minorHAnsi" w:cs="Courier New"/>
          <w:color w:val="000000"/>
          <w:spacing w:val="-7"/>
          <w:sz w:val="24"/>
          <w:szCs w:val="24"/>
          <w:bdr w:val="none" w:sz="0" w:space="0" w:color="auto" w:frame="1"/>
          <w:shd w:val="clear" w:color="auto" w:fill="F0F0F0"/>
          <w:lang w:bidi="ar-SA"/>
        </w:rPr>
        <w:t>);</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731C7A" w:rsidRDefault="00AA41CA" w:rsidP="00731C7A">
      <w:pPr>
        <w:pStyle w:val="ListParagraph"/>
        <w:numPr>
          <w:ilvl w:val="0"/>
          <w:numId w:val="28"/>
        </w:numPr>
        <w:shd w:val="clear" w:color="auto" w:fill="FFFFFF"/>
        <w:spacing w:before="0" w:after="0" w:line="240" w:lineRule="auto"/>
        <w:rPr>
          <w:rFonts w:asciiTheme="minorHAnsi" w:hAnsiTheme="minorHAnsi" w:cs="Courier New"/>
          <w:color w:val="000000"/>
          <w:spacing w:val="-7"/>
          <w:sz w:val="24"/>
          <w:szCs w:val="24"/>
          <w:shd w:val="clear" w:color="auto" w:fill="F0F0F0"/>
        </w:rPr>
      </w:pPr>
      <w:proofErr w:type="spellStart"/>
      <w:r w:rsidRPr="00731C7A">
        <w:rPr>
          <w:rFonts w:asciiTheme="minorHAnsi" w:hAnsiTheme="minorHAnsi" w:cs="Courier New"/>
          <w:color w:val="000000"/>
          <w:spacing w:val="-7"/>
          <w:sz w:val="24"/>
          <w:szCs w:val="24"/>
          <w:shd w:val="clear" w:color="auto" w:fill="F0F0F0"/>
        </w:rPr>
        <w:t>Nexusdeployer</w:t>
      </w:r>
      <w:proofErr w:type="spellEnd"/>
      <w:r w:rsidRPr="00731C7A">
        <w:rPr>
          <w:rFonts w:asciiTheme="minorHAnsi" w:hAnsiTheme="minorHAnsi" w:cs="Courier New"/>
          <w:color w:val="000000"/>
          <w:spacing w:val="-7"/>
          <w:sz w:val="24"/>
          <w:szCs w:val="24"/>
          <w:shd w:val="clear" w:color="auto" w:fill="F0F0F0"/>
        </w:rPr>
        <w:t xml:space="preserve"> Task :</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854103" w:rsidRDefault="00731C7A" w:rsidP="00DA4847">
      <w:pPr>
        <w:shd w:val="clear" w:color="auto" w:fill="FFFFFF"/>
        <w:spacing w:before="0" w:after="0" w:line="240" w:lineRule="auto"/>
        <w:rPr>
          <w:rFonts w:asciiTheme="minorHAnsi" w:hAnsiTheme="minorHAnsi" w:cs="Arial"/>
          <w:spacing w:val="-7"/>
          <w:sz w:val="24"/>
          <w:szCs w:val="24"/>
          <w:shd w:val="clear" w:color="auto" w:fill="FFFFFF"/>
        </w:rPr>
      </w:pPr>
      <w:r>
        <w:rPr>
          <w:rFonts w:asciiTheme="minorHAnsi" w:hAnsiTheme="minorHAnsi" w:cs="Arial"/>
          <w:spacing w:val="-7"/>
          <w:sz w:val="24"/>
          <w:szCs w:val="24"/>
          <w:shd w:val="clear" w:color="auto" w:fill="FFFFFF"/>
        </w:rPr>
        <w:t xml:space="preserve">         </w:t>
      </w:r>
      <w:r w:rsidR="00AA41CA" w:rsidRPr="00854103">
        <w:rPr>
          <w:rFonts w:asciiTheme="minorHAnsi" w:hAnsiTheme="minorHAnsi" w:cs="Arial"/>
          <w:spacing w:val="-7"/>
          <w:sz w:val="24"/>
          <w:szCs w:val="24"/>
          <w:shd w:val="clear" w:color="auto" w:fill="FFFFFF"/>
        </w:rPr>
        <w:t xml:space="preserve">In your project's </w:t>
      </w:r>
      <w:proofErr w:type="spellStart"/>
      <w:r w:rsidR="00AA41CA" w:rsidRPr="00854103">
        <w:rPr>
          <w:rFonts w:asciiTheme="minorHAnsi" w:hAnsiTheme="minorHAnsi" w:cs="Arial"/>
          <w:spacing w:val="-7"/>
          <w:sz w:val="24"/>
          <w:szCs w:val="24"/>
          <w:shd w:val="clear" w:color="auto" w:fill="FFFFFF"/>
        </w:rPr>
        <w:t>Gruntfile</w:t>
      </w:r>
      <w:proofErr w:type="spellEnd"/>
      <w:r w:rsidR="00AA41CA" w:rsidRPr="00854103">
        <w:rPr>
          <w:rFonts w:asciiTheme="minorHAnsi" w:hAnsiTheme="minorHAnsi" w:cs="Arial"/>
          <w:spacing w:val="-7"/>
          <w:sz w:val="24"/>
          <w:szCs w:val="24"/>
          <w:shd w:val="clear" w:color="auto" w:fill="FFFFFF"/>
        </w:rPr>
        <w:t>, add a section named</w:t>
      </w:r>
      <w:r w:rsidR="00AA41CA" w:rsidRPr="00854103">
        <w:rPr>
          <w:rStyle w:val="apple-converted-space"/>
          <w:rFonts w:asciiTheme="minorHAnsi" w:hAnsiTheme="minorHAnsi" w:cs="Arial"/>
          <w:spacing w:val="-7"/>
          <w:sz w:val="24"/>
          <w:szCs w:val="24"/>
          <w:shd w:val="clear" w:color="auto" w:fill="FFFFFF"/>
        </w:rPr>
        <w:t> </w:t>
      </w:r>
      <w:proofErr w:type="spellStart"/>
      <w:r w:rsidR="00AA41CA" w:rsidRPr="00854103">
        <w:rPr>
          <w:rStyle w:val="HTMLCode"/>
          <w:rFonts w:asciiTheme="minorHAnsi" w:hAnsiTheme="minorHAnsi" w:cs="Consolas"/>
          <w:spacing w:val="-7"/>
          <w:sz w:val="24"/>
          <w:szCs w:val="24"/>
          <w:bdr w:val="none" w:sz="0" w:space="0" w:color="auto" w:frame="1"/>
          <w:shd w:val="clear" w:color="auto" w:fill="F5F5F5"/>
        </w:rPr>
        <w:t>nexusDeployer</w:t>
      </w:r>
      <w:proofErr w:type="spellEnd"/>
      <w:r w:rsidR="00AA41CA" w:rsidRPr="00854103">
        <w:rPr>
          <w:rStyle w:val="apple-converted-space"/>
          <w:rFonts w:asciiTheme="minorHAnsi" w:hAnsiTheme="minorHAnsi" w:cs="Arial"/>
          <w:spacing w:val="-7"/>
          <w:sz w:val="24"/>
          <w:szCs w:val="24"/>
          <w:shd w:val="clear" w:color="auto" w:fill="FFFFFF"/>
        </w:rPr>
        <w:t> </w:t>
      </w:r>
      <w:r w:rsidR="00AA41CA" w:rsidRPr="00854103">
        <w:rPr>
          <w:rFonts w:asciiTheme="minorHAnsi" w:hAnsiTheme="minorHAnsi" w:cs="Arial"/>
          <w:spacing w:val="-7"/>
          <w:sz w:val="24"/>
          <w:szCs w:val="24"/>
          <w:shd w:val="clear" w:color="auto" w:fill="FFFFFF"/>
        </w:rPr>
        <w:t xml:space="preserve">to the data object passed </w:t>
      </w:r>
      <w:proofErr w:type="spellStart"/>
      <w:proofErr w:type="gramStart"/>
      <w:r w:rsidR="00AA41CA" w:rsidRPr="00854103">
        <w:rPr>
          <w:rFonts w:asciiTheme="minorHAnsi" w:hAnsiTheme="minorHAnsi" w:cs="Arial"/>
          <w:spacing w:val="-7"/>
          <w:sz w:val="24"/>
          <w:szCs w:val="24"/>
          <w:shd w:val="clear" w:color="auto" w:fill="FFFFFF"/>
        </w:rPr>
        <w:t>into</w:t>
      </w:r>
      <w:r w:rsidR="00AA41CA" w:rsidRPr="00854103">
        <w:rPr>
          <w:rStyle w:val="HTMLCode"/>
          <w:rFonts w:asciiTheme="minorHAnsi" w:hAnsiTheme="minorHAnsi" w:cs="Consolas"/>
          <w:spacing w:val="-7"/>
          <w:sz w:val="24"/>
          <w:szCs w:val="24"/>
          <w:bdr w:val="none" w:sz="0" w:space="0" w:color="auto" w:frame="1"/>
          <w:shd w:val="clear" w:color="auto" w:fill="F5F5F5"/>
        </w:rPr>
        <w:t>grunt.initConfig</w:t>
      </w:r>
      <w:proofErr w:type="spellEnd"/>
      <w:r w:rsidR="00AA41CA" w:rsidRPr="00854103">
        <w:rPr>
          <w:rStyle w:val="HTMLCode"/>
          <w:rFonts w:asciiTheme="minorHAnsi" w:hAnsiTheme="minorHAnsi" w:cs="Consolas"/>
          <w:spacing w:val="-7"/>
          <w:sz w:val="24"/>
          <w:szCs w:val="24"/>
          <w:bdr w:val="none" w:sz="0" w:space="0" w:color="auto" w:frame="1"/>
          <w:shd w:val="clear" w:color="auto" w:fill="F5F5F5"/>
        </w:rPr>
        <w:t>(</w:t>
      </w:r>
      <w:proofErr w:type="gramEnd"/>
      <w:r w:rsidR="00AA41CA" w:rsidRPr="00854103">
        <w:rPr>
          <w:rStyle w:val="HTMLCode"/>
          <w:rFonts w:asciiTheme="minorHAnsi" w:hAnsiTheme="minorHAnsi" w:cs="Consolas"/>
          <w:spacing w:val="-7"/>
          <w:sz w:val="24"/>
          <w:szCs w:val="24"/>
          <w:bdr w:val="none" w:sz="0" w:space="0" w:color="auto" w:frame="1"/>
          <w:shd w:val="clear" w:color="auto" w:fill="F5F5F5"/>
        </w:rPr>
        <w:t>)</w:t>
      </w:r>
      <w:r w:rsidR="00AA41CA" w:rsidRPr="00854103">
        <w:rPr>
          <w:rFonts w:asciiTheme="minorHAnsi" w:hAnsiTheme="minorHAnsi" w:cs="Arial"/>
          <w:spacing w:val="-7"/>
          <w:sz w:val="24"/>
          <w:szCs w:val="24"/>
          <w:shd w:val="clear" w:color="auto" w:fill="FFFFFF"/>
        </w:rPr>
        <w:t>.</w:t>
      </w:r>
    </w:p>
    <w:p w:rsidR="00AA41CA" w:rsidRPr="00854103" w:rsidRDefault="00AA41CA" w:rsidP="00DA4847">
      <w:pPr>
        <w:shd w:val="clear" w:color="auto" w:fill="FFFFFF"/>
        <w:spacing w:before="0" w:after="0" w:line="240" w:lineRule="auto"/>
        <w:rPr>
          <w:rFonts w:asciiTheme="minorHAnsi" w:hAnsiTheme="minorHAnsi" w:cs="Arial"/>
          <w:spacing w:val="-7"/>
          <w:sz w:val="24"/>
          <w:szCs w:val="24"/>
          <w:shd w:val="clear" w:color="auto" w:fill="FFFFFF"/>
        </w:rPr>
      </w:pPr>
    </w:p>
    <w:p w:rsidR="00AA41CA" w:rsidRPr="00AA41CA"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00AA41CA" w:rsidRPr="00854103">
        <w:rPr>
          <w:rFonts w:asciiTheme="minorHAnsi" w:hAnsiTheme="minorHAnsi" w:cs="Courier New"/>
          <w:color w:val="000000"/>
          <w:spacing w:val="-7"/>
          <w:sz w:val="24"/>
          <w:szCs w:val="24"/>
          <w:bdr w:val="none" w:sz="0" w:space="0" w:color="auto" w:frame="1"/>
          <w:lang w:bidi="ar-SA"/>
        </w:rPr>
        <w:t>grunt.initConfig</w:t>
      </w:r>
      <w:proofErr w:type="spellEnd"/>
      <w:r w:rsidR="00AA41CA" w:rsidRPr="00854103">
        <w:rPr>
          <w:rFonts w:asciiTheme="minorHAnsi" w:hAnsiTheme="minorHAnsi" w:cs="Courier New"/>
          <w:color w:val="000000"/>
          <w:spacing w:val="-7"/>
          <w:sz w:val="24"/>
          <w:szCs w:val="24"/>
          <w:bdr w:val="none" w:sz="0" w:space="0" w:color="auto" w:frame="1"/>
          <w:lang w:bidi="ar-SA"/>
        </w:rPr>
        <w:t>({</w:t>
      </w:r>
      <w:proofErr w:type="gramEnd"/>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w:t>
      </w:r>
      <w:proofErr w:type="spellStart"/>
      <w:proofErr w:type="gramStart"/>
      <w:r w:rsidRPr="00854103">
        <w:rPr>
          <w:rFonts w:asciiTheme="minorHAnsi" w:hAnsiTheme="minorHAnsi" w:cs="Courier New"/>
          <w:color w:val="000000"/>
          <w:spacing w:val="-7"/>
          <w:sz w:val="24"/>
          <w:szCs w:val="24"/>
          <w:bdr w:val="none" w:sz="0" w:space="0" w:color="auto" w:frame="1"/>
          <w:lang w:bidi="ar-SA"/>
        </w:rPr>
        <w:t>nexusDeployer</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release</w:t>
      </w:r>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options</w:t>
      </w:r>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groupId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artifactId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version</w:t>
      </w:r>
      <w:proofErr w:type="gramEnd"/>
      <w:r w:rsidRPr="00854103">
        <w:rPr>
          <w:rFonts w:asciiTheme="minorHAnsi" w:hAnsiTheme="minorHAnsi" w:cs="Courier New"/>
          <w:color w:val="000000"/>
          <w:spacing w:val="-7"/>
          <w:sz w:val="24"/>
          <w:szCs w:val="24"/>
          <w:bdr w:val="none" w:sz="0" w:space="0" w:color="auto" w:frame="1"/>
          <w:lang w:bidi="ar-SA"/>
        </w:rPr>
        <w:t>: "1.0",</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packaging</w:t>
      </w:r>
      <w:proofErr w:type="gramEnd"/>
      <w:r w:rsidRPr="00854103">
        <w:rPr>
          <w:rFonts w:asciiTheme="minorHAnsi" w:hAnsiTheme="minorHAnsi" w:cs="Courier New"/>
          <w:color w:val="000000"/>
          <w:spacing w:val="-7"/>
          <w:sz w:val="24"/>
          <w:szCs w:val="24"/>
          <w:bdr w:val="none" w:sz="0" w:space="0" w:color="auto" w:frame="1"/>
          <w:lang w:bidi="ar-SA"/>
        </w:rPr>
        <w:t>: 'zip',</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classifier</w:t>
      </w:r>
      <w:proofErr w:type="gramEnd"/>
      <w:r w:rsidRPr="00854103">
        <w:rPr>
          <w:rFonts w:asciiTheme="minorHAnsi" w:hAnsiTheme="minorHAnsi" w:cs="Courier New"/>
          <w:color w:val="000000"/>
          <w:spacing w:val="-7"/>
          <w:sz w:val="24"/>
          <w:szCs w:val="24"/>
          <w:bdr w:val="none" w:sz="0" w:space="0" w:color="auto" w:frame="1"/>
          <w:lang w:bidi="ar-SA"/>
        </w:rPr>
        <w:t>: 'dev',</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auth</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username</w:t>
      </w:r>
      <w:proofErr w:type="gramEnd"/>
      <w:r w:rsidRPr="00854103">
        <w:rPr>
          <w:rFonts w:asciiTheme="minorHAnsi" w:hAnsiTheme="minorHAnsi" w:cs="Courier New"/>
          <w:color w:val="000000"/>
          <w:spacing w:val="-7"/>
          <w:sz w:val="24"/>
          <w:szCs w:val="24"/>
          <w:bdr w:val="none" w:sz="0" w:space="0" w:color="auto" w:frame="1"/>
          <w:lang w:bidi="ar-SA"/>
        </w:rPr>
        <w:t>:'admin</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password</w:t>
      </w:r>
      <w:proofErr w:type="gramEnd"/>
      <w:r w:rsidRPr="00854103">
        <w:rPr>
          <w:rFonts w:asciiTheme="minorHAnsi" w:hAnsiTheme="minorHAnsi" w:cs="Courier New"/>
          <w:color w:val="000000"/>
          <w:spacing w:val="-7"/>
          <w:sz w:val="24"/>
          <w:szCs w:val="24"/>
          <w:bdr w:val="none" w:sz="0" w:space="0" w:color="auto" w:frame="1"/>
          <w:lang w:bidi="ar-SA"/>
        </w:rPr>
        <w:t>:'admin123'</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pomDir</w:t>
      </w:r>
      <w:proofErr w:type="spellEnd"/>
      <w:proofErr w:type="gramEnd"/>
      <w:r w:rsidRPr="00854103">
        <w:rPr>
          <w:rFonts w:asciiTheme="minorHAnsi" w:hAnsiTheme="minorHAnsi" w:cs="Courier New"/>
          <w:color w:val="000000"/>
          <w:spacing w:val="-7"/>
          <w:sz w:val="24"/>
          <w:szCs w:val="24"/>
          <w:bdr w:val="none" w:sz="0" w:space="0" w:color="auto" w:frame="1"/>
          <w:lang w:bidi="ar-SA"/>
        </w:rPr>
        <w:t>: 'build/</w:t>
      </w:r>
      <w:proofErr w:type="spellStart"/>
      <w:r w:rsidRPr="00854103">
        <w:rPr>
          <w:rFonts w:asciiTheme="minorHAnsi" w:hAnsiTheme="minorHAnsi" w:cs="Courier New"/>
          <w:color w:val="000000"/>
          <w:spacing w:val="-7"/>
          <w:sz w:val="24"/>
          <w:szCs w:val="24"/>
          <w:bdr w:val="none" w:sz="0" w:space="0" w:color="auto" w:frame="1"/>
          <w:lang w:bidi="ar-SA"/>
        </w:rPr>
        <w:t>pom</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url</w:t>
      </w:r>
      <w:proofErr w:type="gramEnd"/>
      <w:r w:rsidRPr="00854103">
        <w:rPr>
          <w:rFonts w:asciiTheme="minorHAnsi" w:hAnsiTheme="minorHAnsi" w:cs="Courier New"/>
          <w:color w:val="000000"/>
          <w:spacing w:val="-7"/>
          <w:sz w:val="24"/>
          <w:szCs w:val="24"/>
          <w:bdr w:val="none" w:sz="0" w:space="0" w:color="auto" w:frame="1"/>
          <w:lang w:bidi="ar-SA"/>
        </w:rPr>
        <w:t>: 'http://172.27.59.103:8081/nexus/content/repositories/releases/',</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artifact</w:t>
      </w:r>
      <w:proofErr w:type="gramEnd"/>
      <w:r w:rsidRPr="00854103">
        <w:rPr>
          <w:rFonts w:asciiTheme="minorHAnsi" w:hAnsiTheme="minorHAnsi" w:cs="Courier New"/>
          <w:color w:val="000000"/>
          <w:spacing w:val="-7"/>
          <w:sz w:val="24"/>
          <w:szCs w:val="24"/>
          <w:bdr w:val="none" w:sz="0" w:space="0" w:color="auto" w:frame="1"/>
          <w:lang w:bidi="ar-SA"/>
        </w:rPr>
        <w:t>: 'build/grunt-nexus-deployer.zip',</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noproxy</w:t>
      </w:r>
      <w:proofErr w:type="spellEnd"/>
      <w:proofErr w:type="gramEnd"/>
      <w:r w:rsidRPr="00854103">
        <w:rPr>
          <w:rFonts w:asciiTheme="minorHAnsi" w:hAnsiTheme="minorHAnsi" w:cs="Courier New"/>
          <w:color w:val="000000"/>
          <w:spacing w:val="-7"/>
          <w:sz w:val="24"/>
          <w:szCs w:val="24"/>
          <w:bdr w:val="none" w:sz="0" w:space="0" w:color="auto" w:frame="1"/>
          <w:lang w:bidi="ar-SA"/>
        </w:rPr>
        <w:t>: 'localhost',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cwd</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w:t>
      </w:r>
    </w:p>
    <w:p w:rsidR="00AA41CA" w:rsidRPr="00731C7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4"/>
          <w:szCs w:val="24"/>
          <w:bdr w:val="none" w:sz="0" w:space="0" w:color="auto" w:frame="1"/>
          <w:lang w:bidi="ar-SA"/>
        </w:rPr>
      </w:pPr>
    </w:p>
    <w:p w:rsidR="00AA41CA" w:rsidRPr="00731C7A"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4"/>
          <w:szCs w:val="24"/>
          <w:bdr w:val="none" w:sz="0" w:space="0" w:color="auto" w:frame="1"/>
          <w:lang w:bidi="ar-SA"/>
        </w:rPr>
      </w:pPr>
      <w:r w:rsidRPr="00731C7A">
        <w:rPr>
          <w:rFonts w:asciiTheme="minorHAnsi" w:hAnsiTheme="minorHAnsi" w:cs="Courier New"/>
          <w:b/>
          <w:color w:val="000000"/>
          <w:spacing w:val="-7"/>
          <w:sz w:val="24"/>
          <w:szCs w:val="24"/>
          <w:bdr w:val="none" w:sz="0" w:space="0" w:color="auto" w:frame="1"/>
          <w:lang w:bidi="ar-SA"/>
        </w:rPr>
        <w:t xml:space="preserve">   </w:t>
      </w:r>
      <w:r w:rsidR="00854103" w:rsidRPr="00731C7A">
        <w:rPr>
          <w:rFonts w:asciiTheme="minorHAnsi" w:hAnsiTheme="minorHAnsi" w:cs="Courier New"/>
          <w:b/>
          <w:color w:val="000000"/>
          <w:spacing w:val="-7"/>
          <w:sz w:val="24"/>
          <w:szCs w:val="24"/>
          <w:bdr w:val="none" w:sz="0" w:space="0" w:color="auto" w:frame="1"/>
          <w:lang w:bidi="ar-SA"/>
        </w:rPr>
        <w:t xml:space="preserve">2. </w:t>
      </w:r>
      <w:r w:rsidR="00AA41CA" w:rsidRPr="00731C7A">
        <w:rPr>
          <w:rFonts w:asciiTheme="minorHAnsi" w:hAnsiTheme="minorHAnsi" w:cs="Courier New"/>
          <w:b/>
          <w:color w:val="000000"/>
          <w:spacing w:val="-7"/>
          <w:sz w:val="24"/>
          <w:szCs w:val="24"/>
          <w:bdr w:val="none" w:sz="0" w:space="0" w:color="auto" w:frame="1"/>
          <w:lang w:bidi="ar-SA"/>
        </w:rPr>
        <w:t>Grunt-nexus-downloader</w:t>
      </w:r>
      <w:r w:rsidR="00854103" w:rsidRPr="00731C7A">
        <w:rPr>
          <w:rFonts w:asciiTheme="minorHAnsi" w:hAnsiTheme="minorHAnsi" w:cs="Courier New"/>
          <w:b/>
          <w:color w:val="000000"/>
          <w:spacing w:val="-7"/>
          <w:sz w:val="24"/>
          <w:szCs w:val="24"/>
          <w:bdr w:val="none" w:sz="0" w:space="0" w:color="auto" w:frame="1"/>
          <w:lang w:bidi="ar-SA"/>
        </w:rPr>
        <w:t>:</w:t>
      </w:r>
    </w:p>
    <w:p w:rsidR="00AA41CA" w:rsidRPr="00854103"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Arial"/>
          <w:spacing w:val="-7"/>
          <w:sz w:val="24"/>
          <w:szCs w:val="24"/>
          <w:shd w:val="clear" w:color="auto" w:fill="FFFFFF"/>
        </w:rPr>
      </w:pPr>
      <w:r>
        <w:rPr>
          <w:rFonts w:asciiTheme="minorHAnsi" w:hAnsiTheme="minorHAnsi" w:cs="Arial"/>
          <w:spacing w:val="-7"/>
          <w:sz w:val="24"/>
          <w:szCs w:val="24"/>
          <w:shd w:val="clear" w:color="auto" w:fill="FFFFFF"/>
        </w:rPr>
        <w:t xml:space="preserve">   </w:t>
      </w:r>
      <w:proofErr w:type="gramStart"/>
      <w:r w:rsidR="00AA41CA" w:rsidRPr="00854103">
        <w:rPr>
          <w:rFonts w:asciiTheme="minorHAnsi" w:hAnsiTheme="minorHAnsi" w:cs="Arial"/>
          <w:spacing w:val="-7"/>
          <w:sz w:val="24"/>
          <w:szCs w:val="24"/>
          <w:shd w:val="clear" w:color="auto" w:fill="FFFFFF"/>
        </w:rPr>
        <w:t xml:space="preserve">A plugin for downloading artifacts from </w:t>
      </w:r>
      <w:proofErr w:type="spellStart"/>
      <w:r w:rsidR="00AA41CA" w:rsidRPr="00854103">
        <w:rPr>
          <w:rFonts w:asciiTheme="minorHAnsi" w:hAnsiTheme="minorHAnsi" w:cs="Arial"/>
          <w:spacing w:val="-7"/>
          <w:sz w:val="24"/>
          <w:szCs w:val="24"/>
          <w:shd w:val="clear" w:color="auto" w:fill="FFFFFF"/>
        </w:rPr>
        <w:t>Sonatype's</w:t>
      </w:r>
      <w:proofErr w:type="spellEnd"/>
      <w:r w:rsidR="00AA41CA" w:rsidRPr="00854103">
        <w:rPr>
          <w:rFonts w:asciiTheme="minorHAnsi" w:hAnsiTheme="minorHAnsi" w:cs="Arial"/>
          <w:spacing w:val="-7"/>
          <w:sz w:val="24"/>
          <w:szCs w:val="24"/>
          <w:shd w:val="clear" w:color="auto" w:fill="FFFFFF"/>
        </w:rPr>
        <w:t xml:space="preserve"> Nexus repository.</w:t>
      </w:r>
      <w:proofErr w:type="gramEnd"/>
      <w:r w:rsidR="00AA41CA" w:rsidRPr="00854103">
        <w:rPr>
          <w:rFonts w:asciiTheme="minorHAnsi" w:hAnsiTheme="minorHAnsi" w:cs="Arial"/>
          <w:spacing w:val="-7"/>
          <w:sz w:val="24"/>
          <w:szCs w:val="24"/>
        </w:rPr>
        <w:br/>
      </w:r>
      <w:r>
        <w:rPr>
          <w:rFonts w:asciiTheme="minorHAnsi" w:hAnsiTheme="minorHAnsi" w:cs="Arial"/>
          <w:spacing w:val="-7"/>
          <w:sz w:val="24"/>
          <w:szCs w:val="24"/>
          <w:shd w:val="clear" w:color="auto" w:fill="FFFFFF"/>
        </w:rPr>
        <w:t xml:space="preserve">     </w:t>
      </w:r>
      <w:proofErr w:type="gramStart"/>
      <w:r w:rsidR="00AA41CA" w:rsidRPr="00854103">
        <w:rPr>
          <w:rFonts w:asciiTheme="minorHAnsi" w:hAnsiTheme="minorHAnsi" w:cs="Arial"/>
          <w:spacing w:val="-7"/>
          <w:sz w:val="24"/>
          <w:szCs w:val="24"/>
          <w:shd w:val="clear" w:color="auto" w:fill="FFFFFF"/>
        </w:rPr>
        <w:t>Tested under Linux and Windows.</w:t>
      </w:r>
      <w:proofErr w:type="gramEnd"/>
    </w:p>
    <w:p w:rsidR="00731C7A" w:rsidRPr="00731C7A" w:rsidRDefault="00731C7A" w:rsidP="00731C7A">
      <w:pPr>
        <w:pStyle w:val="ListParagraph"/>
        <w:numPr>
          <w:ilvl w:val="0"/>
          <w:numId w:val="28"/>
        </w:numPr>
        <w:shd w:val="clear" w:color="auto" w:fill="FFFFFF"/>
        <w:spacing w:before="0" w:after="0" w:line="240" w:lineRule="auto"/>
        <w:rPr>
          <w:rFonts w:asciiTheme="minorHAnsi" w:hAnsiTheme="minorHAnsi" w:cs="Arial"/>
          <w:spacing w:val="-7"/>
          <w:sz w:val="24"/>
          <w:szCs w:val="24"/>
          <w:shd w:val="clear" w:color="auto" w:fill="FFFFFF"/>
        </w:rPr>
      </w:pPr>
      <w:r w:rsidRPr="00731C7A">
        <w:rPr>
          <w:rFonts w:asciiTheme="minorHAnsi" w:hAnsiTheme="minorHAnsi" w:cs="Arial"/>
          <w:spacing w:val="-7"/>
          <w:sz w:val="24"/>
          <w:szCs w:val="24"/>
          <w:shd w:val="clear" w:color="auto" w:fill="FFFFFF"/>
        </w:rPr>
        <w:lastRenderedPageBreak/>
        <w:t xml:space="preserve">Download </w:t>
      </w:r>
      <w:proofErr w:type="spellStart"/>
      <w:r w:rsidRPr="00731C7A">
        <w:rPr>
          <w:rFonts w:asciiTheme="minorHAnsi" w:hAnsiTheme="minorHAnsi" w:cs="Arial"/>
          <w:spacing w:val="-7"/>
          <w:sz w:val="24"/>
          <w:szCs w:val="24"/>
          <w:shd w:val="clear" w:color="auto" w:fill="FFFFFF"/>
        </w:rPr>
        <w:t>Dependcies</w:t>
      </w:r>
      <w:proofErr w:type="spellEnd"/>
      <w:r w:rsidRPr="00731C7A">
        <w:rPr>
          <w:rFonts w:asciiTheme="minorHAnsi" w:hAnsiTheme="minorHAnsi" w:cs="Arial"/>
          <w:spacing w:val="-7"/>
          <w:sz w:val="24"/>
          <w:szCs w:val="24"/>
          <w:shd w:val="clear" w:color="auto" w:fill="FFFFFF"/>
        </w:rPr>
        <w:t xml:space="preserve"> from </w:t>
      </w:r>
      <w:proofErr w:type="spellStart"/>
      <w:proofErr w:type="gramStart"/>
      <w:r w:rsidRPr="00731C7A">
        <w:rPr>
          <w:rFonts w:asciiTheme="minorHAnsi" w:hAnsiTheme="minorHAnsi" w:cs="Arial"/>
          <w:spacing w:val="-7"/>
          <w:sz w:val="24"/>
          <w:szCs w:val="24"/>
          <w:shd w:val="clear" w:color="auto" w:fill="FFFFFF"/>
        </w:rPr>
        <w:t>npm</w:t>
      </w:r>
      <w:proofErr w:type="spellEnd"/>
      <w:r w:rsidRPr="00731C7A">
        <w:rPr>
          <w:rFonts w:asciiTheme="minorHAnsi" w:hAnsiTheme="minorHAnsi" w:cs="Arial"/>
          <w:spacing w:val="-7"/>
          <w:sz w:val="24"/>
          <w:szCs w:val="24"/>
          <w:shd w:val="clear" w:color="auto" w:fill="FFFFFF"/>
        </w:rPr>
        <w:t xml:space="preserve"> .</w:t>
      </w:r>
      <w:proofErr w:type="gramEnd"/>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Arial"/>
          <w:spacing w:val="-7"/>
          <w:sz w:val="24"/>
          <w:szCs w:val="24"/>
          <w:shd w:val="clear" w:color="auto" w:fill="FFFFFF"/>
        </w:rPr>
      </w:pPr>
    </w:p>
    <w:p w:rsidR="00AA41CA" w:rsidRPr="00731C7A" w:rsidRDefault="00731C7A" w:rsidP="00AA41CA">
      <w:pPr>
        <w:pStyle w:val="HTMLPreformatted"/>
        <w:shd w:val="clear" w:color="auto" w:fill="FFFFFF"/>
        <w:spacing w:line="375" w:lineRule="atLeast"/>
        <w:textAlignment w:val="baseline"/>
        <w:rPr>
          <w:rFonts w:asciiTheme="minorHAnsi" w:hAnsiTheme="minorHAnsi"/>
          <w:color w:val="FF0000"/>
          <w:spacing w:val="-7"/>
          <w:sz w:val="24"/>
          <w:szCs w:val="24"/>
          <w:bdr w:val="none" w:sz="0" w:space="0" w:color="auto" w:frame="1"/>
          <w:shd w:val="clear" w:color="auto" w:fill="F0F0F0"/>
        </w:rPr>
      </w:pPr>
      <w:r>
        <w:rPr>
          <w:rStyle w:val="source"/>
          <w:rFonts w:asciiTheme="minorHAnsi" w:hAnsiTheme="minorHAnsi"/>
          <w:color w:val="FF0000"/>
          <w:spacing w:val="-7"/>
          <w:sz w:val="24"/>
          <w:szCs w:val="24"/>
          <w:bdr w:val="none" w:sz="0" w:space="0" w:color="auto" w:frame="1"/>
          <w:shd w:val="clear" w:color="auto" w:fill="F0F0F0"/>
        </w:rPr>
        <w:t xml:space="preserve">                           </w:t>
      </w:r>
      <w:proofErr w:type="spellStart"/>
      <w:proofErr w:type="gramStart"/>
      <w:r w:rsidR="00AA41CA" w:rsidRPr="00731C7A">
        <w:rPr>
          <w:rStyle w:val="source"/>
          <w:rFonts w:asciiTheme="minorHAnsi" w:hAnsiTheme="minorHAnsi"/>
          <w:color w:val="FF0000"/>
          <w:spacing w:val="-7"/>
          <w:sz w:val="24"/>
          <w:szCs w:val="24"/>
          <w:bdr w:val="none" w:sz="0" w:space="0" w:color="auto" w:frame="1"/>
          <w:shd w:val="clear" w:color="auto" w:fill="F0F0F0"/>
        </w:rPr>
        <w:t>npm</w:t>
      </w:r>
      <w:proofErr w:type="spellEnd"/>
      <w:proofErr w:type="gramEnd"/>
      <w:r w:rsidR="00AA41CA" w:rsidRPr="00731C7A">
        <w:rPr>
          <w:rStyle w:val="source"/>
          <w:rFonts w:asciiTheme="minorHAnsi" w:hAnsiTheme="minorHAnsi"/>
          <w:color w:val="FF0000"/>
          <w:spacing w:val="-7"/>
          <w:sz w:val="24"/>
          <w:szCs w:val="24"/>
          <w:bdr w:val="none" w:sz="0" w:space="0" w:color="auto" w:frame="1"/>
          <w:shd w:val="clear" w:color="auto" w:fill="F0F0F0"/>
        </w:rPr>
        <w:t> install grunt-nexus-downloader --save-dev</w:t>
      </w:r>
    </w:p>
    <w:p w:rsidR="00AA41CA" w:rsidRPr="00731C7A" w:rsidRDefault="00AA41CA" w:rsidP="00731C7A">
      <w:pPr>
        <w:pStyle w:val="NormalWeb"/>
        <w:numPr>
          <w:ilvl w:val="0"/>
          <w:numId w:val="28"/>
        </w:numPr>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731C7A">
        <w:rPr>
          <w:rFonts w:asciiTheme="minorHAnsi" w:hAnsiTheme="minorHAnsi" w:cs="Arial"/>
          <w:b w:val="0"/>
          <w:spacing w:val="-7"/>
          <w:sz w:val="24"/>
        </w:rPr>
        <w:t xml:space="preserve">Once the plugin has been installed, it may be enabled inside your </w:t>
      </w:r>
      <w:proofErr w:type="spellStart"/>
      <w:r w:rsidRPr="00731C7A">
        <w:rPr>
          <w:rFonts w:asciiTheme="minorHAnsi" w:hAnsiTheme="minorHAnsi" w:cs="Arial"/>
          <w:b w:val="0"/>
          <w:spacing w:val="-7"/>
          <w:sz w:val="24"/>
        </w:rPr>
        <w:t>Gruntfile</w:t>
      </w:r>
      <w:proofErr w:type="spellEnd"/>
      <w:r w:rsidRPr="00731C7A">
        <w:rPr>
          <w:rFonts w:asciiTheme="minorHAnsi" w:hAnsiTheme="minorHAnsi" w:cs="Arial"/>
          <w:b w:val="0"/>
          <w:spacing w:val="-7"/>
          <w:sz w:val="24"/>
        </w:rPr>
        <w:t xml:space="preserve"> with this line of JavaScript:</w:t>
      </w:r>
    </w:p>
    <w:p w:rsidR="00AA41CA" w:rsidRPr="00854103" w:rsidRDefault="00731C7A" w:rsidP="00AA41CA">
      <w:pPr>
        <w:pStyle w:val="HTMLPreformatted"/>
        <w:shd w:val="clear" w:color="auto" w:fill="FFFFFF"/>
        <w:spacing w:line="375" w:lineRule="atLeast"/>
        <w:textAlignment w:val="baseline"/>
        <w:rPr>
          <w:rStyle w:val="punctuation"/>
          <w:rFonts w:asciiTheme="minorHAnsi" w:hAnsiTheme="minorHAnsi"/>
          <w:color w:val="000000"/>
          <w:spacing w:val="-7"/>
          <w:sz w:val="24"/>
          <w:szCs w:val="24"/>
          <w:bdr w:val="none" w:sz="0" w:space="0" w:color="auto" w:frame="1"/>
          <w:shd w:val="clear" w:color="auto" w:fill="F0F0F0"/>
        </w:rPr>
      </w:pPr>
      <w:r>
        <w:rPr>
          <w:rStyle w:val="source"/>
          <w:rFonts w:asciiTheme="minorHAnsi" w:hAnsiTheme="minorHAnsi"/>
          <w:color w:val="000000"/>
          <w:spacing w:val="-7"/>
          <w:sz w:val="24"/>
          <w:szCs w:val="24"/>
          <w:bdr w:val="none" w:sz="0" w:space="0" w:color="auto" w:frame="1"/>
          <w:shd w:val="clear" w:color="auto" w:fill="F0F0F0"/>
        </w:rPr>
        <w:t xml:space="preserve">                            </w:t>
      </w:r>
      <w:proofErr w:type="spellStart"/>
      <w:proofErr w:type="gramStart"/>
      <w:r w:rsidR="00AA41CA" w:rsidRPr="00854103">
        <w:rPr>
          <w:rStyle w:val="source"/>
          <w:rFonts w:asciiTheme="minorHAnsi" w:hAnsiTheme="minorHAnsi"/>
          <w:color w:val="000000"/>
          <w:spacing w:val="-7"/>
          <w:sz w:val="24"/>
          <w:szCs w:val="24"/>
          <w:bdr w:val="none" w:sz="0" w:space="0" w:color="auto" w:frame="1"/>
          <w:shd w:val="clear" w:color="auto" w:fill="F0F0F0"/>
        </w:rPr>
        <w:t>grunt</w:t>
      </w:r>
      <w:r w:rsidR="00AA41CA" w:rsidRPr="00854103">
        <w:rPr>
          <w:rStyle w:val="meta"/>
          <w:rFonts w:asciiTheme="minorHAnsi" w:hAnsiTheme="minorHAnsi"/>
          <w:color w:val="000000"/>
          <w:spacing w:val="-7"/>
          <w:sz w:val="24"/>
          <w:szCs w:val="24"/>
          <w:bdr w:val="none" w:sz="0" w:space="0" w:color="auto" w:frame="1"/>
          <w:shd w:val="clear" w:color="auto" w:fill="F0F0F0"/>
        </w:rPr>
        <w:t>.</w:t>
      </w:r>
      <w:r w:rsidR="00AA41CA" w:rsidRPr="00854103">
        <w:rPr>
          <w:rStyle w:val="source"/>
          <w:rFonts w:asciiTheme="minorHAnsi" w:hAnsiTheme="minorHAnsi"/>
          <w:color w:val="000000"/>
          <w:spacing w:val="-7"/>
          <w:sz w:val="24"/>
          <w:szCs w:val="24"/>
          <w:bdr w:val="none" w:sz="0" w:space="0" w:color="auto" w:frame="1"/>
          <w:shd w:val="clear" w:color="auto" w:fill="F0F0F0"/>
        </w:rPr>
        <w:t>loadNpmTasks</w:t>
      </w:r>
      <w:proofErr w:type="spellEnd"/>
      <w:r w:rsidR="00AA41CA" w:rsidRPr="00854103">
        <w:rPr>
          <w:rStyle w:val="meta"/>
          <w:rFonts w:asciiTheme="minorHAnsi" w:hAnsiTheme="minorHAnsi"/>
          <w:color w:val="000000"/>
          <w:spacing w:val="-7"/>
          <w:sz w:val="24"/>
          <w:szCs w:val="24"/>
          <w:bdr w:val="none" w:sz="0" w:space="0" w:color="auto" w:frame="1"/>
          <w:shd w:val="clear" w:color="auto" w:fill="F0F0F0"/>
        </w:rPr>
        <w:t>(</w:t>
      </w:r>
      <w:proofErr w:type="gramEnd"/>
      <w:r w:rsidR="00AA41CA" w:rsidRPr="00854103">
        <w:rPr>
          <w:rStyle w:val="punctuation"/>
          <w:rFonts w:asciiTheme="minorHAnsi" w:hAnsiTheme="minorHAnsi"/>
          <w:color w:val="DD1144"/>
          <w:spacing w:val="-7"/>
          <w:sz w:val="24"/>
          <w:szCs w:val="24"/>
          <w:bdr w:val="none" w:sz="0" w:space="0" w:color="auto" w:frame="1"/>
          <w:shd w:val="clear" w:color="auto" w:fill="F0F0F0"/>
        </w:rPr>
        <w:t>'</w:t>
      </w:r>
      <w:r w:rsidR="00AA41CA" w:rsidRPr="00854103">
        <w:rPr>
          <w:rStyle w:val="string"/>
          <w:rFonts w:asciiTheme="minorHAnsi" w:hAnsiTheme="minorHAnsi"/>
          <w:color w:val="DD1144"/>
          <w:spacing w:val="-7"/>
          <w:sz w:val="24"/>
          <w:szCs w:val="24"/>
          <w:bdr w:val="none" w:sz="0" w:space="0" w:color="auto" w:frame="1"/>
          <w:shd w:val="clear" w:color="auto" w:fill="F0F0F0"/>
        </w:rPr>
        <w:t>grunt-nexus-downloader</w:t>
      </w:r>
      <w:r w:rsidR="00AA41CA" w:rsidRPr="00854103">
        <w:rPr>
          <w:rStyle w:val="punctuation"/>
          <w:rFonts w:asciiTheme="minorHAnsi" w:hAnsiTheme="minorHAnsi"/>
          <w:color w:val="DD1144"/>
          <w:spacing w:val="-7"/>
          <w:sz w:val="24"/>
          <w:szCs w:val="24"/>
          <w:bdr w:val="none" w:sz="0" w:space="0" w:color="auto" w:frame="1"/>
          <w:shd w:val="clear" w:color="auto" w:fill="F0F0F0"/>
        </w:rPr>
        <w:t>'</w:t>
      </w:r>
      <w:r w:rsidR="00AA41CA" w:rsidRPr="00854103">
        <w:rPr>
          <w:rStyle w:val="meta"/>
          <w:rFonts w:asciiTheme="minorHAnsi" w:hAnsiTheme="minorHAnsi"/>
          <w:color w:val="000000"/>
          <w:spacing w:val="-7"/>
          <w:sz w:val="24"/>
          <w:szCs w:val="24"/>
          <w:bdr w:val="none" w:sz="0" w:space="0" w:color="auto" w:frame="1"/>
          <w:shd w:val="clear" w:color="auto" w:fill="F0F0F0"/>
        </w:rPr>
        <w:t>)</w:t>
      </w:r>
      <w:r w:rsidR="00AA41CA" w:rsidRPr="00854103">
        <w:rPr>
          <w:rStyle w:val="punctuation"/>
          <w:rFonts w:asciiTheme="minorHAnsi" w:hAnsiTheme="minorHAnsi"/>
          <w:color w:val="000000"/>
          <w:spacing w:val="-7"/>
          <w:sz w:val="24"/>
          <w:szCs w:val="24"/>
          <w:bdr w:val="none" w:sz="0" w:space="0" w:color="auto" w:frame="1"/>
          <w:shd w:val="clear" w:color="auto" w:fill="F0F0F0"/>
        </w:rPr>
        <w:t>;</w:t>
      </w:r>
    </w:p>
    <w:p w:rsidR="00AA41CA" w:rsidRPr="00854103" w:rsidRDefault="00AA41CA" w:rsidP="00AA41CA">
      <w:pPr>
        <w:pStyle w:val="HTMLPreformatted"/>
        <w:shd w:val="clear" w:color="auto" w:fill="FFFFFF"/>
        <w:spacing w:line="375" w:lineRule="atLeast"/>
        <w:textAlignment w:val="baseline"/>
        <w:rPr>
          <w:rStyle w:val="punctuation"/>
          <w:rFonts w:asciiTheme="minorHAnsi" w:hAnsiTheme="minorHAnsi"/>
          <w:color w:val="000000"/>
          <w:spacing w:val="-7"/>
          <w:sz w:val="24"/>
          <w:szCs w:val="24"/>
          <w:bdr w:val="none" w:sz="0" w:space="0" w:color="auto" w:frame="1"/>
          <w:shd w:val="clear" w:color="auto" w:fill="F0F0F0"/>
        </w:rPr>
      </w:pPr>
    </w:p>
    <w:p w:rsidR="00731C7A" w:rsidRPr="00731C7A" w:rsidRDefault="00731C7A" w:rsidP="00AA41CA">
      <w:pPr>
        <w:pStyle w:val="HTMLPreformatted"/>
        <w:numPr>
          <w:ilvl w:val="0"/>
          <w:numId w:val="28"/>
        </w:numPr>
        <w:shd w:val="clear" w:color="auto" w:fill="FFFFFF"/>
        <w:spacing w:line="375" w:lineRule="atLeast"/>
        <w:textAlignment w:val="baseline"/>
        <w:rPr>
          <w:rFonts w:asciiTheme="minorHAnsi" w:hAnsiTheme="minorHAnsi"/>
          <w:color w:val="000000"/>
          <w:spacing w:val="-7"/>
          <w:sz w:val="24"/>
          <w:szCs w:val="24"/>
          <w:bdr w:val="none" w:sz="0" w:space="0" w:color="auto" w:frame="1"/>
          <w:shd w:val="clear" w:color="auto" w:fill="F0F0F0"/>
        </w:rPr>
      </w:pPr>
      <w:proofErr w:type="spellStart"/>
      <w:r>
        <w:rPr>
          <w:rStyle w:val="punctuation"/>
          <w:rFonts w:asciiTheme="minorHAnsi" w:hAnsiTheme="minorHAnsi"/>
          <w:color w:val="000000"/>
          <w:spacing w:val="-7"/>
          <w:sz w:val="24"/>
          <w:szCs w:val="24"/>
          <w:bdr w:val="none" w:sz="0" w:space="0" w:color="auto" w:frame="1"/>
          <w:shd w:val="clear" w:color="auto" w:fill="F0F0F0"/>
        </w:rPr>
        <w:t>N</w:t>
      </w:r>
      <w:r w:rsidR="00AA41CA" w:rsidRPr="00854103">
        <w:rPr>
          <w:rStyle w:val="punctuation"/>
          <w:rFonts w:asciiTheme="minorHAnsi" w:hAnsiTheme="minorHAnsi"/>
          <w:color w:val="000000"/>
          <w:spacing w:val="-7"/>
          <w:sz w:val="24"/>
          <w:szCs w:val="24"/>
          <w:bdr w:val="none" w:sz="0" w:space="0" w:color="auto" w:frame="1"/>
          <w:shd w:val="clear" w:color="auto" w:fill="F0F0F0"/>
        </w:rPr>
        <w:t>exusdownloader</w:t>
      </w:r>
      <w:proofErr w:type="spellEnd"/>
      <w:r w:rsidR="00AA41CA" w:rsidRPr="00854103">
        <w:rPr>
          <w:rStyle w:val="punctuation"/>
          <w:rFonts w:asciiTheme="minorHAnsi" w:hAnsiTheme="minorHAnsi"/>
          <w:color w:val="000000"/>
          <w:spacing w:val="-7"/>
          <w:sz w:val="24"/>
          <w:szCs w:val="24"/>
          <w:bdr w:val="none" w:sz="0" w:space="0" w:color="auto" w:frame="1"/>
          <w:shd w:val="clear" w:color="auto" w:fill="F0F0F0"/>
        </w:rPr>
        <w:t xml:space="preserve"> Task</w:t>
      </w:r>
      <w:r>
        <w:rPr>
          <w:rStyle w:val="punctuation"/>
          <w:rFonts w:asciiTheme="minorHAnsi" w:hAnsiTheme="minorHAnsi"/>
          <w:color w:val="000000"/>
          <w:spacing w:val="-7"/>
          <w:sz w:val="24"/>
          <w:szCs w:val="24"/>
          <w:bdr w:val="none" w:sz="0" w:space="0" w:color="auto" w:frame="1"/>
          <w:shd w:val="clear" w:color="auto" w:fill="F0F0F0"/>
        </w:rPr>
        <w:t xml:space="preserve"> :</w:t>
      </w:r>
    </w:p>
    <w:p w:rsidR="00AA41CA" w:rsidRDefault="00731C7A" w:rsidP="00AA41CA">
      <w:pPr>
        <w:pStyle w:val="NormalWeb"/>
        <w:shd w:val="clear" w:color="auto" w:fill="FFFFFF"/>
        <w:spacing w:before="0" w:beforeAutospacing="0" w:after="0" w:afterAutospacing="0" w:line="375" w:lineRule="atLeast"/>
        <w:textAlignment w:val="baseline"/>
        <w:rPr>
          <w:rFonts w:asciiTheme="minorHAnsi" w:hAnsiTheme="minorHAnsi" w:cs="Arial"/>
          <w:b w:val="0"/>
          <w:spacing w:val="-7"/>
          <w:sz w:val="24"/>
        </w:rPr>
      </w:pPr>
      <w:r>
        <w:rPr>
          <w:rFonts w:asciiTheme="minorHAnsi" w:hAnsiTheme="minorHAnsi" w:cs="Arial"/>
          <w:b w:val="0"/>
          <w:spacing w:val="-7"/>
          <w:sz w:val="24"/>
        </w:rPr>
        <w:t xml:space="preserve">            </w:t>
      </w:r>
      <w:r w:rsidR="00AA41CA" w:rsidRPr="00731C7A">
        <w:rPr>
          <w:rFonts w:asciiTheme="minorHAnsi" w:hAnsiTheme="minorHAnsi" w:cs="Arial"/>
          <w:b w:val="0"/>
          <w:spacing w:val="-7"/>
          <w:sz w:val="24"/>
        </w:rPr>
        <w:t xml:space="preserve">In your project's </w:t>
      </w:r>
      <w:proofErr w:type="spellStart"/>
      <w:r w:rsidR="00AA41CA" w:rsidRPr="00731C7A">
        <w:rPr>
          <w:rFonts w:asciiTheme="minorHAnsi" w:hAnsiTheme="minorHAnsi" w:cs="Arial"/>
          <w:b w:val="0"/>
          <w:spacing w:val="-7"/>
          <w:sz w:val="24"/>
        </w:rPr>
        <w:t>Gruntfile</w:t>
      </w:r>
      <w:proofErr w:type="spellEnd"/>
      <w:r w:rsidR="00AA41CA" w:rsidRPr="00731C7A">
        <w:rPr>
          <w:rFonts w:asciiTheme="minorHAnsi" w:hAnsiTheme="minorHAnsi" w:cs="Arial"/>
          <w:b w:val="0"/>
          <w:spacing w:val="-7"/>
          <w:sz w:val="24"/>
        </w:rPr>
        <w:t>, add a section named</w:t>
      </w:r>
      <w:r w:rsidR="00AA41CA" w:rsidRPr="00731C7A">
        <w:rPr>
          <w:rStyle w:val="apple-converted-space"/>
          <w:rFonts w:asciiTheme="minorHAnsi" w:hAnsiTheme="minorHAnsi" w:cs="Arial"/>
          <w:b w:val="0"/>
          <w:spacing w:val="-7"/>
          <w:sz w:val="24"/>
        </w:rPr>
        <w:t> </w:t>
      </w:r>
      <w:proofErr w:type="spellStart"/>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nexusDownloader</w:t>
      </w:r>
      <w:proofErr w:type="spellEnd"/>
      <w:r w:rsidR="00AA41CA" w:rsidRPr="00731C7A">
        <w:rPr>
          <w:rStyle w:val="apple-converted-space"/>
          <w:rFonts w:asciiTheme="minorHAnsi" w:hAnsiTheme="minorHAnsi" w:cs="Arial"/>
          <w:b w:val="0"/>
          <w:spacing w:val="-7"/>
          <w:sz w:val="24"/>
        </w:rPr>
        <w:t> </w:t>
      </w:r>
      <w:r w:rsidR="00AA41CA" w:rsidRPr="00731C7A">
        <w:rPr>
          <w:rFonts w:asciiTheme="minorHAnsi" w:hAnsiTheme="minorHAnsi" w:cs="Arial"/>
          <w:b w:val="0"/>
          <w:spacing w:val="-7"/>
          <w:sz w:val="24"/>
        </w:rPr>
        <w:t xml:space="preserve">to the data object passed </w:t>
      </w:r>
      <w:proofErr w:type="gramStart"/>
      <w:r w:rsidRPr="00731C7A">
        <w:rPr>
          <w:rFonts w:asciiTheme="minorHAnsi" w:hAnsiTheme="minorHAnsi" w:cs="Arial"/>
          <w:b w:val="0"/>
          <w:spacing w:val="-7"/>
          <w:sz w:val="24"/>
        </w:rPr>
        <w:t>I</w:t>
      </w:r>
      <w:r w:rsidR="00AA41CA" w:rsidRPr="00731C7A">
        <w:rPr>
          <w:rFonts w:asciiTheme="minorHAnsi" w:hAnsiTheme="minorHAnsi" w:cs="Arial"/>
          <w:b w:val="0"/>
          <w:spacing w:val="-7"/>
          <w:sz w:val="24"/>
        </w:rPr>
        <w:t>nto</w:t>
      </w:r>
      <w:r>
        <w:rPr>
          <w:rFonts w:asciiTheme="minorHAnsi" w:hAnsiTheme="minorHAnsi" w:cs="Arial"/>
          <w:b w:val="0"/>
          <w:spacing w:val="-7"/>
          <w:sz w:val="24"/>
        </w:rPr>
        <w:t xml:space="preserve">  </w:t>
      </w:r>
      <w:proofErr w:type="spellStart"/>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grunt.initConfig</w:t>
      </w:r>
      <w:proofErr w:type="spellEnd"/>
      <w:proofErr w:type="gramEnd"/>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w:t>
      </w:r>
      <w:r w:rsidR="00AA41CA" w:rsidRPr="00731C7A">
        <w:rPr>
          <w:rFonts w:asciiTheme="minorHAnsi" w:hAnsiTheme="minorHAnsi" w:cs="Arial"/>
          <w:b w:val="0"/>
          <w:spacing w:val="-7"/>
          <w:sz w:val="24"/>
        </w:rPr>
        <w:t>.</w:t>
      </w:r>
    </w:p>
    <w:p w:rsidR="00731C7A" w:rsidRPr="00731C7A" w:rsidRDefault="00731C7A" w:rsidP="00AA41CA">
      <w:pPr>
        <w:pStyle w:val="NormalWeb"/>
        <w:shd w:val="clear" w:color="auto" w:fill="FFFFFF"/>
        <w:spacing w:before="0" w:beforeAutospacing="0" w:after="0" w:afterAutospacing="0" w:line="375" w:lineRule="atLeast"/>
        <w:textAlignment w:val="baseline"/>
        <w:rPr>
          <w:rFonts w:asciiTheme="minorHAnsi" w:hAnsiTheme="minorHAnsi" w:cs="Arial"/>
          <w:b w:val="0"/>
          <w:spacing w:val="-7"/>
          <w:sz w:val="24"/>
        </w:rPr>
      </w:pP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proofErr w:type="spellStart"/>
      <w:proofErr w:type="gramStart"/>
      <w:r w:rsidRPr="00854103">
        <w:rPr>
          <w:rFonts w:asciiTheme="minorHAnsi" w:hAnsiTheme="minorHAnsi" w:cs="Courier New"/>
          <w:color w:val="000000"/>
          <w:spacing w:val="-7"/>
          <w:sz w:val="24"/>
          <w:szCs w:val="24"/>
          <w:bdr w:val="none" w:sz="0" w:space="0" w:color="auto" w:frame="1"/>
          <w:lang w:bidi="ar-SA"/>
        </w:rPr>
        <w:t>grunt.initConfig</w:t>
      </w:r>
      <w:proofErr w:type="spellEnd"/>
      <w:r w:rsidRPr="00854103">
        <w:rPr>
          <w:rFonts w:asciiTheme="minorHAnsi" w:hAnsiTheme="minorHAnsi" w:cs="Courier New"/>
          <w:color w:val="000000"/>
          <w:spacing w:val="-7"/>
          <w:sz w:val="24"/>
          <w:szCs w:val="24"/>
          <w:bdr w:val="none" w:sz="0" w:space="0" w:color="auto" w:frame="1"/>
          <w:lang w:bidi="ar-SA"/>
        </w:rPr>
        <w:t>({</w:t>
      </w:r>
      <w:proofErr w:type="gramEnd"/>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roofErr w:type="spellStart"/>
      <w:proofErr w:type="gramStart"/>
      <w:r w:rsidRPr="00854103">
        <w:rPr>
          <w:rFonts w:asciiTheme="minorHAnsi" w:hAnsiTheme="minorHAnsi" w:cs="Courier New"/>
          <w:color w:val="000000"/>
          <w:spacing w:val="-7"/>
          <w:sz w:val="24"/>
          <w:szCs w:val="24"/>
          <w:bdr w:val="none" w:sz="0" w:space="0" w:color="auto" w:frame="1"/>
          <w:lang w:bidi="ar-SA"/>
        </w:rPr>
        <w:t>nexusDownloader</w:t>
      </w:r>
      <w:proofErr w:type="spellEnd"/>
      <w:proofErr w:type="gramEnd"/>
      <w:r w:rsidRPr="00854103">
        <w:rPr>
          <w:rFonts w:asciiTheme="minorHAnsi" w:hAnsiTheme="minorHAnsi" w:cs="Courier New"/>
          <w:b/>
          <w:bCs/>
          <w:color w:val="222222"/>
          <w:spacing w:val="-7"/>
          <w:sz w:val="24"/>
          <w:szCs w:val="24"/>
          <w:bdr w:val="none" w:sz="0" w:space="0" w:color="auto" w:frame="1"/>
          <w:lang w:bidi="ar-SA"/>
        </w:rPr>
        <w:t>:</w:t>
      </w:r>
      <w:r w:rsidRPr="00854103">
        <w:rPr>
          <w:rFonts w:asciiTheme="minorHAnsi" w:hAnsiTheme="minorHAnsi" w:cs="Courier New"/>
          <w:color w:val="000000"/>
          <w:spacing w:val="-7"/>
          <w:sz w:val="24"/>
          <w:szCs w:val="24"/>
          <w:bdr w:val="none" w:sz="0" w:space="0" w:color="auto" w:frame="1"/>
          <w:lang w:bidi="ar-SA"/>
        </w:rPr>
        <w:t> {</w:t>
      </w:r>
    </w:p>
    <w:p w:rsidR="00854103" w:rsidRPr="00854103" w:rsidRDefault="00AA41CA"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w:t>
      </w:r>
      <w:proofErr w:type="gramStart"/>
      <w:r w:rsidR="00854103" w:rsidRPr="00854103">
        <w:rPr>
          <w:rFonts w:asciiTheme="minorHAnsi" w:hAnsiTheme="minorHAnsi" w:cs="Courier New"/>
          <w:color w:val="000000"/>
          <w:spacing w:val="-7"/>
          <w:sz w:val="24"/>
          <w:szCs w:val="24"/>
          <w:bdr w:val="none" w:sz="0" w:space="0" w:color="auto" w:frame="1"/>
          <w:lang w:bidi="ar-SA"/>
        </w:rPr>
        <w:t>options</w:t>
      </w:r>
      <w:proofErr w:type="gramEnd"/>
      <w:r w:rsidR="00854103"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baseUrl</w:t>
      </w:r>
      <w:proofErr w:type="spellEnd"/>
      <w:proofErr w:type="gramEnd"/>
      <w:r w:rsidRPr="00854103">
        <w:rPr>
          <w:rFonts w:asciiTheme="minorHAnsi" w:hAnsiTheme="minorHAnsi" w:cs="Courier New"/>
          <w:color w:val="000000"/>
          <w:spacing w:val="-7"/>
          <w:sz w:val="24"/>
          <w:szCs w:val="24"/>
          <w:bdr w:val="none" w:sz="0" w:space="0" w:color="auto" w:frame="1"/>
          <w:lang w:bidi="ar-SA"/>
        </w:rPr>
        <w:t>: 'http://172.27.59.103:8081/nexus/content/repositories/',</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repository</w:t>
      </w:r>
      <w:proofErr w:type="gramEnd"/>
      <w:r w:rsidRPr="00854103">
        <w:rPr>
          <w:rFonts w:asciiTheme="minorHAnsi" w:hAnsiTheme="minorHAnsi" w:cs="Courier New"/>
          <w:color w:val="000000"/>
          <w:spacing w:val="-7"/>
          <w:sz w:val="24"/>
          <w:szCs w:val="24"/>
          <w:bdr w:val="none" w:sz="0" w:space="0" w:color="auto" w:frame="1"/>
          <w:lang w:bidi="ar-SA"/>
        </w:rPr>
        <w:t>: 'releases/',</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groupId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destination</w:t>
      </w:r>
      <w:proofErr w:type="gramEnd"/>
      <w:r w:rsidRPr="00854103">
        <w:rPr>
          <w:rFonts w:asciiTheme="minorHAnsi" w:hAnsiTheme="minorHAnsi" w:cs="Courier New"/>
          <w:color w:val="000000"/>
          <w:spacing w:val="-7"/>
          <w:sz w:val="24"/>
          <w:szCs w:val="24"/>
          <w:bdr w:val="none" w:sz="0" w:space="0" w:color="auto" w:frame="1"/>
          <w:lang w:bidi="ar-SA"/>
        </w:rPr>
        <w:t>: 'download'</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basic</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options</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artifactId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classifier</w:t>
      </w:r>
      <w:proofErr w:type="gramEnd"/>
      <w:r w:rsidRPr="00854103">
        <w:rPr>
          <w:rFonts w:asciiTheme="minorHAnsi" w:hAnsiTheme="minorHAnsi" w:cs="Courier New"/>
          <w:color w:val="000000"/>
          <w:spacing w:val="-7"/>
          <w:sz w:val="24"/>
          <w:szCs w:val="24"/>
          <w:bdr w:val="none" w:sz="0" w:space="0" w:color="auto" w:frame="1"/>
          <w:lang w:bidi="ar-SA"/>
        </w:rPr>
        <w:t>: 'dev',</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extension</w:t>
      </w:r>
      <w:proofErr w:type="gramEnd"/>
      <w:r w:rsidRPr="00854103">
        <w:rPr>
          <w:rFonts w:asciiTheme="minorHAnsi" w:hAnsiTheme="minorHAnsi" w:cs="Courier New"/>
          <w:color w:val="000000"/>
          <w:spacing w:val="-7"/>
          <w:sz w:val="24"/>
          <w:szCs w:val="24"/>
          <w:bdr w:val="none" w:sz="0" w:space="0" w:color="auto" w:frame="1"/>
          <w:lang w:bidi="ar-SA"/>
        </w:rPr>
        <w:t>: 'zip',</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destination</w:t>
      </w:r>
      <w:proofErr w:type="gramEnd"/>
      <w:r w:rsidRPr="00854103">
        <w:rPr>
          <w:rFonts w:asciiTheme="minorHAnsi" w:hAnsiTheme="minorHAnsi" w:cs="Courier New"/>
          <w:color w:val="000000"/>
          <w:spacing w:val="-7"/>
          <w:sz w:val="24"/>
          <w:szCs w:val="24"/>
          <w:bdr w:val="none" w:sz="0" w:space="0" w:color="auto" w:frame="1"/>
          <w:lang w:bidi="ar-SA"/>
        </w:rPr>
        <w:t>: 'download'</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dependencies</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proofErr w:type="gramEnd"/>
      <w:r w:rsidRPr="00854103">
        <w:rPr>
          <w:rFonts w:asciiTheme="minorHAnsi" w:hAnsiTheme="minorHAnsi" w:cs="Courier New"/>
          <w:color w:val="000000"/>
          <w:spacing w:val="-7"/>
          <w:sz w:val="24"/>
          <w:szCs w:val="24"/>
          <w:bdr w:val="none" w:sz="0" w:space="0" w:color="auto" w:frame="1"/>
          <w:lang w:bidi="ar-SA"/>
        </w:rPr>
        <w:t>': ['1.0']</w:t>
      </w:r>
    </w:p>
    <w:p w:rsidR="00AA41CA" w:rsidRPr="00AA41CA"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w:t>
      </w:r>
    </w:p>
    <w:p w:rsidR="00AA41CA" w:rsidRDefault="00AA41CA" w:rsidP="00AA41CA">
      <w:pPr>
        <w:pStyle w:val="NormalWeb"/>
        <w:shd w:val="clear" w:color="auto" w:fill="FFFFFF"/>
        <w:spacing w:before="0" w:beforeAutospacing="0" w:after="0" w:afterAutospacing="0" w:line="375" w:lineRule="atLeast"/>
        <w:textAlignment w:val="baseline"/>
        <w:rPr>
          <w:rFonts w:ascii="Arial" w:hAnsi="Arial" w:cs="Arial"/>
          <w:spacing w:val="-7"/>
          <w:sz w:val="24"/>
        </w:rPr>
      </w:pPr>
    </w:p>
    <w:p w:rsidR="00C4573B" w:rsidRPr="00854103" w:rsidRDefault="00C4573B" w:rsidP="00C4573B">
      <w:pPr>
        <w:pStyle w:val="Heading1"/>
        <w:numPr>
          <w:ilvl w:val="0"/>
          <w:numId w:val="0"/>
        </w:numPr>
        <w:ind w:left="432"/>
        <w:rPr>
          <w:color w:val="auto"/>
          <w:sz w:val="24"/>
          <w:szCs w:val="24"/>
        </w:rPr>
      </w:pPr>
      <w:r>
        <w:rPr>
          <w:color w:val="auto"/>
          <w:sz w:val="24"/>
          <w:szCs w:val="24"/>
        </w:rPr>
        <w:t>differnece between artifactory vs nexus</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inherit" w:hAnsi="inherit" w:cs="Courier New"/>
          <w:color w:val="000000"/>
          <w:spacing w:val="-7"/>
          <w:sz w:val="24"/>
          <w:szCs w:val="24"/>
          <w:lang w:bidi="ar-SA"/>
        </w:rPr>
      </w:pPr>
    </w:p>
    <w:p w:rsidR="00C4573B" w:rsidRPr="00C4573B" w:rsidRDefault="00C4573B" w:rsidP="00C4573B">
      <w:pPr>
        <w:shd w:val="clear" w:color="auto" w:fill="FFFFFF"/>
        <w:spacing w:before="0" w:after="120" w:line="293" w:lineRule="atLeast"/>
        <w:ind w:left="360"/>
        <w:rPr>
          <w:rFonts w:asciiTheme="minorHAnsi" w:hAnsiTheme="minorHAnsi"/>
          <w:color w:val="222222"/>
          <w:sz w:val="24"/>
          <w:szCs w:val="24"/>
          <w:lang w:bidi="ar-SA"/>
        </w:rPr>
      </w:pPr>
      <w:proofErr w:type="gramStart"/>
      <w:r w:rsidRPr="00C4573B">
        <w:rPr>
          <w:rFonts w:asciiTheme="minorHAnsi" w:hAnsiTheme="minorHAnsi"/>
          <w:color w:val="222222"/>
          <w:sz w:val="24"/>
          <w:szCs w:val="24"/>
          <w:lang w:bidi="ar-SA"/>
        </w:rPr>
        <w:lastRenderedPageBreak/>
        <w:t>1.Artifactory</w:t>
      </w:r>
      <w:proofErr w:type="gramEnd"/>
      <w:r w:rsidRPr="00C4573B">
        <w:rPr>
          <w:rFonts w:asciiTheme="minorHAnsi" w:hAnsiTheme="minorHAnsi"/>
          <w:color w:val="222222"/>
          <w:sz w:val="24"/>
          <w:szCs w:val="24"/>
          <w:lang w:bidi="ar-SA"/>
        </w:rPr>
        <w:t xml:space="preserve"> Pro</w:t>
      </w:r>
    </w:p>
    <w:p w:rsidR="00C4573B" w:rsidRPr="00C4573B" w:rsidRDefault="00C4573B" w:rsidP="00C4573B">
      <w:pPr>
        <w:numPr>
          <w:ilvl w:val="1"/>
          <w:numId w:val="29"/>
        </w:numPr>
        <w:shd w:val="clear" w:color="auto" w:fill="FFFFFF"/>
        <w:spacing w:before="0" w:after="0" w:line="293" w:lineRule="atLeast"/>
        <w:ind w:left="900"/>
        <w:rPr>
          <w:rFonts w:asciiTheme="minorHAnsi" w:hAnsiTheme="minorHAnsi"/>
          <w:color w:val="222222"/>
          <w:sz w:val="24"/>
          <w:szCs w:val="24"/>
          <w:lang w:bidi="ar-SA"/>
        </w:rPr>
      </w:pPr>
      <w:r w:rsidRPr="00C4573B">
        <w:rPr>
          <w:rFonts w:asciiTheme="minorHAnsi" w:hAnsiTheme="minorHAnsi"/>
          <w:color w:val="222222"/>
          <w:sz w:val="24"/>
          <w:szCs w:val="24"/>
          <w:lang w:bidi="ar-SA"/>
        </w:rPr>
        <w:t>you pay </w:t>
      </w:r>
      <w:r w:rsidRPr="00C4573B">
        <w:rPr>
          <w:rFonts w:asciiTheme="minorHAnsi" w:hAnsiTheme="minorHAnsi"/>
          <w:b/>
          <w:bCs/>
          <w:color w:val="222222"/>
          <w:sz w:val="24"/>
          <w:szCs w:val="24"/>
          <w:bdr w:val="none" w:sz="0" w:space="0" w:color="auto" w:frame="1"/>
          <w:lang w:bidi="ar-SA"/>
        </w:rPr>
        <w:t>per server</w:t>
      </w:r>
    </w:p>
    <w:p w:rsidR="00C4573B" w:rsidRPr="00C4573B" w:rsidRDefault="00C4573B" w:rsidP="00C4573B">
      <w:pPr>
        <w:numPr>
          <w:ilvl w:val="1"/>
          <w:numId w:val="29"/>
        </w:numPr>
        <w:shd w:val="clear" w:color="auto" w:fill="FFFFFF"/>
        <w:spacing w:before="0" w:after="120" w:line="293" w:lineRule="atLeast"/>
        <w:ind w:left="900"/>
        <w:rPr>
          <w:rFonts w:asciiTheme="minorHAnsi" w:hAnsiTheme="minorHAnsi"/>
          <w:color w:val="222222"/>
          <w:sz w:val="24"/>
          <w:szCs w:val="24"/>
          <w:lang w:bidi="ar-SA"/>
        </w:rPr>
      </w:pPr>
      <w:r w:rsidRPr="00C4573B">
        <w:rPr>
          <w:rFonts w:asciiTheme="minorHAnsi" w:hAnsiTheme="minorHAnsi"/>
          <w:color w:val="222222"/>
          <w:sz w:val="24"/>
          <w:szCs w:val="24"/>
          <w:lang w:bidi="ar-SA"/>
        </w:rPr>
        <w:t>you can pay more for increased service hours</w:t>
      </w:r>
    </w:p>
    <w:p w:rsidR="00C4573B" w:rsidRPr="00C4573B" w:rsidRDefault="00C4573B" w:rsidP="00C4573B">
      <w:pPr>
        <w:shd w:val="clear" w:color="auto" w:fill="FFFFFF"/>
        <w:spacing w:before="0" w:after="120" w:line="293" w:lineRule="atLeast"/>
        <w:ind w:left="450"/>
        <w:rPr>
          <w:rFonts w:asciiTheme="minorHAnsi" w:hAnsiTheme="minorHAnsi"/>
          <w:color w:val="222222"/>
          <w:sz w:val="24"/>
          <w:szCs w:val="24"/>
          <w:lang w:bidi="ar-SA"/>
        </w:rPr>
      </w:pPr>
      <w:r w:rsidRPr="00C4573B">
        <w:rPr>
          <w:rFonts w:asciiTheme="minorHAnsi" w:hAnsiTheme="minorHAnsi"/>
          <w:color w:val="222222"/>
          <w:sz w:val="24"/>
          <w:szCs w:val="24"/>
          <w:lang w:bidi="ar-SA"/>
        </w:rPr>
        <w:t>Nexus Pro</w:t>
      </w:r>
    </w:p>
    <w:p w:rsidR="00C4573B" w:rsidRPr="00C4573B" w:rsidRDefault="00C4573B" w:rsidP="00C4573B">
      <w:pPr>
        <w:numPr>
          <w:ilvl w:val="1"/>
          <w:numId w:val="29"/>
        </w:numPr>
        <w:shd w:val="clear" w:color="auto" w:fill="FFFFFF"/>
        <w:spacing w:before="0" w:after="0" w:line="293" w:lineRule="atLeast"/>
        <w:ind w:left="900"/>
        <w:rPr>
          <w:rFonts w:asciiTheme="minorHAnsi" w:hAnsiTheme="minorHAnsi"/>
          <w:color w:val="222222"/>
          <w:sz w:val="24"/>
          <w:szCs w:val="24"/>
          <w:lang w:bidi="ar-SA"/>
        </w:rPr>
      </w:pPr>
      <w:proofErr w:type="gramStart"/>
      <w:r w:rsidRPr="00C4573B">
        <w:rPr>
          <w:rFonts w:asciiTheme="minorHAnsi" w:hAnsiTheme="minorHAnsi"/>
          <w:color w:val="222222"/>
          <w:sz w:val="24"/>
          <w:szCs w:val="24"/>
          <w:lang w:bidi="ar-SA"/>
        </w:rPr>
        <w:t>you</w:t>
      </w:r>
      <w:proofErr w:type="gramEnd"/>
      <w:r w:rsidRPr="00C4573B">
        <w:rPr>
          <w:rFonts w:asciiTheme="minorHAnsi" w:hAnsiTheme="minorHAnsi"/>
          <w:color w:val="222222"/>
          <w:sz w:val="24"/>
          <w:szCs w:val="24"/>
          <w:lang w:bidi="ar-SA"/>
        </w:rPr>
        <w:t xml:space="preserve"> pay </w:t>
      </w:r>
      <w:r w:rsidRPr="00C4573B">
        <w:rPr>
          <w:rFonts w:asciiTheme="minorHAnsi" w:hAnsiTheme="minorHAnsi"/>
          <w:b/>
          <w:bCs/>
          <w:color w:val="222222"/>
          <w:sz w:val="24"/>
          <w:szCs w:val="24"/>
          <w:bdr w:val="none" w:sz="0" w:space="0" w:color="auto" w:frame="1"/>
          <w:lang w:bidi="ar-SA"/>
        </w:rPr>
        <w:t>per seat</w:t>
      </w:r>
      <w:r w:rsidRPr="00C4573B">
        <w:rPr>
          <w:rFonts w:asciiTheme="minorHAnsi" w:hAnsiTheme="minorHAnsi"/>
          <w:color w:val="222222"/>
          <w:sz w:val="24"/>
          <w:szCs w:val="24"/>
          <w:lang w:bidi="ar-SA"/>
        </w:rPr>
        <w:t>, i.e. how many developers downloading artifacts.</w:t>
      </w:r>
    </w:p>
    <w:p w:rsidR="00C4573B" w:rsidRPr="00C4573B" w:rsidRDefault="00C4573B" w:rsidP="00C4573B">
      <w:pPr>
        <w:shd w:val="clear" w:color="auto" w:fill="FFFFFF"/>
        <w:spacing w:before="0" w:after="0" w:line="293" w:lineRule="atLeast"/>
        <w:ind w:left="720"/>
        <w:rPr>
          <w:rFonts w:asciiTheme="minorHAnsi" w:hAnsiTheme="minorHAnsi"/>
          <w:color w:val="222222"/>
          <w:sz w:val="24"/>
          <w:szCs w:val="24"/>
          <w:lang w:bidi="ar-SA"/>
        </w:rPr>
      </w:pPr>
    </w:p>
    <w:p w:rsidR="00C4573B" w:rsidRPr="00C4573B" w:rsidRDefault="00C4573B" w:rsidP="00C4573B">
      <w:pPr>
        <w:pStyle w:val="NormalWeb"/>
        <w:shd w:val="clear" w:color="auto" w:fill="FFFFFF"/>
        <w:spacing w:before="0" w:beforeAutospacing="0" w:after="240" w:afterAutospacing="0"/>
        <w:jc w:val="both"/>
        <w:rPr>
          <w:rFonts w:asciiTheme="minorHAnsi" w:eastAsia="Times New Roman" w:hAnsiTheme="minorHAnsi"/>
          <w:b w:val="0"/>
          <w:color w:val="222222"/>
          <w:sz w:val="24"/>
        </w:rPr>
      </w:pPr>
      <w:r w:rsidRPr="00C4573B">
        <w:rPr>
          <w:rFonts w:asciiTheme="minorHAnsi" w:hAnsiTheme="minorHAnsi"/>
          <w:color w:val="222222"/>
          <w:sz w:val="24"/>
        </w:rPr>
        <w:t xml:space="preserve">     2. </w:t>
      </w:r>
      <w:proofErr w:type="spellStart"/>
      <w:r w:rsidRPr="00C4573B">
        <w:rPr>
          <w:rFonts w:asciiTheme="minorHAnsi" w:eastAsia="Times New Roman" w:hAnsiTheme="minorHAnsi"/>
          <w:b w:val="0"/>
          <w:color w:val="222222"/>
          <w:sz w:val="24"/>
        </w:rPr>
        <w:t>Artifactory</w:t>
      </w:r>
      <w:proofErr w:type="spellEnd"/>
      <w:r w:rsidRPr="00C4573B">
        <w:rPr>
          <w:rFonts w:asciiTheme="minorHAnsi" w:eastAsia="Times New Roman" w:hAnsiTheme="minorHAnsi"/>
          <w:b w:val="0"/>
          <w:color w:val="222222"/>
          <w:sz w:val="24"/>
        </w:rPr>
        <w:t xml:space="preserve"> stores the artifacts in a database, which means that if something goes </w:t>
      </w:r>
      <w:proofErr w:type="gramStart"/>
      <w:r w:rsidRPr="00C4573B">
        <w:rPr>
          <w:rFonts w:asciiTheme="minorHAnsi" w:eastAsia="Times New Roman" w:hAnsiTheme="minorHAnsi"/>
          <w:b w:val="0"/>
          <w:color w:val="222222"/>
          <w:sz w:val="24"/>
        </w:rPr>
        <w:t>wrong,</w:t>
      </w:r>
      <w:proofErr w:type="gramEnd"/>
      <w:r w:rsidRPr="00C4573B">
        <w:rPr>
          <w:rFonts w:asciiTheme="minorHAnsi" w:eastAsia="Times New Roman" w:hAnsiTheme="minorHAnsi"/>
          <w:b w:val="0"/>
          <w:color w:val="222222"/>
          <w:sz w:val="24"/>
        </w:rPr>
        <w:t xml:space="preserve"> all your artifacts are gone. Nexus uses a flat file for your precious artifacts so you don't have to worry about them all getting lost.</w:t>
      </w:r>
    </w:p>
    <w:p w:rsidR="00C4573B" w:rsidRPr="00C4573B" w:rsidRDefault="00C4573B" w:rsidP="00C4573B">
      <w:pPr>
        <w:shd w:val="clear" w:color="auto" w:fill="FFFFFF"/>
        <w:spacing w:before="0" w:after="0" w:line="293" w:lineRule="atLeast"/>
        <w:jc w:val="both"/>
        <w:rPr>
          <w:rFonts w:ascii="Helvetica" w:hAnsi="Helvetica"/>
          <w:color w:val="222222"/>
          <w:sz w:val="23"/>
          <w:szCs w:val="23"/>
          <w:lang w:bidi="ar-SA"/>
        </w:rPr>
      </w:pPr>
      <w:r>
        <w:rPr>
          <w:rFonts w:ascii="Helvetica" w:hAnsi="Helvetica"/>
          <w:color w:val="222222"/>
          <w:sz w:val="23"/>
          <w:szCs w:val="23"/>
          <w:lang w:bidi="ar-SA"/>
        </w:rPr>
        <w:t>3.</w:t>
      </w:r>
      <w:r w:rsidRPr="00C4573B">
        <w:t xml:space="preserve"> </w:t>
      </w:r>
      <w:hyperlink r:id="rId15" w:history="1">
        <w:r w:rsidRPr="004904D3">
          <w:rPr>
            <w:rStyle w:val="Hyperlink"/>
            <w:rFonts w:ascii="Helvetica" w:hAnsi="Helvetica"/>
            <w:sz w:val="23"/>
            <w:szCs w:val="23"/>
            <w:lang w:bidi="ar-SA"/>
          </w:rPr>
          <w:t>https://twiki.auscope.org/wiki/Grid/NexusVsArtifactory</w:t>
        </w:r>
      </w:hyperlink>
      <w:r>
        <w:rPr>
          <w:rFonts w:ascii="Helvetica" w:hAnsi="Helvetica"/>
          <w:color w:val="222222"/>
          <w:sz w:val="23"/>
          <w:szCs w:val="23"/>
          <w:lang w:bidi="ar-SA"/>
        </w:rPr>
        <w:t xml:space="preserve">: technical difference between </w:t>
      </w:r>
      <w:proofErr w:type="spellStart"/>
      <w:r>
        <w:rPr>
          <w:rFonts w:ascii="Helvetica" w:hAnsi="Helvetica"/>
          <w:color w:val="222222"/>
          <w:sz w:val="23"/>
          <w:szCs w:val="23"/>
          <w:lang w:bidi="ar-SA"/>
        </w:rPr>
        <w:t>artifactory</w:t>
      </w:r>
      <w:proofErr w:type="spellEnd"/>
      <w:r>
        <w:rPr>
          <w:rFonts w:ascii="Helvetica" w:hAnsi="Helvetica"/>
          <w:color w:val="222222"/>
          <w:sz w:val="23"/>
          <w:szCs w:val="23"/>
          <w:lang w:bidi="ar-SA"/>
        </w:rPr>
        <w:t xml:space="preserve"> and nexus</w:t>
      </w:r>
    </w:p>
    <w:p w:rsidR="00AA41CA" w:rsidRDefault="00AA41CA" w:rsidP="00C4573B">
      <w:pPr>
        <w:shd w:val="clear" w:color="auto" w:fill="FFFFFF"/>
        <w:spacing w:before="0" w:after="0" w:line="240" w:lineRule="auto"/>
        <w:jc w:val="both"/>
        <w:rPr>
          <w:rFonts w:ascii="Courier New" w:hAnsi="Courier New" w:cs="Courier New"/>
          <w:color w:val="000000"/>
          <w:spacing w:val="-7"/>
          <w:shd w:val="clear" w:color="auto" w:fill="F0F0F0"/>
        </w:rPr>
      </w:pPr>
    </w:p>
    <w:p w:rsidR="00AA41CA" w:rsidRPr="005B25D1" w:rsidRDefault="00AA41CA" w:rsidP="00DA4847">
      <w:pPr>
        <w:shd w:val="clear" w:color="auto" w:fill="FFFFFF"/>
        <w:spacing w:before="0" w:after="0" w:line="240" w:lineRule="auto"/>
        <w:rPr>
          <w:rFonts w:asciiTheme="minorHAnsi" w:hAnsiTheme="minorHAnsi" w:cs="Arial"/>
          <w:color w:val="222222"/>
          <w:lang w:bidi="ar-SA"/>
        </w:rPr>
      </w:pPr>
      <w:bookmarkStart w:id="80" w:name="_GoBack"/>
      <w:bookmarkEnd w:id="80"/>
    </w:p>
    <w:sectPr w:rsidR="00AA41CA" w:rsidRPr="005B25D1" w:rsidSect="00496185">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D49" w:rsidRDefault="00010D49">
      <w:pPr>
        <w:spacing w:before="0" w:after="0" w:line="240" w:lineRule="auto"/>
      </w:pPr>
      <w:r>
        <w:separator/>
      </w:r>
    </w:p>
  </w:endnote>
  <w:endnote w:type="continuationSeparator" w:id="0">
    <w:p w:rsidR="00010D49" w:rsidRDefault="00010D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C4573B">
      <w:rPr>
        <w:noProof/>
      </w:rPr>
      <w:t>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C4573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D49" w:rsidRDefault="00010D49">
      <w:pPr>
        <w:spacing w:before="0" w:after="0" w:line="240" w:lineRule="auto"/>
      </w:pPr>
      <w:r>
        <w:separator/>
      </w:r>
    </w:p>
  </w:footnote>
  <w:footnote w:type="continuationSeparator" w:id="0">
    <w:p w:rsidR="00010D49" w:rsidRDefault="00010D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421" w:rsidRDefault="00E53F77">
    <w:pPr>
      <w:pStyle w:val="Header"/>
    </w:pPr>
    <w:proofErr w:type="spellStart"/>
    <w:r>
      <w:t>JSHint</w:t>
    </w:r>
    <w:proofErr w:type="spellEnd"/>
    <w:r>
      <w:t xml:space="preserve"> Guidelines </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F9877B2"/>
    <w:multiLevelType w:val="hybridMultilevel"/>
    <w:tmpl w:val="99B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F3693"/>
    <w:multiLevelType w:val="hybridMultilevel"/>
    <w:tmpl w:val="B010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6A2D4A"/>
    <w:multiLevelType w:val="hybridMultilevel"/>
    <w:tmpl w:val="EC1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5266CF8"/>
    <w:multiLevelType w:val="hybridMultilevel"/>
    <w:tmpl w:val="724E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A97EEB"/>
    <w:multiLevelType w:val="hybridMultilevel"/>
    <w:tmpl w:val="A408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508EB"/>
    <w:multiLevelType w:val="hybridMultilevel"/>
    <w:tmpl w:val="823A6B02"/>
    <w:lvl w:ilvl="0" w:tplc="CADE3C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35E6F"/>
    <w:multiLevelType w:val="hybridMultilevel"/>
    <w:tmpl w:val="3228A0A6"/>
    <w:lvl w:ilvl="0" w:tplc="77F44EFA">
      <w:start w:val="1"/>
      <w:numFmt w:val="decimal"/>
      <w:lvlText w:val="%1."/>
      <w:lvlJc w:val="left"/>
      <w:pPr>
        <w:ind w:left="720" w:hanging="360"/>
      </w:pPr>
      <w:rPr>
        <w:rFonts w:asciiTheme="minorHAnsi" w:hAnsiTheme="minorHAnsi" w:cs="Arial" w:hint="default"/>
        <w:color w:val="22222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5549B"/>
    <w:multiLevelType w:val="hybridMultilevel"/>
    <w:tmpl w:val="B76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C36DF"/>
    <w:multiLevelType w:val="hybridMultilevel"/>
    <w:tmpl w:val="35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70E38FE"/>
    <w:multiLevelType w:val="hybridMultilevel"/>
    <w:tmpl w:val="715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D6768"/>
    <w:multiLevelType w:val="multilevel"/>
    <w:tmpl w:val="B8E26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824FB7"/>
    <w:multiLevelType w:val="hybridMultilevel"/>
    <w:tmpl w:val="CCC09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C8283A"/>
    <w:multiLevelType w:val="hybridMultilevel"/>
    <w:tmpl w:val="395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3"/>
  </w:num>
  <w:num w:numId="4">
    <w:abstractNumId w:val="31"/>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10"/>
  </w:num>
  <w:num w:numId="10">
    <w:abstractNumId w:val="27"/>
  </w:num>
  <w:num w:numId="11">
    <w:abstractNumId w:val="33"/>
  </w:num>
  <w:num w:numId="12">
    <w:abstractNumId w:val="18"/>
  </w:num>
  <w:num w:numId="13">
    <w:abstractNumId w:val="29"/>
  </w:num>
  <w:num w:numId="14">
    <w:abstractNumId w:val="28"/>
  </w:num>
  <w:num w:numId="15">
    <w:abstractNumId w:val="20"/>
  </w:num>
  <w:num w:numId="16">
    <w:abstractNumId w:val="12"/>
  </w:num>
  <w:num w:numId="17">
    <w:abstractNumId w:val="11"/>
  </w:num>
  <w:num w:numId="18">
    <w:abstractNumId w:val="23"/>
  </w:num>
  <w:num w:numId="19">
    <w:abstractNumId w:val="8"/>
  </w:num>
  <w:num w:numId="20">
    <w:abstractNumId w:val="14"/>
  </w:num>
  <w:num w:numId="21">
    <w:abstractNumId w:val="9"/>
  </w:num>
  <w:num w:numId="22">
    <w:abstractNumId w:val="21"/>
  </w:num>
  <w:num w:numId="23">
    <w:abstractNumId w:val="34"/>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2"/>
  </w:num>
  <w:num w:numId="27">
    <w:abstractNumId w:val="15"/>
  </w:num>
  <w:num w:numId="28">
    <w:abstractNumId w:val="22"/>
  </w:num>
  <w:num w:numId="29">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0D49"/>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33B"/>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24FC"/>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8DA"/>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A5E"/>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5C40"/>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95F"/>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878"/>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4A9C"/>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17F"/>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39A4"/>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4FB7"/>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C7A"/>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103"/>
    <w:rsid w:val="008546B0"/>
    <w:rsid w:val="00855DF1"/>
    <w:rsid w:val="00855E4E"/>
    <w:rsid w:val="008565C2"/>
    <w:rsid w:val="0085678C"/>
    <w:rsid w:val="008567EB"/>
    <w:rsid w:val="008569A5"/>
    <w:rsid w:val="008569AD"/>
    <w:rsid w:val="008578A2"/>
    <w:rsid w:val="0086073A"/>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471"/>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54B2"/>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1CA"/>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4C93"/>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97C8B"/>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131C"/>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399E"/>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573B"/>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3A6"/>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871"/>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3B59"/>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066A"/>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0EE"/>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3F77"/>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421"/>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5EAD"/>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source">
    <w:name w:val="source"/>
    <w:basedOn w:val="DefaultParagraphFont"/>
    <w:rsid w:val="00AA41CA"/>
  </w:style>
  <w:style w:type="character" w:customStyle="1" w:styleId="meta">
    <w:name w:val="meta"/>
    <w:basedOn w:val="DefaultParagraphFont"/>
    <w:rsid w:val="00AA41CA"/>
  </w:style>
  <w:style w:type="character" w:customStyle="1" w:styleId="string">
    <w:name w:val="string"/>
    <w:basedOn w:val="DefaultParagraphFont"/>
    <w:rsid w:val="00AA41CA"/>
  </w:style>
  <w:style w:type="character" w:customStyle="1" w:styleId="punctuation">
    <w:name w:val="punctuation"/>
    <w:basedOn w:val="DefaultParagraphFont"/>
    <w:rsid w:val="00AA41CA"/>
  </w:style>
  <w:style w:type="character" w:customStyle="1" w:styleId="keyword">
    <w:name w:val="keyword"/>
    <w:basedOn w:val="DefaultParagraphFont"/>
    <w:rsid w:val="00AA41CA"/>
  </w:style>
  <w:style w:type="character" w:customStyle="1" w:styleId="markup">
    <w:name w:val="markup"/>
    <w:basedOn w:val="DefaultParagraphFont"/>
    <w:rsid w:val="00AA4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source">
    <w:name w:val="source"/>
    <w:basedOn w:val="DefaultParagraphFont"/>
    <w:rsid w:val="00AA41CA"/>
  </w:style>
  <w:style w:type="character" w:customStyle="1" w:styleId="meta">
    <w:name w:val="meta"/>
    <w:basedOn w:val="DefaultParagraphFont"/>
    <w:rsid w:val="00AA41CA"/>
  </w:style>
  <w:style w:type="character" w:customStyle="1" w:styleId="string">
    <w:name w:val="string"/>
    <w:basedOn w:val="DefaultParagraphFont"/>
    <w:rsid w:val="00AA41CA"/>
  </w:style>
  <w:style w:type="character" w:customStyle="1" w:styleId="punctuation">
    <w:name w:val="punctuation"/>
    <w:basedOn w:val="DefaultParagraphFont"/>
    <w:rsid w:val="00AA41CA"/>
  </w:style>
  <w:style w:type="character" w:customStyle="1" w:styleId="keyword">
    <w:name w:val="keyword"/>
    <w:basedOn w:val="DefaultParagraphFont"/>
    <w:rsid w:val="00AA41CA"/>
  </w:style>
  <w:style w:type="character" w:customStyle="1" w:styleId="markup">
    <w:name w:val="markup"/>
    <w:basedOn w:val="DefaultParagraphFont"/>
    <w:rsid w:val="00AA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1536840">
      <w:bodyDiv w:val="1"/>
      <w:marLeft w:val="0"/>
      <w:marRight w:val="0"/>
      <w:marTop w:val="0"/>
      <w:marBottom w:val="0"/>
      <w:divBdr>
        <w:top w:val="none" w:sz="0" w:space="0" w:color="auto"/>
        <w:left w:val="none" w:sz="0" w:space="0" w:color="auto"/>
        <w:bottom w:val="none" w:sz="0" w:space="0" w:color="auto"/>
        <w:right w:val="none" w:sz="0" w:space="0" w:color="auto"/>
      </w:divBdr>
      <w:divsChild>
        <w:div w:id="1244296501">
          <w:marLeft w:val="0"/>
          <w:marRight w:val="0"/>
          <w:marTop w:val="0"/>
          <w:marBottom w:val="0"/>
          <w:divBdr>
            <w:top w:val="none" w:sz="0" w:space="0" w:color="auto"/>
            <w:left w:val="none" w:sz="0" w:space="0" w:color="auto"/>
            <w:bottom w:val="none" w:sz="0" w:space="0" w:color="auto"/>
            <w:right w:val="none" w:sz="0" w:space="0" w:color="auto"/>
          </w:divBdr>
        </w:div>
        <w:div w:id="599416142">
          <w:marLeft w:val="0"/>
          <w:marRight w:val="0"/>
          <w:marTop w:val="0"/>
          <w:marBottom w:val="0"/>
          <w:divBdr>
            <w:top w:val="none" w:sz="0" w:space="0" w:color="auto"/>
            <w:left w:val="none" w:sz="0" w:space="0" w:color="auto"/>
            <w:bottom w:val="none" w:sz="0" w:space="0" w:color="auto"/>
            <w:right w:val="none" w:sz="0" w:space="0" w:color="auto"/>
          </w:divBdr>
        </w:div>
        <w:div w:id="782647236">
          <w:marLeft w:val="0"/>
          <w:marRight w:val="0"/>
          <w:marTop w:val="0"/>
          <w:marBottom w:val="0"/>
          <w:divBdr>
            <w:top w:val="none" w:sz="0" w:space="0" w:color="auto"/>
            <w:left w:val="none" w:sz="0" w:space="0" w:color="auto"/>
            <w:bottom w:val="none" w:sz="0" w:space="0" w:color="auto"/>
            <w:right w:val="none" w:sz="0" w:space="0" w:color="auto"/>
          </w:divBdr>
        </w:div>
        <w:div w:id="1868905199">
          <w:marLeft w:val="0"/>
          <w:marRight w:val="0"/>
          <w:marTop w:val="0"/>
          <w:marBottom w:val="0"/>
          <w:divBdr>
            <w:top w:val="none" w:sz="0" w:space="0" w:color="auto"/>
            <w:left w:val="none" w:sz="0" w:space="0" w:color="auto"/>
            <w:bottom w:val="none" w:sz="0" w:space="0" w:color="auto"/>
            <w:right w:val="none" w:sz="0" w:space="0" w:color="auto"/>
          </w:divBdr>
        </w:div>
        <w:div w:id="168569251">
          <w:marLeft w:val="0"/>
          <w:marRight w:val="0"/>
          <w:marTop w:val="0"/>
          <w:marBottom w:val="0"/>
          <w:divBdr>
            <w:top w:val="none" w:sz="0" w:space="0" w:color="auto"/>
            <w:left w:val="none" w:sz="0" w:space="0" w:color="auto"/>
            <w:bottom w:val="none" w:sz="0" w:space="0" w:color="auto"/>
            <w:right w:val="none" w:sz="0" w:space="0" w:color="auto"/>
          </w:divBdr>
        </w:div>
        <w:div w:id="1647509728">
          <w:marLeft w:val="0"/>
          <w:marRight w:val="0"/>
          <w:marTop w:val="0"/>
          <w:marBottom w:val="0"/>
          <w:divBdr>
            <w:top w:val="none" w:sz="0" w:space="0" w:color="auto"/>
            <w:left w:val="none" w:sz="0" w:space="0" w:color="auto"/>
            <w:bottom w:val="none" w:sz="0" w:space="0" w:color="auto"/>
            <w:right w:val="none" w:sz="0" w:space="0" w:color="auto"/>
          </w:divBdr>
        </w:div>
        <w:div w:id="159470452">
          <w:marLeft w:val="0"/>
          <w:marRight w:val="0"/>
          <w:marTop w:val="0"/>
          <w:marBottom w:val="0"/>
          <w:divBdr>
            <w:top w:val="none" w:sz="0" w:space="0" w:color="auto"/>
            <w:left w:val="none" w:sz="0" w:space="0" w:color="auto"/>
            <w:bottom w:val="none" w:sz="0" w:space="0" w:color="auto"/>
            <w:right w:val="none" w:sz="0" w:space="0" w:color="auto"/>
          </w:divBdr>
        </w:div>
        <w:div w:id="534467071">
          <w:marLeft w:val="0"/>
          <w:marRight w:val="0"/>
          <w:marTop w:val="0"/>
          <w:marBottom w:val="0"/>
          <w:divBdr>
            <w:top w:val="none" w:sz="0" w:space="0" w:color="auto"/>
            <w:left w:val="none" w:sz="0" w:space="0" w:color="auto"/>
            <w:bottom w:val="none" w:sz="0" w:space="0" w:color="auto"/>
            <w:right w:val="none" w:sz="0" w:space="0" w:color="auto"/>
          </w:divBdr>
        </w:div>
        <w:div w:id="1201749042">
          <w:marLeft w:val="0"/>
          <w:marRight w:val="0"/>
          <w:marTop w:val="0"/>
          <w:marBottom w:val="0"/>
          <w:divBdr>
            <w:top w:val="none" w:sz="0" w:space="0" w:color="auto"/>
            <w:left w:val="none" w:sz="0" w:space="0" w:color="auto"/>
            <w:bottom w:val="none" w:sz="0" w:space="0" w:color="auto"/>
            <w:right w:val="none" w:sz="0" w:space="0" w:color="auto"/>
          </w:divBdr>
        </w:div>
        <w:div w:id="1469973302">
          <w:marLeft w:val="0"/>
          <w:marRight w:val="0"/>
          <w:marTop w:val="0"/>
          <w:marBottom w:val="0"/>
          <w:divBdr>
            <w:top w:val="none" w:sz="0" w:space="0" w:color="auto"/>
            <w:left w:val="none" w:sz="0" w:space="0" w:color="auto"/>
            <w:bottom w:val="none" w:sz="0" w:space="0" w:color="auto"/>
            <w:right w:val="none" w:sz="0" w:space="0" w:color="auto"/>
          </w:divBdr>
        </w:div>
        <w:div w:id="832767298">
          <w:marLeft w:val="0"/>
          <w:marRight w:val="0"/>
          <w:marTop w:val="0"/>
          <w:marBottom w:val="0"/>
          <w:divBdr>
            <w:top w:val="none" w:sz="0" w:space="0" w:color="auto"/>
            <w:left w:val="none" w:sz="0" w:space="0" w:color="auto"/>
            <w:bottom w:val="none" w:sz="0" w:space="0" w:color="auto"/>
            <w:right w:val="none" w:sz="0" w:space="0" w:color="auto"/>
          </w:divBdr>
        </w:div>
        <w:div w:id="1038092264">
          <w:marLeft w:val="0"/>
          <w:marRight w:val="0"/>
          <w:marTop w:val="0"/>
          <w:marBottom w:val="0"/>
          <w:divBdr>
            <w:top w:val="none" w:sz="0" w:space="0" w:color="auto"/>
            <w:left w:val="none" w:sz="0" w:space="0" w:color="auto"/>
            <w:bottom w:val="none" w:sz="0" w:space="0" w:color="auto"/>
            <w:right w:val="none" w:sz="0" w:space="0" w:color="auto"/>
          </w:divBdr>
        </w:div>
        <w:div w:id="1247809633">
          <w:marLeft w:val="0"/>
          <w:marRight w:val="0"/>
          <w:marTop w:val="0"/>
          <w:marBottom w:val="0"/>
          <w:divBdr>
            <w:top w:val="none" w:sz="0" w:space="0" w:color="auto"/>
            <w:left w:val="none" w:sz="0" w:space="0" w:color="auto"/>
            <w:bottom w:val="none" w:sz="0" w:space="0" w:color="auto"/>
            <w:right w:val="none" w:sz="0" w:space="0" w:color="auto"/>
          </w:divBdr>
        </w:div>
        <w:div w:id="1742211091">
          <w:marLeft w:val="0"/>
          <w:marRight w:val="0"/>
          <w:marTop w:val="0"/>
          <w:marBottom w:val="0"/>
          <w:divBdr>
            <w:top w:val="none" w:sz="0" w:space="0" w:color="auto"/>
            <w:left w:val="none" w:sz="0" w:space="0" w:color="auto"/>
            <w:bottom w:val="none" w:sz="0" w:space="0" w:color="auto"/>
            <w:right w:val="none" w:sz="0" w:space="0" w:color="auto"/>
          </w:divBdr>
        </w:div>
        <w:div w:id="1323463492">
          <w:marLeft w:val="0"/>
          <w:marRight w:val="0"/>
          <w:marTop w:val="0"/>
          <w:marBottom w:val="0"/>
          <w:divBdr>
            <w:top w:val="none" w:sz="0" w:space="0" w:color="auto"/>
            <w:left w:val="none" w:sz="0" w:space="0" w:color="auto"/>
            <w:bottom w:val="none" w:sz="0" w:space="0" w:color="auto"/>
            <w:right w:val="none" w:sz="0" w:space="0" w:color="auto"/>
          </w:divBdr>
        </w:div>
        <w:div w:id="664355071">
          <w:marLeft w:val="0"/>
          <w:marRight w:val="0"/>
          <w:marTop w:val="0"/>
          <w:marBottom w:val="0"/>
          <w:divBdr>
            <w:top w:val="none" w:sz="0" w:space="0" w:color="auto"/>
            <w:left w:val="none" w:sz="0" w:space="0" w:color="auto"/>
            <w:bottom w:val="none" w:sz="0" w:space="0" w:color="auto"/>
            <w:right w:val="none" w:sz="0" w:space="0" w:color="auto"/>
          </w:divBdr>
        </w:div>
        <w:div w:id="442307473">
          <w:marLeft w:val="0"/>
          <w:marRight w:val="0"/>
          <w:marTop w:val="0"/>
          <w:marBottom w:val="0"/>
          <w:divBdr>
            <w:top w:val="none" w:sz="0" w:space="0" w:color="auto"/>
            <w:left w:val="none" w:sz="0" w:space="0" w:color="auto"/>
            <w:bottom w:val="none" w:sz="0" w:space="0" w:color="auto"/>
            <w:right w:val="none" w:sz="0" w:space="0" w:color="auto"/>
          </w:divBdr>
        </w:div>
        <w:div w:id="876938048">
          <w:marLeft w:val="0"/>
          <w:marRight w:val="0"/>
          <w:marTop w:val="0"/>
          <w:marBottom w:val="0"/>
          <w:divBdr>
            <w:top w:val="none" w:sz="0" w:space="0" w:color="auto"/>
            <w:left w:val="none" w:sz="0" w:space="0" w:color="auto"/>
            <w:bottom w:val="none" w:sz="0" w:space="0" w:color="auto"/>
            <w:right w:val="none" w:sz="0" w:space="0" w:color="auto"/>
          </w:divBdr>
        </w:div>
        <w:div w:id="1060598367">
          <w:marLeft w:val="0"/>
          <w:marRight w:val="0"/>
          <w:marTop w:val="0"/>
          <w:marBottom w:val="0"/>
          <w:divBdr>
            <w:top w:val="none" w:sz="0" w:space="0" w:color="auto"/>
            <w:left w:val="none" w:sz="0" w:space="0" w:color="auto"/>
            <w:bottom w:val="none" w:sz="0" w:space="0" w:color="auto"/>
            <w:right w:val="none" w:sz="0" w:space="0" w:color="auto"/>
          </w:divBdr>
        </w:div>
        <w:div w:id="1623073592">
          <w:marLeft w:val="0"/>
          <w:marRight w:val="0"/>
          <w:marTop w:val="0"/>
          <w:marBottom w:val="0"/>
          <w:divBdr>
            <w:top w:val="none" w:sz="0" w:space="0" w:color="auto"/>
            <w:left w:val="none" w:sz="0" w:space="0" w:color="auto"/>
            <w:bottom w:val="none" w:sz="0" w:space="0" w:color="auto"/>
            <w:right w:val="none" w:sz="0" w:space="0" w:color="auto"/>
          </w:divBdr>
        </w:div>
        <w:div w:id="975262982">
          <w:marLeft w:val="0"/>
          <w:marRight w:val="0"/>
          <w:marTop w:val="0"/>
          <w:marBottom w:val="0"/>
          <w:divBdr>
            <w:top w:val="none" w:sz="0" w:space="0" w:color="auto"/>
            <w:left w:val="none" w:sz="0" w:space="0" w:color="auto"/>
            <w:bottom w:val="none" w:sz="0" w:space="0" w:color="auto"/>
            <w:right w:val="none" w:sz="0" w:space="0" w:color="auto"/>
          </w:divBdr>
        </w:div>
        <w:div w:id="1491947953">
          <w:marLeft w:val="0"/>
          <w:marRight w:val="0"/>
          <w:marTop w:val="0"/>
          <w:marBottom w:val="0"/>
          <w:divBdr>
            <w:top w:val="none" w:sz="0" w:space="0" w:color="auto"/>
            <w:left w:val="none" w:sz="0" w:space="0" w:color="auto"/>
            <w:bottom w:val="none" w:sz="0" w:space="0" w:color="auto"/>
            <w:right w:val="none" w:sz="0" w:space="0" w:color="auto"/>
          </w:divBdr>
        </w:div>
      </w:divsChild>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1458415">
      <w:bodyDiv w:val="1"/>
      <w:marLeft w:val="0"/>
      <w:marRight w:val="0"/>
      <w:marTop w:val="0"/>
      <w:marBottom w:val="0"/>
      <w:divBdr>
        <w:top w:val="none" w:sz="0" w:space="0" w:color="auto"/>
        <w:left w:val="none" w:sz="0" w:space="0" w:color="auto"/>
        <w:bottom w:val="none" w:sz="0" w:space="0" w:color="auto"/>
        <w:right w:val="none" w:sz="0" w:space="0" w:color="auto"/>
      </w:divBdr>
      <w:divsChild>
        <w:div w:id="692540055">
          <w:marLeft w:val="0"/>
          <w:marRight w:val="0"/>
          <w:marTop w:val="0"/>
          <w:marBottom w:val="75"/>
          <w:divBdr>
            <w:top w:val="none" w:sz="0" w:space="0" w:color="auto"/>
            <w:left w:val="none" w:sz="0" w:space="0" w:color="auto"/>
            <w:bottom w:val="none" w:sz="0" w:space="0" w:color="auto"/>
            <w:right w:val="none" w:sz="0" w:space="0" w:color="auto"/>
          </w:divBdr>
        </w:div>
      </w:divsChild>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4828784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2971547">
      <w:bodyDiv w:val="1"/>
      <w:marLeft w:val="0"/>
      <w:marRight w:val="0"/>
      <w:marTop w:val="0"/>
      <w:marBottom w:val="0"/>
      <w:divBdr>
        <w:top w:val="none" w:sz="0" w:space="0" w:color="auto"/>
        <w:left w:val="none" w:sz="0" w:space="0" w:color="auto"/>
        <w:bottom w:val="none" w:sz="0" w:space="0" w:color="auto"/>
        <w:right w:val="none" w:sz="0" w:space="0" w:color="auto"/>
      </w:divBdr>
      <w:divsChild>
        <w:div w:id="51779818">
          <w:marLeft w:val="0"/>
          <w:marRight w:val="0"/>
          <w:marTop w:val="0"/>
          <w:marBottom w:val="0"/>
          <w:divBdr>
            <w:top w:val="none" w:sz="0" w:space="0" w:color="auto"/>
            <w:left w:val="none" w:sz="0" w:space="0" w:color="auto"/>
            <w:bottom w:val="none" w:sz="0" w:space="0" w:color="auto"/>
            <w:right w:val="none" w:sz="0" w:space="0" w:color="auto"/>
          </w:divBdr>
        </w:div>
      </w:divsChild>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277990">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18435590">
      <w:bodyDiv w:val="1"/>
      <w:marLeft w:val="0"/>
      <w:marRight w:val="0"/>
      <w:marTop w:val="0"/>
      <w:marBottom w:val="0"/>
      <w:divBdr>
        <w:top w:val="none" w:sz="0" w:space="0" w:color="auto"/>
        <w:left w:val="none" w:sz="0" w:space="0" w:color="auto"/>
        <w:bottom w:val="none" w:sz="0" w:space="0" w:color="auto"/>
        <w:right w:val="none" w:sz="0" w:space="0" w:color="auto"/>
      </w:divBdr>
      <w:divsChild>
        <w:div w:id="369384643">
          <w:marLeft w:val="0"/>
          <w:marRight w:val="0"/>
          <w:marTop w:val="0"/>
          <w:marBottom w:val="0"/>
          <w:divBdr>
            <w:top w:val="none" w:sz="0" w:space="0" w:color="auto"/>
            <w:left w:val="none" w:sz="0" w:space="0" w:color="auto"/>
            <w:bottom w:val="none" w:sz="0" w:space="0" w:color="auto"/>
            <w:right w:val="none" w:sz="0" w:space="0" w:color="auto"/>
          </w:divBdr>
        </w:div>
        <w:div w:id="1448430604">
          <w:marLeft w:val="0"/>
          <w:marRight w:val="0"/>
          <w:marTop w:val="0"/>
          <w:marBottom w:val="0"/>
          <w:divBdr>
            <w:top w:val="none" w:sz="0" w:space="0" w:color="auto"/>
            <w:left w:val="none" w:sz="0" w:space="0" w:color="auto"/>
            <w:bottom w:val="none" w:sz="0" w:space="0" w:color="auto"/>
            <w:right w:val="none" w:sz="0" w:space="0" w:color="auto"/>
          </w:divBdr>
        </w:div>
        <w:div w:id="111872967">
          <w:marLeft w:val="0"/>
          <w:marRight w:val="0"/>
          <w:marTop w:val="0"/>
          <w:marBottom w:val="0"/>
          <w:divBdr>
            <w:top w:val="none" w:sz="0" w:space="0" w:color="auto"/>
            <w:left w:val="none" w:sz="0" w:space="0" w:color="auto"/>
            <w:bottom w:val="none" w:sz="0" w:space="0" w:color="auto"/>
            <w:right w:val="none" w:sz="0" w:space="0" w:color="auto"/>
          </w:divBdr>
        </w:div>
        <w:div w:id="1866476600">
          <w:marLeft w:val="0"/>
          <w:marRight w:val="0"/>
          <w:marTop w:val="0"/>
          <w:marBottom w:val="0"/>
          <w:divBdr>
            <w:top w:val="none" w:sz="0" w:space="0" w:color="auto"/>
            <w:left w:val="none" w:sz="0" w:space="0" w:color="auto"/>
            <w:bottom w:val="none" w:sz="0" w:space="0" w:color="auto"/>
            <w:right w:val="none" w:sz="0" w:space="0" w:color="auto"/>
          </w:divBdr>
        </w:div>
        <w:div w:id="2051760580">
          <w:marLeft w:val="0"/>
          <w:marRight w:val="0"/>
          <w:marTop w:val="0"/>
          <w:marBottom w:val="0"/>
          <w:divBdr>
            <w:top w:val="none" w:sz="0" w:space="0" w:color="auto"/>
            <w:left w:val="none" w:sz="0" w:space="0" w:color="auto"/>
            <w:bottom w:val="none" w:sz="0" w:space="0" w:color="auto"/>
            <w:right w:val="none" w:sz="0" w:space="0" w:color="auto"/>
          </w:divBdr>
        </w:div>
        <w:div w:id="829105505">
          <w:marLeft w:val="0"/>
          <w:marRight w:val="0"/>
          <w:marTop w:val="0"/>
          <w:marBottom w:val="0"/>
          <w:divBdr>
            <w:top w:val="none" w:sz="0" w:space="0" w:color="auto"/>
            <w:left w:val="none" w:sz="0" w:space="0" w:color="auto"/>
            <w:bottom w:val="none" w:sz="0" w:space="0" w:color="auto"/>
            <w:right w:val="none" w:sz="0" w:space="0" w:color="auto"/>
          </w:divBdr>
        </w:div>
        <w:div w:id="2111926653">
          <w:marLeft w:val="0"/>
          <w:marRight w:val="0"/>
          <w:marTop w:val="0"/>
          <w:marBottom w:val="0"/>
          <w:divBdr>
            <w:top w:val="none" w:sz="0" w:space="0" w:color="auto"/>
            <w:left w:val="none" w:sz="0" w:space="0" w:color="auto"/>
            <w:bottom w:val="none" w:sz="0" w:space="0" w:color="auto"/>
            <w:right w:val="none" w:sz="0" w:space="0" w:color="auto"/>
          </w:divBdr>
        </w:div>
        <w:div w:id="1885367599">
          <w:marLeft w:val="0"/>
          <w:marRight w:val="0"/>
          <w:marTop w:val="0"/>
          <w:marBottom w:val="0"/>
          <w:divBdr>
            <w:top w:val="none" w:sz="0" w:space="0" w:color="auto"/>
            <w:left w:val="none" w:sz="0" w:space="0" w:color="auto"/>
            <w:bottom w:val="none" w:sz="0" w:space="0" w:color="auto"/>
            <w:right w:val="none" w:sz="0" w:space="0" w:color="auto"/>
          </w:divBdr>
        </w:div>
        <w:div w:id="1462265103">
          <w:marLeft w:val="0"/>
          <w:marRight w:val="0"/>
          <w:marTop w:val="0"/>
          <w:marBottom w:val="0"/>
          <w:divBdr>
            <w:top w:val="none" w:sz="0" w:space="0" w:color="auto"/>
            <w:left w:val="none" w:sz="0" w:space="0" w:color="auto"/>
            <w:bottom w:val="none" w:sz="0" w:space="0" w:color="auto"/>
            <w:right w:val="none" w:sz="0" w:space="0" w:color="auto"/>
          </w:divBdr>
        </w:div>
        <w:div w:id="263073191">
          <w:marLeft w:val="0"/>
          <w:marRight w:val="0"/>
          <w:marTop w:val="0"/>
          <w:marBottom w:val="0"/>
          <w:divBdr>
            <w:top w:val="none" w:sz="0" w:space="0" w:color="auto"/>
            <w:left w:val="none" w:sz="0" w:space="0" w:color="auto"/>
            <w:bottom w:val="none" w:sz="0" w:space="0" w:color="auto"/>
            <w:right w:val="none" w:sz="0" w:space="0" w:color="auto"/>
          </w:divBdr>
        </w:div>
        <w:div w:id="1650475560">
          <w:marLeft w:val="0"/>
          <w:marRight w:val="0"/>
          <w:marTop w:val="0"/>
          <w:marBottom w:val="0"/>
          <w:divBdr>
            <w:top w:val="none" w:sz="0" w:space="0" w:color="auto"/>
            <w:left w:val="none" w:sz="0" w:space="0" w:color="auto"/>
            <w:bottom w:val="none" w:sz="0" w:space="0" w:color="auto"/>
            <w:right w:val="none" w:sz="0" w:space="0" w:color="auto"/>
          </w:divBdr>
        </w:div>
        <w:div w:id="322514698">
          <w:marLeft w:val="0"/>
          <w:marRight w:val="0"/>
          <w:marTop w:val="0"/>
          <w:marBottom w:val="0"/>
          <w:divBdr>
            <w:top w:val="none" w:sz="0" w:space="0" w:color="auto"/>
            <w:left w:val="none" w:sz="0" w:space="0" w:color="auto"/>
            <w:bottom w:val="none" w:sz="0" w:space="0" w:color="auto"/>
            <w:right w:val="none" w:sz="0" w:space="0" w:color="auto"/>
          </w:divBdr>
        </w:div>
        <w:div w:id="436370638">
          <w:marLeft w:val="0"/>
          <w:marRight w:val="0"/>
          <w:marTop w:val="0"/>
          <w:marBottom w:val="0"/>
          <w:divBdr>
            <w:top w:val="none" w:sz="0" w:space="0" w:color="auto"/>
            <w:left w:val="none" w:sz="0" w:space="0" w:color="auto"/>
            <w:bottom w:val="none" w:sz="0" w:space="0" w:color="auto"/>
            <w:right w:val="none" w:sz="0" w:space="0" w:color="auto"/>
          </w:divBdr>
        </w:div>
        <w:div w:id="259875732">
          <w:marLeft w:val="0"/>
          <w:marRight w:val="0"/>
          <w:marTop w:val="0"/>
          <w:marBottom w:val="0"/>
          <w:divBdr>
            <w:top w:val="none" w:sz="0" w:space="0" w:color="auto"/>
            <w:left w:val="none" w:sz="0" w:space="0" w:color="auto"/>
            <w:bottom w:val="none" w:sz="0" w:space="0" w:color="auto"/>
            <w:right w:val="none" w:sz="0" w:space="0" w:color="auto"/>
          </w:divBdr>
        </w:div>
        <w:div w:id="1113675661">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832984966">
          <w:marLeft w:val="0"/>
          <w:marRight w:val="0"/>
          <w:marTop w:val="0"/>
          <w:marBottom w:val="0"/>
          <w:divBdr>
            <w:top w:val="none" w:sz="0" w:space="0" w:color="auto"/>
            <w:left w:val="none" w:sz="0" w:space="0" w:color="auto"/>
            <w:bottom w:val="none" w:sz="0" w:space="0" w:color="auto"/>
            <w:right w:val="none" w:sz="0" w:space="0" w:color="auto"/>
          </w:divBdr>
        </w:div>
        <w:div w:id="1223099314">
          <w:marLeft w:val="0"/>
          <w:marRight w:val="0"/>
          <w:marTop w:val="0"/>
          <w:marBottom w:val="0"/>
          <w:divBdr>
            <w:top w:val="none" w:sz="0" w:space="0" w:color="auto"/>
            <w:left w:val="none" w:sz="0" w:space="0" w:color="auto"/>
            <w:bottom w:val="none" w:sz="0" w:space="0" w:color="auto"/>
            <w:right w:val="none" w:sz="0" w:space="0" w:color="auto"/>
          </w:divBdr>
        </w:div>
        <w:div w:id="1390377020">
          <w:marLeft w:val="0"/>
          <w:marRight w:val="0"/>
          <w:marTop w:val="0"/>
          <w:marBottom w:val="0"/>
          <w:divBdr>
            <w:top w:val="none" w:sz="0" w:space="0" w:color="auto"/>
            <w:left w:val="none" w:sz="0" w:space="0" w:color="auto"/>
            <w:bottom w:val="none" w:sz="0" w:space="0" w:color="auto"/>
            <w:right w:val="none" w:sz="0" w:space="0" w:color="auto"/>
          </w:divBdr>
        </w:div>
        <w:div w:id="1236668591">
          <w:marLeft w:val="0"/>
          <w:marRight w:val="0"/>
          <w:marTop w:val="0"/>
          <w:marBottom w:val="0"/>
          <w:divBdr>
            <w:top w:val="none" w:sz="0" w:space="0" w:color="auto"/>
            <w:left w:val="none" w:sz="0" w:space="0" w:color="auto"/>
            <w:bottom w:val="none" w:sz="0" w:space="0" w:color="auto"/>
            <w:right w:val="none" w:sz="0" w:space="0" w:color="auto"/>
          </w:divBdr>
        </w:div>
        <w:div w:id="688339437">
          <w:marLeft w:val="0"/>
          <w:marRight w:val="0"/>
          <w:marTop w:val="0"/>
          <w:marBottom w:val="0"/>
          <w:divBdr>
            <w:top w:val="none" w:sz="0" w:space="0" w:color="auto"/>
            <w:left w:val="none" w:sz="0" w:space="0" w:color="auto"/>
            <w:bottom w:val="none" w:sz="0" w:space="0" w:color="auto"/>
            <w:right w:val="none" w:sz="0" w:space="0" w:color="auto"/>
          </w:divBdr>
        </w:div>
        <w:div w:id="1091076083">
          <w:marLeft w:val="0"/>
          <w:marRight w:val="0"/>
          <w:marTop w:val="0"/>
          <w:marBottom w:val="0"/>
          <w:divBdr>
            <w:top w:val="none" w:sz="0" w:space="0" w:color="auto"/>
            <w:left w:val="none" w:sz="0" w:space="0" w:color="auto"/>
            <w:bottom w:val="none" w:sz="0" w:space="0" w:color="auto"/>
            <w:right w:val="none" w:sz="0" w:space="0" w:color="auto"/>
          </w:divBdr>
        </w:div>
        <w:div w:id="1039820442">
          <w:marLeft w:val="0"/>
          <w:marRight w:val="0"/>
          <w:marTop w:val="0"/>
          <w:marBottom w:val="0"/>
          <w:divBdr>
            <w:top w:val="none" w:sz="0" w:space="0" w:color="auto"/>
            <w:left w:val="none" w:sz="0" w:space="0" w:color="auto"/>
            <w:bottom w:val="none" w:sz="0" w:space="0" w:color="auto"/>
            <w:right w:val="none" w:sz="0" w:space="0" w:color="auto"/>
          </w:divBdr>
        </w:div>
        <w:div w:id="897786212">
          <w:marLeft w:val="0"/>
          <w:marRight w:val="0"/>
          <w:marTop w:val="0"/>
          <w:marBottom w:val="0"/>
          <w:divBdr>
            <w:top w:val="none" w:sz="0" w:space="0" w:color="auto"/>
            <w:left w:val="none" w:sz="0" w:space="0" w:color="auto"/>
            <w:bottom w:val="none" w:sz="0" w:space="0" w:color="auto"/>
            <w:right w:val="none" w:sz="0" w:space="0" w:color="auto"/>
          </w:divBdr>
        </w:div>
        <w:div w:id="429736779">
          <w:marLeft w:val="0"/>
          <w:marRight w:val="0"/>
          <w:marTop w:val="0"/>
          <w:marBottom w:val="0"/>
          <w:divBdr>
            <w:top w:val="none" w:sz="0" w:space="0" w:color="auto"/>
            <w:left w:val="none" w:sz="0" w:space="0" w:color="auto"/>
            <w:bottom w:val="none" w:sz="0" w:space="0" w:color="auto"/>
            <w:right w:val="none" w:sz="0" w:space="0" w:color="auto"/>
          </w:divBdr>
        </w:div>
        <w:div w:id="861013647">
          <w:marLeft w:val="0"/>
          <w:marRight w:val="0"/>
          <w:marTop w:val="0"/>
          <w:marBottom w:val="0"/>
          <w:divBdr>
            <w:top w:val="none" w:sz="0" w:space="0" w:color="auto"/>
            <w:left w:val="none" w:sz="0" w:space="0" w:color="auto"/>
            <w:bottom w:val="none" w:sz="0" w:space="0" w:color="auto"/>
            <w:right w:val="none" w:sz="0" w:space="0" w:color="auto"/>
          </w:divBdr>
        </w:div>
        <w:div w:id="446896676">
          <w:marLeft w:val="0"/>
          <w:marRight w:val="0"/>
          <w:marTop w:val="0"/>
          <w:marBottom w:val="0"/>
          <w:divBdr>
            <w:top w:val="none" w:sz="0" w:space="0" w:color="auto"/>
            <w:left w:val="none" w:sz="0" w:space="0" w:color="auto"/>
            <w:bottom w:val="none" w:sz="0" w:space="0" w:color="auto"/>
            <w:right w:val="none" w:sz="0" w:space="0" w:color="auto"/>
          </w:divBdr>
        </w:div>
      </w:divsChild>
    </w:div>
    <w:div w:id="1937131473">
      <w:bodyDiv w:val="1"/>
      <w:marLeft w:val="0"/>
      <w:marRight w:val="0"/>
      <w:marTop w:val="0"/>
      <w:marBottom w:val="0"/>
      <w:divBdr>
        <w:top w:val="none" w:sz="0" w:space="0" w:color="auto"/>
        <w:left w:val="none" w:sz="0" w:space="0" w:color="auto"/>
        <w:bottom w:val="none" w:sz="0" w:space="0" w:color="auto"/>
        <w:right w:val="none" w:sz="0" w:space="0" w:color="auto"/>
      </w:divBdr>
      <w:divsChild>
        <w:div w:id="132413610">
          <w:marLeft w:val="0"/>
          <w:marRight w:val="0"/>
          <w:marTop w:val="0"/>
          <w:marBottom w:val="0"/>
          <w:divBdr>
            <w:top w:val="none" w:sz="0" w:space="0" w:color="auto"/>
            <w:left w:val="none" w:sz="0" w:space="0" w:color="auto"/>
            <w:bottom w:val="none" w:sz="0" w:space="0" w:color="auto"/>
            <w:right w:val="none" w:sz="0" w:space="0" w:color="auto"/>
          </w:divBdr>
        </w:div>
        <w:div w:id="834806015">
          <w:marLeft w:val="0"/>
          <w:marRight w:val="0"/>
          <w:marTop w:val="0"/>
          <w:marBottom w:val="0"/>
          <w:divBdr>
            <w:top w:val="none" w:sz="0" w:space="0" w:color="auto"/>
            <w:left w:val="none" w:sz="0" w:space="0" w:color="auto"/>
            <w:bottom w:val="none" w:sz="0" w:space="0" w:color="auto"/>
            <w:right w:val="none" w:sz="0" w:space="0" w:color="auto"/>
          </w:divBdr>
        </w:div>
      </w:divsChild>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83486284">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twiki.auscope.org/wiki/Grid/NexusVsArtifactory"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081/nexus/content/groups/np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8C202C6-1B74-4444-A740-9AAD02A9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4447</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5</cp:revision>
  <cp:lastPrinted>2014-02-26T05:26:00Z</cp:lastPrinted>
  <dcterms:created xsi:type="dcterms:W3CDTF">2015-11-02T12:49:00Z</dcterms:created>
  <dcterms:modified xsi:type="dcterms:W3CDTF">2015-11-03T11:52:00Z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