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2851CB" w:rsidP="008A20DF">
                              <w:pPr>
                                <w:spacing w:before="0" w:after="0" w:line="240" w:lineRule="auto"/>
                                <w:jc w:val="center"/>
                                <w:rPr>
                                  <w:rFonts w:cstheme="minorHAnsi"/>
                                  <w:b/>
                                  <w:color w:val="365F91" w:themeColor="accent1" w:themeShade="BF"/>
                                  <w:sz w:val="52"/>
                                  <w:szCs w:val="22"/>
                                </w:rPr>
                              </w:pPr>
                              <w:proofErr w:type="spellStart"/>
                              <w:r>
                                <w:rPr>
                                  <w:rFonts w:cstheme="minorHAnsi"/>
                                  <w:b/>
                                  <w:color w:val="365F91" w:themeColor="accent1" w:themeShade="BF"/>
                                  <w:sz w:val="52"/>
                                  <w:szCs w:val="22"/>
                                </w:rPr>
                                <w:t>NodeJS</w:t>
                              </w:r>
                              <w:proofErr w:type="spellEnd"/>
                              <w:r w:rsidR="00431878">
                                <w:rPr>
                                  <w:rFonts w:cstheme="minorHAnsi"/>
                                  <w:b/>
                                  <w:color w:val="365F91" w:themeColor="accent1" w:themeShade="BF"/>
                                  <w:sz w:val="52"/>
                                  <w:szCs w:val="22"/>
                                </w:rPr>
                                <w:t xml:space="preserve"> </w:t>
                              </w:r>
                              <w:r w:rsidR="00EF50DB">
                                <w:rPr>
                                  <w:rFonts w:cstheme="minorHAnsi"/>
                                  <w:b/>
                                  <w:color w:val="365F91" w:themeColor="accent1" w:themeShade="BF"/>
                                  <w:sz w:val="52"/>
                                  <w:szCs w:val="22"/>
                                </w:rPr>
                                <w:t xml:space="preserve">Guidelines </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2851CB" w:rsidP="008A20DF">
                        <w:pPr>
                          <w:spacing w:before="0" w:after="0" w:line="240" w:lineRule="auto"/>
                          <w:jc w:val="center"/>
                          <w:rPr>
                            <w:rFonts w:cstheme="minorHAnsi"/>
                            <w:b/>
                            <w:color w:val="365F91" w:themeColor="accent1" w:themeShade="BF"/>
                            <w:sz w:val="52"/>
                            <w:szCs w:val="22"/>
                          </w:rPr>
                        </w:pPr>
                        <w:proofErr w:type="spellStart"/>
                        <w:r>
                          <w:rPr>
                            <w:rFonts w:cstheme="minorHAnsi"/>
                            <w:b/>
                            <w:color w:val="365F91" w:themeColor="accent1" w:themeShade="BF"/>
                            <w:sz w:val="52"/>
                            <w:szCs w:val="22"/>
                          </w:rPr>
                          <w:t>NodeJS</w:t>
                        </w:r>
                        <w:proofErr w:type="spellEnd"/>
                        <w:r w:rsidR="00431878">
                          <w:rPr>
                            <w:rFonts w:cstheme="minorHAnsi"/>
                            <w:b/>
                            <w:color w:val="365F91" w:themeColor="accent1" w:themeShade="BF"/>
                            <w:sz w:val="52"/>
                            <w:szCs w:val="22"/>
                          </w:rPr>
                          <w:t xml:space="preserve"> </w:t>
                        </w:r>
                        <w:r w:rsidR="00EF50DB">
                          <w:rPr>
                            <w:rFonts w:cstheme="minorHAnsi"/>
                            <w:b/>
                            <w:color w:val="365F91" w:themeColor="accent1" w:themeShade="BF"/>
                            <w:sz w:val="52"/>
                            <w:szCs w:val="22"/>
                          </w:rPr>
                          <w:t xml:space="preserve">Guidelines </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A6689F">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A6689F">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A6689F">
      <w:pPr>
        <w:pStyle w:val="TOC1"/>
        <w:rPr>
          <w:rFonts w:eastAsiaTheme="minorEastAsia" w:cstheme="minorBidi"/>
          <w:b w:val="0"/>
          <w:caps w:val="0"/>
          <w:lang w:bidi="ar-SA"/>
        </w:rPr>
      </w:pPr>
      <w:hyperlink w:anchor="_Toc423524656" w:history="1">
        <w:r w:rsidR="00157536" w:rsidRPr="00225713">
          <w:rPr>
            <w:rStyle w:val="Hyperlink"/>
          </w:rPr>
          <w:t>2.</w:t>
        </w:r>
        <w:r w:rsidR="00157536">
          <w:rPr>
            <w:rFonts w:eastAsiaTheme="minorEastAsia" w:cstheme="minorBidi"/>
            <w:b w:val="0"/>
            <w:caps w:val="0"/>
            <w:lang w:bidi="ar-SA"/>
          </w:rPr>
          <w:tab/>
        </w:r>
        <w:r w:rsidR="00157536" w:rsidRPr="00225713">
          <w:rPr>
            <w:rStyle w:val="Hyperlink"/>
          </w:rPr>
          <w:t>CO</w:t>
        </w:r>
        <w:r w:rsidR="00C334FB">
          <w:rPr>
            <w:rStyle w:val="Hyperlink"/>
          </w:rPr>
          <w:t>nfiguration Guidelines FOr nodejs</w:t>
        </w:r>
        <w:r w:rsidR="00157536">
          <w:rPr>
            <w:webHidden/>
          </w:rPr>
          <w:tab/>
        </w:r>
        <w:r w:rsidR="00157536">
          <w:rPr>
            <w:webHidden/>
          </w:rPr>
          <w:fldChar w:fldCharType="begin"/>
        </w:r>
        <w:r w:rsidR="00157536">
          <w:rPr>
            <w:webHidden/>
          </w:rPr>
          <w:instrText xml:space="preserve"> PAGEREF _Toc423524656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A6689F">
      <w:pPr>
        <w:pStyle w:val="TOC1"/>
        <w:rPr>
          <w:rFonts w:eastAsiaTheme="minorEastAsia" w:cstheme="minorBidi"/>
          <w:b w:val="0"/>
          <w:caps w:val="0"/>
          <w:lang w:bidi="ar-SA"/>
        </w:rPr>
      </w:pPr>
      <w:hyperlink w:anchor="_Toc423524657" w:history="1">
        <w:r w:rsidR="00157536" w:rsidRPr="00225713">
          <w:rPr>
            <w:rStyle w:val="Hyperlink"/>
          </w:rPr>
          <w:t>3.</w:t>
        </w:r>
        <w:r w:rsidR="00157536">
          <w:rPr>
            <w:rFonts w:eastAsiaTheme="minorEastAsia" w:cstheme="minorBidi"/>
            <w:b w:val="0"/>
            <w:caps w:val="0"/>
            <w:lang w:bidi="ar-SA"/>
          </w:rPr>
          <w:tab/>
        </w:r>
        <w:r w:rsidR="00157536" w:rsidRPr="00225713">
          <w:rPr>
            <w:rStyle w:val="Hyperlink"/>
          </w:rPr>
          <w:t>US</w:t>
        </w:r>
        <w:r w:rsidR="00C334FB">
          <w:rPr>
            <w:rStyle w:val="Hyperlink"/>
          </w:rPr>
          <w:t>er Guidelines FOr user for nodejs</w:t>
        </w:r>
        <w:r w:rsidR="00157536">
          <w:rPr>
            <w:webHidden/>
          </w:rPr>
          <w:tab/>
        </w:r>
        <w:r w:rsidR="00157536">
          <w:rPr>
            <w:webHidden/>
          </w:rPr>
          <w:fldChar w:fldCharType="begin"/>
        </w:r>
        <w:r w:rsidR="00157536">
          <w:rPr>
            <w:webHidden/>
          </w:rPr>
          <w:instrText xml:space="preserve"> PAGEREF _Toc423524657 \h </w:instrText>
        </w:r>
        <w:r w:rsidR="00157536">
          <w:rPr>
            <w:webHidden/>
          </w:rPr>
        </w:r>
        <w:r w:rsidR="00157536">
          <w:rPr>
            <w:webHidden/>
          </w:rPr>
          <w:fldChar w:fldCharType="separate"/>
        </w:r>
        <w:r w:rsidR="00157536">
          <w:rPr>
            <w:webHidden/>
          </w:rPr>
          <w:t>3</w:t>
        </w:r>
        <w:r w:rsidR="00157536">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2E26B3" w:rsidRDefault="00C16AE5" w:rsidP="00191723">
      <w:pPr>
        <w:pStyle w:val="Heading1"/>
        <w:spacing w:before="0" w:line="240" w:lineRule="auto"/>
        <w:rPr>
          <w:rFonts w:asciiTheme="minorHAnsi" w:hAnsiTheme="minorHAnsi"/>
          <w:sz w:val="28"/>
          <w:szCs w:val="28"/>
        </w:rPr>
      </w:pPr>
      <w:bookmarkStart w:id="67" w:name="_Toc423524655"/>
      <w:r w:rsidRPr="002E26B3">
        <w:rPr>
          <w:rFonts w:asciiTheme="minorHAnsi" w:hAnsiTheme="minorHAnsi"/>
          <w:sz w:val="28"/>
          <w:szCs w:val="28"/>
        </w:rPr>
        <w:lastRenderedPageBreak/>
        <w:t>Introduction</w:t>
      </w:r>
      <w:bookmarkEnd w:id="63"/>
      <w:bookmarkEnd w:id="67"/>
    </w:p>
    <w:p w:rsidR="00C334FB" w:rsidRDefault="00C334FB" w:rsidP="00431878">
      <w:pPr>
        <w:autoSpaceDE w:val="0"/>
        <w:autoSpaceDN w:val="0"/>
        <w:adjustRightInd w:val="0"/>
        <w:spacing w:before="0" w:after="0" w:line="240" w:lineRule="auto"/>
        <w:jc w:val="both"/>
        <w:rPr>
          <w:rFonts w:asciiTheme="minorHAnsi" w:hAnsiTheme="minorHAnsi" w:cs="Arial"/>
          <w:color w:val="000000"/>
          <w:sz w:val="24"/>
          <w:szCs w:val="24"/>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A55AC8" w:rsidRPr="00FD3AA8" w:rsidRDefault="00A55AC8" w:rsidP="00431878">
      <w:pPr>
        <w:autoSpaceDE w:val="0"/>
        <w:autoSpaceDN w:val="0"/>
        <w:adjustRightInd w:val="0"/>
        <w:spacing w:before="0" w:after="0" w:line="240" w:lineRule="auto"/>
        <w:jc w:val="both"/>
        <w:rPr>
          <w:rFonts w:asciiTheme="minorHAnsi" w:hAnsiTheme="minorHAnsi" w:cs="Arial"/>
          <w:color w:val="000000"/>
          <w:sz w:val="24"/>
          <w:szCs w:val="24"/>
        </w:rPr>
      </w:pPr>
    </w:p>
    <w:p w:rsidR="00210CE2" w:rsidRPr="00FD3AA8" w:rsidRDefault="00814E92" w:rsidP="00431878">
      <w:pPr>
        <w:autoSpaceDE w:val="0"/>
        <w:autoSpaceDN w:val="0"/>
        <w:adjustRightInd w:val="0"/>
        <w:spacing w:before="0" w:after="0" w:line="240" w:lineRule="auto"/>
        <w:jc w:val="both"/>
        <w:rPr>
          <w:rFonts w:asciiTheme="minorHAnsi" w:hAnsiTheme="minorHAnsi" w:cs="Arial"/>
          <w:color w:val="000000"/>
          <w:sz w:val="24"/>
          <w:szCs w:val="24"/>
        </w:rPr>
      </w:pPr>
      <w:r w:rsidRPr="00FD3AA8">
        <w:rPr>
          <w:rFonts w:asciiTheme="minorHAnsi" w:hAnsiTheme="minorHAnsi" w:cs="Arial"/>
          <w:color w:val="000000"/>
          <w:sz w:val="24"/>
          <w:szCs w:val="24"/>
        </w:rPr>
        <w:t xml:space="preserve">Node.js is a platform built on Chrome’s JavaScript engine (i.e. v8 JavaScript Engine); it helps to develop fast, scalable network application. It is basically used in server side coding, handling AJAX requests, maintaining routes for different APIs and manipulating database. Node.js uses an event-driven, </w:t>
      </w:r>
      <w:proofErr w:type="spellStart"/>
      <w:r w:rsidRPr="00FD3AA8">
        <w:rPr>
          <w:rFonts w:asciiTheme="minorHAnsi" w:hAnsiTheme="minorHAnsi" w:cs="Arial"/>
          <w:color w:val="000000"/>
          <w:sz w:val="24"/>
          <w:szCs w:val="24"/>
        </w:rPr>
        <w:t>non blocking</w:t>
      </w:r>
      <w:proofErr w:type="spellEnd"/>
      <w:r w:rsidRPr="00FD3AA8">
        <w:rPr>
          <w:rFonts w:asciiTheme="minorHAnsi" w:hAnsiTheme="minorHAnsi" w:cs="Arial"/>
          <w:color w:val="000000"/>
          <w:sz w:val="24"/>
          <w:szCs w:val="24"/>
        </w:rPr>
        <w:t xml:space="preserve"> I/O model that makes it lightweight and efficient</w:t>
      </w:r>
    </w:p>
    <w:p w:rsidR="00A55AC8" w:rsidRPr="00A55AC8" w:rsidRDefault="00A55AC8" w:rsidP="00431878">
      <w:pPr>
        <w:autoSpaceDE w:val="0"/>
        <w:autoSpaceDN w:val="0"/>
        <w:adjustRightInd w:val="0"/>
        <w:spacing w:before="0" w:after="0" w:line="240" w:lineRule="auto"/>
        <w:jc w:val="both"/>
        <w:rPr>
          <w:rFonts w:asciiTheme="minorHAnsi" w:hAnsiTheme="minorHAnsi" w:cs="Arial"/>
          <w:color w:val="000000"/>
          <w:sz w:val="28"/>
          <w:szCs w:val="28"/>
        </w:rPr>
      </w:pPr>
    </w:p>
    <w:p w:rsidR="00C334FB" w:rsidRPr="00A55AC8" w:rsidRDefault="00C334FB" w:rsidP="00431878">
      <w:pPr>
        <w:autoSpaceDE w:val="0"/>
        <w:autoSpaceDN w:val="0"/>
        <w:adjustRightInd w:val="0"/>
        <w:spacing w:before="0" w:after="0" w:line="240" w:lineRule="auto"/>
        <w:jc w:val="both"/>
        <w:rPr>
          <w:rFonts w:asciiTheme="minorHAnsi" w:hAnsiTheme="minorHAnsi" w:cstheme="minorHAnsi"/>
          <w:color w:val="000000"/>
          <w:sz w:val="28"/>
          <w:szCs w:val="28"/>
        </w:rPr>
      </w:pPr>
    </w:p>
    <w:p w:rsidR="000B3F57" w:rsidRPr="00A55AC8" w:rsidRDefault="00157536" w:rsidP="000B3F57">
      <w:pPr>
        <w:pStyle w:val="Heading1"/>
        <w:spacing w:before="0" w:line="240" w:lineRule="auto"/>
        <w:ind w:hanging="342"/>
        <w:jc w:val="both"/>
        <w:rPr>
          <w:rFonts w:asciiTheme="minorHAnsi" w:hAnsiTheme="minorHAnsi" w:cstheme="minorHAnsi"/>
          <w:color w:val="FFFFFF" w:themeColor="background1"/>
          <w:sz w:val="28"/>
          <w:szCs w:val="28"/>
        </w:rPr>
      </w:pPr>
      <w:bookmarkStart w:id="79" w:name="_Toc423524656"/>
      <w:r w:rsidRPr="00A55AC8">
        <w:rPr>
          <w:rFonts w:asciiTheme="minorHAnsi" w:hAnsiTheme="minorHAnsi" w:cstheme="minorHAnsi"/>
          <w:color w:val="FFFFFF" w:themeColor="background1"/>
          <w:sz w:val="28"/>
          <w:szCs w:val="28"/>
        </w:rPr>
        <w:t xml:space="preserve">COnfiguration </w:t>
      </w:r>
      <w:r w:rsidR="00BA4A58" w:rsidRPr="00A55AC8">
        <w:rPr>
          <w:rFonts w:asciiTheme="minorHAnsi" w:hAnsiTheme="minorHAnsi" w:cstheme="minorHAnsi"/>
          <w:color w:val="FFFFFF" w:themeColor="background1"/>
          <w:sz w:val="28"/>
          <w:szCs w:val="28"/>
        </w:rPr>
        <w:t>Guidelines FOr</w:t>
      </w:r>
      <w:bookmarkEnd w:id="79"/>
      <w:r w:rsidR="00C334FB" w:rsidRPr="00A55AC8">
        <w:rPr>
          <w:rFonts w:asciiTheme="minorHAnsi" w:hAnsiTheme="minorHAnsi" w:cstheme="minorHAnsi"/>
          <w:color w:val="FFFFFF" w:themeColor="background1"/>
          <w:sz w:val="28"/>
          <w:szCs w:val="28"/>
        </w:rPr>
        <w:t xml:space="preserve"> nodejs</w:t>
      </w:r>
    </w:p>
    <w:p w:rsidR="00D617F6" w:rsidRPr="00A55AC8" w:rsidRDefault="00D617F6" w:rsidP="00D617F6">
      <w:pPr>
        <w:autoSpaceDE w:val="0"/>
        <w:autoSpaceDN w:val="0"/>
        <w:adjustRightInd w:val="0"/>
        <w:spacing w:before="0" w:after="0" w:line="240" w:lineRule="auto"/>
        <w:jc w:val="both"/>
        <w:rPr>
          <w:rFonts w:asciiTheme="minorHAnsi" w:hAnsiTheme="minorHAnsi" w:cstheme="minorHAnsi"/>
          <w:b/>
          <w:bCs/>
          <w:color w:val="000000"/>
          <w:sz w:val="28"/>
          <w:szCs w:val="28"/>
        </w:rPr>
      </w:pPr>
    </w:p>
    <w:p w:rsidR="00DA113D" w:rsidRPr="00004A22" w:rsidRDefault="00DA113D" w:rsidP="00004A22">
      <w:pPr>
        <w:pStyle w:val="ListParagraph"/>
        <w:numPr>
          <w:ilvl w:val="0"/>
          <w:numId w:val="25"/>
        </w:numPr>
        <w:autoSpaceDE w:val="0"/>
        <w:autoSpaceDN w:val="0"/>
        <w:adjustRightInd w:val="0"/>
        <w:spacing w:before="0" w:after="0" w:line="240" w:lineRule="auto"/>
        <w:jc w:val="both"/>
        <w:rPr>
          <w:rFonts w:asciiTheme="minorHAnsi" w:hAnsiTheme="minorHAnsi" w:cstheme="minorHAnsi"/>
          <w:bCs/>
          <w:color w:val="000000"/>
          <w:sz w:val="24"/>
          <w:szCs w:val="24"/>
        </w:rPr>
      </w:pPr>
      <w:r w:rsidRPr="00004A22">
        <w:rPr>
          <w:rFonts w:asciiTheme="minorHAnsi" w:hAnsiTheme="minorHAnsi" w:cstheme="minorHAnsi"/>
          <w:bCs/>
          <w:color w:val="000000"/>
          <w:sz w:val="24"/>
          <w:szCs w:val="24"/>
        </w:rPr>
        <w:t>Following are the guidelines for developers:</w:t>
      </w:r>
    </w:p>
    <w:p w:rsidR="00C334FB" w:rsidRPr="00FD3AA8" w:rsidRDefault="00C334FB" w:rsidP="00D617F6">
      <w:pPr>
        <w:autoSpaceDE w:val="0"/>
        <w:autoSpaceDN w:val="0"/>
        <w:adjustRightInd w:val="0"/>
        <w:spacing w:before="0" w:after="0" w:line="240" w:lineRule="auto"/>
        <w:jc w:val="both"/>
        <w:rPr>
          <w:rFonts w:asciiTheme="minorHAnsi" w:hAnsiTheme="minorHAnsi" w:cstheme="minorHAnsi"/>
          <w:bCs/>
          <w:color w:val="000000"/>
          <w:sz w:val="24"/>
          <w:szCs w:val="24"/>
        </w:rPr>
      </w:pPr>
    </w:p>
    <w:p w:rsidR="00C818D6" w:rsidRPr="00FD3AA8" w:rsidRDefault="002C0A5E" w:rsidP="00C334FB">
      <w:pPr>
        <w:pStyle w:val="ListParagraph"/>
        <w:numPr>
          <w:ilvl w:val="0"/>
          <w:numId w:val="18"/>
        </w:numPr>
        <w:autoSpaceDE w:val="0"/>
        <w:autoSpaceDN w:val="0"/>
        <w:adjustRightInd w:val="0"/>
        <w:spacing w:before="0" w:after="0" w:line="240" w:lineRule="auto"/>
        <w:jc w:val="both"/>
        <w:rPr>
          <w:rFonts w:asciiTheme="minorHAnsi" w:hAnsiTheme="minorHAnsi" w:cstheme="minorHAnsi"/>
          <w:color w:val="000000"/>
          <w:sz w:val="24"/>
          <w:szCs w:val="24"/>
        </w:rPr>
      </w:pPr>
      <w:r w:rsidRPr="00FD3AA8">
        <w:rPr>
          <w:rFonts w:asciiTheme="minorHAnsi" w:hAnsiTheme="minorHAnsi" w:cstheme="minorHAnsi"/>
          <w:color w:val="000000"/>
          <w:sz w:val="24"/>
          <w:szCs w:val="24"/>
        </w:rPr>
        <w:t xml:space="preserve">You will need to install a </w:t>
      </w:r>
      <w:proofErr w:type="spellStart"/>
      <w:r w:rsidRPr="00FD3AA8">
        <w:rPr>
          <w:rFonts w:asciiTheme="minorHAnsi" w:hAnsiTheme="minorHAnsi" w:cstheme="minorHAnsi"/>
          <w:color w:val="000000"/>
          <w:sz w:val="24"/>
          <w:szCs w:val="24"/>
        </w:rPr>
        <w:t>Nodejs</w:t>
      </w:r>
      <w:proofErr w:type="spellEnd"/>
      <w:r w:rsidRPr="00FD3AA8">
        <w:rPr>
          <w:rFonts w:asciiTheme="minorHAnsi" w:hAnsiTheme="minorHAnsi" w:cstheme="minorHAnsi"/>
          <w:color w:val="000000"/>
          <w:sz w:val="24"/>
          <w:szCs w:val="24"/>
        </w:rPr>
        <w:t xml:space="preserve"> on your operating </w:t>
      </w:r>
      <w:proofErr w:type="gramStart"/>
      <w:r w:rsidRPr="00FD3AA8">
        <w:rPr>
          <w:rFonts w:asciiTheme="minorHAnsi" w:hAnsiTheme="minorHAnsi" w:cstheme="minorHAnsi"/>
          <w:color w:val="000000"/>
          <w:sz w:val="24"/>
          <w:szCs w:val="24"/>
        </w:rPr>
        <w:t>system .</w:t>
      </w:r>
      <w:proofErr w:type="gramEnd"/>
    </w:p>
    <w:p w:rsidR="00A55AC8" w:rsidRPr="00A55AC8" w:rsidRDefault="00A55AC8" w:rsidP="00A55AC8">
      <w:pPr>
        <w:pStyle w:val="ListParagraph"/>
        <w:autoSpaceDE w:val="0"/>
        <w:autoSpaceDN w:val="0"/>
        <w:adjustRightInd w:val="0"/>
        <w:spacing w:before="0" w:after="0" w:line="240" w:lineRule="auto"/>
        <w:jc w:val="both"/>
        <w:rPr>
          <w:rFonts w:asciiTheme="minorHAnsi" w:hAnsiTheme="minorHAnsi" w:cstheme="minorHAnsi"/>
          <w:color w:val="000000"/>
          <w:sz w:val="28"/>
          <w:szCs w:val="28"/>
        </w:rPr>
      </w:pPr>
    </w:p>
    <w:p w:rsidR="000D75DB" w:rsidRPr="00A55AC8" w:rsidRDefault="000D75DB" w:rsidP="000D75DB">
      <w:pPr>
        <w:shd w:val="clear" w:color="auto" w:fill="FFFFFF"/>
        <w:spacing w:before="0" w:after="0" w:line="240" w:lineRule="auto"/>
        <w:rPr>
          <w:rFonts w:asciiTheme="minorHAnsi" w:hAnsiTheme="minorHAnsi" w:cs="Arial"/>
          <w:color w:val="222222"/>
          <w:sz w:val="28"/>
          <w:szCs w:val="28"/>
          <w:lang w:bidi="ar-SA"/>
        </w:rPr>
      </w:pPr>
    </w:p>
    <w:p w:rsidR="00EE372D" w:rsidRPr="00A55AC8" w:rsidRDefault="00157536" w:rsidP="00BA4A58">
      <w:pPr>
        <w:pStyle w:val="Heading1"/>
        <w:spacing w:before="0" w:line="240" w:lineRule="auto"/>
        <w:ind w:hanging="342"/>
        <w:jc w:val="both"/>
        <w:rPr>
          <w:rFonts w:asciiTheme="minorHAnsi" w:hAnsiTheme="minorHAnsi" w:cstheme="minorHAnsi"/>
          <w:color w:val="FFFFFF" w:themeColor="background1"/>
          <w:sz w:val="28"/>
          <w:szCs w:val="28"/>
        </w:rPr>
      </w:pPr>
      <w:bookmarkStart w:id="80" w:name="_Toc423524657"/>
      <w:r w:rsidRPr="00A55AC8">
        <w:rPr>
          <w:rFonts w:asciiTheme="minorHAnsi" w:hAnsiTheme="minorHAnsi" w:cstheme="minorHAnsi"/>
          <w:color w:val="FFFFFF" w:themeColor="background1"/>
          <w:sz w:val="28"/>
          <w:szCs w:val="28"/>
        </w:rPr>
        <w:t xml:space="preserve">USer </w:t>
      </w:r>
      <w:r w:rsidR="00BA4A58" w:rsidRPr="00A55AC8">
        <w:rPr>
          <w:rFonts w:asciiTheme="minorHAnsi" w:hAnsiTheme="minorHAnsi" w:cstheme="minorHAnsi"/>
          <w:color w:val="FFFFFF" w:themeColor="background1"/>
          <w:sz w:val="28"/>
          <w:szCs w:val="28"/>
        </w:rPr>
        <w:t xml:space="preserve">Guidelines FOr </w:t>
      </w:r>
      <w:r w:rsidRPr="00A55AC8">
        <w:rPr>
          <w:rFonts w:asciiTheme="minorHAnsi" w:hAnsiTheme="minorHAnsi" w:cstheme="minorHAnsi"/>
          <w:color w:val="FFFFFF" w:themeColor="background1"/>
          <w:sz w:val="28"/>
          <w:szCs w:val="28"/>
        </w:rPr>
        <w:t xml:space="preserve">user for </w:t>
      </w:r>
      <w:bookmarkEnd w:id="80"/>
      <w:r w:rsidR="00C334FB" w:rsidRPr="00A55AC8">
        <w:rPr>
          <w:rFonts w:asciiTheme="minorHAnsi" w:hAnsiTheme="minorHAnsi" w:cstheme="minorHAnsi"/>
          <w:color w:val="FFFFFF" w:themeColor="background1"/>
          <w:sz w:val="28"/>
          <w:szCs w:val="28"/>
        </w:rPr>
        <w:t>nodejs</w:t>
      </w:r>
    </w:p>
    <w:p w:rsidR="00DA113D" w:rsidRPr="00FD3AA8" w:rsidRDefault="00DA113D" w:rsidP="00DA113D">
      <w:pPr>
        <w:autoSpaceDE w:val="0"/>
        <w:autoSpaceDN w:val="0"/>
        <w:adjustRightInd w:val="0"/>
        <w:spacing w:before="0" w:after="0" w:line="240" w:lineRule="auto"/>
        <w:jc w:val="both"/>
        <w:rPr>
          <w:rFonts w:asciiTheme="minorHAnsi" w:hAnsiTheme="minorHAnsi" w:cstheme="minorHAnsi"/>
          <w:bCs/>
          <w:color w:val="000000"/>
          <w:sz w:val="24"/>
          <w:szCs w:val="24"/>
        </w:rPr>
      </w:pPr>
    </w:p>
    <w:p w:rsidR="00BA4A58" w:rsidRPr="00004A22" w:rsidRDefault="00DA113D" w:rsidP="00004A22">
      <w:pPr>
        <w:pStyle w:val="ListParagraph"/>
        <w:numPr>
          <w:ilvl w:val="0"/>
          <w:numId w:val="24"/>
        </w:numPr>
        <w:autoSpaceDE w:val="0"/>
        <w:autoSpaceDN w:val="0"/>
        <w:adjustRightInd w:val="0"/>
        <w:spacing w:before="0" w:after="0" w:line="240" w:lineRule="auto"/>
        <w:jc w:val="both"/>
        <w:rPr>
          <w:rFonts w:asciiTheme="minorHAnsi" w:hAnsiTheme="minorHAnsi" w:cstheme="minorHAnsi"/>
          <w:bCs/>
          <w:color w:val="000000"/>
          <w:sz w:val="24"/>
          <w:szCs w:val="24"/>
        </w:rPr>
      </w:pPr>
      <w:r w:rsidRPr="00004A22">
        <w:rPr>
          <w:rFonts w:asciiTheme="minorHAnsi" w:hAnsiTheme="minorHAnsi" w:cstheme="minorHAnsi"/>
          <w:bCs/>
          <w:color w:val="000000"/>
          <w:sz w:val="24"/>
          <w:szCs w:val="24"/>
        </w:rPr>
        <w:t>Following are the guidelines for Lead:</w:t>
      </w:r>
    </w:p>
    <w:p w:rsidR="00A55AC8" w:rsidRPr="00FD3AA8" w:rsidRDefault="00A55AC8" w:rsidP="00DA113D">
      <w:pPr>
        <w:autoSpaceDE w:val="0"/>
        <w:autoSpaceDN w:val="0"/>
        <w:adjustRightInd w:val="0"/>
        <w:spacing w:before="0" w:after="0" w:line="240" w:lineRule="auto"/>
        <w:jc w:val="both"/>
        <w:rPr>
          <w:rFonts w:asciiTheme="minorHAnsi" w:hAnsiTheme="minorHAnsi"/>
          <w:color w:val="262626" w:themeColor="text1" w:themeTint="D9"/>
          <w:sz w:val="24"/>
          <w:szCs w:val="24"/>
        </w:rPr>
      </w:pPr>
    </w:p>
    <w:bookmarkEnd w:id="64"/>
    <w:bookmarkEnd w:id="65"/>
    <w:bookmarkEnd w:id="66"/>
    <w:bookmarkEnd w:id="68"/>
    <w:bookmarkEnd w:id="69"/>
    <w:bookmarkEnd w:id="70"/>
    <w:bookmarkEnd w:id="71"/>
    <w:bookmarkEnd w:id="72"/>
    <w:bookmarkEnd w:id="73"/>
    <w:bookmarkEnd w:id="74"/>
    <w:bookmarkEnd w:id="75"/>
    <w:bookmarkEnd w:id="76"/>
    <w:bookmarkEnd w:id="77"/>
    <w:bookmarkEnd w:id="78"/>
    <w:p w:rsidR="00BF7EEB" w:rsidRPr="00FD3AA8" w:rsidRDefault="00F9169F" w:rsidP="006F1E78">
      <w:pPr>
        <w:numPr>
          <w:ilvl w:val="0"/>
          <w:numId w:val="23"/>
        </w:numPr>
        <w:shd w:val="clear" w:color="auto" w:fill="FFFFFF"/>
        <w:spacing w:before="0" w:after="0" w:line="240" w:lineRule="auto"/>
        <w:rPr>
          <w:rFonts w:asciiTheme="minorHAnsi" w:hAnsiTheme="minorHAnsi" w:cs="Arial"/>
          <w:color w:val="222222"/>
          <w:sz w:val="24"/>
          <w:szCs w:val="24"/>
          <w:lang w:bidi="ar-SA"/>
        </w:rPr>
      </w:pPr>
      <w:r w:rsidRPr="00FD3AA8">
        <w:rPr>
          <w:rFonts w:asciiTheme="minorHAnsi" w:hAnsiTheme="minorHAnsi" w:cs="Arial"/>
          <w:color w:val="222222"/>
          <w:sz w:val="24"/>
          <w:szCs w:val="24"/>
          <w:lang w:bidi="ar-SA"/>
        </w:rPr>
        <w:t xml:space="preserve">All statements (except for, function, if, switch, try, while) MUST </w:t>
      </w:r>
      <w:r w:rsidR="006F1E78" w:rsidRPr="00FD3AA8">
        <w:rPr>
          <w:rFonts w:asciiTheme="minorHAnsi" w:hAnsiTheme="minorHAnsi" w:cs="Arial"/>
          <w:color w:val="222222"/>
          <w:sz w:val="24"/>
          <w:szCs w:val="24"/>
          <w:lang w:bidi="ar-SA"/>
        </w:rPr>
        <w:t>be followed by a semi-colon (;)</w:t>
      </w:r>
    </w:p>
    <w:p w:rsidR="00BF7EEB" w:rsidRPr="00FD3AA8" w:rsidRDefault="00F9169F" w:rsidP="006F1E78">
      <w:pPr>
        <w:numPr>
          <w:ilvl w:val="0"/>
          <w:numId w:val="23"/>
        </w:numPr>
        <w:shd w:val="clear" w:color="auto" w:fill="FFFFFF"/>
        <w:spacing w:before="0" w:after="0" w:line="240" w:lineRule="auto"/>
        <w:rPr>
          <w:rFonts w:asciiTheme="minorHAnsi" w:hAnsiTheme="minorHAnsi" w:cs="Arial"/>
          <w:color w:val="222222"/>
          <w:sz w:val="24"/>
          <w:szCs w:val="24"/>
          <w:lang w:bidi="ar-SA"/>
        </w:rPr>
      </w:pPr>
      <w:r w:rsidRPr="00FD3AA8">
        <w:rPr>
          <w:rFonts w:asciiTheme="minorHAnsi" w:hAnsiTheme="minorHAnsi" w:cs="Arial"/>
          <w:color w:val="222222"/>
          <w:sz w:val="24"/>
          <w:szCs w:val="24"/>
          <w:lang w:bidi="ar-SA"/>
        </w:rPr>
        <w:t>Return values MUST start on the same line as the return keyword.</w:t>
      </w:r>
    </w:p>
    <w:p w:rsidR="00BF7EEB" w:rsidRPr="00FD3AA8" w:rsidRDefault="00F9169F" w:rsidP="006F1E78">
      <w:pPr>
        <w:numPr>
          <w:ilvl w:val="0"/>
          <w:numId w:val="23"/>
        </w:numPr>
        <w:shd w:val="clear" w:color="auto" w:fill="FFFFFF"/>
        <w:spacing w:before="0" w:after="0" w:line="240" w:lineRule="auto"/>
        <w:rPr>
          <w:rFonts w:asciiTheme="minorHAnsi" w:hAnsiTheme="minorHAnsi" w:cs="Arial"/>
          <w:color w:val="222222"/>
          <w:sz w:val="24"/>
          <w:szCs w:val="24"/>
          <w:lang w:bidi="ar-SA"/>
        </w:rPr>
      </w:pPr>
      <w:r w:rsidRPr="00FD3AA8">
        <w:rPr>
          <w:rFonts w:asciiTheme="minorHAnsi" w:hAnsiTheme="minorHAnsi" w:cs="Arial"/>
          <w:color w:val="222222"/>
          <w:sz w:val="24"/>
          <w:szCs w:val="24"/>
          <w:lang w:bidi="ar-SA"/>
        </w:rPr>
        <w:t>The code must not end with trailing whitespace</w:t>
      </w:r>
    </w:p>
    <w:p w:rsidR="00BF7EEB" w:rsidRPr="00FD3AA8" w:rsidRDefault="00F9169F" w:rsidP="006F1E78">
      <w:pPr>
        <w:numPr>
          <w:ilvl w:val="0"/>
          <w:numId w:val="23"/>
        </w:numPr>
        <w:shd w:val="clear" w:color="auto" w:fill="FFFFFF"/>
        <w:spacing w:before="0" w:after="0" w:line="240" w:lineRule="auto"/>
        <w:rPr>
          <w:rFonts w:asciiTheme="minorHAnsi" w:hAnsiTheme="minorHAnsi" w:cs="Arial"/>
          <w:color w:val="222222"/>
          <w:sz w:val="24"/>
          <w:szCs w:val="24"/>
          <w:lang w:bidi="ar-SA"/>
        </w:rPr>
      </w:pPr>
      <w:r w:rsidRPr="00FD3AA8">
        <w:rPr>
          <w:rFonts w:asciiTheme="minorHAnsi" w:hAnsiTheme="minorHAnsi" w:cs="Arial"/>
          <w:color w:val="222222"/>
          <w:sz w:val="24"/>
          <w:szCs w:val="24"/>
          <w:lang w:bidi="ar-SA"/>
        </w:rPr>
        <w:t>The code must not use tab characters.</w:t>
      </w:r>
    </w:p>
    <w:p w:rsidR="00004A22" w:rsidRDefault="00F9169F" w:rsidP="00004A22">
      <w:pPr>
        <w:numPr>
          <w:ilvl w:val="0"/>
          <w:numId w:val="23"/>
        </w:numPr>
        <w:shd w:val="clear" w:color="auto" w:fill="FFFFFF"/>
        <w:spacing w:before="0" w:after="0" w:line="240" w:lineRule="auto"/>
        <w:rPr>
          <w:rFonts w:asciiTheme="minorHAnsi" w:hAnsiTheme="minorHAnsi" w:cs="Arial"/>
          <w:color w:val="222222"/>
          <w:sz w:val="24"/>
          <w:szCs w:val="24"/>
          <w:lang w:bidi="ar-SA"/>
        </w:rPr>
      </w:pPr>
      <w:r w:rsidRPr="00FD3AA8">
        <w:rPr>
          <w:rFonts w:asciiTheme="minorHAnsi" w:hAnsiTheme="minorHAnsi" w:cs="Arial"/>
          <w:color w:val="222222"/>
          <w:sz w:val="24"/>
          <w:szCs w:val="24"/>
          <w:lang w:bidi="ar-SA"/>
        </w:rPr>
        <w:t>Anonymous functions assigned to a variable MUST be followed by a semi-colon.</w:t>
      </w:r>
      <w:r w:rsidR="00004A22">
        <w:rPr>
          <w:rFonts w:asciiTheme="minorHAnsi" w:hAnsiTheme="minorHAnsi" w:cs="Arial"/>
          <w:color w:val="222222"/>
          <w:sz w:val="24"/>
          <w:szCs w:val="24"/>
          <w:lang w:bidi="ar-SA"/>
        </w:rPr>
        <w:br/>
      </w:r>
    </w:p>
    <w:p w:rsidR="00004A22" w:rsidRPr="00004A22" w:rsidRDefault="00004A22" w:rsidP="00004A22">
      <w:pPr>
        <w:pStyle w:val="ListParagraph"/>
        <w:numPr>
          <w:ilvl w:val="0"/>
          <w:numId w:val="24"/>
        </w:numPr>
        <w:shd w:val="clear" w:color="auto" w:fill="FFFFFF"/>
        <w:spacing w:before="0" w:after="0" w:line="240" w:lineRule="auto"/>
        <w:rPr>
          <w:rFonts w:asciiTheme="minorHAnsi" w:hAnsiTheme="minorHAnsi" w:cs="Arial"/>
          <w:color w:val="222222"/>
          <w:sz w:val="24"/>
          <w:szCs w:val="24"/>
          <w:lang w:bidi="ar-SA"/>
        </w:rPr>
      </w:pPr>
      <w:r w:rsidRPr="00004A22">
        <w:rPr>
          <w:rFonts w:asciiTheme="minorHAnsi" w:hAnsiTheme="minorHAnsi" w:cstheme="minorHAnsi"/>
          <w:bCs/>
          <w:color w:val="000000"/>
          <w:sz w:val="24"/>
          <w:szCs w:val="24"/>
        </w:rPr>
        <w:t>Follo</w:t>
      </w:r>
      <w:r w:rsidRPr="00004A22">
        <w:rPr>
          <w:rFonts w:asciiTheme="minorHAnsi" w:hAnsiTheme="minorHAnsi" w:cstheme="minorHAnsi"/>
          <w:bCs/>
          <w:color w:val="000000"/>
          <w:sz w:val="24"/>
          <w:szCs w:val="24"/>
        </w:rPr>
        <w:t>wing are the guidelines for Developer</w:t>
      </w:r>
      <w:r w:rsidRPr="00004A22">
        <w:rPr>
          <w:rFonts w:asciiTheme="minorHAnsi" w:hAnsiTheme="minorHAnsi" w:cstheme="minorHAnsi"/>
          <w:bCs/>
          <w:color w:val="000000"/>
          <w:sz w:val="24"/>
          <w:szCs w:val="24"/>
        </w:rPr>
        <w:t>:</w:t>
      </w:r>
      <w:bookmarkStart w:id="81" w:name="_GoBack"/>
      <w:bookmarkEnd w:id="81"/>
    </w:p>
    <w:p w:rsidR="00004A22" w:rsidRDefault="00004A22" w:rsidP="00004A22">
      <w:pPr>
        <w:autoSpaceDE w:val="0"/>
        <w:autoSpaceDN w:val="0"/>
        <w:adjustRightInd w:val="0"/>
        <w:spacing w:before="0" w:after="0" w:line="240" w:lineRule="auto"/>
        <w:jc w:val="both"/>
        <w:rPr>
          <w:rFonts w:asciiTheme="minorHAnsi" w:hAnsiTheme="minorHAnsi" w:cstheme="minorHAnsi"/>
          <w:bCs/>
          <w:color w:val="000000"/>
          <w:sz w:val="24"/>
          <w:szCs w:val="24"/>
        </w:rPr>
      </w:pPr>
    </w:p>
    <w:p w:rsidR="00004A22" w:rsidRPr="00D90FD8" w:rsidRDefault="00004A22" w:rsidP="00004A22">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Pr="00D90FD8">
        <w:rPr>
          <w:rFonts w:asciiTheme="minorHAnsi" w:hAnsiTheme="minorHAnsi" w:cstheme="minorHAnsi"/>
          <w:color w:val="000000" w:themeColor="text1"/>
          <w:sz w:val="24"/>
          <w:szCs w:val="24"/>
        </w:rPr>
        <w:t xml:space="preserve">1.  START NEW PROJECTS WITH NPM INIT </w:t>
      </w:r>
    </w:p>
    <w:p w:rsidR="00004A22" w:rsidRPr="001A4C7A" w:rsidRDefault="00004A22" w:rsidP="00004A22">
      <w:pPr>
        <w:ind w:firstLine="720"/>
        <w:rPr>
          <w:rFonts w:asciiTheme="minorHAnsi" w:hAnsiTheme="minorHAnsi" w:cstheme="minorHAnsi"/>
          <w:color w:val="000000" w:themeColor="text1"/>
          <w:sz w:val="24"/>
          <w:szCs w:val="24"/>
        </w:rPr>
      </w:pPr>
      <w:proofErr w:type="spellStart"/>
      <w:proofErr w:type="gramStart"/>
      <w:r w:rsidRPr="001A4C7A">
        <w:rPr>
          <w:rFonts w:asciiTheme="minorHAnsi" w:hAnsiTheme="minorHAnsi" w:cstheme="minorHAnsi"/>
          <w:color w:val="000000" w:themeColor="text1"/>
          <w:sz w:val="24"/>
          <w:szCs w:val="24"/>
        </w:rPr>
        <w:t>npm</w:t>
      </w:r>
      <w:proofErr w:type="spellEnd"/>
      <w:proofErr w:type="gramEnd"/>
      <w:r w:rsidRPr="001A4C7A">
        <w:rPr>
          <w:rFonts w:asciiTheme="minorHAnsi" w:hAnsiTheme="minorHAnsi" w:cstheme="minorHAnsi"/>
          <w:color w:val="000000" w:themeColor="text1"/>
          <w:sz w:val="24"/>
          <w:szCs w:val="24"/>
        </w:rPr>
        <w:t xml:space="preserve"> includes an </w:t>
      </w:r>
      <w:proofErr w:type="spellStart"/>
      <w:r w:rsidRPr="001A4C7A">
        <w:rPr>
          <w:rFonts w:asciiTheme="minorHAnsi" w:hAnsiTheme="minorHAnsi" w:cstheme="minorHAnsi"/>
          <w:color w:val="000000" w:themeColor="text1"/>
          <w:sz w:val="24"/>
          <w:szCs w:val="24"/>
        </w:rPr>
        <w:t>init</w:t>
      </w:r>
      <w:proofErr w:type="spellEnd"/>
      <w:r w:rsidRPr="001A4C7A">
        <w:rPr>
          <w:rFonts w:asciiTheme="minorHAnsi" w:hAnsiTheme="minorHAnsi" w:cstheme="minorHAnsi"/>
          <w:color w:val="000000" w:themeColor="text1"/>
          <w:sz w:val="24"/>
          <w:szCs w:val="24"/>
        </w:rPr>
        <w:t xml:space="preserve"> command which walks you through the process of creating a </w:t>
      </w:r>
      <w:proofErr w:type="spellStart"/>
      <w:r w:rsidRPr="001A4C7A">
        <w:rPr>
          <w:rFonts w:asciiTheme="minorHAnsi" w:hAnsiTheme="minorHAnsi" w:cstheme="minorHAnsi"/>
          <w:color w:val="000000" w:themeColor="text1"/>
          <w:sz w:val="24"/>
          <w:szCs w:val="24"/>
        </w:rPr>
        <w:t>package.json</w:t>
      </w:r>
      <w:proofErr w:type="spellEnd"/>
      <w:r w:rsidRPr="001A4C7A">
        <w:rPr>
          <w:rFonts w:asciiTheme="minorHAnsi" w:hAnsiTheme="minorHAnsi" w:cstheme="minorHAnsi"/>
          <w:color w:val="000000" w:themeColor="text1"/>
          <w:sz w:val="24"/>
          <w:szCs w:val="24"/>
        </w:rPr>
        <w:t xml:space="preserve"> file.  </w:t>
      </w:r>
      <w:proofErr w:type="spellStart"/>
      <w:proofErr w:type="gramStart"/>
      <w:r w:rsidRPr="001A4C7A">
        <w:rPr>
          <w:rFonts w:asciiTheme="minorHAnsi" w:hAnsiTheme="minorHAnsi" w:cstheme="minorHAnsi"/>
          <w:color w:val="000000" w:themeColor="text1"/>
          <w:sz w:val="24"/>
          <w:szCs w:val="24"/>
        </w:rPr>
        <w:t>npm</w:t>
      </w:r>
      <w:proofErr w:type="spellEnd"/>
      <w:proofErr w:type="gramEnd"/>
      <w:r w:rsidRPr="001A4C7A">
        <w:rPr>
          <w:rFonts w:asciiTheme="minorHAnsi" w:hAnsiTheme="minorHAnsi" w:cstheme="minorHAnsi"/>
          <w:color w:val="000000" w:themeColor="text1"/>
          <w:sz w:val="24"/>
          <w:szCs w:val="24"/>
        </w:rPr>
        <w:t xml:space="preserve"> </w:t>
      </w:r>
      <w:proofErr w:type="spellStart"/>
      <w:r w:rsidRPr="001A4C7A">
        <w:rPr>
          <w:rFonts w:asciiTheme="minorHAnsi" w:hAnsiTheme="minorHAnsi" w:cstheme="minorHAnsi"/>
          <w:color w:val="000000" w:themeColor="text1"/>
          <w:sz w:val="24"/>
          <w:szCs w:val="24"/>
        </w:rPr>
        <w:t>init</w:t>
      </w:r>
      <w:proofErr w:type="spellEnd"/>
      <w:r w:rsidRPr="001A4C7A">
        <w:rPr>
          <w:rFonts w:asciiTheme="minorHAnsi" w:hAnsiTheme="minorHAnsi" w:cstheme="minorHAnsi"/>
          <w:color w:val="000000" w:themeColor="text1"/>
          <w:sz w:val="24"/>
          <w:szCs w:val="24"/>
        </w:rPr>
        <w:t xml:space="preserve"> is a convenient way to get your new Node app or module started on the right track.</w:t>
      </w:r>
    </w:p>
    <w:p w:rsidR="00004A22" w:rsidRPr="00D90FD8" w:rsidRDefault="00004A22" w:rsidP="00004A22">
      <w:pPr>
        <w:shd w:val="clear" w:color="auto" w:fill="FFFFFF"/>
        <w:spacing w:after="0"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Pr="00D90FD8">
        <w:rPr>
          <w:rFonts w:asciiTheme="minorHAnsi" w:hAnsiTheme="minorHAnsi" w:cstheme="minorHAnsi"/>
          <w:color w:val="000000" w:themeColor="text1"/>
          <w:sz w:val="24"/>
          <w:szCs w:val="24"/>
        </w:rPr>
        <w:t xml:space="preserve">2. </w:t>
      </w:r>
      <w:r>
        <w:rPr>
          <w:rFonts w:asciiTheme="minorHAnsi" w:hAnsiTheme="minorHAnsi" w:cstheme="minorHAnsi"/>
          <w:color w:val="000000" w:themeColor="text1"/>
          <w:sz w:val="24"/>
          <w:szCs w:val="24"/>
        </w:rPr>
        <w:t xml:space="preserve"> </w:t>
      </w:r>
      <w:r w:rsidRPr="00D90FD8">
        <w:rPr>
          <w:rFonts w:asciiTheme="minorHAnsi" w:hAnsiTheme="minorHAnsi" w:cstheme="minorHAnsi"/>
          <w:color w:val="000000" w:themeColor="text1"/>
          <w:sz w:val="24"/>
          <w:szCs w:val="24"/>
        </w:rPr>
        <w:t>DECLARE ALL DEPENDENCIES</w:t>
      </w:r>
    </w:p>
    <w:p w:rsidR="00004A22" w:rsidRPr="001A4C7A" w:rsidRDefault="00004A22" w:rsidP="00004A22">
      <w:pPr>
        <w:shd w:val="clear" w:color="auto" w:fill="FFFFFF"/>
        <w:spacing w:after="0" w:line="240" w:lineRule="auto"/>
        <w:ind w:firstLine="720"/>
        <w:rPr>
          <w:rFonts w:asciiTheme="minorHAnsi" w:hAnsiTheme="minorHAnsi" w:cstheme="minorHAnsi"/>
          <w:color w:val="000000" w:themeColor="text1"/>
          <w:sz w:val="24"/>
          <w:szCs w:val="24"/>
        </w:rPr>
      </w:pPr>
      <w:r w:rsidRPr="00147E79">
        <w:rPr>
          <w:rFonts w:asciiTheme="minorHAnsi" w:hAnsiTheme="minorHAnsi" w:cstheme="minorHAnsi"/>
          <w:color w:val="000000" w:themeColor="text1"/>
          <w:sz w:val="24"/>
          <w:szCs w:val="24"/>
        </w:rPr>
        <w:t>It’s good to get in the habit of using</w:t>
      </w:r>
      <w:r w:rsidRPr="001A4C7A">
        <w:rPr>
          <w:rFonts w:asciiTheme="minorHAnsi" w:hAnsiTheme="minorHAnsi" w:cstheme="minorHAnsi"/>
          <w:color w:val="000000" w:themeColor="text1"/>
          <w:sz w:val="24"/>
          <w:szCs w:val="24"/>
        </w:rPr>
        <w:t> </w:t>
      </w:r>
      <w:r w:rsidRPr="001A4C7A">
        <w:rPr>
          <w:rFonts w:asciiTheme="minorHAnsi" w:hAnsiTheme="minorHAnsi" w:cstheme="minorHAnsi"/>
          <w:color w:val="000000" w:themeColor="text1"/>
          <w:sz w:val="24"/>
          <w:szCs w:val="24"/>
          <w:shd w:val="clear" w:color="auto" w:fill="F5F5F7"/>
        </w:rPr>
        <w:t>--save</w:t>
      </w:r>
      <w:r w:rsidRPr="001A4C7A">
        <w:rPr>
          <w:rFonts w:asciiTheme="minorHAnsi" w:hAnsiTheme="minorHAnsi" w:cstheme="minorHAnsi"/>
          <w:color w:val="000000" w:themeColor="text1"/>
          <w:sz w:val="24"/>
          <w:szCs w:val="24"/>
        </w:rPr>
        <w:t> </w:t>
      </w:r>
      <w:r w:rsidRPr="00147E79">
        <w:rPr>
          <w:rFonts w:asciiTheme="minorHAnsi" w:hAnsiTheme="minorHAnsi" w:cstheme="minorHAnsi"/>
          <w:color w:val="000000" w:themeColor="text1"/>
          <w:sz w:val="24"/>
          <w:szCs w:val="24"/>
        </w:rPr>
        <w:t>(or</w:t>
      </w:r>
      <w:r w:rsidRPr="001A4C7A">
        <w:rPr>
          <w:rFonts w:asciiTheme="minorHAnsi" w:hAnsiTheme="minorHAnsi" w:cstheme="minorHAnsi"/>
          <w:color w:val="000000" w:themeColor="text1"/>
          <w:sz w:val="24"/>
          <w:szCs w:val="24"/>
        </w:rPr>
        <w:t> </w:t>
      </w:r>
      <w:r w:rsidRPr="001A4C7A">
        <w:rPr>
          <w:rFonts w:asciiTheme="minorHAnsi" w:hAnsiTheme="minorHAnsi" w:cstheme="minorHAnsi"/>
          <w:color w:val="000000" w:themeColor="text1"/>
          <w:sz w:val="24"/>
          <w:szCs w:val="24"/>
          <w:shd w:val="clear" w:color="auto" w:fill="F5F5F7"/>
        </w:rPr>
        <w:t>--save-dev</w:t>
      </w:r>
      <w:r w:rsidRPr="00147E79">
        <w:rPr>
          <w:rFonts w:asciiTheme="minorHAnsi" w:hAnsiTheme="minorHAnsi" w:cstheme="minorHAnsi"/>
          <w:color w:val="000000" w:themeColor="text1"/>
          <w:sz w:val="24"/>
          <w:szCs w:val="24"/>
        </w:rPr>
        <w:t>) every time you install a module that’s local to your project. These flags add the given module to your</w:t>
      </w:r>
      <w:r w:rsidRPr="001A4C7A">
        <w:rPr>
          <w:rFonts w:asciiTheme="minorHAnsi" w:hAnsiTheme="minorHAnsi" w:cstheme="minorHAnsi"/>
          <w:color w:val="000000" w:themeColor="text1"/>
          <w:sz w:val="24"/>
          <w:szCs w:val="24"/>
        </w:rPr>
        <w:t> </w:t>
      </w:r>
      <w:proofErr w:type="spellStart"/>
      <w:r w:rsidRPr="001A4C7A">
        <w:rPr>
          <w:rFonts w:asciiTheme="minorHAnsi" w:hAnsiTheme="minorHAnsi" w:cstheme="minorHAnsi"/>
          <w:color w:val="000000" w:themeColor="text1"/>
          <w:sz w:val="24"/>
          <w:szCs w:val="24"/>
          <w:shd w:val="clear" w:color="auto" w:fill="F5F5F7"/>
        </w:rPr>
        <w:t>package.json</w:t>
      </w:r>
      <w:r w:rsidRPr="00147E79">
        <w:rPr>
          <w:rFonts w:asciiTheme="minorHAnsi" w:hAnsiTheme="minorHAnsi" w:cstheme="minorHAnsi"/>
          <w:color w:val="000000" w:themeColor="text1"/>
          <w:sz w:val="24"/>
          <w:szCs w:val="24"/>
        </w:rPr>
        <w:t>’s</w:t>
      </w:r>
      <w:proofErr w:type="spellEnd"/>
      <w:r w:rsidRPr="001A4C7A">
        <w:rPr>
          <w:rFonts w:asciiTheme="minorHAnsi" w:hAnsiTheme="minorHAnsi" w:cstheme="minorHAnsi"/>
          <w:color w:val="000000" w:themeColor="text1"/>
          <w:sz w:val="24"/>
          <w:szCs w:val="24"/>
        </w:rPr>
        <w:t> </w:t>
      </w:r>
      <w:r w:rsidRPr="001A4C7A">
        <w:rPr>
          <w:rFonts w:asciiTheme="minorHAnsi" w:hAnsiTheme="minorHAnsi" w:cstheme="minorHAnsi"/>
          <w:color w:val="000000" w:themeColor="text1"/>
          <w:sz w:val="24"/>
          <w:szCs w:val="24"/>
          <w:shd w:val="clear" w:color="auto" w:fill="F5F5F7"/>
        </w:rPr>
        <w:t>dependencies</w:t>
      </w:r>
      <w:r w:rsidRPr="001A4C7A">
        <w:rPr>
          <w:rFonts w:asciiTheme="minorHAnsi" w:hAnsiTheme="minorHAnsi" w:cstheme="minorHAnsi"/>
          <w:color w:val="000000" w:themeColor="text1"/>
          <w:sz w:val="24"/>
          <w:szCs w:val="24"/>
        </w:rPr>
        <w:t> </w:t>
      </w:r>
      <w:r w:rsidRPr="00147E79">
        <w:rPr>
          <w:rFonts w:asciiTheme="minorHAnsi" w:hAnsiTheme="minorHAnsi" w:cstheme="minorHAnsi"/>
          <w:color w:val="000000" w:themeColor="text1"/>
          <w:sz w:val="24"/>
          <w:szCs w:val="24"/>
        </w:rPr>
        <w:t>(or</w:t>
      </w:r>
      <w:r w:rsidRPr="001A4C7A">
        <w:rPr>
          <w:rFonts w:asciiTheme="minorHAnsi" w:hAnsiTheme="minorHAnsi" w:cstheme="minorHAnsi"/>
          <w:color w:val="000000" w:themeColor="text1"/>
          <w:sz w:val="24"/>
          <w:szCs w:val="24"/>
        </w:rPr>
        <w:t xml:space="preserve"> </w:t>
      </w:r>
      <w:proofErr w:type="spellStart"/>
      <w:r w:rsidRPr="001A4C7A">
        <w:rPr>
          <w:rFonts w:asciiTheme="minorHAnsi" w:hAnsiTheme="minorHAnsi" w:cstheme="minorHAnsi"/>
          <w:color w:val="000000" w:themeColor="text1"/>
          <w:sz w:val="24"/>
          <w:szCs w:val="24"/>
          <w:shd w:val="clear" w:color="auto" w:fill="F5F5F7"/>
        </w:rPr>
        <w:t>devDependencies</w:t>
      </w:r>
      <w:proofErr w:type="spellEnd"/>
      <w:r w:rsidRPr="001A4C7A">
        <w:rPr>
          <w:rFonts w:asciiTheme="minorHAnsi" w:hAnsiTheme="minorHAnsi" w:cstheme="minorHAnsi"/>
          <w:color w:val="000000" w:themeColor="text1"/>
          <w:sz w:val="24"/>
          <w:szCs w:val="24"/>
        </w:rPr>
        <w:t>) li</w:t>
      </w:r>
      <w:r>
        <w:rPr>
          <w:rFonts w:asciiTheme="minorHAnsi" w:hAnsiTheme="minorHAnsi" w:cstheme="minorHAnsi"/>
          <w:color w:val="000000" w:themeColor="text1"/>
          <w:sz w:val="24"/>
          <w:szCs w:val="24"/>
        </w:rPr>
        <w:t xml:space="preserve">st.  </w:t>
      </w:r>
      <w:r w:rsidRPr="001A4C7A">
        <w:rPr>
          <w:rFonts w:asciiTheme="minorHAnsi" w:hAnsiTheme="minorHAnsi" w:cstheme="minorHAnsi"/>
          <w:color w:val="000000" w:themeColor="text1"/>
          <w:sz w:val="24"/>
          <w:szCs w:val="24"/>
        </w:rPr>
        <w:t>For example:</w:t>
      </w:r>
    </w:p>
    <w:p w:rsidR="00004A22" w:rsidRPr="001A4C7A" w:rsidRDefault="00004A22" w:rsidP="00004A22">
      <w:pPr>
        <w:shd w:val="clear" w:color="auto" w:fill="FFFFFF"/>
        <w:spacing w:after="0"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Pr="001A4C7A">
        <w:rPr>
          <w:rFonts w:asciiTheme="minorHAnsi" w:hAnsiTheme="minorHAnsi" w:cstheme="minorHAnsi"/>
          <w:color w:val="000000" w:themeColor="text1"/>
          <w:sz w:val="24"/>
          <w:szCs w:val="24"/>
        </w:rPr>
        <w:t xml:space="preserve">$ </w:t>
      </w:r>
      <w:proofErr w:type="spellStart"/>
      <w:proofErr w:type="gramStart"/>
      <w:r w:rsidRPr="001A4C7A">
        <w:rPr>
          <w:rFonts w:asciiTheme="minorHAnsi" w:hAnsiTheme="minorHAnsi" w:cstheme="minorHAnsi"/>
          <w:color w:val="000000" w:themeColor="text1"/>
          <w:sz w:val="24"/>
          <w:szCs w:val="24"/>
        </w:rPr>
        <w:t>npm</w:t>
      </w:r>
      <w:proofErr w:type="spellEnd"/>
      <w:proofErr w:type="gramEnd"/>
      <w:r w:rsidRPr="001A4C7A">
        <w:rPr>
          <w:rFonts w:asciiTheme="minorHAnsi" w:hAnsiTheme="minorHAnsi" w:cstheme="minorHAnsi"/>
          <w:color w:val="000000" w:themeColor="text1"/>
          <w:sz w:val="24"/>
          <w:szCs w:val="24"/>
        </w:rPr>
        <w:t xml:space="preserve"> install express --save</w:t>
      </w:r>
    </w:p>
    <w:p w:rsidR="00004A22" w:rsidRDefault="00004A22" w:rsidP="00004A22">
      <w:pPr>
        <w:shd w:val="clear" w:color="auto" w:fill="FFFFFF"/>
        <w:spacing w:after="0"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 xml:space="preserve">                                                   </w:t>
      </w:r>
      <w:r w:rsidRPr="001A4C7A">
        <w:rPr>
          <w:rFonts w:asciiTheme="minorHAnsi" w:hAnsiTheme="minorHAnsi" w:cstheme="minorHAnsi"/>
          <w:color w:val="000000" w:themeColor="text1"/>
          <w:sz w:val="24"/>
          <w:szCs w:val="24"/>
        </w:rPr>
        <w:t xml:space="preserve">$ </w:t>
      </w:r>
      <w:proofErr w:type="spellStart"/>
      <w:proofErr w:type="gramStart"/>
      <w:r w:rsidRPr="001A4C7A">
        <w:rPr>
          <w:rFonts w:asciiTheme="minorHAnsi" w:hAnsiTheme="minorHAnsi" w:cstheme="minorHAnsi"/>
          <w:color w:val="000000" w:themeColor="text1"/>
          <w:sz w:val="24"/>
          <w:szCs w:val="24"/>
        </w:rPr>
        <w:t>npm</w:t>
      </w:r>
      <w:proofErr w:type="spellEnd"/>
      <w:proofErr w:type="gramEnd"/>
      <w:r w:rsidRPr="001A4C7A">
        <w:rPr>
          <w:rFonts w:asciiTheme="minorHAnsi" w:hAnsiTheme="minorHAnsi" w:cstheme="minorHAnsi"/>
          <w:color w:val="000000" w:themeColor="text1"/>
          <w:sz w:val="24"/>
          <w:szCs w:val="24"/>
        </w:rPr>
        <w:t xml:space="preserve"> install jade --save-dev</w:t>
      </w:r>
    </w:p>
    <w:p w:rsidR="00004A22" w:rsidRPr="00D90FD8" w:rsidRDefault="00004A22" w:rsidP="00004A22">
      <w:pPr>
        <w:shd w:val="clear" w:color="auto" w:fill="FFFFFF"/>
        <w:spacing w:after="0"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Pr="00D90FD8">
        <w:rPr>
          <w:rFonts w:asciiTheme="minorHAnsi" w:hAnsiTheme="minorHAnsi" w:cstheme="minorHAnsi"/>
          <w:color w:val="000000" w:themeColor="text1"/>
          <w:sz w:val="24"/>
          <w:szCs w:val="24"/>
        </w:rPr>
        <w:t>3. SPECIFY A START SCRIPT</w:t>
      </w:r>
    </w:p>
    <w:p w:rsidR="00004A22" w:rsidRDefault="00004A22" w:rsidP="00004A22">
      <w:pPr>
        <w:pStyle w:val="NormalWeb"/>
        <w:shd w:val="clear" w:color="auto" w:fill="FFFFFF"/>
        <w:spacing w:before="0" w:beforeAutospacing="0" w:after="0" w:afterAutospacing="0"/>
        <w:ind w:firstLine="720"/>
        <w:rPr>
          <w:rFonts w:asciiTheme="minorHAnsi" w:hAnsiTheme="minorHAnsi" w:cstheme="minorHAnsi"/>
          <w:b w:val="0"/>
          <w:color w:val="000000" w:themeColor="text1"/>
          <w:sz w:val="24"/>
        </w:rPr>
      </w:pPr>
    </w:p>
    <w:p w:rsidR="00004A22" w:rsidRPr="001A4C7A" w:rsidRDefault="00004A22" w:rsidP="00004A22">
      <w:pPr>
        <w:pStyle w:val="NormalWeb"/>
        <w:shd w:val="clear" w:color="auto" w:fill="FFFFFF"/>
        <w:spacing w:before="0" w:beforeAutospacing="0" w:after="0" w:afterAutospacing="0"/>
        <w:ind w:firstLine="720"/>
        <w:rPr>
          <w:rFonts w:asciiTheme="minorHAnsi" w:hAnsiTheme="minorHAnsi" w:cstheme="minorHAnsi"/>
          <w:b w:val="0"/>
          <w:color w:val="000000" w:themeColor="text1"/>
          <w:sz w:val="24"/>
        </w:rPr>
      </w:pPr>
      <w:r w:rsidRPr="001A4C7A">
        <w:rPr>
          <w:rFonts w:asciiTheme="minorHAnsi" w:hAnsiTheme="minorHAnsi" w:cstheme="minorHAnsi"/>
          <w:b w:val="0"/>
          <w:color w:val="000000" w:themeColor="text1"/>
          <w:sz w:val="24"/>
        </w:rPr>
        <w:t>Setting a value for</w:t>
      </w:r>
      <w:r w:rsidRPr="001A4C7A">
        <w:rPr>
          <w:rStyle w:val="apple-converted-space"/>
          <w:rFonts w:asciiTheme="minorHAnsi" w:hAnsiTheme="minorHAnsi" w:cstheme="minorHAnsi"/>
          <w:b w:val="0"/>
          <w:color w:val="000000" w:themeColor="text1"/>
          <w:sz w:val="24"/>
        </w:rPr>
        <w:t> </w:t>
      </w:r>
      <w:proofErr w:type="spellStart"/>
      <w:r w:rsidRPr="001A4C7A">
        <w:rPr>
          <w:rStyle w:val="HTMLCode"/>
          <w:rFonts w:asciiTheme="minorHAnsi" w:eastAsia="Arial Unicode MS" w:hAnsiTheme="minorHAnsi" w:cstheme="minorHAnsi"/>
          <w:b w:val="0"/>
          <w:color w:val="000000" w:themeColor="text1"/>
          <w:sz w:val="24"/>
          <w:szCs w:val="24"/>
          <w:shd w:val="clear" w:color="auto" w:fill="F5F5F7"/>
        </w:rPr>
        <w:t>scripts.start</w:t>
      </w:r>
      <w:proofErr w:type="spellEnd"/>
      <w:r w:rsidRPr="001A4C7A">
        <w:rPr>
          <w:rStyle w:val="apple-converted-space"/>
          <w:rFonts w:asciiTheme="minorHAnsi" w:hAnsiTheme="minorHAnsi" w:cstheme="minorHAnsi"/>
          <w:b w:val="0"/>
          <w:color w:val="000000" w:themeColor="text1"/>
          <w:sz w:val="24"/>
        </w:rPr>
        <w:t> </w:t>
      </w:r>
      <w:r w:rsidRPr="001A4C7A">
        <w:rPr>
          <w:rFonts w:asciiTheme="minorHAnsi" w:hAnsiTheme="minorHAnsi" w:cstheme="minorHAnsi"/>
          <w:b w:val="0"/>
          <w:color w:val="000000" w:themeColor="text1"/>
          <w:sz w:val="24"/>
        </w:rPr>
        <w:t>in</w:t>
      </w:r>
      <w:r w:rsidRPr="001A4C7A">
        <w:rPr>
          <w:rStyle w:val="apple-converted-space"/>
          <w:rFonts w:asciiTheme="minorHAnsi" w:hAnsiTheme="minorHAnsi" w:cstheme="minorHAnsi"/>
          <w:b w:val="0"/>
          <w:color w:val="000000" w:themeColor="text1"/>
          <w:sz w:val="24"/>
        </w:rPr>
        <w:t> </w:t>
      </w:r>
      <w:proofErr w:type="spellStart"/>
      <w:r w:rsidRPr="001A4C7A">
        <w:rPr>
          <w:rStyle w:val="HTMLCode"/>
          <w:rFonts w:asciiTheme="minorHAnsi" w:eastAsia="Arial Unicode MS" w:hAnsiTheme="minorHAnsi" w:cstheme="minorHAnsi"/>
          <w:b w:val="0"/>
          <w:color w:val="000000" w:themeColor="text1"/>
          <w:sz w:val="24"/>
          <w:szCs w:val="24"/>
          <w:shd w:val="clear" w:color="auto" w:fill="F5F5F7"/>
        </w:rPr>
        <w:t>package.json</w:t>
      </w:r>
      <w:proofErr w:type="spellEnd"/>
      <w:r w:rsidRPr="001A4C7A">
        <w:rPr>
          <w:rStyle w:val="apple-converted-space"/>
          <w:rFonts w:asciiTheme="minorHAnsi" w:hAnsiTheme="minorHAnsi" w:cstheme="minorHAnsi"/>
          <w:b w:val="0"/>
          <w:color w:val="000000" w:themeColor="text1"/>
          <w:sz w:val="24"/>
        </w:rPr>
        <w:t> </w:t>
      </w:r>
      <w:r w:rsidRPr="001A4C7A">
        <w:rPr>
          <w:rFonts w:asciiTheme="minorHAnsi" w:hAnsiTheme="minorHAnsi" w:cstheme="minorHAnsi"/>
          <w:b w:val="0"/>
          <w:color w:val="000000" w:themeColor="text1"/>
          <w:sz w:val="24"/>
        </w:rPr>
        <w:t>allows you to start your app on the command line with</w:t>
      </w:r>
      <w:r w:rsidRPr="001A4C7A">
        <w:rPr>
          <w:rStyle w:val="apple-converted-space"/>
          <w:rFonts w:asciiTheme="minorHAnsi" w:hAnsiTheme="minorHAnsi" w:cstheme="minorHAnsi"/>
          <w:b w:val="0"/>
          <w:color w:val="000000" w:themeColor="text1"/>
          <w:sz w:val="24"/>
        </w:rPr>
        <w:t> </w:t>
      </w:r>
      <w:proofErr w:type="spellStart"/>
      <w:r w:rsidRPr="001A4C7A">
        <w:rPr>
          <w:rStyle w:val="HTMLCode"/>
          <w:rFonts w:asciiTheme="minorHAnsi" w:eastAsia="Arial Unicode MS" w:hAnsiTheme="minorHAnsi" w:cstheme="minorHAnsi"/>
          <w:b w:val="0"/>
          <w:color w:val="000000" w:themeColor="text1"/>
          <w:sz w:val="24"/>
          <w:szCs w:val="24"/>
          <w:shd w:val="clear" w:color="auto" w:fill="F5F5F7"/>
        </w:rPr>
        <w:t>npm</w:t>
      </w:r>
      <w:proofErr w:type="spellEnd"/>
      <w:r w:rsidRPr="001A4C7A">
        <w:rPr>
          <w:rStyle w:val="HTMLCode"/>
          <w:rFonts w:asciiTheme="minorHAnsi" w:eastAsia="Arial Unicode MS" w:hAnsiTheme="minorHAnsi" w:cstheme="minorHAnsi"/>
          <w:b w:val="0"/>
          <w:color w:val="000000" w:themeColor="text1"/>
          <w:sz w:val="24"/>
          <w:szCs w:val="24"/>
          <w:shd w:val="clear" w:color="auto" w:fill="F5F5F7"/>
        </w:rPr>
        <w:t xml:space="preserve"> start</w:t>
      </w:r>
      <w:r w:rsidRPr="001A4C7A">
        <w:rPr>
          <w:rFonts w:asciiTheme="minorHAnsi" w:hAnsiTheme="minorHAnsi" w:cstheme="minorHAnsi"/>
          <w:b w:val="0"/>
          <w:color w:val="000000" w:themeColor="text1"/>
          <w:sz w:val="24"/>
        </w:rPr>
        <w:t xml:space="preserve">. This is a great convention to follow, as it allows any Node developer to clone your </w:t>
      </w:r>
      <w:r>
        <w:rPr>
          <w:rFonts w:asciiTheme="minorHAnsi" w:hAnsiTheme="minorHAnsi" w:cstheme="minorHAnsi"/>
          <w:b w:val="0"/>
          <w:color w:val="000000" w:themeColor="text1"/>
          <w:sz w:val="24"/>
        </w:rPr>
        <w:t>app and get it running easily</w:t>
      </w:r>
      <w:r w:rsidRPr="001A4C7A">
        <w:rPr>
          <w:rFonts w:asciiTheme="minorHAnsi" w:hAnsiTheme="minorHAnsi" w:cstheme="minorHAnsi"/>
          <w:b w:val="0"/>
          <w:color w:val="000000" w:themeColor="text1"/>
          <w:sz w:val="24"/>
        </w:rPr>
        <w:t>.</w:t>
      </w:r>
    </w:p>
    <w:p w:rsidR="00004A22" w:rsidRPr="001A4C7A" w:rsidRDefault="00004A22" w:rsidP="00004A22">
      <w:pPr>
        <w:pStyle w:val="NormalWeb"/>
        <w:shd w:val="clear" w:color="auto" w:fill="FFFFFF"/>
        <w:spacing w:before="0" w:beforeAutospacing="0" w:after="0" w:afterAutospacing="0"/>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    </w:t>
      </w:r>
      <w:r w:rsidRPr="001A4C7A">
        <w:rPr>
          <w:rFonts w:asciiTheme="minorHAnsi" w:hAnsiTheme="minorHAnsi" w:cstheme="minorHAnsi"/>
          <w:b w:val="0"/>
          <w:color w:val="000000" w:themeColor="text1"/>
          <w:sz w:val="24"/>
        </w:rPr>
        <w:t>Here’s an example start script:</w:t>
      </w:r>
    </w:p>
    <w:p w:rsidR="00004A22" w:rsidRPr="001A4C7A" w:rsidRDefault="00004A22" w:rsidP="00004A22">
      <w:pPr>
        <w:pStyle w:val="NormalWeb"/>
        <w:shd w:val="clear" w:color="auto" w:fill="FFFFFF"/>
        <w:spacing w:before="0" w:beforeAutospacing="0" w:after="0" w:afterAutospacing="0"/>
        <w:ind w:firstLine="720"/>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                      </w:t>
      </w:r>
      <w:r w:rsidRPr="001A4C7A">
        <w:rPr>
          <w:rFonts w:asciiTheme="minorHAnsi" w:hAnsiTheme="minorHAnsi" w:cstheme="minorHAnsi"/>
          <w:b w:val="0"/>
          <w:color w:val="000000" w:themeColor="text1"/>
          <w:sz w:val="24"/>
        </w:rPr>
        <w:t>“</w:t>
      </w:r>
      <w:proofErr w:type="gramStart"/>
      <w:r w:rsidRPr="001A4C7A">
        <w:rPr>
          <w:rFonts w:asciiTheme="minorHAnsi" w:hAnsiTheme="minorHAnsi" w:cstheme="minorHAnsi"/>
          <w:b w:val="0"/>
          <w:color w:val="000000" w:themeColor="text1"/>
          <w:sz w:val="24"/>
        </w:rPr>
        <w:t>scripts</w:t>
      </w:r>
      <w:proofErr w:type="gramEnd"/>
      <w:r w:rsidRPr="001A4C7A">
        <w:rPr>
          <w:rFonts w:asciiTheme="minorHAnsi" w:hAnsiTheme="minorHAnsi" w:cstheme="minorHAnsi"/>
          <w:b w:val="0"/>
          <w:color w:val="000000" w:themeColor="text1"/>
          <w:sz w:val="24"/>
        </w:rPr>
        <w:t>” :{</w:t>
      </w:r>
    </w:p>
    <w:p w:rsidR="00004A22" w:rsidRPr="001A4C7A" w:rsidRDefault="00004A22" w:rsidP="00004A22">
      <w:pPr>
        <w:pStyle w:val="NormalWeb"/>
        <w:shd w:val="clear" w:color="auto" w:fill="FFFFFF"/>
        <w:spacing w:before="0" w:beforeAutospacing="0" w:after="0" w:afterAutospacing="0"/>
        <w:ind w:firstLine="720"/>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                                         </w:t>
      </w:r>
      <w:r w:rsidRPr="001A4C7A">
        <w:rPr>
          <w:rFonts w:asciiTheme="minorHAnsi" w:hAnsiTheme="minorHAnsi" w:cstheme="minorHAnsi"/>
          <w:b w:val="0"/>
          <w:color w:val="000000" w:themeColor="text1"/>
          <w:sz w:val="24"/>
        </w:rPr>
        <w:t>“start</w:t>
      </w:r>
      <w:proofErr w:type="gramStart"/>
      <w:r w:rsidRPr="001A4C7A">
        <w:rPr>
          <w:rFonts w:asciiTheme="minorHAnsi" w:hAnsiTheme="minorHAnsi" w:cstheme="minorHAnsi"/>
          <w:b w:val="0"/>
          <w:color w:val="000000" w:themeColor="text1"/>
          <w:sz w:val="24"/>
        </w:rPr>
        <w:t>”  :</w:t>
      </w:r>
      <w:proofErr w:type="gramEnd"/>
      <w:r w:rsidRPr="001A4C7A">
        <w:rPr>
          <w:rFonts w:asciiTheme="minorHAnsi" w:hAnsiTheme="minorHAnsi" w:cstheme="minorHAnsi"/>
          <w:b w:val="0"/>
          <w:color w:val="000000" w:themeColor="text1"/>
          <w:sz w:val="24"/>
        </w:rPr>
        <w:t xml:space="preserve"> ”index.js”</w:t>
      </w:r>
    </w:p>
    <w:p w:rsidR="00004A22" w:rsidRDefault="00004A22" w:rsidP="00004A22">
      <w:pPr>
        <w:pStyle w:val="NormalWeb"/>
        <w:shd w:val="clear" w:color="auto" w:fill="FFFFFF"/>
        <w:spacing w:before="0" w:beforeAutospacing="0" w:after="0" w:afterAutospacing="0"/>
        <w:ind w:firstLine="720"/>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                                        </w:t>
      </w:r>
      <w:r w:rsidRPr="001A4C7A">
        <w:rPr>
          <w:rFonts w:asciiTheme="minorHAnsi" w:hAnsiTheme="minorHAnsi" w:cstheme="minorHAnsi"/>
          <w:b w:val="0"/>
          <w:color w:val="000000" w:themeColor="text1"/>
          <w:sz w:val="24"/>
        </w:rPr>
        <w:t>}</w:t>
      </w:r>
    </w:p>
    <w:p w:rsidR="00004A22" w:rsidRDefault="00004A22" w:rsidP="00004A22">
      <w:pPr>
        <w:pStyle w:val="NormalWeb"/>
        <w:shd w:val="clear" w:color="auto" w:fill="FFFFFF"/>
        <w:spacing w:before="0" w:beforeAutospacing="0" w:after="0" w:afterAutospacing="0"/>
        <w:rPr>
          <w:rFonts w:asciiTheme="minorHAnsi" w:hAnsiTheme="minorHAnsi" w:cstheme="minorHAnsi"/>
          <w:b w:val="0"/>
          <w:color w:val="000000" w:themeColor="text1"/>
          <w:sz w:val="24"/>
        </w:rPr>
      </w:pPr>
    </w:p>
    <w:p w:rsidR="00004A22" w:rsidRDefault="00004A22" w:rsidP="00004A22">
      <w:pPr>
        <w:pStyle w:val="NormalWeb"/>
        <w:shd w:val="clear" w:color="auto" w:fill="FFFFFF"/>
        <w:spacing w:before="0" w:beforeAutospacing="0" w:after="0" w:afterAutospacing="0"/>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       </w:t>
      </w:r>
      <w:r w:rsidRPr="00D90FD8">
        <w:rPr>
          <w:rFonts w:asciiTheme="minorHAnsi" w:hAnsiTheme="minorHAnsi" w:cstheme="minorHAnsi"/>
          <w:b w:val="0"/>
          <w:color w:val="000000" w:themeColor="text1"/>
          <w:sz w:val="24"/>
        </w:rPr>
        <w:t>4. SPECIFY A TEST SCRIPT</w:t>
      </w:r>
    </w:p>
    <w:p w:rsidR="00004A22" w:rsidRPr="001A4C7A" w:rsidRDefault="00004A22" w:rsidP="00004A22">
      <w:pPr>
        <w:pStyle w:val="NormalWeb"/>
        <w:shd w:val="clear" w:color="auto" w:fill="FFFFFF"/>
        <w:spacing w:before="0" w:after="0"/>
        <w:ind w:firstLine="720"/>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Anyone </w:t>
      </w:r>
      <w:r w:rsidRPr="001A4C7A">
        <w:rPr>
          <w:rFonts w:asciiTheme="minorHAnsi" w:hAnsiTheme="minorHAnsi" w:cstheme="minorHAnsi"/>
          <w:b w:val="0"/>
          <w:color w:val="000000" w:themeColor="text1"/>
          <w:sz w:val="24"/>
        </w:rPr>
        <w:t xml:space="preserve">should be able to run your </w:t>
      </w:r>
      <w:proofErr w:type="gramStart"/>
      <w:r w:rsidRPr="001A4C7A">
        <w:rPr>
          <w:rFonts w:asciiTheme="minorHAnsi" w:hAnsiTheme="minorHAnsi" w:cstheme="minorHAnsi"/>
          <w:b w:val="0"/>
          <w:color w:val="000000" w:themeColor="text1"/>
          <w:sz w:val="24"/>
        </w:rPr>
        <w:t>app,</w:t>
      </w:r>
      <w:proofErr w:type="gramEnd"/>
      <w:r w:rsidRPr="001A4C7A">
        <w:rPr>
          <w:rFonts w:asciiTheme="minorHAnsi" w:hAnsiTheme="minorHAnsi" w:cstheme="minorHAnsi"/>
          <w:b w:val="0"/>
          <w:color w:val="000000" w:themeColor="text1"/>
          <w:sz w:val="24"/>
        </w:rPr>
        <w:t xml:space="preserve"> they should also be able to test it. The </w:t>
      </w:r>
      <w:proofErr w:type="spellStart"/>
      <w:r w:rsidRPr="001A4C7A">
        <w:rPr>
          <w:rStyle w:val="HTMLCode"/>
          <w:rFonts w:asciiTheme="minorHAnsi" w:eastAsia="Arial Unicode MS" w:hAnsiTheme="minorHAnsi" w:cstheme="minorHAnsi"/>
          <w:b w:val="0"/>
          <w:color w:val="000000" w:themeColor="text1"/>
          <w:sz w:val="24"/>
          <w:szCs w:val="24"/>
          <w:shd w:val="clear" w:color="auto" w:fill="F5F5F7"/>
        </w:rPr>
        <w:t>scripts.test</w:t>
      </w:r>
      <w:proofErr w:type="spellEnd"/>
      <w:r w:rsidRPr="001A4C7A">
        <w:rPr>
          <w:rStyle w:val="apple-converted-space"/>
          <w:rFonts w:asciiTheme="minorHAnsi" w:hAnsiTheme="minorHAnsi" w:cstheme="minorHAnsi"/>
          <w:b w:val="0"/>
          <w:color w:val="000000" w:themeColor="text1"/>
          <w:sz w:val="24"/>
        </w:rPr>
        <w:t> </w:t>
      </w:r>
      <w:r w:rsidRPr="001A4C7A">
        <w:rPr>
          <w:rFonts w:asciiTheme="minorHAnsi" w:hAnsiTheme="minorHAnsi" w:cstheme="minorHAnsi"/>
          <w:b w:val="0"/>
          <w:color w:val="000000" w:themeColor="text1"/>
          <w:sz w:val="24"/>
        </w:rPr>
        <w:t>field in</w:t>
      </w:r>
      <w:r w:rsidRPr="001A4C7A">
        <w:rPr>
          <w:rStyle w:val="apple-converted-space"/>
          <w:rFonts w:asciiTheme="minorHAnsi" w:hAnsiTheme="minorHAnsi" w:cstheme="minorHAnsi"/>
          <w:b w:val="0"/>
          <w:color w:val="000000" w:themeColor="text1"/>
          <w:sz w:val="24"/>
        </w:rPr>
        <w:t> </w:t>
      </w:r>
      <w:proofErr w:type="spellStart"/>
      <w:r w:rsidRPr="001A4C7A">
        <w:rPr>
          <w:rStyle w:val="HTMLCode"/>
          <w:rFonts w:asciiTheme="minorHAnsi" w:eastAsia="Arial Unicode MS" w:hAnsiTheme="minorHAnsi" w:cstheme="minorHAnsi"/>
          <w:b w:val="0"/>
          <w:color w:val="000000" w:themeColor="text1"/>
          <w:sz w:val="24"/>
          <w:szCs w:val="24"/>
          <w:shd w:val="clear" w:color="auto" w:fill="F5F5F7"/>
        </w:rPr>
        <w:t>package.json</w:t>
      </w:r>
      <w:proofErr w:type="spellEnd"/>
      <w:r w:rsidRPr="001A4C7A">
        <w:rPr>
          <w:rStyle w:val="apple-converted-space"/>
          <w:rFonts w:asciiTheme="minorHAnsi" w:hAnsiTheme="minorHAnsi" w:cstheme="minorHAnsi"/>
          <w:b w:val="0"/>
          <w:color w:val="000000" w:themeColor="text1"/>
          <w:sz w:val="24"/>
        </w:rPr>
        <w:t> </w:t>
      </w:r>
      <w:r w:rsidRPr="001A4C7A">
        <w:rPr>
          <w:rFonts w:asciiTheme="minorHAnsi" w:hAnsiTheme="minorHAnsi" w:cstheme="minorHAnsi"/>
          <w:b w:val="0"/>
          <w:color w:val="000000" w:themeColor="text1"/>
          <w:sz w:val="24"/>
        </w:rPr>
        <w:t>is used to specify the script to run your test suite. If you’re using something like</w:t>
      </w:r>
      <w:r w:rsidRPr="001A4C7A">
        <w:rPr>
          <w:rStyle w:val="apple-converted-space"/>
          <w:rFonts w:asciiTheme="minorHAnsi" w:hAnsiTheme="minorHAnsi" w:cstheme="minorHAnsi"/>
          <w:b w:val="0"/>
          <w:color w:val="000000" w:themeColor="text1"/>
          <w:sz w:val="24"/>
        </w:rPr>
        <w:t> </w:t>
      </w:r>
      <w:r w:rsidRPr="001A4C7A">
        <w:rPr>
          <w:rStyle w:val="HTMLCode"/>
          <w:rFonts w:asciiTheme="minorHAnsi" w:eastAsia="Arial Unicode MS" w:hAnsiTheme="minorHAnsi" w:cstheme="minorHAnsi"/>
          <w:b w:val="0"/>
          <w:color w:val="000000" w:themeColor="text1"/>
          <w:sz w:val="24"/>
          <w:szCs w:val="24"/>
          <w:shd w:val="clear" w:color="auto" w:fill="F5F5F7"/>
        </w:rPr>
        <w:t>mocha</w:t>
      </w:r>
      <w:r w:rsidRPr="001A4C7A">
        <w:rPr>
          <w:rStyle w:val="apple-converted-space"/>
          <w:rFonts w:asciiTheme="minorHAnsi" w:hAnsiTheme="minorHAnsi" w:cstheme="minorHAnsi"/>
          <w:b w:val="0"/>
          <w:color w:val="000000" w:themeColor="text1"/>
          <w:sz w:val="24"/>
        </w:rPr>
        <w:t> </w:t>
      </w:r>
      <w:r w:rsidRPr="001A4C7A">
        <w:rPr>
          <w:rFonts w:asciiTheme="minorHAnsi" w:hAnsiTheme="minorHAnsi" w:cstheme="minorHAnsi"/>
          <w:b w:val="0"/>
          <w:color w:val="000000" w:themeColor="text1"/>
          <w:sz w:val="24"/>
        </w:rPr>
        <w:t>to run tests, be sure to include it in</w:t>
      </w:r>
      <w:r w:rsidRPr="001A4C7A">
        <w:rPr>
          <w:rStyle w:val="apple-converted-space"/>
          <w:rFonts w:asciiTheme="minorHAnsi" w:hAnsiTheme="minorHAnsi" w:cstheme="minorHAnsi"/>
          <w:b w:val="0"/>
          <w:color w:val="000000" w:themeColor="text1"/>
          <w:sz w:val="24"/>
        </w:rPr>
        <w:t> </w:t>
      </w:r>
      <w:proofErr w:type="spellStart"/>
      <w:r w:rsidRPr="001A4C7A">
        <w:rPr>
          <w:rStyle w:val="HTMLCode"/>
          <w:rFonts w:asciiTheme="minorHAnsi" w:eastAsia="Arial Unicode MS" w:hAnsiTheme="minorHAnsi" w:cstheme="minorHAnsi"/>
          <w:b w:val="0"/>
          <w:color w:val="000000" w:themeColor="text1"/>
          <w:sz w:val="24"/>
          <w:szCs w:val="24"/>
          <w:shd w:val="clear" w:color="auto" w:fill="F5F5F7"/>
        </w:rPr>
        <w:t>devDependencies</w:t>
      </w:r>
      <w:proofErr w:type="spellEnd"/>
      <w:r w:rsidRPr="001A4C7A">
        <w:rPr>
          <w:rStyle w:val="apple-converted-space"/>
          <w:rFonts w:asciiTheme="minorHAnsi" w:hAnsiTheme="minorHAnsi" w:cstheme="minorHAnsi"/>
          <w:b w:val="0"/>
          <w:color w:val="000000" w:themeColor="text1"/>
          <w:sz w:val="24"/>
        </w:rPr>
        <w:t> </w:t>
      </w:r>
      <w:r w:rsidRPr="001A4C7A">
        <w:rPr>
          <w:rFonts w:asciiTheme="minorHAnsi" w:hAnsiTheme="minorHAnsi" w:cstheme="minorHAnsi"/>
          <w:b w:val="0"/>
          <w:color w:val="000000" w:themeColor="text1"/>
          <w:sz w:val="24"/>
        </w:rPr>
        <w:t>in</w:t>
      </w:r>
      <w:r w:rsidRPr="001A4C7A">
        <w:rPr>
          <w:rStyle w:val="apple-converted-space"/>
          <w:rFonts w:asciiTheme="minorHAnsi" w:hAnsiTheme="minorHAnsi" w:cstheme="minorHAnsi"/>
          <w:b w:val="0"/>
          <w:color w:val="000000" w:themeColor="text1"/>
          <w:sz w:val="24"/>
        </w:rPr>
        <w:t> </w:t>
      </w:r>
      <w:proofErr w:type="spellStart"/>
      <w:r w:rsidRPr="001A4C7A">
        <w:rPr>
          <w:rStyle w:val="HTMLCode"/>
          <w:rFonts w:asciiTheme="minorHAnsi" w:eastAsia="Arial Unicode MS" w:hAnsiTheme="minorHAnsi" w:cstheme="minorHAnsi"/>
          <w:b w:val="0"/>
          <w:color w:val="000000" w:themeColor="text1"/>
          <w:sz w:val="24"/>
          <w:szCs w:val="24"/>
          <w:shd w:val="clear" w:color="auto" w:fill="F5F5F7"/>
        </w:rPr>
        <w:t>package.json</w:t>
      </w:r>
      <w:proofErr w:type="spellEnd"/>
      <w:r w:rsidRPr="001A4C7A">
        <w:rPr>
          <w:rFonts w:asciiTheme="minorHAnsi" w:hAnsiTheme="minorHAnsi" w:cstheme="minorHAnsi"/>
          <w:b w:val="0"/>
          <w:color w:val="000000" w:themeColor="text1"/>
          <w:sz w:val="24"/>
        </w:rPr>
        <w:t>, and refer to the binary that’s local to your project, rather than the</w:t>
      </w:r>
      <w:r w:rsidRPr="001A4C7A">
        <w:rPr>
          <w:rStyle w:val="apple-converted-space"/>
          <w:rFonts w:asciiTheme="minorHAnsi" w:hAnsiTheme="minorHAnsi" w:cstheme="minorHAnsi"/>
          <w:b w:val="0"/>
          <w:color w:val="000000" w:themeColor="text1"/>
          <w:sz w:val="24"/>
        </w:rPr>
        <w:t> </w:t>
      </w:r>
      <w:r w:rsidRPr="001A4C7A">
        <w:rPr>
          <w:rStyle w:val="HTMLCode"/>
          <w:rFonts w:asciiTheme="minorHAnsi" w:eastAsia="Arial Unicode MS" w:hAnsiTheme="minorHAnsi" w:cstheme="minorHAnsi"/>
          <w:b w:val="0"/>
          <w:color w:val="000000" w:themeColor="text1"/>
          <w:sz w:val="24"/>
          <w:szCs w:val="24"/>
          <w:shd w:val="clear" w:color="auto" w:fill="F5F5F7"/>
        </w:rPr>
        <w:t>mocha</w:t>
      </w:r>
      <w:r w:rsidRPr="001A4C7A">
        <w:rPr>
          <w:rStyle w:val="apple-converted-space"/>
          <w:rFonts w:asciiTheme="minorHAnsi" w:hAnsiTheme="minorHAnsi" w:cstheme="minorHAnsi"/>
          <w:b w:val="0"/>
          <w:color w:val="000000" w:themeColor="text1"/>
          <w:sz w:val="24"/>
        </w:rPr>
        <w:t> </w:t>
      </w:r>
      <w:r w:rsidRPr="001A4C7A">
        <w:rPr>
          <w:rFonts w:asciiTheme="minorHAnsi" w:hAnsiTheme="minorHAnsi" w:cstheme="minorHAnsi"/>
          <w:b w:val="0"/>
          <w:color w:val="000000" w:themeColor="text1"/>
          <w:sz w:val="24"/>
        </w:rPr>
        <w:t>you have installed globally:</w:t>
      </w:r>
    </w:p>
    <w:p w:rsidR="00004A22" w:rsidRPr="001A4C7A" w:rsidRDefault="00004A22" w:rsidP="00004A22">
      <w:pPr>
        <w:pStyle w:val="NormalWeb"/>
        <w:shd w:val="clear" w:color="auto" w:fill="FFFFFF"/>
        <w:spacing w:before="0" w:beforeAutospacing="0" w:after="0" w:afterAutospacing="0"/>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             </w:t>
      </w:r>
      <w:r w:rsidRPr="001A4C7A">
        <w:rPr>
          <w:rFonts w:asciiTheme="minorHAnsi" w:hAnsiTheme="minorHAnsi" w:cstheme="minorHAnsi"/>
          <w:b w:val="0"/>
          <w:color w:val="000000" w:themeColor="text1"/>
          <w:sz w:val="24"/>
        </w:rPr>
        <w:t xml:space="preserve">For </w:t>
      </w:r>
      <w:proofErr w:type="gramStart"/>
      <w:r w:rsidRPr="001A4C7A">
        <w:rPr>
          <w:rFonts w:asciiTheme="minorHAnsi" w:hAnsiTheme="minorHAnsi" w:cstheme="minorHAnsi"/>
          <w:b w:val="0"/>
          <w:color w:val="000000" w:themeColor="text1"/>
          <w:sz w:val="24"/>
        </w:rPr>
        <w:t>example  :</w:t>
      </w:r>
      <w:proofErr w:type="gramEnd"/>
    </w:p>
    <w:p w:rsidR="00004A22" w:rsidRPr="001A4C7A" w:rsidRDefault="00004A22" w:rsidP="00004A22">
      <w:pPr>
        <w:pStyle w:val="NormalWeb"/>
        <w:shd w:val="clear" w:color="auto" w:fill="FFFFFF"/>
        <w:spacing w:before="0" w:beforeAutospacing="0" w:after="0" w:afterAutospacing="0"/>
        <w:ind w:firstLine="720"/>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                            </w:t>
      </w:r>
      <w:r w:rsidRPr="001A4C7A">
        <w:rPr>
          <w:rFonts w:asciiTheme="minorHAnsi" w:hAnsiTheme="minorHAnsi" w:cstheme="minorHAnsi"/>
          <w:b w:val="0"/>
          <w:color w:val="000000" w:themeColor="text1"/>
          <w:sz w:val="24"/>
        </w:rPr>
        <w:t>“</w:t>
      </w:r>
      <w:proofErr w:type="gramStart"/>
      <w:r w:rsidRPr="001A4C7A">
        <w:rPr>
          <w:rFonts w:asciiTheme="minorHAnsi" w:hAnsiTheme="minorHAnsi" w:cstheme="minorHAnsi"/>
          <w:b w:val="0"/>
          <w:color w:val="000000" w:themeColor="text1"/>
          <w:sz w:val="24"/>
        </w:rPr>
        <w:t>scripts</w:t>
      </w:r>
      <w:proofErr w:type="gramEnd"/>
      <w:r w:rsidRPr="001A4C7A">
        <w:rPr>
          <w:rFonts w:asciiTheme="minorHAnsi" w:hAnsiTheme="minorHAnsi" w:cstheme="minorHAnsi"/>
          <w:b w:val="0"/>
          <w:color w:val="000000" w:themeColor="text1"/>
          <w:sz w:val="24"/>
        </w:rPr>
        <w:t>” :{</w:t>
      </w:r>
    </w:p>
    <w:p w:rsidR="00004A22" w:rsidRPr="001A4C7A" w:rsidRDefault="00004A22" w:rsidP="00004A22">
      <w:pPr>
        <w:pStyle w:val="NormalWeb"/>
        <w:shd w:val="clear" w:color="auto" w:fill="FFFFFF"/>
        <w:spacing w:before="0" w:beforeAutospacing="0" w:after="0" w:afterAutospacing="0"/>
        <w:ind w:firstLine="720"/>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                                          </w:t>
      </w:r>
      <w:r w:rsidRPr="001A4C7A">
        <w:rPr>
          <w:rFonts w:asciiTheme="minorHAnsi" w:hAnsiTheme="minorHAnsi" w:cstheme="minorHAnsi"/>
          <w:b w:val="0"/>
          <w:color w:val="000000" w:themeColor="text1"/>
          <w:sz w:val="24"/>
        </w:rPr>
        <w:t>“test</w:t>
      </w:r>
      <w:proofErr w:type="gramStart"/>
      <w:r w:rsidRPr="001A4C7A">
        <w:rPr>
          <w:rFonts w:asciiTheme="minorHAnsi" w:hAnsiTheme="minorHAnsi" w:cstheme="minorHAnsi"/>
          <w:b w:val="0"/>
          <w:color w:val="000000" w:themeColor="text1"/>
          <w:sz w:val="24"/>
        </w:rPr>
        <w:t>”  :</w:t>
      </w:r>
      <w:proofErr w:type="gramEnd"/>
      <w:r w:rsidRPr="001A4C7A">
        <w:rPr>
          <w:rFonts w:asciiTheme="minorHAnsi" w:hAnsiTheme="minorHAnsi" w:cstheme="minorHAnsi"/>
          <w:b w:val="0"/>
          <w:color w:val="000000" w:themeColor="text1"/>
          <w:sz w:val="24"/>
        </w:rPr>
        <w:t xml:space="preserve"> ”mocha”</w:t>
      </w:r>
    </w:p>
    <w:p w:rsidR="00004A22" w:rsidRDefault="00004A22" w:rsidP="00004A22">
      <w:pPr>
        <w:pStyle w:val="NormalWeb"/>
        <w:shd w:val="clear" w:color="auto" w:fill="FFFFFF"/>
        <w:spacing w:before="0" w:beforeAutospacing="0" w:after="0" w:afterAutospacing="0"/>
        <w:ind w:firstLine="720"/>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                                              </w:t>
      </w:r>
      <w:r w:rsidRPr="001A4C7A">
        <w:rPr>
          <w:rFonts w:asciiTheme="minorHAnsi" w:hAnsiTheme="minorHAnsi" w:cstheme="minorHAnsi"/>
          <w:b w:val="0"/>
          <w:color w:val="000000" w:themeColor="text1"/>
          <w:sz w:val="24"/>
        </w:rPr>
        <w:t>}</w:t>
      </w:r>
    </w:p>
    <w:p w:rsidR="00004A22" w:rsidRDefault="00004A22" w:rsidP="00004A22">
      <w:pPr>
        <w:pStyle w:val="NormalWeb"/>
        <w:shd w:val="clear" w:color="auto" w:fill="FFFFFF"/>
        <w:spacing w:before="0" w:beforeAutospacing="0" w:after="0" w:afterAutospacing="0"/>
        <w:rPr>
          <w:rFonts w:asciiTheme="minorHAnsi" w:hAnsiTheme="minorHAnsi" w:cstheme="minorHAnsi"/>
          <w:b w:val="0"/>
          <w:color w:val="000000" w:themeColor="text1"/>
          <w:sz w:val="24"/>
        </w:rPr>
      </w:pPr>
    </w:p>
    <w:p w:rsidR="00004A22" w:rsidRPr="00004A22" w:rsidRDefault="00004A22" w:rsidP="00004A22">
      <w:pPr>
        <w:autoSpaceDE w:val="0"/>
        <w:autoSpaceDN w:val="0"/>
        <w:adjustRightInd w:val="0"/>
        <w:spacing w:before="0" w:after="0" w:line="240" w:lineRule="auto"/>
        <w:jc w:val="both"/>
        <w:rPr>
          <w:rFonts w:asciiTheme="minorHAnsi" w:hAnsiTheme="minorHAnsi" w:cstheme="minorHAnsi"/>
          <w:bCs/>
          <w:color w:val="000000"/>
          <w:sz w:val="24"/>
          <w:szCs w:val="24"/>
        </w:rPr>
      </w:pPr>
    </w:p>
    <w:p w:rsidR="00DA4847" w:rsidRPr="005B25D1" w:rsidRDefault="00DA4847" w:rsidP="00DA4847">
      <w:pPr>
        <w:shd w:val="clear" w:color="auto" w:fill="FFFFFF"/>
        <w:spacing w:before="0" w:after="0" w:line="240" w:lineRule="auto"/>
        <w:rPr>
          <w:rFonts w:asciiTheme="minorHAnsi" w:hAnsiTheme="minorHAnsi" w:cs="Arial"/>
          <w:color w:val="222222"/>
          <w:lang w:bidi="ar-SA"/>
        </w:rPr>
      </w:pPr>
    </w:p>
    <w:sectPr w:rsidR="00DA4847" w:rsidRPr="005B25D1" w:rsidSect="00FD3AA8">
      <w:headerReference w:type="default" r:id="rId14"/>
      <w:footerReference w:type="default" r:id="rId15"/>
      <w:footerReference w:type="first" r:id="rId16"/>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89F" w:rsidRDefault="00A6689F">
      <w:pPr>
        <w:spacing w:before="0" w:after="0" w:line="240" w:lineRule="auto"/>
      </w:pPr>
      <w:r>
        <w:separator/>
      </w:r>
    </w:p>
  </w:endnote>
  <w:endnote w:type="continuationSeparator" w:id="0">
    <w:p w:rsidR="00A6689F" w:rsidRDefault="00A668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004A22">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004A22">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89F" w:rsidRDefault="00A6689F">
      <w:pPr>
        <w:spacing w:before="0" w:after="0" w:line="240" w:lineRule="auto"/>
      </w:pPr>
      <w:r>
        <w:separator/>
      </w:r>
    </w:p>
  </w:footnote>
  <w:footnote w:type="continuationSeparator" w:id="0">
    <w:p w:rsidR="00A6689F" w:rsidRDefault="00A6689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AA8" w:rsidRDefault="00FD3AA8" w:rsidP="00FD3AA8">
    <w:pPr>
      <w:pStyle w:val="Header"/>
    </w:pPr>
    <w:proofErr w:type="spellStart"/>
    <w:r>
      <w:t>Node</w:t>
    </w:r>
    <w:r w:rsidR="00EF50DB">
      <w:t>JS</w:t>
    </w:r>
    <w:proofErr w:type="spellEnd"/>
    <w:r w:rsidR="00EF50DB">
      <w:t xml:space="preserve"> Guidelines </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8804525"/>
    <w:multiLevelType w:val="hybridMultilevel"/>
    <w:tmpl w:val="E218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877B2"/>
    <w:multiLevelType w:val="hybridMultilevel"/>
    <w:tmpl w:val="99BEB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4F3693"/>
    <w:multiLevelType w:val="hybridMultilevel"/>
    <w:tmpl w:val="B010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6A2D4A"/>
    <w:multiLevelType w:val="hybridMultilevel"/>
    <w:tmpl w:val="EC1E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2C5BA5"/>
    <w:multiLevelType w:val="hybridMultilevel"/>
    <w:tmpl w:val="338E4C20"/>
    <w:lvl w:ilvl="0" w:tplc="0409000F">
      <w:start w:val="1"/>
      <w:numFmt w:val="decimal"/>
      <w:lvlText w:val="%1."/>
      <w:lvlJc w:val="left"/>
      <w:pPr>
        <w:tabs>
          <w:tab w:val="num" w:pos="720"/>
        </w:tabs>
        <w:ind w:left="720" w:hanging="360"/>
      </w:pPr>
      <w:rPr>
        <w:rFonts w:hint="default"/>
      </w:rPr>
    </w:lvl>
    <w:lvl w:ilvl="1" w:tplc="848C6ADA" w:tentative="1">
      <w:start w:val="1"/>
      <w:numFmt w:val="bullet"/>
      <w:lvlText w:val="•"/>
      <w:lvlJc w:val="left"/>
      <w:pPr>
        <w:tabs>
          <w:tab w:val="num" w:pos="1440"/>
        </w:tabs>
        <w:ind w:left="1440" w:hanging="360"/>
      </w:pPr>
      <w:rPr>
        <w:rFonts w:ascii="Arial" w:hAnsi="Arial" w:hint="default"/>
      </w:rPr>
    </w:lvl>
    <w:lvl w:ilvl="2" w:tplc="870A11A4" w:tentative="1">
      <w:start w:val="1"/>
      <w:numFmt w:val="bullet"/>
      <w:lvlText w:val="•"/>
      <w:lvlJc w:val="left"/>
      <w:pPr>
        <w:tabs>
          <w:tab w:val="num" w:pos="2160"/>
        </w:tabs>
        <w:ind w:left="2160" w:hanging="360"/>
      </w:pPr>
      <w:rPr>
        <w:rFonts w:ascii="Arial" w:hAnsi="Arial" w:hint="default"/>
      </w:rPr>
    </w:lvl>
    <w:lvl w:ilvl="3" w:tplc="4290242E" w:tentative="1">
      <w:start w:val="1"/>
      <w:numFmt w:val="bullet"/>
      <w:lvlText w:val="•"/>
      <w:lvlJc w:val="left"/>
      <w:pPr>
        <w:tabs>
          <w:tab w:val="num" w:pos="2880"/>
        </w:tabs>
        <w:ind w:left="2880" w:hanging="360"/>
      </w:pPr>
      <w:rPr>
        <w:rFonts w:ascii="Arial" w:hAnsi="Arial" w:hint="default"/>
      </w:rPr>
    </w:lvl>
    <w:lvl w:ilvl="4" w:tplc="414EA5AA" w:tentative="1">
      <w:start w:val="1"/>
      <w:numFmt w:val="bullet"/>
      <w:lvlText w:val="•"/>
      <w:lvlJc w:val="left"/>
      <w:pPr>
        <w:tabs>
          <w:tab w:val="num" w:pos="3600"/>
        </w:tabs>
        <w:ind w:left="3600" w:hanging="360"/>
      </w:pPr>
      <w:rPr>
        <w:rFonts w:ascii="Arial" w:hAnsi="Arial" w:hint="default"/>
      </w:rPr>
    </w:lvl>
    <w:lvl w:ilvl="5" w:tplc="16C4C33E" w:tentative="1">
      <w:start w:val="1"/>
      <w:numFmt w:val="bullet"/>
      <w:lvlText w:val="•"/>
      <w:lvlJc w:val="left"/>
      <w:pPr>
        <w:tabs>
          <w:tab w:val="num" w:pos="4320"/>
        </w:tabs>
        <w:ind w:left="4320" w:hanging="360"/>
      </w:pPr>
      <w:rPr>
        <w:rFonts w:ascii="Arial" w:hAnsi="Arial" w:hint="default"/>
      </w:rPr>
    </w:lvl>
    <w:lvl w:ilvl="6" w:tplc="D92022DC" w:tentative="1">
      <w:start w:val="1"/>
      <w:numFmt w:val="bullet"/>
      <w:lvlText w:val="•"/>
      <w:lvlJc w:val="left"/>
      <w:pPr>
        <w:tabs>
          <w:tab w:val="num" w:pos="5040"/>
        </w:tabs>
        <w:ind w:left="5040" w:hanging="360"/>
      </w:pPr>
      <w:rPr>
        <w:rFonts w:ascii="Arial" w:hAnsi="Arial" w:hint="default"/>
      </w:rPr>
    </w:lvl>
    <w:lvl w:ilvl="7" w:tplc="A8C4DAD6" w:tentative="1">
      <w:start w:val="1"/>
      <w:numFmt w:val="bullet"/>
      <w:lvlText w:val="•"/>
      <w:lvlJc w:val="left"/>
      <w:pPr>
        <w:tabs>
          <w:tab w:val="num" w:pos="5760"/>
        </w:tabs>
        <w:ind w:left="5760" w:hanging="360"/>
      </w:pPr>
      <w:rPr>
        <w:rFonts w:ascii="Arial" w:hAnsi="Arial" w:hint="default"/>
      </w:rPr>
    </w:lvl>
    <w:lvl w:ilvl="8" w:tplc="0668178C" w:tentative="1">
      <w:start w:val="1"/>
      <w:numFmt w:val="bullet"/>
      <w:lvlText w:val="•"/>
      <w:lvlJc w:val="left"/>
      <w:pPr>
        <w:tabs>
          <w:tab w:val="num" w:pos="6480"/>
        </w:tabs>
        <w:ind w:left="6480" w:hanging="360"/>
      </w:pPr>
      <w:rPr>
        <w:rFonts w:ascii="Arial" w:hAnsi="Arial" w:hint="default"/>
      </w:rPr>
    </w:lvl>
  </w:abstractNum>
  <w:abstractNum w:abstractNumId="14">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25266CF8"/>
    <w:multiLevelType w:val="hybridMultilevel"/>
    <w:tmpl w:val="724E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1">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6C36DF"/>
    <w:multiLevelType w:val="hybridMultilevel"/>
    <w:tmpl w:val="35BE3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7BB0DA7"/>
    <w:multiLevelType w:val="hybridMultilevel"/>
    <w:tmpl w:val="334C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9">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6527959"/>
    <w:multiLevelType w:val="hybridMultilevel"/>
    <w:tmpl w:val="59CC6C02"/>
    <w:lvl w:ilvl="0" w:tplc="18D29C10">
      <w:start w:val="1"/>
      <w:numFmt w:val="bullet"/>
      <w:lvlText w:val="•"/>
      <w:lvlJc w:val="left"/>
      <w:pPr>
        <w:tabs>
          <w:tab w:val="num" w:pos="720"/>
        </w:tabs>
        <w:ind w:left="720" w:hanging="360"/>
      </w:pPr>
      <w:rPr>
        <w:rFonts w:ascii="Arial" w:hAnsi="Arial" w:hint="default"/>
      </w:rPr>
    </w:lvl>
    <w:lvl w:ilvl="1" w:tplc="848C6ADA" w:tentative="1">
      <w:start w:val="1"/>
      <w:numFmt w:val="bullet"/>
      <w:lvlText w:val="•"/>
      <w:lvlJc w:val="left"/>
      <w:pPr>
        <w:tabs>
          <w:tab w:val="num" w:pos="1440"/>
        </w:tabs>
        <w:ind w:left="1440" w:hanging="360"/>
      </w:pPr>
      <w:rPr>
        <w:rFonts w:ascii="Arial" w:hAnsi="Arial" w:hint="default"/>
      </w:rPr>
    </w:lvl>
    <w:lvl w:ilvl="2" w:tplc="870A11A4" w:tentative="1">
      <w:start w:val="1"/>
      <w:numFmt w:val="bullet"/>
      <w:lvlText w:val="•"/>
      <w:lvlJc w:val="left"/>
      <w:pPr>
        <w:tabs>
          <w:tab w:val="num" w:pos="2160"/>
        </w:tabs>
        <w:ind w:left="2160" w:hanging="360"/>
      </w:pPr>
      <w:rPr>
        <w:rFonts w:ascii="Arial" w:hAnsi="Arial" w:hint="default"/>
      </w:rPr>
    </w:lvl>
    <w:lvl w:ilvl="3" w:tplc="4290242E" w:tentative="1">
      <w:start w:val="1"/>
      <w:numFmt w:val="bullet"/>
      <w:lvlText w:val="•"/>
      <w:lvlJc w:val="left"/>
      <w:pPr>
        <w:tabs>
          <w:tab w:val="num" w:pos="2880"/>
        </w:tabs>
        <w:ind w:left="2880" w:hanging="360"/>
      </w:pPr>
      <w:rPr>
        <w:rFonts w:ascii="Arial" w:hAnsi="Arial" w:hint="default"/>
      </w:rPr>
    </w:lvl>
    <w:lvl w:ilvl="4" w:tplc="414EA5AA" w:tentative="1">
      <w:start w:val="1"/>
      <w:numFmt w:val="bullet"/>
      <w:lvlText w:val="•"/>
      <w:lvlJc w:val="left"/>
      <w:pPr>
        <w:tabs>
          <w:tab w:val="num" w:pos="3600"/>
        </w:tabs>
        <w:ind w:left="3600" w:hanging="360"/>
      </w:pPr>
      <w:rPr>
        <w:rFonts w:ascii="Arial" w:hAnsi="Arial" w:hint="default"/>
      </w:rPr>
    </w:lvl>
    <w:lvl w:ilvl="5" w:tplc="16C4C33E" w:tentative="1">
      <w:start w:val="1"/>
      <w:numFmt w:val="bullet"/>
      <w:lvlText w:val="•"/>
      <w:lvlJc w:val="left"/>
      <w:pPr>
        <w:tabs>
          <w:tab w:val="num" w:pos="4320"/>
        </w:tabs>
        <w:ind w:left="4320" w:hanging="360"/>
      </w:pPr>
      <w:rPr>
        <w:rFonts w:ascii="Arial" w:hAnsi="Arial" w:hint="default"/>
      </w:rPr>
    </w:lvl>
    <w:lvl w:ilvl="6" w:tplc="D92022DC" w:tentative="1">
      <w:start w:val="1"/>
      <w:numFmt w:val="bullet"/>
      <w:lvlText w:val="•"/>
      <w:lvlJc w:val="left"/>
      <w:pPr>
        <w:tabs>
          <w:tab w:val="num" w:pos="5040"/>
        </w:tabs>
        <w:ind w:left="5040" w:hanging="360"/>
      </w:pPr>
      <w:rPr>
        <w:rFonts w:ascii="Arial" w:hAnsi="Arial" w:hint="default"/>
      </w:rPr>
    </w:lvl>
    <w:lvl w:ilvl="7" w:tplc="A8C4DAD6" w:tentative="1">
      <w:start w:val="1"/>
      <w:numFmt w:val="bullet"/>
      <w:lvlText w:val="•"/>
      <w:lvlJc w:val="left"/>
      <w:pPr>
        <w:tabs>
          <w:tab w:val="num" w:pos="5760"/>
        </w:tabs>
        <w:ind w:left="5760" w:hanging="360"/>
      </w:pPr>
      <w:rPr>
        <w:rFonts w:ascii="Arial" w:hAnsi="Arial" w:hint="default"/>
      </w:rPr>
    </w:lvl>
    <w:lvl w:ilvl="8" w:tplc="0668178C" w:tentative="1">
      <w:start w:val="1"/>
      <w:numFmt w:val="bullet"/>
      <w:lvlText w:val="•"/>
      <w:lvlJc w:val="left"/>
      <w:pPr>
        <w:tabs>
          <w:tab w:val="num" w:pos="6480"/>
        </w:tabs>
        <w:ind w:left="6480" w:hanging="360"/>
      </w:pPr>
      <w:rPr>
        <w:rFonts w:ascii="Arial" w:hAnsi="Arial" w:hint="default"/>
      </w:rPr>
    </w:lvl>
  </w:abstractNum>
  <w:num w:numId="1">
    <w:abstractNumId w:val="28"/>
  </w:num>
  <w:num w:numId="2">
    <w:abstractNumId w:val="7"/>
  </w:num>
  <w:num w:numId="3">
    <w:abstractNumId w:val="15"/>
  </w:num>
  <w:num w:numId="4">
    <w:abstractNumId w:val="29"/>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8"/>
  </w:num>
  <w:num w:numId="9">
    <w:abstractNumId w:val="11"/>
  </w:num>
  <w:num w:numId="10">
    <w:abstractNumId w:val="25"/>
  </w:num>
  <w:num w:numId="11">
    <w:abstractNumId w:val="30"/>
  </w:num>
  <w:num w:numId="12">
    <w:abstractNumId w:val="19"/>
  </w:num>
  <w:num w:numId="13">
    <w:abstractNumId w:val="27"/>
  </w:num>
  <w:num w:numId="14">
    <w:abstractNumId w:val="26"/>
  </w:num>
  <w:num w:numId="15">
    <w:abstractNumId w:val="21"/>
  </w:num>
  <w:num w:numId="16">
    <w:abstractNumId w:val="14"/>
  </w:num>
  <w:num w:numId="17">
    <w:abstractNumId w:val="12"/>
  </w:num>
  <w:num w:numId="18">
    <w:abstractNumId w:val="22"/>
  </w:num>
  <w:num w:numId="19">
    <w:abstractNumId w:val="9"/>
  </w:num>
  <w:num w:numId="20">
    <w:abstractNumId w:val="16"/>
  </w:num>
  <w:num w:numId="21">
    <w:abstractNumId w:val="10"/>
  </w:num>
  <w:num w:numId="22">
    <w:abstractNumId w:val="31"/>
  </w:num>
  <w:num w:numId="23">
    <w:abstractNumId w:val="13"/>
  </w:num>
  <w:num w:numId="24">
    <w:abstractNumId w:val="24"/>
  </w:num>
  <w:num w:numId="25">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4A22"/>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12CF"/>
    <w:rsid w:val="000A1A7D"/>
    <w:rsid w:val="000A2D75"/>
    <w:rsid w:val="000A3A22"/>
    <w:rsid w:val="000A3B6C"/>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32CB"/>
    <w:rsid w:val="000D4383"/>
    <w:rsid w:val="000D499A"/>
    <w:rsid w:val="000D604E"/>
    <w:rsid w:val="000D6A9C"/>
    <w:rsid w:val="000D6ED5"/>
    <w:rsid w:val="000D72AF"/>
    <w:rsid w:val="000D75DB"/>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6344"/>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7F8A"/>
    <w:rsid w:val="002015BB"/>
    <w:rsid w:val="002025BA"/>
    <w:rsid w:val="00202AE0"/>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1CB"/>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A5E"/>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6B3"/>
    <w:rsid w:val="002E2E25"/>
    <w:rsid w:val="002E3C78"/>
    <w:rsid w:val="002E3EEF"/>
    <w:rsid w:val="002E425F"/>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B42"/>
    <w:rsid w:val="00315C40"/>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878"/>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451"/>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12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1E78"/>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4E92"/>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AC8"/>
    <w:rsid w:val="00A55FA8"/>
    <w:rsid w:val="00A56EE4"/>
    <w:rsid w:val="00A572DE"/>
    <w:rsid w:val="00A6042E"/>
    <w:rsid w:val="00A6048E"/>
    <w:rsid w:val="00A60A94"/>
    <w:rsid w:val="00A61ACF"/>
    <w:rsid w:val="00A62550"/>
    <w:rsid w:val="00A64009"/>
    <w:rsid w:val="00A650AA"/>
    <w:rsid w:val="00A6689F"/>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29A0"/>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0E5A"/>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BF7EEB"/>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4FB"/>
    <w:rsid w:val="00C33ED9"/>
    <w:rsid w:val="00C35DCA"/>
    <w:rsid w:val="00C35E2C"/>
    <w:rsid w:val="00C36005"/>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2AC"/>
    <w:rsid w:val="00C818D6"/>
    <w:rsid w:val="00C81EAB"/>
    <w:rsid w:val="00C846C3"/>
    <w:rsid w:val="00C855A3"/>
    <w:rsid w:val="00C868EE"/>
    <w:rsid w:val="00C8694A"/>
    <w:rsid w:val="00C900EA"/>
    <w:rsid w:val="00C91321"/>
    <w:rsid w:val="00C913A6"/>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148E"/>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40C"/>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56BF"/>
    <w:rsid w:val="00D966E7"/>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8782C"/>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FC3"/>
    <w:rsid w:val="00EF4D9A"/>
    <w:rsid w:val="00EF50DB"/>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169F"/>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AA8"/>
    <w:rsid w:val="00FD3C05"/>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iPriority w:val="99"/>
    <w:unhideWhenUsed/>
    <w:pPr>
      <w:tabs>
        <w:tab w:val="center" w:pos="4680"/>
        <w:tab w:val="right" w:pos="9360"/>
      </w:tabs>
    </w:pPr>
  </w:style>
  <w:style w:type="character" w:customStyle="1" w:styleId="HeaderChar">
    <w:name w:val="Header Char"/>
    <w:uiPriority w:val="99"/>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iPriority w:val="99"/>
    <w:unhideWhenUsed/>
    <w:pPr>
      <w:tabs>
        <w:tab w:val="center" w:pos="4680"/>
        <w:tab w:val="right" w:pos="9360"/>
      </w:tabs>
    </w:pPr>
  </w:style>
  <w:style w:type="character" w:customStyle="1" w:styleId="HeaderChar">
    <w:name w:val="Header Char"/>
    <w:uiPriority w:val="99"/>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31098632">
      <w:bodyDiv w:val="1"/>
      <w:marLeft w:val="0"/>
      <w:marRight w:val="0"/>
      <w:marTop w:val="0"/>
      <w:marBottom w:val="0"/>
      <w:divBdr>
        <w:top w:val="none" w:sz="0" w:space="0" w:color="auto"/>
        <w:left w:val="none" w:sz="0" w:space="0" w:color="auto"/>
        <w:bottom w:val="none" w:sz="0" w:space="0" w:color="auto"/>
        <w:right w:val="none" w:sz="0" w:space="0" w:color="auto"/>
      </w:divBdr>
      <w:divsChild>
        <w:div w:id="309479431">
          <w:marLeft w:val="446"/>
          <w:marRight w:val="0"/>
          <w:marTop w:val="82"/>
          <w:marBottom w:val="0"/>
          <w:divBdr>
            <w:top w:val="none" w:sz="0" w:space="0" w:color="auto"/>
            <w:left w:val="none" w:sz="0" w:space="0" w:color="auto"/>
            <w:bottom w:val="none" w:sz="0" w:space="0" w:color="auto"/>
            <w:right w:val="none" w:sz="0" w:space="0" w:color="auto"/>
          </w:divBdr>
        </w:div>
        <w:div w:id="892429703">
          <w:marLeft w:val="446"/>
          <w:marRight w:val="0"/>
          <w:marTop w:val="82"/>
          <w:marBottom w:val="0"/>
          <w:divBdr>
            <w:top w:val="none" w:sz="0" w:space="0" w:color="auto"/>
            <w:left w:val="none" w:sz="0" w:space="0" w:color="auto"/>
            <w:bottom w:val="none" w:sz="0" w:space="0" w:color="auto"/>
            <w:right w:val="none" w:sz="0" w:space="0" w:color="auto"/>
          </w:divBdr>
        </w:div>
        <w:div w:id="66000908">
          <w:marLeft w:val="446"/>
          <w:marRight w:val="0"/>
          <w:marTop w:val="82"/>
          <w:marBottom w:val="0"/>
          <w:divBdr>
            <w:top w:val="none" w:sz="0" w:space="0" w:color="auto"/>
            <w:left w:val="none" w:sz="0" w:space="0" w:color="auto"/>
            <w:bottom w:val="none" w:sz="0" w:space="0" w:color="auto"/>
            <w:right w:val="none" w:sz="0" w:space="0" w:color="auto"/>
          </w:divBdr>
        </w:div>
        <w:div w:id="136459557">
          <w:marLeft w:val="446"/>
          <w:marRight w:val="0"/>
          <w:marTop w:val="82"/>
          <w:marBottom w:val="0"/>
          <w:divBdr>
            <w:top w:val="none" w:sz="0" w:space="0" w:color="auto"/>
            <w:left w:val="none" w:sz="0" w:space="0" w:color="auto"/>
            <w:bottom w:val="none" w:sz="0" w:space="0" w:color="auto"/>
            <w:right w:val="none" w:sz="0" w:space="0" w:color="auto"/>
          </w:divBdr>
        </w:div>
        <w:div w:id="1355225640">
          <w:marLeft w:val="446"/>
          <w:marRight w:val="0"/>
          <w:marTop w:val="82"/>
          <w:marBottom w:val="0"/>
          <w:divBdr>
            <w:top w:val="none" w:sz="0" w:space="0" w:color="auto"/>
            <w:left w:val="none" w:sz="0" w:space="0" w:color="auto"/>
            <w:bottom w:val="none" w:sz="0" w:space="0" w:color="auto"/>
            <w:right w:val="none" w:sz="0" w:space="0" w:color="auto"/>
          </w:divBdr>
        </w:div>
      </w:divsChild>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ED9CCD88-9343-4787-B4A1-2FBA786EF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3172</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Pratiksha Misal</cp:lastModifiedBy>
  <cp:revision>17</cp:revision>
  <cp:lastPrinted>2014-02-26T05:26:00Z</cp:lastPrinted>
  <dcterms:created xsi:type="dcterms:W3CDTF">2015-07-02T09:17:00Z</dcterms:created>
  <dcterms:modified xsi:type="dcterms:W3CDTF">2015-07-20T10:41:00Z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