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C4D" w:rsidRDefault="00F04C4D" w:rsidP="008859B4">
      <w:pPr>
        <w:tabs>
          <w:tab w:val="left" w:pos="2160"/>
        </w:tabs>
        <w:spacing w:before="0" w:after="0" w:line="240" w:lineRule="auto"/>
        <w:rPr>
          <w:noProof/>
          <w:lang w:bidi="ar-SA"/>
        </w:rPr>
      </w:pPr>
    </w:p>
    <w:p w:rsidR="00731FB7" w:rsidRPr="00AD3DC9" w:rsidRDefault="00054773" w:rsidP="008859B4">
      <w:pPr>
        <w:tabs>
          <w:tab w:val="left" w:pos="2160"/>
        </w:tabs>
        <w:spacing w:before="0" w:after="0" w:line="240" w:lineRule="auto"/>
        <w:jc w:val="center"/>
        <w:rPr>
          <w:rFonts w:asciiTheme="minorHAnsi" w:hAnsiTheme="minorHAnsi"/>
          <w:noProof/>
        </w:rPr>
      </w:pPr>
      <w:r w:rsidRPr="00AD3DC9">
        <w:rPr>
          <w:rFonts w:asciiTheme="minorHAnsi" w:hAnsiTheme="minorHAnsi"/>
          <w:noProof/>
          <w:lang w:bidi="ar-SA"/>
        </w:rPr>
        <w:t xml:space="preserve">  </w:t>
      </w:r>
      <w:r w:rsidR="00BC362B" w:rsidRPr="00AD3DC9">
        <w:rPr>
          <w:rFonts w:asciiTheme="minorHAnsi" w:hAnsiTheme="minorHAnsi"/>
          <w:noProof/>
          <w:lang w:bidi="ar-SA"/>
        </w:rPr>
        <w:drawing>
          <wp:inline distT="0" distB="0" distL="0" distR="0" wp14:anchorId="1AFC06B0" wp14:editId="51994D40">
            <wp:extent cx="5847696" cy="1190445"/>
            <wp:effectExtent l="0" t="0" r="1270" b="0"/>
            <wp:docPr id="1" name="Picture 1"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s\Cybage Logo_201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9473" cy="1198950"/>
                    </a:xfrm>
                    <a:prstGeom prst="rect">
                      <a:avLst/>
                    </a:prstGeom>
                    <a:noFill/>
                    <a:ln>
                      <a:noFill/>
                    </a:ln>
                  </pic:spPr>
                </pic:pic>
              </a:graphicData>
            </a:graphic>
          </wp:inline>
        </w:drawing>
      </w:r>
    </w:p>
    <w:p w:rsidR="00731FB7" w:rsidRPr="00AD3DC9" w:rsidRDefault="00731FB7" w:rsidP="008859B4">
      <w:pPr>
        <w:tabs>
          <w:tab w:val="left" w:pos="2160"/>
        </w:tabs>
        <w:spacing w:before="0" w:after="0" w:line="240" w:lineRule="auto"/>
        <w:rPr>
          <w:rFonts w:asciiTheme="minorHAnsi" w:hAnsiTheme="minorHAnsi"/>
          <w:b/>
          <w:sz w:val="36"/>
          <w:szCs w:val="36"/>
          <w:lang w:val="en-CA"/>
        </w:rPr>
      </w:pPr>
    </w:p>
    <w:p w:rsidR="00E83370" w:rsidRPr="00AD3DC9" w:rsidRDefault="008A20DF" w:rsidP="008859B4">
      <w:pPr>
        <w:pStyle w:val="Title"/>
        <w:spacing w:before="0" w:after="0" w:line="240" w:lineRule="auto"/>
        <w:jc w:val="center"/>
        <w:rPr>
          <w:rStyle w:val="Emphasis"/>
          <w:rFonts w:asciiTheme="minorHAnsi" w:hAnsiTheme="minorHAnsi"/>
          <w:b/>
          <w:caps/>
          <w:sz w:val="32"/>
          <w:szCs w:val="32"/>
        </w:rPr>
      </w:pPr>
      <w:r w:rsidRPr="00AD3DC9">
        <w:rPr>
          <w:rFonts w:asciiTheme="minorHAnsi" w:hAnsiTheme="minorHAnsi" w:cs="Arial"/>
          <w:b/>
          <w:noProof/>
          <w:color w:val="1F497D"/>
          <w:sz w:val="28"/>
          <w:szCs w:val="28"/>
          <w:lang w:bidi="ar-SA"/>
        </w:rPr>
        <mc:AlternateContent>
          <mc:Choice Requires="wpg">
            <w:drawing>
              <wp:anchor distT="0" distB="0" distL="114300" distR="114300" simplePos="0" relativeHeight="251664384" behindDoc="0" locked="0" layoutInCell="1" allowOverlap="1" wp14:anchorId="01357CC0" wp14:editId="7BFF85D2">
                <wp:simplePos x="0" y="0"/>
                <wp:positionH relativeFrom="column">
                  <wp:posOffset>-142875</wp:posOffset>
                </wp:positionH>
                <wp:positionV relativeFrom="paragraph">
                  <wp:posOffset>194945</wp:posOffset>
                </wp:positionV>
                <wp:extent cx="7159000" cy="5258435"/>
                <wp:effectExtent l="0" t="0" r="3810" b="0"/>
                <wp:wrapNone/>
                <wp:docPr id="11" name="Group 11"/>
                <wp:cNvGraphicFramePr/>
                <a:graphic xmlns:a="http://schemas.openxmlformats.org/drawingml/2006/main">
                  <a:graphicData uri="http://schemas.microsoft.com/office/word/2010/wordprocessingGroup">
                    <wpg:wgp>
                      <wpg:cNvGrpSpPr/>
                      <wpg:grpSpPr>
                        <a:xfrm>
                          <a:off x="0" y="0"/>
                          <a:ext cx="7159000" cy="5258435"/>
                          <a:chOff x="0" y="0"/>
                          <a:chExt cx="7159000" cy="5258435"/>
                        </a:xfrm>
                      </wpg:grpSpPr>
                      <wpg:grpSp>
                        <wpg:cNvPr id="10" name="Group 10"/>
                        <wpg:cNvGrpSpPr/>
                        <wpg:grpSpPr>
                          <a:xfrm>
                            <a:off x="0" y="4667237"/>
                            <a:ext cx="7159000" cy="591198"/>
                            <a:chOff x="0" y="1062799"/>
                            <a:chExt cx="7159000" cy="591198"/>
                          </a:xfrm>
                        </wpg:grpSpPr>
                        <wps:wsp>
                          <wps:cNvPr id="6" name="Text Box 161"/>
                          <wps:cNvSpPr txBox="1">
                            <a:spLocks noChangeArrowheads="1"/>
                          </wps:cNvSpPr>
                          <wps:spPr bwMode="auto">
                            <a:xfrm>
                              <a:off x="1329065" y="1062799"/>
                              <a:ext cx="5829935" cy="591198"/>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062811"/>
                              <a:ext cx="1330325" cy="591185"/>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rsidR="004E138E" w:rsidRPr="00E230BA" w:rsidRDefault="004E138E" w:rsidP="0020457B"/>
                            </w:txbxContent>
                          </wps:txbx>
                          <wps:bodyPr rot="0" vert="horz" wrap="square" lIns="91440" tIns="45720" rIns="91440" bIns="45720" anchor="t" anchorCtr="0" upright="1">
                            <a:noAutofit/>
                          </wps:bodyPr>
                        </wps:wsp>
                      </wpg:grpSp>
                      <wps:wsp>
                        <wps:cNvPr id="14" name="Text Box 14"/>
                        <wps:cNvSpPr txBox="1"/>
                        <wps:spPr>
                          <a:xfrm>
                            <a:off x="523875" y="0"/>
                            <a:ext cx="5913126" cy="3455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4E138E" w:rsidRDefault="00502391" w:rsidP="00AD7222">
                              <w:pPr>
                                <w:spacing w:before="0" w:after="0" w:line="240" w:lineRule="auto"/>
                                <w:rPr>
                                  <w:rFonts w:cstheme="minorHAnsi"/>
                                  <w:b/>
                                  <w:color w:val="365F91" w:themeColor="accent1" w:themeShade="BF"/>
                                  <w:sz w:val="52"/>
                                  <w:szCs w:val="22"/>
                                </w:rPr>
                              </w:pPr>
                              <w:r>
                                <w:rPr>
                                  <w:rFonts w:cstheme="minorHAnsi"/>
                                  <w:b/>
                                  <w:color w:val="365F91" w:themeColor="accent1" w:themeShade="BF"/>
                                  <w:sz w:val="52"/>
                                  <w:szCs w:val="22"/>
                                </w:rPr>
                                <w:t xml:space="preserve">   </w:t>
                              </w:r>
                              <w:r w:rsidR="00AD7222">
                                <w:rPr>
                                  <w:rFonts w:cstheme="minorHAnsi"/>
                                  <w:b/>
                                  <w:color w:val="365F91" w:themeColor="accent1" w:themeShade="BF"/>
                                  <w:sz w:val="52"/>
                                  <w:szCs w:val="22"/>
                                </w:rPr>
                                <w:t xml:space="preserve"> </w:t>
                              </w:r>
                              <w:proofErr w:type="gramStart"/>
                              <w:r w:rsidR="00AD7222">
                                <w:rPr>
                                  <w:rFonts w:cstheme="minorHAnsi"/>
                                  <w:b/>
                                  <w:color w:val="365F91" w:themeColor="accent1" w:themeShade="BF"/>
                                  <w:sz w:val="52"/>
                                  <w:szCs w:val="22"/>
                                </w:rPr>
                                <w:t xml:space="preserve">Jenkins </w:t>
                              </w:r>
                              <w:r w:rsidR="00453992">
                                <w:rPr>
                                  <w:rFonts w:cstheme="minorHAnsi"/>
                                  <w:b/>
                                  <w:color w:val="365F91" w:themeColor="accent1" w:themeShade="BF"/>
                                  <w:sz w:val="52"/>
                                  <w:szCs w:val="22"/>
                                </w:rPr>
                                <w:t xml:space="preserve"> Installation</w:t>
                              </w:r>
                              <w:proofErr w:type="gramEnd"/>
                              <w:r>
                                <w:rPr>
                                  <w:rFonts w:cstheme="minorHAnsi"/>
                                  <w:b/>
                                  <w:color w:val="365F91" w:themeColor="accent1" w:themeShade="BF"/>
                                  <w:sz w:val="52"/>
                                  <w:szCs w:val="22"/>
                                </w:rPr>
                                <w:t xml:space="preserve"> and Configuration</w:t>
                              </w:r>
                            </w:p>
                            <w:p w:rsidR="00453992" w:rsidRPr="00005E23" w:rsidRDefault="00453992"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Guide</w:t>
                              </w:r>
                            </w:p>
                            <w:p w:rsidR="004E138E" w:rsidRDefault="004E138E" w:rsidP="0020457B">
                              <w:pPr>
                                <w:spacing w:before="0" w:after="0" w:line="240" w:lineRule="auto"/>
                                <w:jc w:val="cente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1" o:spid="_x0000_s1026" style="position:absolute;left:0;text-align:left;margin-left:-11.25pt;margin-top:15.35pt;width:563.7pt;height:414.05pt;z-index:251664384;mso-height-relative:margin" coordsize="71590,52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">
                <v:group id="Group 10" o:spid="_x0000_s1027" style="position:absolute;top:46672;width:71590;height:5912" coordorigin=",10627" coordsize="71590,5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202" coordsize="21600,21600" o:spt="202" path="m,l,21600r21600,l21600,xe">
                    <v:stroke joinstyle="miter"/>
                    <v:path gradientshapeok="t" o:connecttype="rect"/>
                  </v:shapetype>
                  <v:shape id="Text Box 161" o:spid="_x0000_s1028" type="#_x0000_t202" style="position:absolute;left:13290;top:10627;width:58300;height:5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pEHcIA&#10;AADaAAAADwAAAGRycy9kb3ducmV2LnhtbESPT4vCMBTE7wt+h/AEL7KmKohUo4gg7GER/It7ezTP&#10;trR5KU201U9vBGGPw8xvhpkvW1OKO9Uut6xgOIhAECdW55wqOB4231MQziNrLC2Tggc5WC46X3OM&#10;tW14R/e9T0UoYRejgsz7KpbSJRkZdANbEQfvamuDPsg6lbrGJpSbUo6iaCIN5hwWMqxonVFS7G9G&#10;wWTb/Jnz8LcY3a7j4kL+KU/9g1K9bruagfDU+v/wh/7RgYP3lX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akQdwgAAANoAAAAPAAAAAAAAAAAAAAAAAJgCAABkcnMvZG93&#10;bnJldi54bWxQSwUGAAAAAAQABAD1AAAAhwMAAAAA&#10;" fillcolor="#0075b0" stroked="f">
                    <v:fill opacity="46003f"/>
                    <v:stroke opacity="52428f"/>
                    <v:textbo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v:textbox>
                  </v:shape>
                  <v:shape id="Text Box 162" o:spid="_x0000_s1029" type="#_x0000_t202" style="position:absolute;top:10628;width:13303;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31cQA&#10;AADaAAAADwAAAGRycy9kb3ducmV2LnhtbESPQWvCQBSE7wX/w/IEb3VjEZXoKlop7UWL0Yu3Z/aZ&#10;BLNv0+xq4r93BaHHYWa+YWaL1pTiRrUrLCsY9CMQxKnVBWcKDvuv9wkI55E1lpZJwZ0cLOadtxnG&#10;2ja8o1viMxEg7GJUkHtfxVK6NCeDrm8r4uCdbW3QB1lnUtfYBLgp5UcUjaTBgsNCjhV95pRekqtR&#10;kJzW30262R/Xl9/t/W81HA/t8qRUr9supyA8tf4//Gr/aAVjeF4JN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899XEAAAA2gAAAA8AAAAAAAAAAAAAAAAAmAIAAGRycy9k&#10;b3ducmV2LnhtbFBLBQYAAAAABAAEAPUAAACJAwAAAAA=&#10;" fillcolor="#f88608" stroked="f">
                    <v:fill opacity="52428f"/>
                    <v:stroke opacity="52428f"/>
                    <v:textbox>
                      <w:txbxContent>
                        <w:p w:rsidR="004E138E" w:rsidRPr="00E230BA" w:rsidRDefault="004E138E" w:rsidP="0020457B"/>
                      </w:txbxContent>
                    </v:textbox>
                  </v:shape>
                </v:group>
                <v:shape id="Text Box 14" o:spid="_x0000_s1030" type="#_x0000_t202" style="position:absolute;left:5238;width:59132;height:3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4E138E" w:rsidRDefault="00502391" w:rsidP="00AD7222">
                        <w:pPr>
                          <w:spacing w:before="0" w:after="0" w:line="240" w:lineRule="auto"/>
                          <w:rPr>
                            <w:rFonts w:cstheme="minorHAnsi"/>
                            <w:b/>
                            <w:color w:val="365F91" w:themeColor="accent1" w:themeShade="BF"/>
                            <w:sz w:val="52"/>
                            <w:szCs w:val="22"/>
                          </w:rPr>
                        </w:pPr>
                        <w:r>
                          <w:rPr>
                            <w:rFonts w:cstheme="minorHAnsi"/>
                            <w:b/>
                            <w:color w:val="365F91" w:themeColor="accent1" w:themeShade="BF"/>
                            <w:sz w:val="52"/>
                            <w:szCs w:val="22"/>
                          </w:rPr>
                          <w:t xml:space="preserve">   </w:t>
                        </w:r>
                        <w:r w:rsidR="00AD7222">
                          <w:rPr>
                            <w:rFonts w:cstheme="minorHAnsi"/>
                            <w:b/>
                            <w:color w:val="365F91" w:themeColor="accent1" w:themeShade="BF"/>
                            <w:sz w:val="52"/>
                            <w:szCs w:val="22"/>
                          </w:rPr>
                          <w:t xml:space="preserve"> </w:t>
                        </w:r>
                        <w:proofErr w:type="gramStart"/>
                        <w:r w:rsidR="00AD7222">
                          <w:rPr>
                            <w:rFonts w:cstheme="minorHAnsi"/>
                            <w:b/>
                            <w:color w:val="365F91" w:themeColor="accent1" w:themeShade="BF"/>
                            <w:sz w:val="52"/>
                            <w:szCs w:val="22"/>
                          </w:rPr>
                          <w:t xml:space="preserve">Jenkins </w:t>
                        </w:r>
                        <w:r w:rsidR="00453992">
                          <w:rPr>
                            <w:rFonts w:cstheme="minorHAnsi"/>
                            <w:b/>
                            <w:color w:val="365F91" w:themeColor="accent1" w:themeShade="BF"/>
                            <w:sz w:val="52"/>
                            <w:szCs w:val="22"/>
                          </w:rPr>
                          <w:t xml:space="preserve"> Installation</w:t>
                        </w:r>
                        <w:proofErr w:type="gramEnd"/>
                        <w:r>
                          <w:rPr>
                            <w:rFonts w:cstheme="minorHAnsi"/>
                            <w:b/>
                            <w:color w:val="365F91" w:themeColor="accent1" w:themeShade="BF"/>
                            <w:sz w:val="52"/>
                            <w:szCs w:val="22"/>
                          </w:rPr>
                          <w:t xml:space="preserve"> and Configuration</w:t>
                        </w:r>
                      </w:p>
                      <w:p w:rsidR="00453992" w:rsidRPr="00005E23" w:rsidRDefault="00453992"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Guide</w:t>
                        </w:r>
                      </w:p>
                      <w:p w:rsidR="004E138E" w:rsidRDefault="004E138E" w:rsidP="0020457B">
                        <w:pPr>
                          <w:spacing w:before="0" w:after="0" w:line="240" w:lineRule="auto"/>
                          <w:jc w:val="cente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v:textbox>
                </v:shape>
              </v:group>
            </w:pict>
          </mc:Fallback>
        </mc:AlternateContent>
      </w:r>
    </w:p>
    <w:p w:rsidR="000B21CB" w:rsidRPr="00AD3DC9" w:rsidRDefault="000B21CB" w:rsidP="008859B4">
      <w:pPr>
        <w:spacing w:before="0" w:after="0" w:line="240" w:lineRule="auto"/>
        <w:rPr>
          <w:rFonts w:asciiTheme="minorHAnsi" w:hAnsiTheme="minorHAnsi"/>
        </w:rPr>
      </w:pPr>
    </w:p>
    <w:p w:rsidR="0020457B" w:rsidRPr="00AD3DC9" w:rsidRDefault="0020457B" w:rsidP="008859B4">
      <w:pPr>
        <w:spacing w:before="0" w:after="0" w:line="240" w:lineRule="auto"/>
        <w:rPr>
          <w:rFonts w:asciiTheme="minorHAnsi" w:hAnsiTheme="minorHAnsi"/>
        </w:rPr>
      </w:pPr>
    </w:p>
    <w:p w:rsidR="0020457B" w:rsidRPr="00AD3DC9" w:rsidRDefault="0020457B" w:rsidP="008859B4">
      <w:pPr>
        <w:spacing w:before="0" w:after="0" w:line="240" w:lineRule="auto"/>
        <w:rPr>
          <w:rFonts w:asciiTheme="minorHAnsi" w:hAnsiTheme="minorHAnsi"/>
        </w:rPr>
      </w:pPr>
    </w:p>
    <w:p w:rsidR="0020457B" w:rsidRPr="00AD3DC9" w:rsidRDefault="0020457B" w:rsidP="008859B4">
      <w:pPr>
        <w:spacing w:before="0" w:after="0" w:line="240" w:lineRule="auto"/>
        <w:rPr>
          <w:rFonts w:asciiTheme="minorHAnsi" w:hAnsiTheme="minorHAnsi"/>
        </w:rPr>
      </w:pPr>
    </w:p>
    <w:p w:rsidR="0020457B" w:rsidRPr="00AD3DC9" w:rsidRDefault="0020457B" w:rsidP="008859B4">
      <w:pPr>
        <w:spacing w:before="0" w:after="0" w:line="240" w:lineRule="auto"/>
        <w:rPr>
          <w:rFonts w:asciiTheme="minorHAnsi" w:hAnsiTheme="minorHAnsi"/>
        </w:rPr>
      </w:pPr>
    </w:p>
    <w:p w:rsidR="0020457B" w:rsidRPr="00AD3DC9" w:rsidRDefault="0020457B" w:rsidP="008859B4">
      <w:pPr>
        <w:spacing w:before="0" w:after="0" w:line="240" w:lineRule="auto"/>
        <w:rPr>
          <w:rFonts w:asciiTheme="minorHAnsi" w:hAnsiTheme="minorHAnsi"/>
        </w:rPr>
      </w:pPr>
    </w:p>
    <w:p w:rsidR="0020457B" w:rsidRPr="00AD3DC9" w:rsidRDefault="0020457B" w:rsidP="008859B4">
      <w:pPr>
        <w:spacing w:before="0" w:after="0" w:line="240" w:lineRule="auto"/>
        <w:rPr>
          <w:rFonts w:asciiTheme="minorHAnsi" w:hAnsiTheme="minorHAnsi"/>
        </w:rPr>
      </w:pPr>
    </w:p>
    <w:p w:rsidR="0020457B" w:rsidRPr="00AD3DC9" w:rsidRDefault="0020457B" w:rsidP="008859B4">
      <w:pPr>
        <w:spacing w:before="0" w:after="0" w:line="240" w:lineRule="auto"/>
        <w:rPr>
          <w:rFonts w:asciiTheme="minorHAnsi" w:hAnsiTheme="minorHAnsi"/>
        </w:rPr>
      </w:pPr>
    </w:p>
    <w:p w:rsidR="0020457B" w:rsidRPr="00AD3DC9" w:rsidRDefault="0020457B" w:rsidP="008859B4">
      <w:pPr>
        <w:spacing w:before="0" w:after="0" w:line="240" w:lineRule="auto"/>
        <w:rPr>
          <w:rFonts w:asciiTheme="minorHAnsi" w:hAnsiTheme="minorHAnsi"/>
        </w:rPr>
      </w:pPr>
    </w:p>
    <w:p w:rsidR="0020457B" w:rsidRPr="00AD3DC9" w:rsidRDefault="0020457B" w:rsidP="008859B4">
      <w:pPr>
        <w:spacing w:before="0" w:after="0" w:line="240" w:lineRule="auto"/>
        <w:rPr>
          <w:rFonts w:asciiTheme="minorHAnsi" w:hAnsiTheme="minorHAnsi"/>
        </w:rPr>
      </w:pPr>
    </w:p>
    <w:p w:rsidR="00804E62" w:rsidRPr="00AD3DC9" w:rsidRDefault="00804E62" w:rsidP="008859B4">
      <w:pPr>
        <w:spacing w:before="0" w:after="0" w:line="240" w:lineRule="auto"/>
        <w:rPr>
          <w:rFonts w:asciiTheme="minorHAnsi" w:hAnsiTheme="minorHAnsi"/>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rsidR="0020457B" w:rsidRPr="00AD3DC9" w:rsidRDefault="0020457B" w:rsidP="008859B4">
      <w:pPr>
        <w:spacing w:before="0" w:after="0" w:line="240" w:lineRule="auto"/>
        <w:rPr>
          <w:rFonts w:asciiTheme="minorHAnsi" w:hAnsiTheme="minorHAnsi"/>
        </w:rPr>
      </w:pPr>
    </w:p>
    <w:p w:rsidR="0020457B" w:rsidRPr="00AD3DC9" w:rsidRDefault="0020457B" w:rsidP="008859B4">
      <w:pPr>
        <w:spacing w:before="0" w:after="0" w:line="240" w:lineRule="auto"/>
        <w:rPr>
          <w:rFonts w:asciiTheme="minorHAnsi" w:hAnsiTheme="minorHAnsi"/>
        </w:rPr>
      </w:pPr>
    </w:p>
    <w:p w:rsidR="0020457B" w:rsidRPr="00AD3DC9" w:rsidRDefault="0020457B" w:rsidP="008859B4">
      <w:pPr>
        <w:spacing w:before="0" w:after="0" w:line="240" w:lineRule="auto"/>
        <w:rPr>
          <w:rFonts w:asciiTheme="minorHAnsi" w:hAnsiTheme="minorHAnsi"/>
        </w:rPr>
      </w:pPr>
    </w:p>
    <w:p w:rsidR="0020457B" w:rsidRPr="00AD3DC9" w:rsidRDefault="0020457B" w:rsidP="008859B4">
      <w:pPr>
        <w:spacing w:before="0" w:after="0" w:line="240" w:lineRule="auto"/>
        <w:rPr>
          <w:rFonts w:asciiTheme="minorHAnsi" w:hAnsiTheme="minorHAnsi"/>
        </w:rPr>
      </w:pPr>
    </w:p>
    <w:p w:rsidR="0020457B" w:rsidRPr="00AD3DC9" w:rsidRDefault="0020457B" w:rsidP="008859B4">
      <w:pPr>
        <w:spacing w:before="0" w:after="0" w:line="240" w:lineRule="auto"/>
        <w:rPr>
          <w:rFonts w:asciiTheme="minorHAnsi" w:hAnsiTheme="minorHAnsi"/>
        </w:rPr>
      </w:pPr>
    </w:p>
    <w:p w:rsidR="0020457B" w:rsidRPr="00AD3DC9" w:rsidRDefault="0020457B" w:rsidP="008859B4">
      <w:pPr>
        <w:spacing w:before="0" w:after="0" w:line="240" w:lineRule="auto"/>
        <w:rPr>
          <w:rFonts w:asciiTheme="minorHAnsi" w:hAnsiTheme="minorHAnsi"/>
        </w:rPr>
      </w:pPr>
    </w:p>
    <w:p w:rsidR="0020457B" w:rsidRPr="00AD3DC9" w:rsidRDefault="0020457B" w:rsidP="008859B4">
      <w:pPr>
        <w:spacing w:before="0" w:after="0" w:line="240" w:lineRule="auto"/>
        <w:rPr>
          <w:rFonts w:asciiTheme="minorHAnsi" w:hAnsiTheme="minorHAnsi"/>
        </w:rPr>
      </w:pPr>
    </w:p>
    <w:p w:rsidR="0020457B" w:rsidRPr="00AD3DC9" w:rsidRDefault="0020457B" w:rsidP="008859B4">
      <w:pPr>
        <w:spacing w:before="0" w:after="0" w:line="240" w:lineRule="auto"/>
        <w:rPr>
          <w:rFonts w:asciiTheme="minorHAnsi" w:hAnsiTheme="minorHAnsi"/>
        </w:rPr>
      </w:pPr>
    </w:p>
    <w:p w:rsidR="0020457B" w:rsidRPr="00AD3DC9" w:rsidRDefault="0020457B" w:rsidP="008859B4">
      <w:pPr>
        <w:spacing w:before="0" w:after="0" w:line="240" w:lineRule="auto"/>
        <w:rPr>
          <w:rFonts w:asciiTheme="minorHAnsi" w:hAnsiTheme="minorHAnsi"/>
        </w:rPr>
      </w:pPr>
    </w:p>
    <w:p w:rsidR="0020457B" w:rsidRPr="00AD3DC9" w:rsidRDefault="0020457B" w:rsidP="008859B4">
      <w:pPr>
        <w:spacing w:before="0" w:after="0" w:line="240" w:lineRule="auto"/>
        <w:rPr>
          <w:rFonts w:asciiTheme="minorHAnsi" w:hAnsiTheme="minorHAnsi"/>
        </w:rPr>
      </w:pPr>
    </w:p>
    <w:p w:rsidR="00111970" w:rsidRPr="00AD3DC9" w:rsidRDefault="00111970" w:rsidP="008859B4">
      <w:pPr>
        <w:spacing w:before="0" w:after="0" w:line="240" w:lineRule="auto"/>
        <w:rPr>
          <w:rFonts w:asciiTheme="minorHAnsi" w:hAnsiTheme="minorHAnsi"/>
        </w:rPr>
      </w:pPr>
    </w:p>
    <w:p w:rsidR="00F04C4D" w:rsidRPr="00AD3DC9" w:rsidRDefault="00F04C4D" w:rsidP="008859B4">
      <w:pPr>
        <w:spacing w:before="0" w:after="0" w:line="240" w:lineRule="auto"/>
        <w:rPr>
          <w:rFonts w:asciiTheme="minorHAnsi" w:hAnsiTheme="minorHAnsi"/>
        </w:rPr>
      </w:pPr>
    </w:p>
    <w:p w:rsidR="003035A9" w:rsidRPr="00AD3DC9" w:rsidRDefault="003035A9" w:rsidP="008859B4">
      <w:pPr>
        <w:spacing w:before="0" w:after="0" w:line="240" w:lineRule="auto"/>
        <w:rPr>
          <w:rFonts w:asciiTheme="minorHAnsi" w:hAnsiTheme="minorHAnsi"/>
        </w:rPr>
      </w:pPr>
    </w:p>
    <w:p w:rsidR="008859B4" w:rsidRPr="00AD3DC9" w:rsidRDefault="008859B4" w:rsidP="008859B4">
      <w:pPr>
        <w:spacing w:before="0" w:after="0" w:line="240" w:lineRule="auto"/>
        <w:rPr>
          <w:rFonts w:asciiTheme="minorHAnsi" w:hAnsiTheme="minorHAnsi"/>
        </w:rPr>
      </w:pPr>
    </w:p>
    <w:p w:rsidR="008859B4" w:rsidRPr="00AD3DC9" w:rsidRDefault="008859B4" w:rsidP="008859B4">
      <w:pPr>
        <w:spacing w:before="0" w:after="0" w:line="240" w:lineRule="auto"/>
        <w:rPr>
          <w:rFonts w:asciiTheme="minorHAnsi" w:hAnsiTheme="minorHAnsi"/>
        </w:rPr>
      </w:pPr>
    </w:p>
    <w:p w:rsidR="008859B4" w:rsidRPr="00AD3DC9" w:rsidRDefault="008859B4" w:rsidP="008859B4">
      <w:pPr>
        <w:spacing w:before="0" w:after="0" w:line="240" w:lineRule="auto"/>
        <w:rPr>
          <w:rFonts w:asciiTheme="minorHAnsi" w:hAnsiTheme="minorHAnsi"/>
        </w:rPr>
      </w:pPr>
    </w:p>
    <w:p w:rsidR="008859B4" w:rsidRPr="00AD3DC9" w:rsidRDefault="008859B4" w:rsidP="008859B4">
      <w:pPr>
        <w:spacing w:before="0" w:after="0" w:line="240" w:lineRule="auto"/>
        <w:rPr>
          <w:rFonts w:asciiTheme="minorHAnsi" w:hAnsiTheme="minorHAnsi"/>
        </w:rPr>
      </w:pPr>
    </w:p>
    <w:p w:rsidR="008859B4" w:rsidRPr="00AD3DC9" w:rsidRDefault="008859B4" w:rsidP="008859B4">
      <w:pPr>
        <w:spacing w:before="0" w:after="0" w:line="240" w:lineRule="auto"/>
        <w:rPr>
          <w:rFonts w:asciiTheme="minorHAnsi" w:hAnsiTheme="minorHAnsi"/>
        </w:rPr>
      </w:pPr>
    </w:p>
    <w:p w:rsidR="008859B4" w:rsidRPr="00AD3DC9" w:rsidRDefault="008859B4" w:rsidP="008859B4">
      <w:pPr>
        <w:spacing w:before="0" w:after="0" w:line="240" w:lineRule="auto"/>
        <w:rPr>
          <w:rFonts w:asciiTheme="minorHAnsi" w:hAnsiTheme="minorHAnsi"/>
        </w:rPr>
      </w:pPr>
    </w:p>
    <w:p w:rsidR="008859B4" w:rsidRPr="00AD3DC9" w:rsidRDefault="008859B4" w:rsidP="008859B4">
      <w:pPr>
        <w:spacing w:before="0" w:after="0" w:line="240" w:lineRule="auto"/>
        <w:rPr>
          <w:rFonts w:asciiTheme="minorHAnsi" w:hAnsiTheme="minorHAnsi"/>
        </w:rPr>
      </w:pPr>
    </w:p>
    <w:p w:rsidR="008859B4" w:rsidRPr="00AD3DC9" w:rsidRDefault="008859B4" w:rsidP="008859B4">
      <w:pPr>
        <w:spacing w:before="0" w:after="0" w:line="240" w:lineRule="auto"/>
        <w:rPr>
          <w:rFonts w:asciiTheme="minorHAnsi" w:hAnsiTheme="minorHAnsi"/>
        </w:rPr>
      </w:pPr>
    </w:p>
    <w:p w:rsidR="008859B4" w:rsidRPr="00AD3DC9" w:rsidRDefault="008859B4" w:rsidP="008859B4">
      <w:pPr>
        <w:spacing w:before="0" w:after="0" w:line="240" w:lineRule="auto"/>
        <w:rPr>
          <w:rFonts w:asciiTheme="minorHAnsi" w:hAnsiTheme="minorHAnsi"/>
        </w:rPr>
      </w:pPr>
    </w:p>
    <w:p w:rsidR="008859B4" w:rsidRPr="00AD3DC9" w:rsidRDefault="008859B4" w:rsidP="008859B4">
      <w:pPr>
        <w:spacing w:before="0" w:after="0" w:line="240" w:lineRule="auto"/>
        <w:rPr>
          <w:rFonts w:asciiTheme="minorHAnsi" w:hAnsiTheme="minorHAnsi"/>
        </w:rPr>
      </w:pPr>
    </w:p>
    <w:p w:rsidR="008859B4" w:rsidRPr="00AD3DC9" w:rsidRDefault="008859B4" w:rsidP="008859B4">
      <w:pPr>
        <w:spacing w:before="0" w:after="0" w:line="240" w:lineRule="auto"/>
        <w:rPr>
          <w:rFonts w:asciiTheme="minorHAnsi" w:hAnsiTheme="minorHAnsi"/>
        </w:rPr>
      </w:pPr>
    </w:p>
    <w:p w:rsidR="008859B4" w:rsidRPr="00AD3DC9" w:rsidRDefault="008859B4" w:rsidP="008859B4">
      <w:pPr>
        <w:spacing w:before="0" w:after="0" w:line="240" w:lineRule="auto"/>
        <w:rPr>
          <w:rFonts w:asciiTheme="minorHAnsi" w:hAnsiTheme="minorHAnsi"/>
        </w:rPr>
      </w:pPr>
    </w:p>
    <w:p w:rsidR="008859B4" w:rsidRPr="00AD3DC9" w:rsidRDefault="008859B4" w:rsidP="008859B4">
      <w:pPr>
        <w:spacing w:before="0" w:after="0" w:line="240" w:lineRule="auto"/>
        <w:rPr>
          <w:rFonts w:asciiTheme="minorHAnsi" w:hAnsiTheme="minorHAnsi"/>
        </w:rPr>
      </w:pPr>
    </w:p>
    <w:p w:rsidR="008859B4" w:rsidRPr="00AD3DC9" w:rsidRDefault="008859B4" w:rsidP="008859B4">
      <w:pPr>
        <w:spacing w:before="0" w:after="0" w:line="240" w:lineRule="auto"/>
        <w:rPr>
          <w:rFonts w:asciiTheme="minorHAnsi" w:hAnsiTheme="minorHAnsi"/>
        </w:rPr>
      </w:pPr>
    </w:p>
    <w:p w:rsidR="008859B4" w:rsidRPr="00AD3DC9" w:rsidRDefault="008859B4" w:rsidP="008859B4">
      <w:pPr>
        <w:spacing w:before="0" w:after="0" w:line="240" w:lineRule="auto"/>
        <w:rPr>
          <w:rFonts w:asciiTheme="minorHAnsi" w:hAnsiTheme="minorHAnsi"/>
        </w:rPr>
      </w:pPr>
    </w:p>
    <w:p w:rsidR="008859B4" w:rsidRPr="00AD3DC9" w:rsidRDefault="008859B4" w:rsidP="008859B4">
      <w:pPr>
        <w:spacing w:before="0" w:after="0" w:line="240" w:lineRule="auto"/>
        <w:rPr>
          <w:rFonts w:asciiTheme="minorHAnsi" w:hAnsiTheme="minorHAnsi"/>
        </w:rPr>
      </w:pPr>
    </w:p>
    <w:p w:rsidR="0061538A" w:rsidRPr="00AD3DC9" w:rsidRDefault="00111970" w:rsidP="00A84022">
      <w:pPr>
        <w:pStyle w:val="Heading1"/>
        <w:numPr>
          <w:ilvl w:val="0"/>
          <w:numId w:val="0"/>
        </w:numPr>
        <w:tabs>
          <w:tab w:val="left" w:pos="10260"/>
        </w:tabs>
        <w:spacing w:before="0" w:line="240" w:lineRule="auto"/>
        <w:contextualSpacing/>
        <w:jc w:val="center"/>
        <w:rPr>
          <w:rFonts w:asciiTheme="minorHAnsi" w:hAnsiTheme="minorHAnsi"/>
          <w:noProof/>
        </w:rPr>
      </w:pPr>
      <w:bookmarkStart w:id="33" w:name="_Toc310853399"/>
      <w:bookmarkStart w:id="34" w:name="_Toc310858313"/>
      <w:bookmarkStart w:id="35" w:name="_Toc311114761"/>
      <w:bookmarkStart w:id="36" w:name="_Toc328499540"/>
      <w:bookmarkStart w:id="37" w:name="_Toc328574744"/>
      <w:bookmarkStart w:id="38" w:name="_Toc336360844"/>
      <w:bookmarkStart w:id="39" w:name="_Toc346032332"/>
      <w:bookmarkStart w:id="40" w:name="_Toc346032574"/>
      <w:bookmarkStart w:id="41" w:name="_Toc346037359"/>
      <w:bookmarkStart w:id="42" w:name="_Toc346037441"/>
      <w:bookmarkStart w:id="43" w:name="_Toc347919639"/>
      <w:bookmarkStart w:id="44" w:name="_Toc347942731"/>
      <w:bookmarkStart w:id="45" w:name="_Toc348713812"/>
      <w:bookmarkStart w:id="46" w:name="_Toc349233305"/>
      <w:bookmarkStart w:id="47" w:name="_Toc349235934"/>
      <w:bookmarkStart w:id="48" w:name="_Toc349310325"/>
      <w:bookmarkStart w:id="49" w:name="_Toc349563899"/>
      <w:bookmarkStart w:id="50" w:name="_Toc349663322"/>
      <w:bookmarkStart w:id="51" w:name="_Toc349670108"/>
      <w:bookmarkStart w:id="52" w:name="_Toc350188511"/>
      <w:bookmarkStart w:id="53" w:name="_Toc350247364"/>
      <w:bookmarkStart w:id="54" w:name="_Toc350247453"/>
      <w:bookmarkStart w:id="55" w:name="_Toc350332782"/>
      <w:bookmarkStart w:id="56" w:name="_Toc379882339"/>
      <w:bookmarkStart w:id="57" w:name="_Toc379993327"/>
      <w:bookmarkStart w:id="58" w:name="_Toc382172549"/>
      <w:bookmarkStart w:id="59" w:name="_Toc382412656"/>
      <w:bookmarkStart w:id="60" w:name="_Toc382412765"/>
      <w:bookmarkStart w:id="61" w:name="_Toc390877228"/>
      <w:bookmarkStart w:id="62" w:name="_Toc420411147"/>
      <w:bookmarkStart w:id="63" w:name="_Toc350188381"/>
      <w:bookmarkStart w:id="64" w:name="_Toc192054122"/>
      <w:bookmarkStart w:id="65" w:name="_Toc194821437"/>
      <w:bookmarkStart w:id="66" w:name="_Toc17745732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AD3DC9">
        <w:rPr>
          <w:rFonts w:asciiTheme="minorHAnsi" w:hAnsiTheme="minorHAnsi" w:cstheme="minorHAnsi"/>
          <w:color w:val="FFFFFF" w:themeColor="background1"/>
        </w:rPr>
        <w:lastRenderedPageBreak/>
        <w:t>Table of Contents</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00A84022" w:rsidRPr="00AD3DC9">
        <w:rPr>
          <w:rFonts w:asciiTheme="minorHAnsi" w:hAnsiTheme="minorHAnsi" w:cstheme="minorHAnsi"/>
          <w:color w:val="auto"/>
        </w:rPr>
        <w:fldChar w:fldCharType="begin"/>
      </w:r>
      <w:r w:rsidR="00A84022" w:rsidRPr="00AD3DC9">
        <w:rPr>
          <w:rFonts w:asciiTheme="minorHAnsi" w:hAnsiTheme="minorHAnsi" w:cstheme="minorHAnsi"/>
          <w:color w:val="auto"/>
        </w:rPr>
        <w:instrText xml:space="preserve"> TOC \o "1-3" \h \z \u </w:instrText>
      </w:r>
      <w:r w:rsidR="00A84022" w:rsidRPr="00AD3DC9">
        <w:rPr>
          <w:rFonts w:asciiTheme="minorHAnsi" w:hAnsiTheme="minorHAnsi" w:cstheme="minorHAnsi"/>
          <w:color w:val="auto"/>
        </w:rPr>
        <w:fldChar w:fldCharType="separate"/>
      </w:r>
    </w:p>
    <w:p w:rsidR="0061538A" w:rsidRPr="00AD3DC9" w:rsidRDefault="00732820">
      <w:pPr>
        <w:pStyle w:val="TOC1"/>
        <w:rPr>
          <w:rFonts w:eastAsiaTheme="minorEastAsia" w:cstheme="minorBidi"/>
          <w:b w:val="0"/>
          <w:caps w:val="0"/>
          <w:lang w:bidi="ar-SA"/>
        </w:rPr>
      </w:pPr>
      <w:r w:rsidRPr="00AD3DC9">
        <w:rPr>
          <w:rStyle w:val="Hyperlink"/>
        </w:rPr>
        <w:fldChar w:fldCharType="begin"/>
      </w:r>
      <w:r w:rsidRPr="00AD3DC9">
        <w:rPr>
          <w:rStyle w:val="Hyperlink"/>
        </w:rPr>
        <w:instrText xml:space="preserve"> =  \* MERGEFORMAT </w:instrText>
      </w:r>
      <w:r w:rsidRPr="00AD3DC9">
        <w:rPr>
          <w:rStyle w:val="Hyperlink"/>
        </w:rPr>
        <w:fldChar w:fldCharType="separate"/>
      </w:r>
      <w:r w:rsidR="00B82391" w:rsidRPr="00AD3DC9">
        <w:rPr>
          <w:rStyle w:val="Hyperlink"/>
          <w:b w:val="0"/>
        </w:rPr>
        <w:t>!Unexpected End of Formula</w:t>
      </w:r>
      <w:r w:rsidRPr="00AD3DC9">
        <w:rPr>
          <w:rStyle w:val="Hyperlink"/>
        </w:rPr>
        <w:fldChar w:fldCharType="end"/>
      </w:r>
    </w:p>
    <w:p w:rsidR="0061538A" w:rsidRPr="00AD3DC9" w:rsidRDefault="007B2C79">
      <w:pPr>
        <w:pStyle w:val="TOC1"/>
        <w:rPr>
          <w:rFonts w:eastAsiaTheme="minorEastAsia" w:cstheme="minorBidi"/>
          <w:b w:val="0"/>
          <w:caps w:val="0"/>
          <w:lang w:bidi="ar-SA"/>
        </w:rPr>
      </w:pPr>
      <w:hyperlink w:anchor="_Toc420411148" w:history="1">
        <w:r w:rsidR="0061538A" w:rsidRPr="00AD3DC9">
          <w:rPr>
            <w:rStyle w:val="Hyperlink"/>
          </w:rPr>
          <w:t>1.</w:t>
        </w:r>
        <w:r w:rsidR="0061538A" w:rsidRPr="00AD3DC9">
          <w:rPr>
            <w:rFonts w:eastAsiaTheme="minorEastAsia" w:cstheme="minorBidi"/>
            <w:b w:val="0"/>
            <w:caps w:val="0"/>
            <w:lang w:bidi="ar-SA"/>
          </w:rPr>
          <w:tab/>
        </w:r>
        <w:r w:rsidR="0061538A" w:rsidRPr="00AD3DC9">
          <w:rPr>
            <w:rStyle w:val="Hyperlink"/>
          </w:rPr>
          <w:t>Introduction</w:t>
        </w:r>
        <w:r w:rsidR="0061538A" w:rsidRPr="00AD3DC9">
          <w:rPr>
            <w:webHidden/>
          </w:rPr>
          <w:tab/>
        </w:r>
        <w:r w:rsidR="0061538A" w:rsidRPr="00AD3DC9">
          <w:rPr>
            <w:webHidden/>
          </w:rPr>
          <w:fldChar w:fldCharType="begin"/>
        </w:r>
        <w:r w:rsidR="0061538A" w:rsidRPr="00AD3DC9">
          <w:rPr>
            <w:webHidden/>
          </w:rPr>
          <w:instrText xml:space="preserve"> PAGEREF _Toc420411148 \h </w:instrText>
        </w:r>
        <w:r w:rsidR="0061538A" w:rsidRPr="00AD3DC9">
          <w:rPr>
            <w:webHidden/>
          </w:rPr>
        </w:r>
        <w:r w:rsidR="0061538A" w:rsidRPr="00AD3DC9">
          <w:rPr>
            <w:webHidden/>
          </w:rPr>
          <w:fldChar w:fldCharType="separate"/>
        </w:r>
        <w:r w:rsidR="00B82391" w:rsidRPr="00AD3DC9">
          <w:rPr>
            <w:webHidden/>
          </w:rPr>
          <w:t>3</w:t>
        </w:r>
        <w:r w:rsidR="0061538A" w:rsidRPr="00AD3DC9">
          <w:rPr>
            <w:webHidden/>
          </w:rPr>
          <w:fldChar w:fldCharType="end"/>
        </w:r>
      </w:hyperlink>
    </w:p>
    <w:p w:rsidR="0061538A" w:rsidRPr="00AD3DC9" w:rsidRDefault="007B2C79">
      <w:pPr>
        <w:pStyle w:val="TOC1"/>
        <w:rPr>
          <w:rFonts w:eastAsiaTheme="minorEastAsia" w:cstheme="minorBidi"/>
          <w:b w:val="0"/>
          <w:caps w:val="0"/>
          <w:lang w:bidi="ar-SA"/>
        </w:rPr>
      </w:pPr>
      <w:hyperlink w:anchor="_Toc420411149" w:history="1">
        <w:r w:rsidR="0061538A" w:rsidRPr="00AD3DC9">
          <w:rPr>
            <w:rStyle w:val="Hyperlink"/>
          </w:rPr>
          <w:t>2.</w:t>
        </w:r>
        <w:r w:rsidR="0061538A" w:rsidRPr="00AD3DC9">
          <w:rPr>
            <w:rFonts w:eastAsiaTheme="minorEastAsia" w:cstheme="minorBidi"/>
            <w:b w:val="0"/>
            <w:caps w:val="0"/>
            <w:lang w:bidi="ar-SA"/>
          </w:rPr>
          <w:tab/>
        </w:r>
        <w:r w:rsidR="0061538A" w:rsidRPr="00AD3DC9">
          <w:rPr>
            <w:rStyle w:val="Hyperlink"/>
          </w:rPr>
          <w:t>prerequiste</w:t>
        </w:r>
        <w:r w:rsidR="0061538A" w:rsidRPr="00AD3DC9">
          <w:rPr>
            <w:webHidden/>
          </w:rPr>
          <w:tab/>
        </w:r>
        <w:r w:rsidR="0061538A" w:rsidRPr="00AD3DC9">
          <w:rPr>
            <w:webHidden/>
          </w:rPr>
          <w:fldChar w:fldCharType="begin"/>
        </w:r>
        <w:r w:rsidR="0061538A" w:rsidRPr="00AD3DC9">
          <w:rPr>
            <w:webHidden/>
          </w:rPr>
          <w:instrText xml:space="preserve"> PAGEREF _Toc420411149 \h </w:instrText>
        </w:r>
        <w:r w:rsidR="0061538A" w:rsidRPr="00AD3DC9">
          <w:rPr>
            <w:webHidden/>
          </w:rPr>
        </w:r>
        <w:r w:rsidR="0061538A" w:rsidRPr="00AD3DC9">
          <w:rPr>
            <w:webHidden/>
          </w:rPr>
          <w:fldChar w:fldCharType="separate"/>
        </w:r>
        <w:r w:rsidR="00B82391" w:rsidRPr="00AD3DC9">
          <w:rPr>
            <w:webHidden/>
          </w:rPr>
          <w:t>3</w:t>
        </w:r>
        <w:r w:rsidR="0061538A" w:rsidRPr="00AD3DC9">
          <w:rPr>
            <w:webHidden/>
          </w:rPr>
          <w:fldChar w:fldCharType="end"/>
        </w:r>
      </w:hyperlink>
    </w:p>
    <w:p w:rsidR="0061538A" w:rsidRPr="00AD3DC9" w:rsidRDefault="007B2C79">
      <w:pPr>
        <w:pStyle w:val="TOC1"/>
        <w:rPr>
          <w:rFonts w:eastAsiaTheme="minorEastAsia" w:cstheme="minorBidi"/>
          <w:b w:val="0"/>
          <w:caps w:val="0"/>
          <w:lang w:bidi="ar-SA"/>
        </w:rPr>
      </w:pPr>
      <w:hyperlink w:anchor="_Toc420411150" w:history="1">
        <w:r w:rsidR="0061538A" w:rsidRPr="00AD3DC9">
          <w:rPr>
            <w:rStyle w:val="Hyperlink"/>
          </w:rPr>
          <w:t>3.</w:t>
        </w:r>
        <w:r w:rsidR="0061538A" w:rsidRPr="00AD3DC9">
          <w:rPr>
            <w:rFonts w:eastAsiaTheme="minorEastAsia" w:cstheme="minorBidi"/>
            <w:b w:val="0"/>
            <w:caps w:val="0"/>
            <w:lang w:bidi="ar-SA"/>
          </w:rPr>
          <w:tab/>
        </w:r>
        <w:r w:rsidR="0061538A" w:rsidRPr="00AD3DC9">
          <w:rPr>
            <w:rStyle w:val="Hyperlink"/>
          </w:rPr>
          <w:t>installation and configuration</w:t>
        </w:r>
        <w:r w:rsidR="0061538A" w:rsidRPr="00AD3DC9">
          <w:rPr>
            <w:webHidden/>
          </w:rPr>
          <w:tab/>
        </w:r>
        <w:r w:rsidR="0061538A" w:rsidRPr="00AD3DC9">
          <w:rPr>
            <w:webHidden/>
          </w:rPr>
          <w:fldChar w:fldCharType="begin"/>
        </w:r>
        <w:r w:rsidR="0061538A" w:rsidRPr="00AD3DC9">
          <w:rPr>
            <w:webHidden/>
          </w:rPr>
          <w:instrText xml:space="preserve"> PAGEREF _Toc420411150 \h </w:instrText>
        </w:r>
        <w:r w:rsidR="0061538A" w:rsidRPr="00AD3DC9">
          <w:rPr>
            <w:webHidden/>
          </w:rPr>
        </w:r>
        <w:r w:rsidR="0061538A" w:rsidRPr="00AD3DC9">
          <w:rPr>
            <w:webHidden/>
          </w:rPr>
          <w:fldChar w:fldCharType="separate"/>
        </w:r>
        <w:r w:rsidR="00B82391" w:rsidRPr="00AD3DC9">
          <w:rPr>
            <w:webHidden/>
          </w:rPr>
          <w:t>4</w:t>
        </w:r>
        <w:r w:rsidR="0061538A" w:rsidRPr="00AD3DC9">
          <w:rPr>
            <w:webHidden/>
          </w:rPr>
          <w:fldChar w:fldCharType="end"/>
        </w:r>
      </w:hyperlink>
    </w:p>
    <w:p w:rsidR="0061538A" w:rsidRPr="00AD3DC9" w:rsidRDefault="007B2C79">
      <w:pPr>
        <w:pStyle w:val="TOC2"/>
        <w:rPr>
          <w:rFonts w:asciiTheme="minorHAnsi" w:eastAsiaTheme="minorEastAsia" w:hAnsiTheme="minorHAnsi" w:cstheme="minorBidi"/>
          <w:sz w:val="22"/>
          <w:szCs w:val="22"/>
          <w:lang w:bidi="ar-SA"/>
        </w:rPr>
      </w:pPr>
      <w:hyperlink w:anchor="_Toc420411151" w:history="1">
        <w:r w:rsidR="0061538A" w:rsidRPr="00AD3DC9">
          <w:rPr>
            <w:rStyle w:val="Hyperlink"/>
            <w:rFonts w:asciiTheme="minorHAnsi" w:hAnsiTheme="minorHAnsi"/>
          </w:rPr>
          <w:t>3.1</w:t>
        </w:r>
        <w:r w:rsidR="0061538A" w:rsidRPr="00AD3DC9">
          <w:rPr>
            <w:rFonts w:asciiTheme="minorHAnsi" w:eastAsiaTheme="minorEastAsia" w:hAnsiTheme="minorHAnsi" w:cstheme="minorBidi"/>
            <w:sz w:val="22"/>
            <w:szCs w:val="22"/>
            <w:lang w:bidi="ar-SA"/>
          </w:rPr>
          <w:tab/>
        </w:r>
        <w:r w:rsidR="00732820" w:rsidRPr="00AD3DC9">
          <w:rPr>
            <w:rStyle w:val="Hyperlink"/>
            <w:rFonts w:asciiTheme="minorHAnsi" w:hAnsiTheme="minorHAnsi" w:cstheme="minorHAnsi"/>
            <w:b/>
          </w:rPr>
          <w:t>Jenkins I</w:t>
        </w:r>
        <w:r w:rsidR="0061538A" w:rsidRPr="00AD3DC9">
          <w:rPr>
            <w:rStyle w:val="Hyperlink"/>
            <w:rFonts w:asciiTheme="minorHAnsi" w:hAnsiTheme="minorHAnsi" w:cstheme="minorHAnsi"/>
            <w:b/>
          </w:rPr>
          <w:t>nstallation</w:t>
        </w:r>
        <w:r w:rsidR="0061538A" w:rsidRPr="00AD3DC9">
          <w:rPr>
            <w:rFonts w:asciiTheme="minorHAnsi" w:hAnsiTheme="minorHAnsi"/>
            <w:webHidden/>
          </w:rPr>
          <w:tab/>
        </w:r>
        <w:r w:rsidR="0061538A" w:rsidRPr="00AD3DC9">
          <w:rPr>
            <w:rFonts w:asciiTheme="minorHAnsi" w:hAnsiTheme="minorHAnsi"/>
            <w:webHidden/>
          </w:rPr>
          <w:fldChar w:fldCharType="begin"/>
        </w:r>
        <w:r w:rsidR="0061538A" w:rsidRPr="00AD3DC9">
          <w:rPr>
            <w:rFonts w:asciiTheme="minorHAnsi" w:hAnsiTheme="minorHAnsi"/>
            <w:webHidden/>
          </w:rPr>
          <w:instrText xml:space="preserve"> PAGEREF _Toc420411151 \h </w:instrText>
        </w:r>
        <w:r w:rsidR="0061538A" w:rsidRPr="00AD3DC9">
          <w:rPr>
            <w:rFonts w:asciiTheme="minorHAnsi" w:hAnsiTheme="minorHAnsi"/>
            <w:webHidden/>
          </w:rPr>
        </w:r>
        <w:r w:rsidR="0061538A" w:rsidRPr="00AD3DC9">
          <w:rPr>
            <w:rFonts w:asciiTheme="minorHAnsi" w:hAnsiTheme="minorHAnsi"/>
            <w:webHidden/>
          </w:rPr>
          <w:fldChar w:fldCharType="separate"/>
        </w:r>
        <w:r w:rsidR="00B82391" w:rsidRPr="00AD3DC9">
          <w:rPr>
            <w:rFonts w:asciiTheme="minorHAnsi" w:hAnsiTheme="minorHAnsi"/>
            <w:webHidden/>
          </w:rPr>
          <w:t>4</w:t>
        </w:r>
        <w:r w:rsidR="0061538A" w:rsidRPr="00AD3DC9">
          <w:rPr>
            <w:rFonts w:asciiTheme="minorHAnsi" w:hAnsiTheme="minorHAnsi"/>
            <w:webHidden/>
          </w:rPr>
          <w:fldChar w:fldCharType="end"/>
        </w:r>
      </w:hyperlink>
    </w:p>
    <w:p w:rsidR="0061538A" w:rsidRPr="00AD3DC9" w:rsidRDefault="007B2C79">
      <w:pPr>
        <w:pStyle w:val="TOC2"/>
        <w:rPr>
          <w:rFonts w:asciiTheme="minorHAnsi" w:eastAsiaTheme="minorEastAsia" w:hAnsiTheme="minorHAnsi" w:cstheme="minorBidi"/>
          <w:sz w:val="22"/>
          <w:szCs w:val="22"/>
          <w:lang w:bidi="ar-SA"/>
        </w:rPr>
      </w:pPr>
      <w:hyperlink w:anchor="_Toc420411152" w:history="1">
        <w:r w:rsidR="0061538A" w:rsidRPr="00AD3DC9">
          <w:rPr>
            <w:rStyle w:val="Hyperlink"/>
            <w:rFonts w:asciiTheme="minorHAnsi" w:hAnsiTheme="minorHAnsi"/>
          </w:rPr>
          <w:t>3.2</w:t>
        </w:r>
        <w:r w:rsidR="0061538A" w:rsidRPr="00AD3DC9">
          <w:rPr>
            <w:rFonts w:asciiTheme="minorHAnsi" w:eastAsiaTheme="minorEastAsia" w:hAnsiTheme="minorHAnsi" w:cstheme="minorBidi"/>
            <w:sz w:val="22"/>
            <w:szCs w:val="22"/>
            <w:lang w:bidi="ar-SA"/>
          </w:rPr>
          <w:tab/>
        </w:r>
        <w:r w:rsidR="00732820" w:rsidRPr="00AD3DC9">
          <w:rPr>
            <w:rStyle w:val="Hyperlink"/>
            <w:rFonts w:asciiTheme="minorHAnsi" w:hAnsiTheme="minorHAnsi"/>
            <w:b/>
          </w:rPr>
          <w:t>J</w:t>
        </w:r>
        <w:r w:rsidR="0061538A" w:rsidRPr="00AD3DC9">
          <w:rPr>
            <w:rStyle w:val="Hyperlink"/>
            <w:rFonts w:asciiTheme="minorHAnsi" w:hAnsiTheme="minorHAnsi"/>
            <w:b/>
          </w:rPr>
          <w:t>enkins Configuration</w:t>
        </w:r>
        <w:r w:rsidR="0061538A" w:rsidRPr="00AD3DC9">
          <w:rPr>
            <w:rFonts w:asciiTheme="minorHAnsi" w:hAnsiTheme="minorHAnsi"/>
            <w:webHidden/>
          </w:rPr>
          <w:tab/>
        </w:r>
        <w:r w:rsidR="0061538A" w:rsidRPr="00AD3DC9">
          <w:rPr>
            <w:rFonts w:asciiTheme="minorHAnsi" w:hAnsiTheme="minorHAnsi"/>
            <w:webHidden/>
          </w:rPr>
          <w:fldChar w:fldCharType="begin"/>
        </w:r>
        <w:r w:rsidR="0061538A" w:rsidRPr="00AD3DC9">
          <w:rPr>
            <w:rFonts w:asciiTheme="minorHAnsi" w:hAnsiTheme="minorHAnsi"/>
            <w:webHidden/>
          </w:rPr>
          <w:instrText xml:space="preserve"> PAGEREF _Toc420411152 \h </w:instrText>
        </w:r>
        <w:r w:rsidR="0061538A" w:rsidRPr="00AD3DC9">
          <w:rPr>
            <w:rFonts w:asciiTheme="minorHAnsi" w:hAnsiTheme="minorHAnsi"/>
            <w:webHidden/>
          </w:rPr>
        </w:r>
        <w:r w:rsidR="0061538A" w:rsidRPr="00AD3DC9">
          <w:rPr>
            <w:rFonts w:asciiTheme="minorHAnsi" w:hAnsiTheme="minorHAnsi"/>
            <w:webHidden/>
          </w:rPr>
          <w:fldChar w:fldCharType="separate"/>
        </w:r>
        <w:r w:rsidR="00B82391" w:rsidRPr="00AD3DC9">
          <w:rPr>
            <w:rFonts w:asciiTheme="minorHAnsi" w:hAnsiTheme="minorHAnsi"/>
            <w:webHidden/>
          </w:rPr>
          <w:t>5</w:t>
        </w:r>
        <w:r w:rsidR="0061538A" w:rsidRPr="00AD3DC9">
          <w:rPr>
            <w:rFonts w:asciiTheme="minorHAnsi" w:hAnsiTheme="minorHAnsi"/>
            <w:webHidden/>
          </w:rPr>
          <w:fldChar w:fldCharType="end"/>
        </w:r>
      </w:hyperlink>
    </w:p>
    <w:p w:rsidR="0061538A" w:rsidRPr="00AD3DC9" w:rsidRDefault="007B2C79">
      <w:pPr>
        <w:pStyle w:val="TOC2"/>
        <w:rPr>
          <w:rFonts w:asciiTheme="minorHAnsi" w:eastAsiaTheme="minorEastAsia" w:hAnsiTheme="minorHAnsi" w:cstheme="minorBidi"/>
          <w:sz w:val="22"/>
          <w:szCs w:val="22"/>
          <w:lang w:bidi="ar-SA"/>
        </w:rPr>
      </w:pPr>
      <w:hyperlink w:anchor="_Toc420411154" w:history="1">
        <w:r w:rsidR="0061538A" w:rsidRPr="00AD3DC9">
          <w:rPr>
            <w:rStyle w:val="Hyperlink"/>
            <w:rFonts w:asciiTheme="minorHAnsi" w:hAnsiTheme="minorHAnsi"/>
          </w:rPr>
          <w:t>3.3</w:t>
        </w:r>
        <w:r w:rsidR="0061538A" w:rsidRPr="00AD3DC9">
          <w:rPr>
            <w:rFonts w:asciiTheme="minorHAnsi" w:eastAsiaTheme="minorEastAsia" w:hAnsiTheme="minorHAnsi" w:cstheme="minorBidi"/>
            <w:sz w:val="22"/>
            <w:szCs w:val="22"/>
            <w:lang w:bidi="ar-SA"/>
          </w:rPr>
          <w:tab/>
        </w:r>
        <w:r w:rsidR="0061538A" w:rsidRPr="00AD3DC9">
          <w:rPr>
            <w:rStyle w:val="Hyperlink"/>
            <w:rFonts w:asciiTheme="minorHAnsi" w:hAnsiTheme="minorHAnsi" w:cstheme="minorHAnsi"/>
            <w:b/>
          </w:rPr>
          <w:t>plugin installation</w:t>
        </w:r>
        <w:r w:rsidR="0061538A" w:rsidRPr="00AD3DC9">
          <w:rPr>
            <w:rFonts w:asciiTheme="minorHAnsi" w:hAnsiTheme="minorHAnsi"/>
            <w:webHidden/>
          </w:rPr>
          <w:tab/>
        </w:r>
        <w:r w:rsidR="0061538A" w:rsidRPr="00AD3DC9">
          <w:rPr>
            <w:rFonts w:asciiTheme="minorHAnsi" w:hAnsiTheme="minorHAnsi"/>
            <w:webHidden/>
          </w:rPr>
          <w:fldChar w:fldCharType="begin"/>
        </w:r>
        <w:r w:rsidR="0061538A" w:rsidRPr="00AD3DC9">
          <w:rPr>
            <w:rFonts w:asciiTheme="minorHAnsi" w:hAnsiTheme="minorHAnsi"/>
            <w:webHidden/>
          </w:rPr>
          <w:instrText xml:space="preserve"> PAGEREF _Toc420411154 \h </w:instrText>
        </w:r>
        <w:r w:rsidR="0061538A" w:rsidRPr="00AD3DC9">
          <w:rPr>
            <w:rFonts w:asciiTheme="minorHAnsi" w:hAnsiTheme="minorHAnsi"/>
            <w:webHidden/>
          </w:rPr>
        </w:r>
        <w:r w:rsidR="0061538A" w:rsidRPr="00AD3DC9">
          <w:rPr>
            <w:rFonts w:asciiTheme="minorHAnsi" w:hAnsiTheme="minorHAnsi"/>
            <w:webHidden/>
          </w:rPr>
          <w:fldChar w:fldCharType="separate"/>
        </w:r>
        <w:r w:rsidR="00B82391" w:rsidRPr="00AD3DC9">
          <w:rPr>
            <w:rFonts w:asciiTheme="minorHAnsi" w:hAnsiTheme="minorHAnsi"/>
            <w:webHidden/>
          </w:rPr>
          <w:t>7</w:t>
        </w:r>
        <w:r w:rsidR="0061538A" w:rsidRPr="00AD3DC9">
          <w:rPr>
            <w:rFonts w:asciiTheme="minorHAnsi" w:hAnsiTheme="minorHAnsi"/>
            <w:webHidden/>
          </w:rPr>
          <w:fldChar w:fldCharType="end"/>
        </w:r>
      </w:hyperlink>
    </w:p>
    <w:p w:rsidR="0061538A" w:rsidRPr="00AD3DC9" w:rsidRDefault="007B2C79">
      <w:pPr>
        <w:pStyle w:val="TOC2"/>
        <w:rPr>
          <w:rStyle w:val="Hyperlink"/>
          <w:rFonts w:asciiTheme="minorHAnsi" w:hAnsiTheme="minorHAnsi"/>
        </w:rPr>
      </w:pPr>
      <w:hyperlink w:anchor="_Toc420411155" w:history="1">
        <w:r w:rsidR="0061538A" w:rsidRPr="00AD3DC9">
          <w:rPr>
            <w:rStyle w:val="Hyperlink"/>
            <w:rFonts w:asciiTheme="minorHAnsi" w:hAnsiTheme="minorHAnsi" w:cstheme="minorHAnsi"/>
          </w:rPr>
          <w:t xml:space="preserve">3.4 </w:t>
        </w:r>
        <w:r w:rsidR="00732820" w:rsidRPr="00AD3DC9">
          <w:rPr>
            <w:rStyle w:val="Hyperlink"/>
            <w:rFonts w:asciiTheme="minorHAnsi" w:hAnsiTheme="minorHAnsi" w:cstheme="minorHAnsi"/>
          </w:rPr>
          <w:t xml:space="preserve"> </w:t>
        </w:r>
        <w:r w:rsidR="00732820" w:rsidRPr="00AD3DC9">
          <w:rPr>
            <w:rStyle w:val="Hyperlink"/>
            <w:rFonts w:asciiTheme="minorHAnsi" w:hAnsiTheme="minorHAnsi" w:cstheme="minorHAnsi"/>
            <w:b/>
          </w:rPr>
          <w:t xml:space="preserve">        </w:t>
        </w:r>
        <w:r w:rsidR="0061538A" w:rsidRPr="00AD3DC9">
          <w:rPr>
            <w:rStyle w:val="Hyperlink"/>
            <w:rFonts w:asciiTheme="minorHAnsi" w:hAnsiTheme="minorHAnsi" w:cstheme="minorHAnsi"/>
            <w:b/>
          </w:rPr>
          <w:t>Build configuration</w:t>
        </w:r>
        <w:r w:rsidR="0061538A" w:rsidRPr="00AD3DC9">
          <w:rPr>
            <w:rFonts w:asciiTheme="minorHAnsi" w:hAnsiTheme="minorHAnsi"/>
            <w:webHidden/>
          </w:rPr>
          <w:tab/>
        </w:r>
        <w:r w:rsidR="0061538A" w:rsidRPr="00AD3DC9">
          <w:rPr>
            <w:rFonts w:asciiTheme="minorHAnsi" w:hAnsiTheme="minorHAnsi"/>
            <w:webHidden/>
          </w:rPr>
          <w:fldChar w:fldCharType="begin"/>
        </w:r>
        <w:r w:rsidR="0061538A" w:rsidRPr="00AD3DC9">
          <w:rPr>
            <w:rFonts w:asciiTheme="minorHAnsi" w:hAnsiTheme="minorHAnsi"/>
            <w:webHidden/>
          </w:rPr>
          <w:instrText xml:space="preserve"> PAGEREF _Toc420411155 \h </w:instrText>
        </w:r>
        <w:r w:rsidR="0061538A" w:rsidRPr="00AD3DC9">
          <w:rPr>
            <w:rFonts w:asciiTheme="minorHAnsi" w:hAnsiTheme="minorHAnsi"/>
            <w:webHidden/>
          </w:rPr>
        </w:r>
        <w:r w:rsidR="0061538A" w:rsidRPr="00AD3DC9">
          <w:rPr>
            <w:rFonts w:asciiTheme="minorHAnsi" w:hAnsiTheme="minorHAnsi"/>
            <w:webHidden/>
          </w:rPr>
          <w:fldChar w:fldCharType="separate"/>
        </w:r>
        <w:r w:rsidR="00B82391" w:rsidRPr="00AD3DC9">
          <w:rPr>
            <w:rFonts w:asciiTheme="minorHAnsi" w:hAnsiTheme="minorHAnsi"/>
            <w:webHidden/>
          </w:rPr>
          <w:t>9</w:t>
        </w:r>
        <w:r w:rsidR="0061538A" w:rsidRPr="00AD3DC9">
          <w:rPr>
            <w:rFonts w:asciiTheme="minorHAnsi" w:hAnsiTheme="minorHAnsi"/>
            <w:webHidden/>
          </w:rPr>
          <w:fldChar w:fldCharType="end"/>
        </w:r>
      </w:hyperlink>
    </w:p>
    <w:p w:rsidR="00732820" w:rsidRPr="00AD3DC9" w:rsidRDefault="00732820" w:rsidP="00732820">
      <w:pPr>
        <w:rPr>
          <w:rFonts w:asciiTheme="minorHAnsi" w:eastAsiaTheme="minorEastAsia" w:hAnsiTheme="minorHAnsi" w:cs="Arial"/>
          <w:noProof/>
        </w:rPr>
      </w:pPr>
      <w:r w:rsidRPr="00AD3DC9">
        <w:rPr>
          <w:rFonts w:asciiTheme="minorHAnsi" w:eastAsiaTheme="minorEastAsia" w:hAnsiTheme="minorHAnsi"/>
          <w:noProof/>
        </w:rPr>
        <w:t xml:space="preserve">     </w:t>
      </w:r>
      <w:r w:rsidRPr="00AD3DC9">
        <w:rPr>
          <w:rFonts w:asciiTheme="minorHAnsi" w:eastAsiaTheme="minorEastAsia" w:hAnsiTheme="minorHAnsi" w:cs="Arial"/>
          <w:noProof/>
        </w:rPr>
        <w:t xml:space="preserve">          3.4.1 Adding your first job…………………………………………………………………………………</w:t>
      </w:r>
      <w:r w:rsidR="00AE0AE5" w:rsidRPr="00AD3DC9">
        <w:rPr>
          <w:rFonts w:asciiTheme="minorHAnsi" w:eastAsiaTheme="minorEastAsia" w:hAnsiTheme="minorHAnsi" w:cs="Arial"/>
          <w:noProof/>
        </w:rPr>
        <w:t>.</w:t>
      </w:r>
      <w:r w:rsidRPr="00AD3DC9">
        <w:rPr>
          <w:rFonts w:asciiTheme="minorHAnsi" w:eastAsiaTheme="minorEastAsia" w:hAnsiTheme="minorHAnsi" w:cs="Arial"/>
          <w:noProof/>
        </w:rPr>
        <w:t>9</w:t>
      </w:r>
    </w:p>
    <w:p w:rsidR="00732820" w:rsidRPr="00AD3DC9" w:rsidRDefault="00732820" w:rsidP="00732820">
      <w:pPr>
        <w:rPr>
          <w:rFonts w:asciiTheme="minorHAnsi" w:eastAsiaTheme="minorEastAsia" w:hAnsiTheme="minorHAnsi" w:cs="Arial"/>
          <w:noProof/>
        </w:rPr>
      </w:pPr>
      <w:r w:rsidRPr="00AD3DC9">
        <w:rPr>
          <w:rFonts w:asciiTheme="minorHAnsi" w:eastAsiaTheme="minorEastAsia" w:hAnsiTheme="minorHAnsi" w:cs="Arial"/>
          <w:noProof/>
        </w:rPr>
        <w:t xml:space="preserve">              3.4.2 Schedule your job……………………………………………………………………………………11</w:t>
      </w:r>
    </w:p>
    <w:p w:rsidR="00AE0AE5" w:rsidRPr="00AD3DC9" w:rsidRDefault="00AE0AE5" w:rsidP="00732820">
      <w:pPr>
        <w:rPr>
          <w:rFonts w:asciiTheme="minorHAnsi" w:eastAsiaTheme="minorEastAsia" w:hAnsiTheme="minorHAnsi" w:cs="Arial"/>
          <w:noProof/>
        </w:rPr>
      </w:pPr>
      <w:r w:rsidRPr="00AD3DC9">
        <w:rPr>
          <w:rFonts w:asciiTheme="minorHAnsi" w:eastAsiaTheme="minorEastAsia" w:hAnsiTheme="minorHAnsi" w:cs="Arial"/>
          <w:noProof/>
        </w:rPr>
        <w:t xml:space="preserve">              3.4.3 Reports on Jenkins…………………………………………………………………………………..13</w:t>
      </w:r>
    </w:p>
    <w:p w:rsidR="00300813" w:rsidRPr="00AD3DC9" w:rsidRDefault="00A84022" w:rsidP="00A84022">
      <w:pPr>
        <w:pStyle w:val="Heading1"/>
        <w:numPr>
          <w:ilvl w:val="0"/>
          <w:numId w:val="0"/>
        </w:numPr>
        <w:tabs>
          <w:tab w:val="left" w:pos="10260"/>
        </w:tabs>
        <w:spacing w:before="0" w:line="240" w:lineRule="auto"/>
        <w:contextualSpacing/>
        <w:jc w:val="center"/>
        <w:rPr>
          <w:rFonts w:asciiTheme="minorHAnsi" w:hAnsiTheme="minorHAnsi"/>
          <w:noProof/>
        </w:rPr>
      </w:pPr>
      <w:r w:rsidRPr="00AD3DC9">
        <w:rPr>
          <w:rFonts w:asciiTheme="minorHAnsi" w:hAnsiTheme="minorHAnsi" w:cstheme="minorHAnsi"/>
          <w:color w:val="auto"/>
        </w:rPr>
        <w:fldChar w:fldCharType="end"/>
      </w:r>
      <w:r w:rsidR="00300813" w:rsidRPr="00AD3DC9">
        <w:rPr>
          <w:rFonts w:asciiTheme="minorHAnsi" w:hAnsiTheme="minorHAnsi" w:cstheme="minorHAnsi"/>
          <w:color w:val="FFFFFF" w:themeColor="background1"/>
        </w:rPr>
        <w:t xml:space="preserve"> </w:t>
      </w:r>
      <w:r w:rsidR="00300813" w:rsidRPr="00AD3DC9">
        <w:rPr>
          <w:rFonts w:asciiTheme="minorHAnsi" w:hAnsiTheme="minorHAnsi" w:cstheme="minorHAnsi"/>
          <w:color w:val="auto"/>
        </w:rPr>
        <w:fldChar w:fldCharType="begin"/>
      </w:r>
      <w:r w:rsidR="00300813" w:rsidRPr="00AD3DC9">
        <w:rPr>
          <w:rFonts w:asciiTheme="minorHAnsi" w:hAnsiTheme="minorHAnsi" w:cstheme="minorHAnsi"/>
          <w:color w:val="auto"/>
        </w:rPr>
        <w:instrText xml:space="preserve"> TOC \o "1-2" \h \z \u </w:instrText>
      </w:r>
      <w:r w:rsidR="00300813" w:rsidRPr="00AD3DC9">
        <w:rPr>
          <w:rFonts w:asciiTheme="minorHAnsi" w:hAnsiTheme="minorHAnsi" w:cstheme="minorHAnsi"/>
          <w:color w:val="auto"/>
        </w:rPr>
        <w:fldChar w:fldCharType="separate"/>
      </w:r>
    </w:p>
    <w:p w:rsidR="00111970" w:rsidRPr="00AD3DC9" w:rsidRDefault="00300813" w:rsidP="00D24017">
      <w:pPr>
        <w:pStyle w:val="TOC1"/>
      </w:pPr>
      <w:r w:rsidRPr="00AD3DC9">
        <w:fldChar w:fldCharType="end"/>
      </w:r>
    </w:p>
    <w:p w:rsidR="00111970" w:rsidRPr="00AD3DC9" w:rsidRDefault="00111970" w:rsidP="008859B4">
      <w:pPr>
        <w:spacing w:before="0" w:after="0" w:line="240" w:lineRule="auto"/>
        <w:contextualSpacing/>
        <w:rPr>
          <w:rFonts w:asciiTheme="minorHAnsi" w:hAnsiTheme="minorHAnsi" w:cstheme="minorHAnsi"/>
          <w:b/>
          <w:bCs/>
          <w:caps/>
          <w:spacing w:val="15"/>
          <w:sz w:val="22"/>
          <w:szCs w:val="22"/>
        </w:rPr>
      </w:pPr>
      <w:r w:rsidRPr="00AD3DC9">
        <w:rPr>
          <w:rFonts w:asciiTheme="minorHAnsi" w:hAnsiTheme="minorHAnsi" w:cstheme="minorHAnsi"/>
          <w:sz w:val="22"/>
          <w:szCs w:val="22"/>
        </w:rPr>
        <w:br w:type="page"/>
      </w:r>
    </w:p>
    <w:p w:rsidR="00025F95" w:rsidRPr="00AD3DC9" w:rsidRDefault="00C16AE5" w:rsidP="00025F95">
      <w:pPr>
        <w:pStyle w:val="Heading1"/>
        <w:spacing w:before="0" w:line="240" w:lineRule="auto"/>
        <w:rPr>
          <w:rFonts w:asciiTheme="minorHAnsi" w:hAnsiTheme="minorHAnsi"/>
        </w:rPr>
      </w:pPr>
      <w:bookmarkStart w:id="67" w:name="_Toc420411148"/>
      <w:r w:rsidRPr="00AD3DC9">
        <w:rPr>
          <w:rFonts w:asciiTheme="minorHAnsi" w:hAnsiTheme="minorHAnsi"/>
        </w:rPr>
        <w:lastRenderedPageBreak/>
        <w:t>Introduction</w:t>
      </w:r>
      <w:bookmarkEnd w:id="63"/>
      <w:bookmarkEnd w:id="67"/>
    </w:p>
    <w:p w:rsidR="00025F95" w:rsidRPr="00AD3DC9" w:rsidRDefault="00025F95" w:rsidP="00025F95">
      <w:pPr>
        <w:rPr>
          <w:rFonts w:asciiTheme="minorHAnsi" w:hAnsiTheme="minorHAnsi"/>
        </w:rPr>
      </w:pPr>
    </w:p>
    <w:p w:rsidR="00D617F6" w:rsidRPr="00AD3DC9" w:rsidRDefault="00D617F6" w:rsidP="0050098D">
      <w:pPr>
        <w:autoSpaceDE w:val="0"/>
        <w:autoSpaceDN w:val="0"/>
        <w:adjustRightInd w:val="0"/>
        <w:spacing w:before="0" w:after="0" w:line="240" w:lineRule="auto"/>
        <w:jc w:val="both"/>
        <w:rPr>
          <w:rFonts w:asciiTheme="minorHAnsi" w:hAnsiTheme="minorHAnsi" w:cstheme="minorHAnsi"/>
          <w:color w:val="000000"/>
          <w:sz w:val="22"/>
          <w:szCs w:val="22"/>
        </w:rPr>
      </w:pPr>
      <w:bookmarkStart w:id="68" w:name="_Toc38784544"/>
      <w:bookmarkStart w:id="69" w:name="_Toc39035900"/>
      <w:bookmarkStart w:id="70" w:name="_Toc39036174"/>
      <w:bookmarkStart w:id="71" w:name="_Toc39036271"/>
      <w:bookmarkStart w:id="72" w:name="_Toc39036319"/>
      <w:bookmarkStart w:id="73" w:name="_Toc39036548"/>
      <w:bookmarkStart w:id="74" w:name="_Toc39036644"/>
      <w:bookmarkStart w:id="75" w:name="_Toc39036984"/>
      <w:bookmarkStart w:id="76" w:name="_Toc39046197"/>
      <w:bookmarkStart w:id="77" w:name="_Toc39054210"/>
      <w:bookmarkStart w:id="78" w:name="_Toc110586134"/>
    </w:p>
    <w:p w:rsidR="008C1C32" w:rsidRPr="00AD3DC9" w:rsidRDefault="007B2C79" w:rsidP="0050098D">
      <w:pPr>
        <w:autoSpaceDE w:val="0"/>
        <w:autoSpaceDN w:val="0"/>
        <w:adjustRightInd w:val="0"/>
        <w:spacing w:before="0" w:after="0" w:line="240" w:lineRule="auto"/>
        <w:jc w:val="both"/>
        <w:rPr>
          <w:rFonts w:asciiTheme="minorHAnsi" w:hAnsiTheme="minorHAnsi" w:cstheme="minorHAnsi"/>
          <w:color w:val="000000"/>
          <w:sz w:val="22"/>
          <w:szCs w:val="22"/>
        </w:rPr>
      </w:pPr>
      <w:hyperlink r:id="rId14" w:history="1">
        <w:r w:rsidR="00AD7222" w:rsidRPr="00AD3DC9">
          <w:rPr>
            <w:rStyle w:val="Hyperlink"/>
            <w:rFonts w:asciiTheme="minorHAnsi" w:hAnsiTheme="minorHAnsi" w:cs="Arial"/>
            <w:bCs/>
            <w:color w:val="auto"/>
            <w:sz w:val="21"/>
            <w:szCs w:val="21"/>
            <w:u w:val="none"/>
            <w:shd w:val="clear" w:color="auto" w:fill="FFFFFF"/>
          </w:rPr>
          <w:t>Jenkins</w:t>
        </w:r>
      </w:hyperlink>
      <w:r w:rsidR="00AD7222" w:rsidRPr="00AD3DC9">
        <w:rPr>
          <w:rStyle w:val="apple-converted-space"/>
          <w:rFonts w:asciiTheme="minorHAnsi" w:hAnsiTheme="minorHAnsi" w:cs="Arial"/>
          <w:color w:val="333333"/>
          <w:sz w:val="21"/>
          <w:szCs w:val="21"/>
          <w:shd w:val="clear" w:color="auto" w:fill="FFFFFF"/>
        </w:rPr>
        <w:t> </w:t>
      </w:r>
      <w:r w:rsidR="00AD7222" w:rsidRPr="00AD3DC9">
        <w:rPr>
          <w:rFonts w:asciiTheme="minorHAnsi" w:hAnsiTheme="minorHAnsi" w:cs="Arial"/>
          <w:color w:val="333333"/>
          <w:sz w:val="21"/>
          <w:szCs w:val="21"/>
          <w:shd w:val="clear" w:color="auto" w:fill="FFFFFF"/>
        </w:rPr>
        <w:t>is an "extensible continuous integration server". It monitors repeated executions of jobs, such as building software projects, and can be used to build WebObjects applications and frameworks. Jenkins is an open source project and can be used at no cost</w:t>
      </w:r>
    </w:p>
    <w:p w:rsidR="00210CE2" w:rsidRPr="00AD3DC9" w:rsidRDefault="00210CE2" w:rsidP="000B3F57">
      <w:pPr>
        <w:autoSpaceDE w:val="0"/>
        <w:autoSpaceDN w:val="0"/>
        <w:adjustRightInd w:val="0"/>
        <w:spacing w:before="0" w:after="0" w:line="240" w:lineRule="auto"/>
        <w:jc w:val="center"/>
        <w:rPr>
          <w:rFonts w:asciiTheme="minorHAnsi" w:hAnsiTheme="minorHAnsi"/>
          <w:noProof/>
          <w:lang w:bidi="ar-SA"/>
        </w:rPr>
      </w:pPr>
    </w:p>
    <w:p w:rsidR="00025F95" w:rsidRPr="00AD3DC9" w:rsidRDefault="00025F95" w:rsidP="000B3F57">
      <w:pPr>
        <w:autoSpaceDE w:val="0"/>
        <w:autoSpaceDN w:val="0"/>
        <w:adjustRightInd w:val="0"/>
        <w:spacing w:before="0" w:after="0" w:line="240" w:lineRule="auto"/>
        <w:jc w:val="center"/>
        <w:rPr>
          <w:rFonts w:asciiTheme="minorHAnsi" w:hAnsiTheme="minorHAnsi"/>
          <w:noProof/>
          <w:lang w:bidi="ar-SA"/>
        </w:rPr>
      </w:pPr>
    </w:p>
    <w:p w:rsidR="00210CE2" w:rsidRPr="00AD3DC9" w:rsidRDefault="00210CE2" w:rsidP="000B3F57">
      <w:pPr>
        <w:autoSpaceDE w:val="0"/>
        <w:autoSpaceDN w:val="0"/>
        <w:adjustRightInd w:val="0"/>
        <w:spacing w:before="0" w:after="0" w:line="240" w:lineRule="auto"/>
        <w:jc w:val="center"/>
        <w:rPr>
          <w:rFonts w:asciiTheme="minorHAnsi" w:hAnsiTheme="minorHAnsi" w:cstheme="minorHAnsi"/>
          <w:color w:val="000000"/>
          <w:sz w:val="22"/>
          <w:szCs w:val="22"/>
        </w:rPr>
      </w:pPr>
    </w:p>
    <w:p w:rsidR="000B3F57" w:rsidRPr="00AD3DC9" w:rsidRDefault="00D617F6" w:rsidP="000B3F57">
      <w:pPr>
        <w:pStyle w:val="Heading1"/>
        <w:spacing w:before="0" w:line="240" w:lineRule="auto"/>
        <w:ind w:hanging="342"/>
        <w:jc w:val="both"/>
        <w:rPr>
          <w:rFonts w:asciiTheme="minorHAnsi" w:hAnsiTheme="minorHAnsi" w:cstheme="minorHAnsi"/>
          <w:color w:val="FFFFFF" w:themeColor="background1"/>
        </w:rPr>
      </w:pPr>
      <w:bookmarkStart w:id="79" w:name="_Toc420411149"/>
      <w:r w:rsidRPr="00AD3DC9">
        <w:rPr>
          <w:rFonts w:asciiTheme="minorHAnsi" w:hAnsiTheme="minorHAnsi" w:cstheme="minorHAnsi"/>
          <w:color w:val="FFFFFF" w:themeColor="background1"/>
        </w:rPr>
        <w:t>prerequiste</w:t>
      </w:r>
      <w:bookmarkEnd w:id="79"/>
    </w:p>
    <w:p w:rsidR="00D617F6" w:rsidRPr="00AD3DC9" w:rsidRDefault="00D617F6" w:rsidP="00D617F6">
      <w:pPr>
        <w:autoSpaceDE w:val="0"/>
        <w:autoSpaceDN w:val="0"/>
        <w:adjustRightInd w:val="0"/>
        <w:spacing w:before="0" w:after="0" w:line="240" w:lineRule="auto"/>
        <w:jc w:val="both"/>
        <w:rPr>
          <w:rFonts w:asciiTheme="minorHAnsi" w:hAnsiTheme="minorHAnsi" w:cstheme="minorHAnsi"/>
          <w:b/>
          <w:bCs/>
          <w:color w:val="000000"/>
          <w:sz w:val="22"/>
          <w:szCs w:val="22"/>
        </w:rPr>
      </w:pPr>
    </w:p>
    <w:p w:rsidR="00D617F6" w:rsidRPr="00AD3DC9" w:rsidRDefault="00D617F6" w:rsidP="00D617F6">
      <w:pPr>
        <w:autoSpaceDE w:val="0"/>
        <w:autoSpaceDN w:val="0"/>
        <w:adjustRightInd w:val="0"/>
        <w:spacing w:before="0" w:after="0" w:line="240" w:lineRule="auto"/>
        <w:jc w:val="both"/>
        <w:rPr>
          <w:rFonts w:asciiTheme="minorHAnsi" w:hAnsiTheme="minorHAnsi" w:cstheme="minorHAnsi"/>
          <w:b/>
          <w:bCs/>
          <w:color w:val="000000"/>
          <w:sz w:val="22"/>
          <w:szCs w:val="22"/>
        </w:rPr>
      </w:pPr>
      <w:r w:rsidRPr="00AD3DC9">
        <w:rPr>
          <w:rFonts w:asciiTheme="minorHAnsi" w:hAnsiTheme="minorHAnsi" w:cstheme="minorHAnsi"/>
          <w:b/>
          <w:bCs/>
          <w:color w:val="000000"/>
          <w:sz w:val="22"/>
          <w:szCs w:val="22"/>
        </w:rPr>
        <w:t>Java</w:t>
      </w:r>
    </w:p>
    <w:p w:rsidR="00AD7222" w:rsidRPr="00AD3DC9" w:rsidRDefault="00AD7222" w:rsidP="00D617F6">
      <w:pPr>
        <w:autoSpaceDE w:val="0"/>
        <w:autoSpaceDN w:val="0"/>
        <w:adjustRightInd w:val="0"/>
        <w:spacing w:before="0" w:after="0" w:line="240" w:lineRule="auto"/>
        <w:jc w:val="both"/>
        <w:rPr>
          <w:rFonts w:asciiTheme="minorHAnsi" w:hAnsiTheme="minorHAnsi" w:cstheme="minorHAnsi"/>
          <w:b/>
          <w:bCs/>
          <w:color w:val="000000"/>
          <w:sz w:val="22"/>
          <w:szCs w:val="22"/>
        </w:rPr>
      </w:pPr>
    </w:p>
    <w:p w:rsidR="00AD7222" w:rsidRPr="00AD3DC9" w:rsidRDefault="00D617F6" w:rsidP="00D617F6">
      <w:pPr>
        <w:autoSpaceDE w:val="0"/>
        <w:autoSpaceDN w:val="0"/>
        <w:adjustRightInd w:val="0"/>
        <w:spacing w:before="0" w:after="0" w:line="240" w:lineRule="auto"/>
        <w:jc w:val="both"/>
        <w:rPr>
          <w:rFonts w:asciiTheme="minorHAnsi" w:hAnsiTheme="minorHAnsi" w:cstheme="minorHAnsi"/>
          <w:color w:val="000000"/>
          <w:sz w:val="22"/>
          <w:szCs w:val="22"/>
        </w:rPr>
      </w:pPr>
      <w:r w:rsidRPr="00AD3DC9">
        <w:rPr>
          <w:rFonts w:asciiTheme="minorHAnsi" w:hAnsiTheme="minorHAnsi" w:cstheme="minorHAnsi"/>
          <w:color w:val="000000"/>
          <w:sz w:val="22"/>
          <w:szCs w:val="22"/>
        </w:rPr>
        <w:t>You will need to install a Java Development Kit (JDK) on your operating</w:t>
      </w:r>
      <w:r w:rsidR="00A675B1" w:rsidRPr="00AD3DC9">
        <w:rPr>
          <w:rFonts w:asciiTheme="minorHAnsi" w:hAnsiTheme="minorHAnsi" w:cstheme="minorHAnsi"/>
          <w:color w:val="000000"/>
          <w:sz w:val="22"/>
          <w:szCs w:val="22"/>
        </w:rPr>
        <w:t xml:space="preserve"> </w:t>
      </w:r>
      <w:proofErr w:type="gramStart"/>
      <w:r w:rsidR="00A675B1" w:rsidRPr="00AD3DC9">
        <w:rPr>
          <w:rFonts w:asciiTheme="minorHAnsi" w:hAnsiTheme="minorHAnsi" w:cstheme="minorHAnsi"/>
          <w:color w:val="000000"/>
          <w:sz w:val="22"/>
          <w:szCs w:val="22"/>
        </w:rPr>
        <w:t>system</w:t>
      </w:r>
      <w:r w:rsidRPr="00AD3DC9">
        <w:rPr>
          <w:rFonts w:asciiTheme="minorHAnsi" w:hAnsiTheme="minorHAnsi" w:cstheme="minorHAnsi"/>
          <w:color w:val="000000"/>
          <w:sz w:val="22"/>
          <w:szCs w:val="22"/>
        </w:rPr>
        <w:t xml:space="preserve"> </w:t>
      </w:r>
      <w:r w:rsidR="00AD7222" w:rsidRPr="00AD3DC9">
        <w:rPr>
          <w:rFonts w:asciiTheme="minorHAnsi" w:hAnsiTheme="minorHAnsi" w:cstheme="minorHAnsi"/>
          <w:color w:val="000000"/>
          <w:sz w:val="22"/>
          <w:szCs w:val="22"/>
        </w:rPr>
        <w:t>.</w:t>
      </w:r>
      <w:proofErr w:type="gramEnd"/>
    </w:p>
    <w:p w:rsidR="00AD7222" w:rsidRPr="00AD3DC9" w:rsidRDefault="00AD7222" w:rsidP="00D617F6">
      <w:pPr>
        <w:autoSpaceDE w:val="0"/>
        <w:autoSpaceDN w:val="0"/>
        <w:adjustRightInd w:val="0"/>
        <w:spacing w:before="0" w:after="0" w:line="240" w:lineRule="auto"/>
        <w:jc w:val="both"/>
        <w:rPr>
          <w:rFonts w:asciiTheme="minorHAnsi" w:hAnsiTheme="minorHAnsi" w:cstheme="minorHAnsi"/>
          <w:color w:val="000000"/>
          <w:sz w:val="22"/>
          <w:szCs w:val="22"/>
        </w:rPr>
      </w:pPr>
    </w:p>
    <w:p w:rsidR="00025F95" w:rsidRPr="00AD3DC9" w:rsidRDefault="00025F95" w:rsidP="00D617F6">
      <w:pPr>
        <w:autoSpaceDE w:val="0"/>
        <w:autoSpaceDN w:val="0"/>
        <w:adjustRightInd w:val="0"/>
        <w:spacing w:before="0" w:after="0" w:line="240" w:lineRule="auto"/>
        <w:jc w:val="both"/>
        <w:rPr>
          <w:rFonts w:asciiTheme="minorHAnsi" w:hAnsiTheme="minorHAnsi" w:cs="Arial"/>
          <w:b/>
          <w:color w:val="252525"/>
          <w:sz w:val="21"/>
          <w:szCs w:val="21"/>
          <w:shd w:val="clear" w:color="auto" w:fill="FFFFFF"/>
        </w:rPr>
      </w:pPr>
      <w:proofErr w:type="spellStart"/>
      <w:r w:rsidRPr="00AD3DC9">
        <w:rPr>
          <w:rFonts w:asciiTheme="minorHAnsi" w:hAnsiTheme="minorHAnsi" w:cs="Arial"/>
          <w:b/>
          <w:color w:val="252525"/>
          <w:sz w:val="21"/>
          <w:szCs w:val="21"/>
          <w:shd w:val="clear" w:color="auto" w:fill="FFFFFF"/>
        </w:rPr>
        <w:t>Git</w:t>
      </w:r>
      <w:proofErr w:type="spellEnd"/>
    </w:p>
    <w:p w:rsidR="00025F95" w:rsidRPr="00AD3DC9" w:rsidRDefault="00025F95" w:rsidP="00025F95">
      <w:pPr>
        <w:rPr>
          <w:rFonts w:asciiTheme="minorHAnsi" w:hAnsiTheme="minorHAnsi"/>
          <w:sz w:val="22"/>
          <w:szCs w:val="22"/>
          <w:shd w:val="clear" w:color="auto" w:fill="F0EFE7"/>
        </w:rPr>
      </w:pPr>
      <w:proofErr w:type="spellStart"/>
      <w:r w:rsidRPr="00AD3DC9">
        <w:rPr>
          <w:rFonts w:asciiTheme="minorHAnsi" w:hAnsiTheme="minorHAnsi"/>
          <w:sz w:val="22"/>
          <w:szCs w:val="22"/>
          <w:shd w:val="clear" w:color="auto" w:fill="F0EFE7"/>
        </w:rPr>
        <w:t>Git</w:t>
      </w:r>
      <w:proofErr w:type="spellEnd"/>
      <w:r w:rsidRPr="00AD3DC9">
        <w:rPr>
          <w:rFonts w:asciiTheme="minorHAnsi" w:hAnsiTheme="minorHAnsi"/>
          <w:sz w:val="22"/>
          <w:szCs w:val="22"/>
          <w:shd w:val="clear" w:color="auto" w:fill="F0EFE7"/>
        </w:rPr>
        <w:t xml:space="preserve"> is a free and open source distributed version control system designed to handle everything from small to very large projects with speed and ef</w:t>
      </w:r>
      <w:r w:rsidR="00110C4E" w:rsidRPr="00AD3DC9">
        <w:rPr>
          <w:rFonts w:asciiTheme="minorHAnsi" w:hAnsiTheme="minorHAnsi"/>
          <w:sz w:val="22"/>
          <w:szCs w:val="22"/>
          <w:shd w:val="clear" w:color="auto" w:fill="F0EFE7"/>
        </w:rPr>
        <w:t>ficiency.</w:t>
      </w:r>
    </w:p>
    <w:p w:rsidR="00B5249A" w:rsidRPr="00AD3DC9" w:rsidRDefault="00B5249A" w:rsidP="00B5249A">
      <w:pPr>
        <w:autoSpaceDE w:val="0"/>
        <w:autoSpaceDN w:val="0"/>
        <w:adjustRightInd w:val="0"/>
        <w:spacing w:before="0" w:after="0" w:line="240" w:lineRule="auto"/>
        <w:jc w:val="both"/>
        <w:rPr>
          <w:rFonts w:asciiTheme="minorHAnsi" w:hAnsiTheme="minorHAnsi" w:cstheme="minorHAnsi"/>
          <w:b/>
          <w:bCs/>
          <w:color w:val="000000"/>
          <w:sz w:val="22"/>
          <w:szCs w:val="22"/>
        </w:rPr>
      </w:pPr>
      <w:proofErr w:type="spellStart"/>
      <w:r w:rsidRPr="00AD3DC9">
        <w:rPr>
          <w:rFonts w:asciiTheme="minorHAnsi" w:hAnsiTheme="minorHAnsi" w:cstheme="minorHAnsi"/>
          <w:b/>
          <w:bCs/>
          <w:color w:val="000000"/>
          <w:sz w:val="22"/>
          <w:szCs w:val="22"/>
        </w:rPr>
        <w:t>GitLab</w:t>
      </w:r>
      <w:proofErr w:type="spellEnd"/>
    </w:p>
    <w:p w:rsidR="00B5249A" w:rsidRPr="00AD3DC9" w:rsidRDefault="00B5249A" w:rsidP="00B5249A">
      <w:pPr>
        <w:autoSpaceDE w:val="0"/>
        <w:autoSpaceDN w:val="0"/>
        <w:adjustRightInd w:val="0"/>
        <w:spacing w:before="0" w:after="0" w:line="240" w:lineRule="auto"/>
        <w:jc w:val="both"/>
        <w:rPr>
          <w:rFonts w:asciiTheme="minorHAnsi" w:hAnsiTheme="minorHAnsi" w:cstheme="minorHAnsi"/>
          <w:b/>
          <w:bCs/>
          <w:color w:val="000000"/>
          <w:sz w:val="22"/>
          <w:szCs w:val="22"/>
        </w:rPr>
      </w:pPr>
    </w:p>
    <w:p w:rsidR="00B5249A" w:rsidRPr="00AD3DC9" w:rsidRDefault="00B5249A" w:rsidP="00B5249A">
      <w:pPr>
        <w:autoSpaceDE w:val="0"/>
        <w:autoSpaceDN w:val="0"/>
        <w:adjustRightInd w:val="0"/>
        <w:spacing w:before="0" w:after="0" w:line="240" w:lineRule="auto"/>
        <w:jc w:val="both"/>
        <w:rPr>
          <w:rFonts w:asciiTheme="minorHAnsi" w:hAnsiTheme="minorHAnsi" w:cs="Arial"/>
          <w:color w:val="252525"/>
          <w:sz w:val="21"/>
          <w:szCs w:val="21"/>
          <w:shd w:val="clear" w:color="auto" w:fill="FFFFFF"/>
        </w:rPr>
      </w:pPr>
      <w:proofErr w:type="spellStart"/>
      <w:r w:rsidRPr="00AD3DC9">
        <w:rPr>
          <w:rFonts w:asciiTheme="minorHAnsi" w:hAnsiTheme="minorHAnsi" w:cs="Arial"/>
          <w:iCs/>
          <w:color w:val="222222"/>
          <w:sz w:val="22"/>
          <w:szCs w:val="22"/>
          <w:shd w:val="clear" w:color="auto" w:fill="FFFFFF"/>
        </w:rPr>
        <w:t>GitLab</w:t>
      </w:r>
      <w:proofErr w:type="spellEnd"/>
      <w:r w:rsidRPr="00AD3DC9">
        <w:rPr>
          <w:rFonts w:asciiTheme="minorHAnsi" w:hAnsiTheme="minorHAnsi" w:cs="Arial"/>
          <w:iCs/>
          <w:color w:val="222222"/>
          <w:sz w:val="22"/>
          <w:szCs w:val="22"/>
          <w:shd w:val="clear" w:color="auto" w:fill="FFFFFF"/>
        </w:rPr>
        <w:t xml:space="preserve"> offers </w:t>
      </w:r>
      <w:proofErr w:type="spellStart"/>
      <w:r w:rsidRPr="00AD3DC9">
        <w:rPr>
          <w:rFonts w:asciiTheme="minorHAnsi" w:hAnsiTheme="minorHAnsi" w:cs="Arial"/>
          <w:iCs/>
          <w:color w:val="222222"/>
          <w:sz w:val="22"/>
          <w:szCs w:val="22"/>
          <w:shd w:val="clear" w:color="auto" w:fill="FFFFFF"/>
        </w:rPr>
        <w:t>git</w:t>
      </w:r>
      <w:proofErr w:type="spellEnd"/>
      <w:r w:rsidRPr="00AD3DC9">
        <w:rPr>
          <w:rFonts w:asciiTheme="minorHAnsi" w:hAnsiTheme="minorHAnsi" w:cs="Arial"/>
          <w:iCs/>
          <w:color w:val="222222"/>
          <w:sz w:val="22"/>
          <w:szCs w:val="22"/>
          <w:shd w:val="clear" w:color="auto" w:fill="FFFFFF"/>
        </w:rPr>
        <w:t xml:space="preserve"> repository management, code reviews, issue tracking, activity feeds and wikis.</w:t>
      </w:r>
      <w:r w:rsidRPr="00AD3DC9">
        <w:rPr>
          <w:rStyle w:val="apple-converted-space"/>
          <w:rFonts w:asciiTheme="minorHAnsi" w:hAnsiTheme="minorHAnsi" w:cs="Arial"/>
          <w:color w:val="252525"/>
          <w:sz w:val="21"/>
          <w:szCs w:val="21"/>
          <w:shd w:val="clear" w:color="auto" w:fill="FFFFFF"/>
        </w:rPr>
        <w:t> </w:t>
      </w:r>
      <w:proofErr w:type="spellStart"/>
      <w:r w:rsidRPr="00AD3DC9">
        <w:rPr>
          <w:rFonts w:asciiTheme="minorHAnsi" w:hAnsiTheme="minorHAnsi" w:cs="Arial"/>
          <w:color w:val="252525"/>
          <w:sz w:val="21"/>
          <w:szCs w:val="21"/>
          <w:shd w:val="clear" w:color="auto" w:fill="FFFFFF"/>
        </w:rPr>
        <w:t>GitLab</w:t>
      </w:r>
      <w:proofErr w:type="spellEnd"/>
      <w:r w:rsidRPr="00AD3DC9">
        <w:rPr>
          <w:rFonts w:asciiTheme="minorHAnsi" w:hAnsiTheme="minorHAnsi" w:cs="Arial"/>
          <w:color w:val="252525"/>
          <w:sz w:val="21"/>
          <w:szCs w:val="21"/>
          <w:shd w:val="clear" w:color="auto" w:fill="FFFFFF"/>
        </w:rPr>
        <w:t xml:space="preserve"> is similar to</w:t>
      </w:r>
      <w:r w:rsidRPr="00AD3DC9">
        <w:rPr>
          <w:rStyle w:val="apple-converted-space"/>
          <w:rFonts w:asciiTheme="minorHAnsi" w:hAnsiTheme="minorHAnsi" w:cs="Arial"/>
          <w:color w:val="252525"/>
          <w:sz w:val="21"/>
          <w:szCs w:val="21"/>
          <w:shd w:val="clear" w:color="auto" w:fill="FFFFFF"/>
        </w:rPr>
        <w:t> </w:t>
      </w:r>
      <w:hyperlink r:id="rId15" w:tooltip="GitHub" w:history="1">
        <w:r w:rsidRPr="00AD3DC9">
          <w:rPr>
            <w:rStyle w:val="Hyperlink"/>
            <w:rFonts w:asciiTheme="minorHAnsi" w:hAnsiTheme="minorHAnsi" w:cs="Arial"/>
            <w:color w:val="auto"/>
            <w:sz w:val="21"/>
            <w:szCs w:val="21"/>
            <w:u w:val="none"/>
            <w:shd w:val="clear" w:color="auto" w:fill="FFFFFF"/>
          </w:rPr>
          <w:t>GitHub</w:t>
        </w:r>
      </w:hyperlink>
      <w:r w:rsidRPr="00AD3DC9">
        <w:rPr>
          <w:rFonts w:asciiTheme="minorHAnsi" w:hAnsiTheme="minorHAnsi" w:cs="Arial"/>
          <w:sz w:val="21"/>
          <w:szCs w:val="21"/>
          <w:shd w:val="clear" w:color="auto" w:fill="FFFFFF"/>
        </w:rPr>
        <w:t xml:space="preserve">, </w:t>
      </w:r>
      <w:r w:rsidRPr="00AD3DC9">
        <w:rPr>
          <w:rFonts w:asciiTheme="minorHAnsi" w:hAnsiTheme="minorHAnsi" w:cs="Arial"/>
          <w:color w:val="252525"/>
          <w:sz w:val="21"/>
          <w:szCs w:val="21"/>
          <w:shd w:val="clear" w:color="auto" w:fill="FFFFFF"/>
        </w:rPr>
        <w:t xml:space="preserve">but </w:t>
      </w:r>
      <w:proofErr w:type="spellStart"/>
      <w:r w:rsidRPr="00AD3DC9">
        <w:rPr>
          <w:rFonts w:asciiTheme="minorHAnsi" w:hAnsiTheme="minorHAnsi" w:cs="Arial"/>
          <w:color w:val="252525"/>
          <w:sz w:val="21"/>
          <w:szCs w:val="21"/>
          <w:shd w:val="clear" w:color="auto" w:fill="FFFFFF"/>
        </w:rPr>
        <w:t>GitLab</w:t>
      </w:r>
      <w:proofErr w:type="spellEnd"/>
      <w:r w:rsidRPr="00AD3DC9">
        <w:rPr>
          <w:rFonts w:asciiTheme="minorHAnsi" w:hAnsiTheme="minorHAnsi" w:cs="Arial"/>
          <w:color w:val="252525"/>
          <w:sz w:val="21"/>
          <w:szCs w:val="21"/>
          <w:shd w:val="clear" w:color="auto" w:fill="FFFFFF"/>
        </w:rPr>
        <w:t xml:space="preserve"> has an open source version, unlike GitHub.</w:t>
      </w:r>
    </w:p>
    <w:p w:rsidR="00B5249A" w:rsidRPr="00AD3DC9" w:rsidRDefault="00B5249A" w:rsidP="00B5249A">
      <w:pPr>
        <w:autoSpaceDE w:val="0"/>
        <w:autoSpaceDN w:val="0"/>
        <w:adjustRightInd w:val="0"/>
        <w:spacing w:before="0" w:after="0" w:line="240" w:lineRule="auto"/>
        <w:jc w:val="both"/>
        <w:rPr>
          <w:rFonts w:asciiTheme="minorHAnsi" w:hAnsiTheme="minorHAnsi" w:cs="Arial"/>
          <w:color w:val="252525"/>
          <w:sz w:val="21"/>
          <w:szCs w:val="21"/>
          <w:shd w:val="clear" w:color="auto" w:fill="FFFFFF"/>
        </w:rPr>
      </w:pPr>
    </w:p>
    <w:p w:rsidR="00B5249A" w:rsidRPr="00AD3DC9" w:rsidRDefault="00B5249A" w:rsidP="00025F95">
      <w:pPr>
        <w:rPr>
          <w:rFonts w:asciiTheme="minorHAnsi" w:hAnsiTheme="minorHAnsi"/>
          <w:sz w:val="22"/>
          <w:szCs w:val="22"/>
          <w:shd w:val="clear" w:color="auto" w:fill="F0EFE7"/>
        </w:rPr>
      </w:pPr>
    </w:p>
    <w:p w:rsidR="00025F95" w:rsidRPr="00AD3DC9" w:rsidRDefault="00025F95" w:rsidP="00025F95">
      <w:pPr>
        <w:rPr>
          <w:rFonts w:asciiTheme="minorHAnsi" w:hAnsiTheme="minorHAnsi"/>
          <w:sz w:val="22"/>
          <w:szCs w:val="22"/>
          <w:shd w:val="clear" w:color="auto" w:fill="F0EFE7"/>
        </w:rPr>
      </w:pPr>
    </w:p>
    <w:p w:rsidR="00025F95" w:rsidRPr="00AD3DC9" w:rsidRDefault="00025F95" w:rsidP="00025F95">
      <w:pPr>
        <w:rPr>
          <w:rFonts w:asciiTheme="minorHAnsi" w:hAnsiTheme="minorHAnsi"/>
          <w:sz w:val="22"/>
          <w:szCs w:val="22"/>
          <w:shd w:val="clear" w:color="auto" w:fill="F0EFE7"/>
        </w:rPr>
      </w:pPr>
    </w:p>
    <w:p w:rsidR="00025F95" w:rsidRPr="00AD3DC9" w:rsidRDefault="00025F95" w:rsidP="00025F95">
      <w:pPr>
        <w:rPr>
          <w:rFonts w:asciiTheme="minorHAnsi" w:hAnsiTheme="minorHAnsi"/>
          <w:sz w:val="22"/>
          <w:szCs w:val="22"/>
          <w:shd w:val="clear" w:color="auto" w:fill="F0EFE7"/>
        </w:rPr>
      </w:pPr>
    </w:p>
    <w:p w:rsidR="00025F95" w:rsidRPr="00AD3DC9" w:rsidRDefault="00025F95" w:rsidP="00025F95">
      <w:pPr>
        <w:rPr>
          <w:rFonts w:asciiTheme="minorHAnsi" w:hAnsiTheme="minorHAnsi"/>
          <w:sz w:val="22"/>
          <w:szCs w:val="22"/>
          <w:shd w:val="clear" w:color="auto" w:fill="F0EFE7"/>
        </w:rPr>
      </w:pPr>
    </w:p>
    <w:p w:rsidR="00025F95" w:rsidRPr="00AD3DC9" w:rsidRDefault="00025F95" w:rsidP="00025F95">
      <w:pPr>
        <w:rPr>
          <w:rFonts w:asciiTheme="minorHAnsi" w:hAnsiTheme="minorHAnsi"/>
          <w:sz w:val="22"/>
          <w:szCs w:val="22"/>
          <w:shd w:val="clear" w:color="auto" w:fill="F0EFE7"/>
        </w:rPr>
      </w:pPr>
    </w:p>
    <w:p w:rsidR="00025F95" w:rsidRPr="00AD3DC9" w:rsidRDefault="00025F95" w:rsidP="00025F95">
      <w:pPr>
        <w:rPr>
          <w:rFonts w:asciiTheme="minorHAnsi" w:hAnsiTheme="minorHAnsi"/>
          <w:sz w:val="22"/>
          <w:szCs w:val="22"/>
          <w:shd w:val="clear" w:color="auto" w:fill="F0EFE7"/>
        </w:rPr>
      </w:pPr>
    </w:p>
    <w:p w:rsidR="00025F95" w:rsidRPr="00AD3DC9" w:rsidRDefault="00025F95" w:rsidP="00025F95">
      <w:pPr>
        <w:rPr>
          <w:rFonts w:asciiTheme="minorHAnsi" w:hAnsiTheme="minorHAnsi"/>
          <w:sz w:val="22"/>
          <w:szCs w:val="22"/>
          <w:shd w:val="clear" w:color="auto" w:fill="F0EFE7"/>
        </w:rPr>
      </w:pPr>
    </w:p>
    <w:p w:rsidR="00025F95" w:rsidRPr="00AD3DC9" w:rsidRDefault="00025F95" w:rsidP="00025F95">
      <w:pPr>
        <w:rPr>
          <w:rFonts w:asciiTheme="minorHAnsi" w:hAnsiTheme="minorHAnsi"/>
          <w:sz w:val="22"/>
          <w:szCs w:val="22"/>
          <w:shd w:val="clear" w:color="auto" w:fill="F0EFE7"/>
        </w:rPr>
      </w:pPr>
    </w:p>
    <w:p w:rsidR="00025F95" w:rsidRPr="00AD3DC9" w:rsidRDefault="00025F95" w:rsidP="00025F95">
      <w:pPr>
        <w:rPr>
          <w:rFonts w:asciiTheme="minorHAnsi" w:hAnsiTheme="minorHAnsi"/>
          <w:sz w:val="22"/>
          <w:szCs w:val="22"/>
          <w:shd w:val="clear" w:color="auto" w:fill="F0EFE7"/>
        </w:rPr>
      </w:pPr>
    </w:p>
    <w:p w:rsidR="00025F95" w:rsidRPr="00AD3DC9" w:rsidRDefault="00025F95" w:rsidP="00025F95">
      <w:pPr>
        <w:rPr>
          <w:rFonts w:asciiTheme="minorHAnsi" w:hAnsiTheme="minorHAnsi"/>
          <w:sz w:val="22"/>
          <w:szCs w:val="22"/>
        </w:rPr>
      </w:pPr>
    </w:p>
    <w:p w:rsidR="000E0274" w:rsidRPr="00AD3DC9" w:rsidRDefault="000E0274" w:rsidP="00025F95">
      <w:pPr>
        <w:rPr>
          <w:rFonts w:asciiTheme="minorHAnsi" w:hAnsiTheme="minorHAnsi"/>
          <w:sz w:val="22"/>
          <w:szCs w:val="22"/>
        </w:rPr>
      </w:pPr>
    </w:p>
    <w:p w:rsidR="00025F95" w:rsidRPr="00AD3DC9" w:rsidRDefault="00025F95" w:rsidP="00D617F6">
      <w:pPr>
        <w:autoSpaceDE w:val="0"/>
        <w:autoSpaceDN w:val="0"/>
        <w:adjustRightInd w:val="0"/>
        <w:spacing w:before="0" w:after="0" w:line="240" w:lineRule="auto"/>
        <w:jc w:val="both"/>
        <w:rPr>
          <w:rFonts w:asciiTheme="minorHAnsi" w:hAnsiTheme="minorHAnsi" w:cs="Arial"/>
          <w:color w:val="252525"/>
          <w:sz w:val="21"/>
          <w:szCs w:val="21"/>
          <w:shd w:val="clear" w:color="auto" w:fill="FFFFFF"/>
        </w:rPr>
      </w:pPr>
    </w:p>
    <w:p w:rsidR="00AD7222" w:rsidRPr="00AD3DC9" w:rsidRDefault="00AD7222" w:rsidP="00D617F6">
      <w:pPr>
        <w:autoSpaceDE w:val="0"/>
        <w:autoSpaceDN w:val="0"/>
        <w:adjustRightInd w:val="0"/>
        <w:spacing w:before="0" w:after="0" w:line="240" w:lineRule="auto"/>
        <w:jc w:val="both"/>
        <w:rPr>
          <w:rFonts w:asciiTheme="minorHAnsi" w:hAnsiTheme="minorHAnsi" w:cstheme="minorHAnsi"/>
          <w:color w:val="000000"/>
          <w:sz w:val="22"/>
          <w:szCs w:val="22"/>
        </w:rPr>
      </w:pPr>
    </w:p>
    <w:p w:rsidR="00D617F6" w:rsidRPr="00AD3DC9" w:rsidRDefault="00D617F6" w:rsidP="00D617F6">
      <w:pPr>
        <w:pStyle w:val="Heading1"/>
        <w:spacing w:before="0" w:line="240" w:lineRule="auto"/>
        <w:ind w:hanging="342"/>
        <w:jc w:val="both"/>
        <w:rPr>
          <w:rFonts w:asciiTheme="minorHAnsi" w:hAnsiTheme="minorHAnsi" w:cstheme="minorHAnsi"/>
        </w:rPr>
      </w:pPr>
      <w:bookmarkStart w:id="80" w:name="_Toc420411150"/>
      <w:r w:rsidRPr="00AD3DC9">
        <w:rPr>
          <w:rFonts w:asciiTheme="minorHAnsi" w:hAnsiTheme="minorHAnsi" w:cstheme="minorHAnsi"/>
        </w:rPr>
        <w:t>installation</w:t>
      </w:r>
      <w:r w:rsidR="0040542A" w:rsidRPr="00AD3DC9">
        <w:rPr>
          <w:rFonts w:asciiTheme="minorHAnsi" w:hAnsiTheme="minorHAnsi" w:cstheme="minorHAnsi"/>
        </w:rPr>
        <w:t xml:space="preserve"> and configuration</w:t>
      </w:r>
      <w:bookmarkEnd w:id="80"/>
    </w:p>
    <w:p w:rsidR="00D617F6" w:rsidRPr="00AD3DC9" w:rsidRDefault="00D617F6" w:rsidP="000B3F57">
      <w:pPr>
        <w:spacing w:before="0" w:after="0" w:line="240" w:lineRule="auto"/>
        <w:jc w:val="both"/>
        <w:rPr>
          <w:rFonts w:asciiTheme="minorHAnsi" w:hAnsiTheme="minorHAnsi" w:cstheme="minorHAnsi"/>
          <w:sz w:val="22"/>
          <w:szCs w:val="22"/>
        </w:rPr>
      </w:pPr>
    </w:p>
    <w:p w:rsidR="00D617F6" w:rsidRPr="00AD3DC9" w:rsidRDefault="00D617F6" w:rsidP="000B3F57">
      <w:pPr>
        <w:spacing w:before="0" w:after="0" w:line="240" w:lineRule="auto"/>
        <w:jc w:val="both"/>
        <w:rPr>
          <w:rFonts w:asciiTheme="minorHAnsi" w:hAnsiTheme="minorHAnsi" w:cstheme="minorHAnsi"/>
          <w:sz w:val="22"/>
          <w:szCs w:val="22"/>
        </w:rPr>
      </w:pPr>
    </w:p>
    <w:p w:rsidR="000B3F57" w:rsidRPr="00AD3DC9" w:rsidRDefault="00AD7222" w:rsidP="008428B0">
      <w:pPr>
        <w:pStyle w:val="Heading2"/>
        <w:pBdr>
          <w:left w:val="single" w:sz="24" w:space="1" w:color="DBE5F1"/>
        </w:pBdr>
        <w:spacing w:before="0" w:line="240" w:lineRule="auto"/>
        <w:jc w:val="both"/>
        <w:rPr>
          <w:rFonts w:asciiTheme="minorHAnsi" w:hAnsiTheme="minorHAnsi" w:cstheme="minorHAnsi"/>
          <w:b/>
          <w:color w:val="365F91" w:themeColor="accent1" w:themeShade="BF"/>
        </w:rPr>
      </w:pPr>
      <w:bookmarkStart w:id="81" w:name="_Toc420411151"/>
      <w:r w:rsidRPr="00AD3DC9">
        <w:rPr>
          <w:rFonts w:asciiTheme="minorHAnsi" w:hAnsiTheme="minorHAnsi" w:cstheme="minorHAnsi"/>
          <w:b/>
          <w:color w:val="365F91" w:themeColor="accent1" w:themeShade="BF"/>
        </w:rPr>
        <w:t>jENKINS</w:t>
      </w:r>
      <w:r w:rsidR="000B3F57" w:rsidRPr="00AD3DC9">
        <w:rPr>
          <w:rFonts w:asciiTheme="minorHAnsi" w:hAnsiTheme="minorHAnsi" w:cstheme="minorHAnsi"/>
          <w:b/>
          <w:color w:val="365F91" w:themeColor="accent1" w:themeShade="BF"/>
        </w:rPr>
        <w:t xml:space="preserve"> installation</w:t>
      </w:r>
      <w:bookmarkEnd w:id="81"/>
      <w:r w:rsidR="002E6AD8" w:rsidRPr="00AD3DC9">
        <w:rPr>
          <w:rFonts w:asciiTheme="minorHAnsi" w:hAnsiTheme="minorHAnsi" w:cstheme="minorHAnsi"/>
          <w:b/>
          <w:color w:val="365F91" w:themeColor="accent1" w:themeShade="BF"/>
        </w:rPr>
        <w:t xml:space="preserve"> </w:t>
      </w:r>
    </w:p>
    <w:p w:rsidR="000B3F57" w:rsidRPr="00AD3DC9" w:rsidRDefault="000B3F57" w:rsidP="000B3F57">
      <w:pPr>
        <w:pStyle w:val="ListParagraph"/>
        <w:autoSpaceDE w:val="0"/>
        <w:autoSpaceDN w:val="0"/>
        <w:adjustRightInd w:val="0"/>
        <w:spacing w:before="0" w:after="0" w:line="240" w:lineRule="auto"/>
        <w:jc w:val="both"/>
        <w:rPr>
          <w:rFonts w:asciiTheme="minorHAnsi" w:hAnsiTheme="minorHAnsi" w:cstheme="minorHAnsi"/>
          <w:b/>
          <w:i/>
          <w:color w:val="365F91" w:themeColor="accent1" w:themeShade="BF"/>
          <w:sz w:val="24"/>
          <w:szCs w:val="24"/>
        </w:rPr>
      </w:pPr>
    </w:p>
    <w:p w:rsidR="008C1C32" w:rsidRPr="00AD3DC9" w:rsidRDefault="008C1C32" w:rsidP="000B3F57">
      <w:pPr>
        <w:pStyle w:val="ListParagraph"/>
        <w:autoSpaceDE w:val="0"/>
        <w:autoSpaceDN w:val="0"/>
        <w:adjustRightInd w:val="0"/>
        <w:spacing w:before="0" w:after="0" w:line="240" w:lineRule="auto"/>
        <w:jc w:val="both"/>
        <w:rPr>
          <w:rFonts w:asciiTheme="minorHAnsi" w:hAnsiTheme="minorHAnsi" w:cstheme="minorHAnsi"/>
          <w:b/>
          <w:i/>
          <w:color w:val="365F91" w:themeColor="accent1" w:themeShade="BF"/>
          <w:sz w:val="24"/>
          <w:szCs w:val="24"/>
        </w:rPr>
      </w:pPr>
    </w:p>
    <w:p w:rsidR="003A5E66" w:rsidRPr="00AD3DC9" w:rsidRDefault="003A5E66" w:rsidP="003A5E66">
      <w:pPr>
        <w:pStyle w:val="ListParagraph"/>
        <w:numPr>
          <w:ilvl w:val="0"/>
          <w:numId w:val="32"/>
        </w:numPr>
        <w:shd w:val="clear" w:color="auto" w:fill="FFFFFF"/>
        <w:spacing w:before="0" w:after="330" w:line="420" w:lineRule="atLeast"/>
        <w:rPr>
          <w:rFonts w:asciiTheme="minorHAnsi" w:hAnsiTheme="minorHAnsi" w:cs="Arial"/>
          <w:color w:val="000000"/>
          <w:sz w:val="24"/>
          <w:szCs w:val="24"/>
          <w:lang w:bidi="ar-SA"/>
        </w:rPr>
      </w:pPr>
      <w:r w:rsidRPr="00AD3DC9">
        <w:rPr>
          <w:rFonts w:asciiTheme="minorHAnsi" w:hAnsiTheme="minorHAnsi" w:cs="Arial"/>
          <w:color w:val="000000"/>
          <w:sz w:val="24"/>
          <w:szCs w:val="24"/>
          <w:lang w:bidi="ar-SA"/>
        </w:rPr>
        <w:t xml:space="preserve">Before we can install Jenkins, we have to add the key and source list to apt. This is done in 2 </w:t>
      </w:r>
      <w:proofErr w:type="gramStart"/>
      <w:r w:rsidRPr="00AD3DC9">
        <w:rPr>
          <w:rFonts w:asciiTheme="minorHAnsi" w:hAnsiTheme="minorHAnsi" w:cs="Arial"/>
          <w:color w:val="000000"/>
          <w:sz w:val="24"/>
          <w:szCs w:val="24"/>
          <w:lang w:bidi="ar-SA"/>
        </w:rPr>
        <w:t>steps,</w:t>
      </w:r>
      <w:proofErr w:type="gramEnd"/>
      <w:r w:rsidRPr="00AD3DC9">
        <w:rPr>
          <w:rFonts w:asciiTheme="minorHAnsi" w:hAnsiTheme="minorHAnsi" w:cs="Arial"/>
          <w:color w:val="000000"/>
          <w:sz w:val="24"/>
          <w:szCs w:val="24"/>
          <w:lang w:bidi="ar-SA"/>
        </w:rPr>
        <w:t xml:space="preserve"> first we'll add the key.</w:t>
      </w:r>
    </w:p>
    <w:p w:rsidR="003A5E66" w:rsidRPr="00AD3DC9" w:rsidRDefault="00025F95" w:rsidP="003A5E6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20" w:line="240" w:lineRule="auto"/>
        <w:rPr>
          <w:rFonts w:asciiTheme="minorHAnsi" w:hAnsiTheme="minorHAnsi" w:cs="Courier New"/>
          <w:color w:val="000000"/>
          <w:sz w:val="21"/>
          <w:szCs w:val="21"/>
          <w:lang w:bidi="ar-SA"/>
        </w:rPr>
      </w:pPr>
      <w:r w:rsidRPr="00AD3DC9">
        <w:rPr>
          <w:rFonts w:asciiTheme="minorHAnsi" w:hAnsiTheme="minorHAnsi" w:cs="Courier New"/>
          <w:color w:val="000000"/>
          <w:sz w:val="21"/>
          <w:szCs w:val="21"/>
          <w:lang w:bidi="ar-SA"/>
        </w:rPr>
        <w:t xml:space="preserve"> </w:t>
      </w:r>
      <w:proofErr w:type="spellStart"/>
      <w:proofErr w:type="gramStart"/>
      <w:r w:rsidR="003A5E66" w:rsidRPr="00AD3DC9">
        <w:rPr>
          <w:rFonts w:asciiTheme="minorHAnsi" w:hAnsiTheme="minorHAnsi" w:cs="Courier New"/>
          <w:color w:val="000000"/>
          <w:sz w:val="21"/>
          <w:szCs w:val="21"/>
          <w:lang w:bidi="ar-SA"/>
        </w:rPr>
        <w:t>wget</w:t>
      </w:r>
      <w:proofErr w:type="spellEnd"/>
      <w:proofErr w:type="gramEnd"/>
      <w:r w:rsidR="003A5E66" w:rsidRPr="00AD3DC9">
        <w:rPr>
          <w:rFonts w:asciiTheme="minorHAnsi" w:hAnsiTheme="minorHAnsi" w:cs="Courier New"/>
          <w:color w:val="000000"/>
          <w:sz w:val="21"/>
          <w:szCs w:val="21"/>
          <w:lang w:bidi="ar-SA"/>
        </w:rPr>
        <w:t xml:space="preserve"> -q -O - http://pkg.jenkins-ci.org/debian/jenkins-ci.org.key | apt-key add -</w:t>
      </w:r>
    </w:p>
    <w:p w:rsidR="003A5E66" w:rsidRPr="00AD3DC9" w:rsidRDefault="003A5E66" w:rsidP="003A5E66">
      <w:pPr>
        <w:pStyle w:val="ListParagraph"/>
        <w:numPr>
          <w:ilvl w:val="0"/>
          <w:numId w:val="32"/>
        </w:numPr>
        <w:shd w:val="clear" w:color="auto" w:fill="FFFFFF"/>
        <w:spacing w:before="0" w:after="330" w:line="420" w:lineRule="atLeast"/>
        <w:rPr>
          <w:rFonts w:asciiTheme="minorHAnsi" w:hAnsiTheme="minorHAnsi" w:cs="Arial"/>
          <w:color w:val="000000"/>
          <w:sz w:val="24"/>
          <w:szCs w:val="24"/>
          <w:lang w:bidi="ar-SA"/>
        </w:rPr>
      </w:pPr>
      <w:r w:rsidRPr="00AD3DC9">
        <w:rPr>
          <w:rFonts w:asciiTheme="minorHAnsi" w:hAnsiTheme="minorHAnsi" w:cs="Arial"/>
          <w:color w:val="000000"/>
          <w:sz w:val="24"/>
          <w:szCs w:val="24"/>
          <w:lang w:bidi="ar-SA"/>
        </w:rPr>
        <w:t>Secondly, we'll create a sources list for Jenkins.</w:t>
      </w:r>
    </w:p>
    <w:p w:rsidR="003A5E66" w:rsidRPr="00AD3DC9" w:rsidRDefault="00025F95" w:rsidP="003A5E6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20" w:line="240" w:lineRule="auto"/>
        <w:rPr>
          <w:rFonts w:asciiTheme="minorHAnsi" w:hAnsiTheme="minorHAnsi" w:cs="Courier New"/>
          <w:color w:val="000000"/>
          <w:sz w:val="21"/>
          <w:szCs w:val="21"/>
          <w:lang w:bidi="ar-SA"/>
        </w:rPr>
      </w:pPr>
      <w:r w:rsidRPr="00AD3DC9">
        <w:rPr>
          <w:rFonts w:asciiTheme="minorHAnsi" w:hAnsiTheme="minorHAnsi" w:cs="Courier New"/>
          <w:color w:val="000000"/>
          <w:sz w:val="21"/>
          <w:szCs w:val="21"/>
          <w:lang w:bidi="ar-SA"/>
        </w:rPr>
        <w:t xml:space="preserve">  </w:t>
      </w:r>
      <w:proofErr w:type="gramStart"/>
      <w:r w:rsidR="003A5E66" w:rsidRPr="00AD3DC9">
        <w:rPr>
          <w:rFonts w:asciiTheme="minorHAnsi" w:hAnsiTheme="minorHAnsi" w:cs="Courier New"/>
          <w:color w:val="000000"/>
          <w:sz w:val="21"/>
          <w:szCs w:val="21"/>
          <w:lang w:bidi="ar-SA"/>
        </w:rPr>
        <w:t>echo</w:t>
      </w:r>
      <w:proofErr w:type="gramEnd"/>
      <w:r w:rsidR="003A5E66" w:rsidRPr="00AD3DC9">
        <w:rPr>
          <w:rFonts w:asciiTheme="minorHAnsi" w:hAnsiTheme="minorHAnsi" w:cs="Courier New"/>
          <w:color w:val="000000"/>
          <w:sz w:val="21"/>
          <w:szCs w:val="21"/>
          <w:lang w:bidi="ar-SA"/>
        </w:rPr>
        <w:t xml:space="preserve"> deb http://pkg.jenkins-ci.org/debian binary/ &gt; /</w:t>
      </w:r>
      <w:proofErr w:type="spellStart"/>
      <w:r w:rsidR="003A5E66" w:rsidRPr="00AD3DC9">
        <w:rPr>
          <w:rFonts w:asciiTheme="minorHAnsi" w:hAnsiTheme="minorHAnsi" w:cs="Courier New"/>
          <w:color w:val="000000"/>
          <w:sz w:val="21"/>
          <w:szCs w:val="21"/>
          <w:lang w:bidi="ar-SA"/>
        </w:rPr>
        <w:t>etc</w:t>
      </w:r>
      <w:proofErr w:type="spellEnd"/>
      <w:r w:rsidR="003A5E66" w:rsidRPr="00AD3DC9">
        <w:rPr>
          <w:rFonts w:asciiTheme="minorHAnsi" w:hAnsiTheme="minorHAnsi" w:cs="Courier New"/>
          <w:color w:val="000000"/>
          <w:sz w:val="21"/>
          <w:szCs w:val="21"/>
          <w:lang w:bidi="ar-SA"/>
        </w:rPr>
        <w:t>/apt/</w:t>
      </w:r>
      <w:proofErr w:type="spellStart"/>
      <w:r w:rsidR="003A5E66" w:rsidRPr="00AD3DC9">
        <w:rPr>
          <w:rFonts w:asciiTheme="minorHAnsi" w:hAnsiTheme="minorHAnsi" w:cs="Courier New"/>
          <w:color w:val="000000"/>
          <w:sz w:val="21"/>
          <w:szCs w:val="21"/>
          <w:lang w:bidi="ar-SA"/>
        </w:rPr>
        <w:t>sources.list.d</w:t>
      </w:r>
      <w:proofErr w:type="spellEnd"/>
      <w:r w:rsidR="003A5E66" w:rsidRPr="00AD3DC9">
        <w:rPr>
          <w:rFonts w:asciiTheme="minorHAnsi" w:hAnsiTheme="minorHAnsi" w:cs="Courier New"/>
          <w:color w:val="000000"/>
          <w:sz w:val="21"/>
          <w:szCs w:val="21"/>
          <w:lang w:bidi="ar-SA"/>
        </w:rPr>
        <w:t>/</w:t>
      </w:r>
      <w:proofErr w:type="spellStart"/>
      <w:r w:rsidR="003A5E66" w:rsidRPr="00AD3DC9">
        <w:rPr>
          <w:rFonts w:asciiTheme="minorHAnsi" w:hAnsiTheme="minorHAnsi" w:cs="Courier New"/>
          <w:color w:val="000000"/>
          <w:sz w:val="21"/>
          <w:szCs w:val="21"/>
          <w:lang w:bidi="ar-SA"/>
        </w:rPr>
        <w:t>jenkins.list</w:t>
      </w:r>
      <w:proofErr w:type="spellEnd"/>
    </w:p>
    <w:p w:rsidR="003A5E66" w:rsidRPr="00AD3DC9" w:rsidRDefault="003A5E66" w:rsidP="003A5E66">
      <w:pPr>
        <w:pStyle w:val="ListParagraph"/>
        <w:numPr>
          <w:ilvl w:val="0"/>
          <w:numId w:val="32"/>
        </w:numPr>
        <w:shd w:val="clear" w:color="auto" w:fill="FFFFFF"/>
        <w:spacing w:before="0" w:after="330" w:line="420" w:lineRule="atLeast"/>
        <w:rPr>
          <w:rFonts w:asciiTheme="minorHAnsi" w:hAnsiTheme="minorHAnsi" w:cs="Arial"/>
          <w:color w:val="000000"/>
          <w:sz w:val="24"/>
          <w:szCs w:val="24"/>
          <w:lang w:bidi="ar-SA"/>
        </w:rPr>
      </w:pPr>
      <w:r w:rsidRPr="00AD3DC9">
        <w:rPr>
          <w:rFonts w:asciiTheme="minorHAnsi" w:hAnsiTheme="minorHAnsi" w:cs="Arial"/>
          <w:color w:val="000000"/>
          <w:sz w:val="24"/>
          <w:szCs w:val="24"/>
          <w:lang w:bidi="ar-SA"/>
        </w:rPr>
        <w:t xml:space="preserve">Now, we only have to update </w:t>
      </w:r>
      <w:proofErr w:type="spellStart"/>
      <w:r w:rsidRPr="00AD3DC9">
        <w:rPr>
          <w:rFonts w:asciiTheme="minorHAnsi" w:hAnsiTheme="minorHAnsi" w:cs="Arial"/>
          <w:color w:val="000000"/>
          <w:sz w:val="24"/>
          <w:szCs w:val="24"/>
          <w:lang w:bidi="ar-SA"/>
        </w:rPr>
        <w:t>apt's</w:t>
      </w:r>
      <w:proofErr w:type="spellEnd"/>
      <w:r w:rsidRPr="00AD3DC9">
        <w:rPr>
          <w:rFonts w:asciiTheme="minorHAnsi" w:hAnsiTheme="minorHAnsi" w:cs="Arial"/>
          <w:color w:val="000000"/>
          <w:sz w:val="24"/>
          <w:szCs w:val="24"/>
          <w:lang w:bidi="ar-SA"/>
        </w:rPr>
        <w:t xml:space="preserve"> cache before we can install Jenkins.</w:t>
      </w:r>
    </w:p>
    <w:p w:rsidR="003A5E66" w:rsidRPr="00AD3DC9" w:rsidRDefault="00025F95" w:rsidP="003A5E6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20" w:line="240" w:lineRule="auto"/>
        <w:rPr>
          <w:rFonts w:asciiTheme="minorHAnsi" w:hAnsiTheme="minorHAnsi" w:cs="Courier New"/>
          <w:color w:val="000000"/>
          <w:sz w:val="21"/>
          <w:szCs w:val="21"/>
          <w:lang w:bidi="ar-SA"/>
        </w:rPr>
      </w:pPr>
      <w:r w:rsidRPr="00AD3DC9">
        <w:rPr>
          <w:rFonts w:asciiTheme="minorHAnsi" w:hAnsiTheme="minorHAnsi" w:cs="Courier New"/>
          <w:color w:val="000000"/>
          <w:sz w:val="21"/>
          <w:szCs w:val="21"/>
          <w:lang w:bidi="ar-SA"/>
        </w:rPr>
        <w:t xml:space="preserve">                   </w:t>
      </w:r>
      <w:proofErr w:type="gramStart"/>
      <w:r w:rsidR="003A5E66" w:rsidRPr="00AD3DC9">
        <w:rPr>
          <w:rFonts w:asciiTheme="minorHAnsi" w:hAnsiTheme="minorHAnsi" w:cs="Courier New"/>
          <w:color w:val="000000"/>
          <w:sz w:val="21"/>
          <w:szCs w:val="21"/>
          <w:lang w:bidi="ar-SA"/>
        </w:rPr>
        <w:t>apt-get</w:t>
      </w:r>
      <w:proofErr w:type="gramEnd"/>
      <w:r w:rsidR="003A5E66" w:rsidRPr="00AD3DC9">
        <w:rPr>
          <w:rFonts w:asciiTheme="minorHAnsi" w:hAnsiTheme="minorHAnsi" w:cs="Courier New"/>
          <w:color w:val="000000"/>
          <w:sz w:val="21"/>
          <w:szCs w:val="21"/>
          <w:lang w:bidi="ar-SA"/>
        </w:rPr>
        <w:t xml:space="preserve"> update</w:t>
      </w:r>
    </w:p>
    <w:p w:rsidR="003A5E66" w:rsidRPr="00AD3DC9" w:rsidRDefault="003A5E66" w:rsidP="003A5E66">
      <w:pPr>
        <w:pStyle w:val="ListParagraph"/>
        <w:numPr>
          <w:ilvl w:val="0"/>
          <w:numId w:val="32"/>
        </w:numPr>
        <w:shd w:val="clear" w:color="auto" w:fill="FFFFFF"/>
        <w:spacing w:before="0" w:after="330" w:line="420" w:lineRule="atLeast"/>
        <w:rPr>
          <w:rFonts w:asciiTheme="minorHAnsi" w:hAnsiTheme="minorHAnsi" w:cs="Arial"/>
          <w:color w:val="000000"/>
          <w:sz w:val="24"/>
          <w:szCs w:val="24"/>
          <w:lang w:bidi="ar-SA"/>
        </w:rPr>
      </w:pPr>
      <w:r w:rsidRPr="00AD3DC9">
        <w:rPr>
          <w:rFonts w:asciiTheme="minorHAnsi" w:hAnsiTheme="minorHAnsi" w:cs="Arial"/>
          <w:color w:val="000000"/>
          <w:sz w:val="24"/>
          <w:szCs w:val="24"/>
          <w:lang w:bidi="ar-SA"/>
        </w:rPr>
        <w:t xml:space="preserve">As the cache has been updated we can </w:t>
      </w:r>
      <w:proofErr w:type="gramStart"/>
      <w:r w:rsidRPr="00AD3DC9">
        <w:rPr>
          <w:rFonts w:asciiTheme="minorHAnsi" w:hAnsiTheme="minorHAnsi" w:cs="Arial"/>
          <w:color w:val="000000"/>
          <w:sz w:val="24"/>
          <w:szCs w:val="24"/>
          <w:lang w:bidi="ar-SA"/>
        </w:rPr>
        <w:t>proceed</w:t>
      </w:r>
      <w:proofErr w:type="gramEnd"/>
      <w:r w:rsidRPr="00AD3DC9">
        <w:rPr>
          <w:rFonts w:asciiTheme="minorHAnsi" w:hAnsiTheme="minorHAnsi" w:cs="Arial"/>
          <w:color w:val="000000"/>
          <w:sz w:val="24"/>
          <w:szCs w:val="24"/>
          <w:lang w:bidi="ar-SA"/>
        </w:rPr>
        <w:t xml:space="preserve"> installing Jenkins. Note that Jenkins has a big bunch of dependencies, so it might take a few moments to install them all.</w:t>
      </w:r>
    </w:p>
    <w:p w:rsidR="00766AD0" w:rsidRPr="00AD3DC9" w:rsidRDefault="00025F95" w:rsidP="003A5E6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20" w:line="240" w:lineRule="auto"/>
        <w:rPr>
          <w:rFonts w:asciiTheme="minorHAnsi" w:hAnsiTheme="minorHAnsi" w:cs="Courier New"/>
          <w:color w:val="000000"/>
          <w:sz w:val="21"/>
          <w:szCs w:val="21"/>
          <w:lang w:bidi="ar-SA"/>
        </w:rPr>
      </w:pPr>
      <w:r w:rsidRPr="00AD3DC9">
        <w:rPr>
          <w:rFonts w:asciiTheme="minorHAnsi" w:hAnsiTheme="minorHAnsi" w:cs="Courier New"/>
          <w:color w:val="000000"/>
          <w:sz w:val="21"/>
          <w:szCs w:val="21"/>
          <w:lang w:bidi="ar-SA"/>
        </w:rPr>
        <w:t xml:space="preserve">                </w:t>
      </w:r>
      <w:proofErr w:type="gramStart"/>
      <w:r w:rsidR="003A5E66" w:rsidRPr="00AD3DC9">
        <w:rPr>
          <w:rFonts w:asciiTheme="minorHAnsi" w:hAnsiTheme="minorHAnsi" w:cs="Courier New"/>
          <w:color w:val="000000"/>
          <w:sz w:val="21"/>
          <w:szCs w:val="21"/>
          <w:lang w:bidi="ar-SA"/>
        </w:rPr>
        <w:t>apt-get</w:t>
      </w:r>
      <w:proofErr w:type="gramEnd"/>
      <w:r w:rsidR="003A5E66" w:rsidRPr="00AD3DC9">
        <w:rPr>
          <w:rFonts w:asciiTheme="minorHAnsi" w:hAnsiTheme="minorHAnsi" w:cs="Courier New"/>
          <w:color w:val="000000"/>
          <w:sz w:val="21"/>
          <w:szCs w:val="21"/>
          <w:lang w:bidi="ar-SA"/>
        </w:rPr>
        <w:t xml:space="preserve"> install </w:t>
      </w:r>
      <w:r w:rsidRPr="00AD3DC9">
        <w:rPr>
          <w:rFonts w:asciiTheme="minorHAnsi" w:hAnsiTheme="minorHAnsi" w:cs="Courier New"/>
          <w:color w:val="000000"/>
          <w:sz w:val="21"/>
          <w:szCs w:val="21"/>
          <w:lang w:bidi="ar-SA"/>
        </w:rPr>
        <w:t>Jenkins</w:t>
      </w:r>
    </w:p>
    <w:p w:rsidR="00025F95" w:rsidRPr="00AD3DC9" w:rsidRDefault="00025F95" w:rsidP="003A5E6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20" w:line="240" w:lineRule="auto"/>
        <w:rPr>
          <w:rFonts w:asciiTheme="minorHAnsi" w:hAnsiTheme="minorHAnsi" w:cs="Courier New"/>
          <w:color w:val="000000"/>
          <w:sz w:val="21"/>
          <w:szCs w:val="21"/>
          <w:lang w:bidi="ar-SA"/>
        </w:rPr>
      </w:pPr>
    </w:p>
    <w:p w:rsidR="00025F95" w:rsidRPr="00AD3DC9" w:rsidRDefault="00025F95" w:rsidP="003A5E6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20" w:line="240" w:lineRule="auto"/>
        <w:rPr>
          <w:rFonts w:asciiTheme="minorHAnsi" w:hAnsiTheme="minorHAnsi" w:cs="Courier New"/>
          <w:color w:val="000000"/>
          <w:sz w:val="21"/>
          <w:szCs w:val="21"/>
          <w:lang w:bidi="ar-SA"/>
        </w:rPr>
      </w:pPr>
    </w:p>
    <w:p w:rsidR="00025F95" w:rsidRPr="00AD3DC9" w:rsidRDefault="00025F95" w:rsidP="003A5E6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20" w:line="240" w:lineRule="auto"/>
        <w:rPr>
          <w:rFonts w:asciiTheme="minorHAnsi" w:hAnsiTheme="minorHAnsi" w:cs="Courier New"/>
          <w:color w:val="000000"/>
          <w:sz w:val="21"/>
          <w:szCs w:val="21"/>
          <w:lang w:bidi="ar-SA"/>
        </w:rPr>
      </w:pPr>
    </w:p>
    <w:p w:rsidR="00025F95" w:rsidRPr="00AD3DC9" w:rsidRDefault="00025F95" w:rsidP="003A5E6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20" w:line="240" w:lineRule="auto"/>
        <w:rPr>
          <w:rFonts w:asciiTheme="minorHAnsi" w:hAnsiTheme="minorHAnsi" w:cs="Courier New"/>
          <w:color w:val="000000"/>
          <w:sz w:val="21"/>
          <w:szCs w:val="21"/>
          <w:lang w:bidi="ar-SA"/>
        </w:rPr>
      </w:pPr>
    </w:p>
    <w:p w:rsidR="00025F95" w:rsidRPr="00AD3DC9" w:rsidRDefault="00025F95" w:rsidP="003A5E6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20" w:line="240" w:lineRule="auto"/>
        <w:rPr>
          <w:rFonts w:asciiTheme="minorHAnsi" w:hAnsiTheme="minorHAnsi" w:cs="Courier New"/>
          <w:color w:val="000000"/>
          <w:sz w:val="21"/>
          <w:szCs w:val="21"/>
          <w:lang w:bidi="ar-SA"/>
        </w:rPr>
      </w:pPr>
    </w:p>
    <w:p w:rsidR="00025F95" w:rsidRPr="00AD3DC9" w:rsidRDefault="00025F95" w:rsidP="003A5E6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20" w:line="240" w:lineRule="auto"/>
        <w:rPr>
          <w:rFonts w:asciiTheme="minorHAnsi" w:hAnsiTheme="minorHAnsi" w:cs="Courier New"/>
          <w:color w:val="000000"/>
          <w:sz w:val="21"/>
          <w:szCs w:val="21"/>
          <w:lang w:bidi="ar-SA"/>
        </w:rPr>
      </w:pPr>
    </w:p>
    <w:p w:rsidR="000E0274" w:rsidRPr="00AD3DC9" w:rsidRDefault="000E0274" w:rsidP="003A5E6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20" w:line="240" w:lineRule="auto"/>
        <w:rPr>
          <w:rFonts w:asciiTheme="minorHAnsi" w:hAnsiTheme="minorHAnsi" w:cs="Courier New"/>
          <w:color w:val="000000"/>
          <w:sz w:val="21"/>
          <w:szCs w:val="21"/>
          <w:lang w:bidi="ar-SA"/>
        </w:rPr>
      </w:pPr>
    </w:p>
    <w:p w:rsidR="00416E80" w:rsidRPr="00AD3DC9" w:rsidRDefault="00416E80" w:rsidP="000B3F57">
      <w:pPr>
        <w:pStyle w:val="ListParagraph"/>
        <w:autoSpaceDE w:val="0"/>
        <w:autoSpaceDN w:val="0"/>
        <w:adjustRightInd w:val="0"/>
        <w:spacing w:before="0" w:after="0" w:line="240" w:lineRule="auto"/>
        <w:jc w:val="both"/>
        <w:rPr>
          <w:rFonts w:asciiTheme="minorHAnsi" w:hAnsiTheme="minorHAnsi" w:cstheme="minorHAnsi"/>
          <w:b/>
          <w:i/>
          <w:color w:val="365F91" w:themeColor="accent1" w:themeShade="BF"/>
          <w:sz w:val="24"/>
          <w:szCs w:val="24"/>
        </w:rPr>
      </w:pPr>
    </w:p>
    <w:p w:rsidR="0096749C" w:rsidRPr="00AD3DC9" w:rsidRDefault="003A5E66" w:rsidP="00025F95">
      <w:pPr>
        <w:pStyle w:val="Heading2"/>
        <w:rPr>
          <w:rFonts w:asciiTheme="minorHAnsi" w:hAnsiTheme="minorHAnsi"/>
        </w:rPr>
      </w:pPr>
      <w:bookmarkStart w:id="82" w:name="_Toc420411152"/>
      <w:r w:rsidRPr="00AD3DC9">
        <w:rPr>
          <w:rFonts w:asciiTheme="minorHAnsi" w:hAnsiTheme="minorHAnsi"/>
        </w:rPr>
        <w:t>jenkins</w:t>
      </w:r>
      <w:r w:rsidR="0096749C" w:rsidRPr="00AD3DC9">
        <w:rPr>
          <w:rFonts w:asciiTheme="minorHAnsi" w:hAnsiTheme="minorHAnsi"/>
        </w:rPr>
        <w:t xml:space="preserve"> Configuration</w:t>
      </w:r>
      <w:bookmarkEnd w:id="82"/>
    </w:p>
    <w:p w:rsidR="00714BB1" w:rsidRPr="00AD3DC9" w:rsidRDefault="00714BB1" w:rsidP="00714BB1">
      <w:pPr>
        <w:rPr>
          <w:rFonts w:asciiTheme="minorHAnsi" w:hAnsiTheme="minorHAnsi"/>
        </w:rPr>
      </w:pPr>
    </w:p>
    <w:p w:rsidR="0096749C" w:rsidRPr="00AD3DC9" w:rsidRDefault="003A5E66" w:rsidP="0096749C">
      <w:pPr>
        <w:pStyle w:val="ListParagraph"/>
        <w:autoSpaceDE w:val="0"/>
        <w:autoSpaceDN w:val="0"/>
        <w:adjustRightInd w:val="0"/>
        <w:spacing w:before="0" w:after="0" w:line="240" w:lineRule="auto"/>
        <w:jc w:val="both"/>
        <w:rPr>
          <w:rFonts w:asciiTheme="minorHAnsi" w:hAnsiTheme="minorHAnsi" w:cs="Arial"/>
          <w:b/>
          <w:color w:val="000000"/>
          <w:shd w:val="clear" w:color="auto" w:fill="FFFFFF"/>
        </w:rPr>
      </w:pPr>
      <w:r w:rsidRPr="00AD3DC9">
        <w:rPr>
          <w:rFonts w:asciiTheme="minorHAnsi" w:hAnsiTheme="minorHAnsi" w:cs="Arial"/>
          <w:b/>
          <w:color w:val="000000"/>
          <w:shd w:val="clear" w:color="auto" w:fill="FFFFFF"/>
        </w:rPr>
        <w:t>Now that Jenkins is running, go to ci.company.net:8080. You'll be welcomed by the default Jenkins screen.</w:t>
      </w:r>
    </w:p>
    <w:p w:rsidR="00714BB1" w:rsidRPr="00AD3DC9" w:rsidRDefault="00714BB1" w:rsidP="0096749C">
      <w:pPr>
        <w:pStyle w:val="ListParagraph"/>
        <w:autoSpaceDE w:val="0"/>
        <w:autoSpaceDN w:val="0"/>
        <w:adjustRightInd w:val="0"/>
        <w:spacing w:before="0" w:after="0" w:line="240" w:lineRule="auto"/>
        <w:jc w:val="both"/>
        <w:rPr>
          <w:rFonts w:asciiTheme="minorHAnsi" w:hAnsiTheme="minorHAnsi" w:cs="Arial"/>
          <w:color w:val="000000"/>
          <w:shd w:val="clear" w:color="auto" w:fill="FFFFFF"/>
        </w:rPr>
      </w:pPr>
    </w:p>
    <w:p w:rsidR="000E0274" w:rsidRPr="00AD3DC9" w:rsidRDefault="000E0274" w:rsidP="0096749C">
      <w:pPr>
        <w:pStyle w:val="ListParagraph"/>
        <w:autoSpaceDE w:val="0"/>
        <w:autoSpaceDN w:val="0"/>
        <w:adjustRightInd w:val="0"/>
        <w:spacing w:before="0" w:after="0" w:line="240" w:lineRule="auto"/>
        <w:jc w:val="both"/>
        <w:rPr>
          <w:rFonts w:asciiTheme="minorHAnsi" w:hAnsiTheme="minorHAnsi" w:cs="Arial"/>
          <w:color w:val="000000"/>
          <w:shd w:val="clear" w:color="auto" w:fill="FFFFFF"/>
        </w:rPr>
      </w:pPr>
    </w:p>
    <w:p w:rsidR="00714BB1" w:rsidRPr="00AD3DC9" w:rsidRDefault="00714BB1" w:rsidP="0096749C">
      <w:pPr>
        <w:pStyle w:val="ListParagraph"/>
        <w:autoSpaceDE w:val="0"/>
        <w:autoSpaceDN w:val="0"/>
        <w:adjustRightInd w:val="0"/>
        <w:spacing w:before="0" w:after="0" w:line="240" w:lineRule="auto"/>
        <w:jc w:val="both"/>
        <w:rPr>
          <w:rFonts w:asciiTheme="minorHAnsi" w:hAnsiTheme="minorHAnsi" w:cstheme="minorHAnsi"/>
          <w:b/>
          <w:i/>
          <w:color w:val="365F91" w:themeColor="accent1" w:themeShade="BF"/>
          <w:sz w:val="24"/>
          <w:szCs w:val="24"/>
        </w:rPr>
      </w:pPr>
      <w:r w:rsidRPr="00AD3DC9">
        <w:rPr>
          <w:rFonts w:asciiTheme="minorHAnsi" w:hAnsiTheme="minorHAnsi"/>
          <w:noProof/>
          <w:lang w:bidi="ar-SA"/>
        </w:rPr>
        <w:drawing>
          <wp:inline distT="0" distB="0" distL="0" distR="0" wp14:anchorId="14BDD2B6" wp14:editId="51495414">
            <wp:extent cx="4953000" cy="4152900"/>
            <wp:effectExtent l="0" t="0" r="0" b="0"/>
            <wp:docPr id="20" name="Picture 20" descr="Jenkins at first star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enkins at first startu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0" cy="4152900"/>
                    </a:xfrm>
                    <a:prstGeom prst="rect">
                      <a:avLst/>
                    </a:prstGeom>
                    <a:noFill/>
                    <a:ln>
                      <a:noFill/>
                    </a:ln>
                  </pic:spPr>
                </pic:pic>
              </a:graphicData>
            </a:graphic>
          </wp:inline>
        </w:drawing>
      </w:r>
    </w:p>
    <w:p w:rsidR="003B3EAE" w:rsidRPr="00AD3DC9" w:rsidRDefault="003B3EAE" w:rsidP="00714BB1">
      <w:pPr>
        <w:pStyle w:val="NormalWeb"/>
        <w:shd w:val="clear" w:color="auto" w:fill="FFFFFF"/>
        <w:spacing w:line="300" w:lineRule="atLeast"/>
        <w:ind w:left="150" w:right="150"/>
        <w:rPr>
          <w:rFonts w:asciiTheme="minorHAnsi" w:hAnsiTheme="minorHAnsi" w:cs="Helvetica"/>
          <w:sz w:val="21"/>
          <w:szCs w:val="21"/>
        </w:rPr>
      </w:pPr>
    </w:p>
    <w:p w:rsidR="003B3EAE" w:rsidRPr="00AD3DC9" w:rsidRDefault="00025F95" w:rsidP="003B3EAE">
      <w:pPr>
        <w:pStyle w:val="Heading3"/>
        <w:shd w:val="clear" w:color="auto" w:fill="FFFFFF"/>
        <w:spacing w:line="360" w:lineRule="atLeast"/>
        <w:rPr>
          <w:rFonts w:asciiTheme="minorHAnsi" w:hAnsiTheme="minorHAnsi" w:cs="Arial"/>
          <w:color w:val="333333"/>
          <w:sz w:val="24"/>
          <w:szCs w:val="24"/>
        </w:rPr>
      </w:pPr>
      <w:r w:rsidRPr="00AD3DC9">
        <w:rPr>
          <w:rFonts w:asciiTheme="minorHAnsi" w:hAnsiTheme="minorHAnsi" w:cs="Arial"/>
          <w:color w:val="333333"/>
          <w:sz w:val="24"/>
          <w:szCs w:val="24"/>
        </w:rPr>
        <w:br/>
      </w:r>
      <w:bookmarkStart w:id="83" w:name="_Toc420411153"/>
      <w:r w:rsidRPr="00AD3DC9">
        <w:rPr>
          <w:rFonts w:asciiTheme="minorHAnsi" w:hAnsiTheme="minorHAnsi" w:cs="Arial"/>
          <w:color w:val="333333"/>
          <w:sz w:val="24"/>
          <w:szCs w:val="24"/>
        </w:rPr>
        <w:t>3.2.1</w:t>
      </w:r>
      <w:r w:rsidR="003B3EAE" w:rsidRPr="00AD3DC9">
        <w:rPr>
          <w:rFonts w:asciiTheme="minorHAnsi" w:hAnsiTheme="minorHAnsi" w:cs="Arial"/>
          <w:color w:val="333333"/>
          <w:sz w:val="24"/>
          <w:szCs w:val="24"/>
        </w:rPr>
        <w:t>. </w:t>
      </w:r>
      <w:bookmarkEnd w:id="83"/>
      <w:r w:rsidR="008732A7" w:rsidRPr="00AD3DC9">
        <w:rPr>
          <w:rFonts w:asciiTheme="minorHAnsi" w:hAnsiTheme="minorHAnsi" w:cs="Arial"/>
          <w:color w:val="333333"/>
          <w:sz w:val="24"/>
          <w:szCs w:val="24"/>
        </w:rPr>
        <w:t>CONFIGURATION OF JOB</w:t>
      </w:r>
    </w:p>
    <w:p w:rsidR="00714BB1" w:rsidRPr="00AD3DC9" w:rsidRDefault="00714BB1" w:rsidP="00714BB1">
      <w:pPr>
        <w:pStyle w:val="NormalWeb"/>
        <w:shd w:val="clear" w:color="auto" w:fill="FFFFFF"/>
        <w:spacing w:line="300" w:lineRule="atLeast"/>
        <w:ind w:left="150" w:right="150"/>
        <w:rPr>
          <w:rFonts w:asciiTheme="minorHAnsi" w:hAnsiTheme="minorHAnsi" w:cs="Helvetica"/>
          <w:sz w:val="21"/>
          <w:szCs w:val="21"/>
        </w:rPr>
      </w:pPr>
      <w:r w:rsidRPr="00AD3DC9">
        <w:rPr>
          <w:rFonts w:asciiTheme="minorHAnsi" w:hAnsiTheme="minorHAnsi" w:cs="Helvetica"/>
          <w:sz w:val="21"/>
          <w:szCs w:val="21"/>
        </w:rPr>
        <w:t xml:space="preserve">Before using Jenkins you need to tell it where </w:t>
      </w:r>
      <w:proofErr w:type="gramStart"/>
      <w:r w:rsidRPr="00AD3DC9">
        <w:rPr>
          <w:rFonts w:asciiTheme="minorHAnsi" w:hAnsiTheme="minorHAnsi" w:cs="Helvetica"/>
          <w:sz w:val="21"/>
          <w:szCs w:val="21"/>
        </w:rPr>
        <w:t>your</w:t>
      </w:r>
      <w:proofErr w:type="gramEnd"/>
      <w:r w:rsidRPr="00AD3DC9">
        <w:rPr>
          <w:rFonts w:asciiTheme="minorHAnsi" w:hAnsiTheme="minorHAnsi" w:cs="Helvetica"/>
          <w:sz w:val="21"/>
          <w:szCs w:val="21"/>
        </w:rPr>
        <w:t xml:space="preserve"> JDK and ant installation is. Open Jenkins in your browser and click</w:t>
      </w:r>
      <w:r w:rsidRPr="00AD3DC9">
        <w:rPr>
          <w:rStyle w:val="apple-converted-space"/>
          <w:rFonts w:asciiTheme="minorHAnsi" w:hAnsiTheme="minorHAnsi" w:cs="Helvetica"/>
          <w:sz w:val="21"/>
          <w:szCs w:val="21"/>
        </w:rPr>
        <w:t> </w:t>
      </w:r>
      <w:r w:rsidRPr="00AD3DC9">
        <w:rPr>
          <w:rStyle w:val="guilabel"/>
          <w:rFonts w:asciiTheme="minorHAnsi" w:hAnsiTheme="minorHAnsi" w:cs="Helvetica"/>
          <w:i/>
          <w:iCs/>
          <w:sz w:val="21"/>
          <w:szCs w:val="21"/>
        </w:rPr>
        <w:t>Manage Jenkins</w:t>
      </w:r>
      <w:r w:rsidRPr="00AD3DC9">
        <w:rPr>
          <w:rStyle w:val="apple-converted-space"/>
          <w:rFonts w:asciiTheme="minorHAnsi" w:hAnsiTheme="minorHAnsi" w:cs="Helvetica"/>
          <w:sz w:val="21"/>
          <w:szCs w:val="21"/>
        </w:rPr>
        <w:t> </w:t>
      </w:r>
      <w:r w:rsidRPr="00AD3DC9">
        <w:rPr>
          <w:rFonts w:asciiTheme="minorHAnsi" w:hAnsiTheme="minorHAnsi" w:cs="Helvetica"/>
          <w:sz w:val="21"/>
          <w:szCs w:val="21"/>
        </w:rPr>
        <w:t>and then</w:t>
      </w:r>
      <w:r w:rsidRPr="00AD3DC9">
        <w:rPr>
          <w:rStyle w:val="apple-converted-space"/>
          <w:rFonts w:asciiTheme="minorHAnsi" w:hAnsiTheme="minorHAnsi" w:cs="Helvetica"/>
          <w:sz w:val="21"/>
          <w:szCs w:val="21"/>
        </w:rPr>
        <w:t> </w:t>
      </w:r>
      <w:r w:rsidRPr="00AD3DC9">
        <w:rPr>
          <w:rStyle w:val="guilabel"/>
          <w:rFonts w:asciiTheme="minorHAnsi" w:hAnsiTheme="minorHAnsi" w:cs="Helvetica"/>
          <w:i/>
          <w:iCs/>
          <w:sz w:val="21"/>
          <w:szCs w:val="21"/>
        </w:rPr>
        <w:t>Configure System</w:t>
      </w:r>
      <w:r w:rsidRPr="00AD3DC9">
        <w:rPr>
          <w:rFonts w:asciiTheme="minorHAnsi" w:hAnsiTheme="minorHAnsi" w:cs="Helvetica"/>
          <w:sz w:val="21"/>
          <w:szCs w:val="21"/>
        </w:rPr>
        <w:t>.</w:t>
      </w:r>
    </w:p>
    <w:p w:rsidR="00714BB1" w:rsidRPr="00AD3DC9" w:rsidRDefault="00714BB1" w:rsidP="0096749C">
      <w:pPr>
        <w:pStyle w:val="ListParagraph"/>
        <w:autoSpaceDE w:val="0"/>
        <w:autoSpaceDN w:val="0"/>
        <w:adjustRightInd w:val="0"/>
        <w:spacing w:before="0" w:after="0" w:line="240" w:lineRule="auto"/>
        <w:jc w:val="both"/>
        <w:rPr>
          <w:rFonts w:asciiTheme="minorHAnsi" w:hAnsiTheme="minorHAnsi" w:cstheme="minorHAnsi"/>
          <w:b/>
          <w:i/>
          <w:color w:val="365F91" w:themeColor="accent1" w:themeShade="BF"/>
          <w:sz w:val="24"/>
          <w:szCs w:val="24"/>
        </w:rPr>
      </w:pPr>
      <w:r w:rsidRPr="00AD3DC9">
        <w:rPr>
          <w:rFonts w:asciiTheme="minorHAnsi" w:hAnsiTheme="minorHAnsi"/>
          <w:noProof/>
          <w:lang w:bidi="ar-SA"/>
        </w:rPr>
        <w:lastRenderedPageBreak/>
        <w:drawing>
          <wp:inline distT="0" distB="0" distL="0" distR="0" wp14:anchorId="052B5371" wp14:editId="6A2CD729">
            <wp:extent cx="5943600" cy="37084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708400"/>
                    </a:xfrm>
                    <a:prstGeom prst="rect">
                      <a:avLst/>
                    </a:prstGeom>
                  </pic:spPr>
                </pic:pic>
              </a:graphicData>
            </a:graphic>
          </wp:inline>
        </w:drawing>
      </w:r>
      <w:r w:rsidR="003B3EAE" w:rsidRPr="00AD3DC9">
        <w:rPr>
          <w:rFonts w:asciiTheme="minorHAnsi" w:hAnsiTheme="minorHAnsi"/>
          <w:noProof/>
          <w:lang w:bidi="ar-SA"/>
        </w:rPr>
        <w:drawing>
          <wp:inline distT="0" distB="0" distL="0" distR="0" wp14:anchorId="55473A2D" wp14:editId="288FBAF9">
            <wp:extent cx="5943600" cy="19399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939925"/>
                    </a:xfrm>
                    <a:prstGeom prst="rect">
                      <a:avLst/>
                    </a:prstGeom>
                  </pic:spPr>
                </pic:pic>
              </a:graphicData>
            </a:graphic>
          </wp:inline>
        </w:drawing>
      </w:r>
    </w:p>
    <w:p w:rsidR="00025F95" w:rsidRPr="00AD3DC9" w:rsidRDefault="00025F95" w:rsidP="0096749C">
      <w:pPr>
        <w:pStyle w:val="ListParagraph"/>
        <w:autoSpaceDE w:val="0"/>
        <w:autoSpaceDN w:val="0"/>
        <w:adjustRightInd w:val="0"/>
        <w:spacing w:before="0" w:after="0" w:line="240" w:lineRule="auto"/>
        <w:jc w:val="both"/>
        <w:rPr>
          <w:rFonts w:asciiTheme="minorHAnsi" w:hAnsiTheme="minorHAnsi" w:cstheme="minorHAnsi"/>
          <w:b/>
          <w:i/>
          <w:color w:val="365F91" w:themeColor="accent1" w:themeShade="BF"/>
          <w:sz w:val="24"/>
          <w:szCs w:val="24"/>
        </w:rPr>
      </w:pPr>
    </w:p>
    <w:p w:rsidR="000E0274" w:rsidRPr="00AD3DC9" w:rsidRDefault="000E0274" w:rsidP="003B3EAE">
      <w:pPr>
        <w:shd w:val="clear" w:color="auto" w:fill="FFFFFF"/>
        <w:spacing w:before="100" w:beforeAutospacing="1" w:after="100" w:afterAutospacing="1" w:line="300" w:lineRule="atLeast"/>
        <w:ind w:left="150" w:right="150"/>
        <w:rPr>
          <w:rFonts w:asciiTheme="minorHAnsi" w:hAnsiTheme="minorHAnsi" w:cs="Helvetica"/>
          <w:color w:val="000000"/>
          <w:sz w:val="21"/>
          <w:szCs w:val="21"/>
          <w:lang w:bidi="ar-SA"/>
        </w:rPr>
      </w:pPr>
    </w:p>
    <w:p w:rsidR="003B3EAE" w:rsidRPr="00AD3DC9" w:rsidRDefault="003B3EAE" w:rsidP="003B3EAE">
      <w:pPr>
        <w:shd w:val="clear" w:color="auto" w:fill="FFFFFF"/>
        <w:spacing w:before="100" w:beforeAutospacing="1" w:after="100" w:afterAutospacing="1" w:line="300" w:lineRule="atLeast"/>
        <w:ind w:left="150" w:right="150"/>
        <w:rPr>
          <w:rFonts w:asciiTheme="minorHAnsi" w:hAnsiTheme="minorHAnsi" w:cs="Helvetica"/>
          <w:color w:val="000000"/>
          <w:sz w:val="21"/>
          <w:szCs w:val="21"/>
          <w:lang w:bidi="ar-SA"/>
        </w:rPr>
      </w:pPr>
      <w:r w:rsidRPr="00AD3DC9">
        <w:rPr>
          <w:rFonts w:asciiTheme="minorHAnsi" w:hAnsiTheme="minorHAnsi" w:cs="Helvetica"/>
          <w:color w:val="000000"/>
          <w:sz w:val="21"/>
          <w:szCs w:val="21"/>
          <w:lang w:bidi="ar-SA"/>
        </w:rPr>
        <w:t xml:space="preserve">Enter the correct path to your JDK, </w:t>
      </w:r>
      <w:proofErr w:type="spellStart"/>
      <w:proofErr w:type="gramStart"/>
      <w:r w:rsidRPr="00AD3DC9">
        <w:rPr>
          <w:rFonts w:asciiTheme="minorHAnsi" w:hAnsiTheme="minorHAnsi" w:cs="Helvetica"/>
          <w:color w:val="000000"/>
          <w:sz w:val="21"/>
          <w:szCs w:val="21"/>
          <w:lang w:bidi="ar-SA"/>
        </w:rPr>
        <w:t>git</w:t>
      </w:r>
      <w:proofErr w:type="spellEnd"/>
      <w:r w:rsidRPr="00AD3DC9">
        <w:rPr>
          <w:rFonts w:asciiTheme="minorHAnsi" w:hAnsiTheme="minorHAnsi" w:cs="Helvetica"/>
          <w:color w:val="000000"/>
          <w:sz w:val="21"/>
          <w:szCs w:val="21"/>
          <w:lang w:bidi="ar-SA"/>
        </w:rPr>
        <w:t xml:space="preserve">  and</w:t>
      </w:r>
      <w:proofErr w:type="gramEnd"/>
      <w:r w:rsidRPr="00AD3DC9">
        <w:rPr>
          <w:rFonts w:asciiTheme="minorHAnsi" w:hAnsiTheme="minorHAnsi" w:cs="Helvetica"/>
          <w:color w:val="000000"/>
          <w:sz w:val="21"/>
          <w:szCs w:val="21"/>
          <w:lang w:bidi="ar-SA"/>
        </w:rPr>
        <w:t xml:space="preserve"> </w:t>
      </w:r>
      <w:proofErr w:type="spellStart"/>
      <w:r w:rsidRPr="00AD3DC9">
        <w:rPr>
          <w:rFonts w:asciiTheme="minorHAnsi" w:hAnsiTheme="minorHAnsi" w:cs="Helvetica"/>
          <w:color w:val="000000"/>
          <w:sz w:val="21"/>
          <w:szCs w:val="21"/>
          <w:lang w:bidi="ar-SA"/>
        </w:rPr>
        <w:t>Nodejs</w:t>
      </w:r>
      <w:proofErr w:type="spellEnd"/>
      <w:r w:rsidRPr="00AD3DC9">
        <w:rPr>
          <w:rFonts w:asciiTheme="minorHAnsi" w:hAnsiTheme="minorHAnsi" w:cs="Helvetica"/>
          <w:color w:val="000000"/>
          <w:sz w:val="21"/>
          <w:szCs w:val="21"/>
          <w:lang w:bidi="ar-SA"/>
        </w:rPr>
        <w:t xml:space="preserve"> and press the </w:t>
      </w:r>
      <w:r w:rsidRPr="00AD3DC9">
        <w:rPr>
          <w:rFonts w:asciiTheme="minorHAnsi" w:hAnsiTheme="minorHAnsi" w:cs="Helvetica"/>
          <w:i/>
          <w:iCs/>
          <w:color w:val="000000"/>
          <w:sz w:val="21"/>
          <w:szCs w:val="21"/>
          <w:lang w:bidi="ar-SA"/>
        </w:rPr>
        <w:t>Save</w:t>
      </w:r>
      <w:r w:rsidRPr="00AD3DC9">
        <w:rPr>
          <w:rFonts w:asciiTheme="minorHAnsi" w:hAnsiTheme="minorHAnsi" w:cs="Helvetica"/>
          <w:color w:val="000000"/>
          <w:sz w:val="21"/>
          <w:szCs w:val="21"/>
          <w:lang w:bidi="ar-SA"/>
        </w:rPr>
        <w:t xml:space="preserve"> button below. Jenkins can also install these for </w:t>
      </w:r>
      <w:proofErr w:type="gramStart"/>
      <w:r w:rsidRPr="00AD3DC9">
        <w:rPr>
          <w:rFonts w:asciiTheme="minorHAnsi" w:hAnsiTheme="minorHAnsi" w:cs="Helvetica"/>
          <w:color w:val="000000"/>
          <w:sz w:val="21"/>
          <w:szCs w:val="21"/>
          <w:lang w:bidi="ar-SA"/>
        </w:rPr>
        <w:t>your</w:t>
      </w:r>
      <w:proofErr w:type="gramEnd"/>
      <w:r w:rsidRPr="00AD3DC9">
        <w:rPr>
          <w:rFonts w:asciiTheme="minorHAnsi" w:hAnsiTheme="minorHAnsi" w:cs="Helvetica"/>
          <w:color w:val="000000"/>
          <w:sz w:val="21"/>
          <w:szCs w:val="21"/>
          <w:lang w:bidi="ar-SA"/>
        </w:rPr>
        <w:t xml:space="preserve"> automatically.</w:t>
      </w:r>
    </w:p>
    <w:p w:rsidR="00025F95" w:rsidRPr="00AD3DC9" w:rsidRDefault="00025F95" w:rsidP="003B3EAE">
      <w:pPr>
        <w:shd w:val="clear" w:color="auto" w:fill="FFFFFF"/>
        <w:spacing w:before="100" w:beforeAutospacing="1" w:after="100" w:afterAutospacing="1" w:line="300" w:lineRule="atLeast"/>
        <w:ind w:left="150" w:right="150"/>
        <w:rPr>
          <w:rFonts w:asciiTheme="minorHAnsi" w:hAnsiTheme="minorHAnsi" w:cs="Helvetica"/>
          <w:color w:val="000000"/>
          <w:sz w:val="21"/>
          <w:szCs w:val="21"/>
          <w:lang w:bidi="ar-SA"/>
        </w:rPr>
      </w:pPr>
    </w:p>
    <w:p w:rsidR="00025F95" w:rsidRPr="00AD3DC9" w:rsidRDefault="00025F95" w:rsidP="003B3EAE">
      <w:pPr>
        <w:shd w:val="clear" w:color="auto" w:fill="FFFFFF"/>
        <w:spacing w:before="100" w:beforeAutospacing="1" w:after="100" w:afterAutospacing="1" w:line="300" w:lineRule="atLeast"/>
        <w:ind w:left="150" w:right="150"/>
        <w:rPr>
          <w:rFonts w:asciiTheme="minorHAnsi" w:hAnsiTheme="minorHAnsi" w:cs="Helvetica"/>
          <w:color w:val="000000"/>
          <w:sz w:val="21"/>
          <w:szCs w:val="21"/>
          <w:lang w:bidi="ar-SA"/>
        </w:rPr>
      </w:pPr>
    </w:p>
    <w:p w:rsidR="00025F95" w:rsidRPr="00AD3DC9" w:rsidRDefault="00025F95" w:rsidP="003B3EAE">
      <w:pPr>
        <w:shd w:val="clear" w:color="auto" w:fill="FFFFFF"/>
        <w:spacing w:before="100" w:beforeAutospacing="1" w:after="100" w:afterAutospacing="1" w:line="300" w:lineRule="atLeast"/>
        <w:ind w:left="150" w:right="150"/>
        <w:rPr>
          <w:rFonts w:asciiTheme="minorHAnsi" w:hAnsiTheme="minorHAnsi" w:cs="Helvetica"/>
          <w:color w:val="000000"/>
          <w:sz w:val="21"/>
          <w:szCs w:val="21"/>
          <w:lang w:bidi="ar-SA"/>
        </w:rPr>
      </w:pPr>
    </w:p>
    <w:p w:rsidR="00025F95" w:rsidRPr="00AD3DC9" w:rsidRDefault="00025F95" w:rsidP="003B3EAE">
      <w:pPr>
        <w:shd w:val="clear" w:color="auto" w:fill="FFFFFF"/>
        <w:spacing w:before="100" w:beforeAutospacing="1" w:after="100" w:afterAutospacing="1" w:line="300" w:lineRule="atLeast"/>
        <w:ind w:left="150" w:right="150"/>
        <w:rPr>
          <w:rFonts w:asciiTheme="minorHAnsi" w:hAnsiTheme="minorHAnsi" w:cs="Helvetica"/>
          <w:color w:val="000000"/>
          <w:sz w:val="21"/>
          <w:szCs w:val="21"/>
          <w:lang w:bidi="ar-SA"/>
        </w:rPr>
      </w:pPr>
    </w:p>
    <w:p w:rsidR="00025F95" w:rsidRPr="00AD3DC9" w:rsidRDefault="00025F95" w:rsidP="003B3EAE">
      <w:pPr>
        <w:shd w:val="clear" w:color="auto" w:fill="FFFFFF"/>
        <w:spacing w:before="100" w:beforeAutospacing="1" w:after="100" w:afterAutospacing="1" w:line="300" w:lineRule="atLeast"/>
        <w:ind w:left="150" w:right="150"/>
        <w:rPr>
          <w:rFonts w:asciiTheme="minorHAnsi" w:hAnsiTheme="minorHAnsi" w:cs="Helvetica"/>
          <w:color w:val="000000"/>
          <w:sz w:val="21"/>
          <w:szCs w:val="21"/>
          <w:lang w:bidi="ar-SA"/>
        </w:rPr>
      </w:pPr>
    </w:p>
    <w:p w:rsidR="00714BB1" w:rsidRPr="00AD3DC9" w:rsidRDefault="00714BB1" w:rsidP="0096749C">
      <w:pPr>
        <w:pStyle w:val="ListParagraph"/>
        <w:autoSpaceDE w:val="0"/>
        <w:autoSpaceDN w:val="0"/>
        <w:adjustRightInd w:val="0"/>
        <w:spacing w:before="0" w:after="0" w:line="240" w:lineRule="auto"/>
        <w:jc w:val="both"/>
        <w:rPr>
          <w:rFonts w:asciiTheme="minorHAnsi" w:hAnsiTheme="minorHAnsi" w:cstheme="minorHAnsi"/>
          <w:b/>
          <w:i/>
          <w:color w:val="365F91" w:themeColor="accent1" w:themeShade="BF"/>
          <w:sz w:val="24"/>
          <w:szCs w:val="24"/>
        </w:rPr>
      </w:pPr>
    </w:p>
    <w:p w:rsidR="00025F95" w:rsidRPr="00AD3DC9" w:rsidRDefault="00025F95" w:rsidP="00025F95">
      <w:pPr>
        <w:pStyle w:val="Heading2"/>
        <w:pBdr>
          <w:left w:val="single" w:sz="24" w:space="1" w:color="DBE5F1"/>
        </w:pBdr>
        <w:spacing w:before="0" w:line="240" w:lineRule="auto"/>
        <w:jc w:val="both"/>
        <w:rPr>
          <w:rFonts w:asciiTheme="minorHAnsi" w:hAnsiTheme="minorHAnsi" w:cstheme="minorHAnsi"/>
          <w:b/>
          <w:color w:val="365F91" w:themeColor="accent1" w:themeShade="BF"/>
        </w:rPr>
      </w:pPr>
      <w:bookmarkStart w:id="84" w:name="_Toc420411154"/>
      <w:r w:rsidRPr="00AD3DC9">
        <w:rPr>
          <w:rFonts w:asciiTheme="minorHAnsi" w:hAnsiTheme="minorHAnsi" w:cstheme="minorHAnsi"/>
          <w:b/>
          <w:color w:val="365F91" w:themeColor="accent1" w:themeShade="BF"/>
        </w:rPr>
        <w:t>plugin installation</w:t>
      </w:r>
      <w:bookmarkEnd w:id="84"/>
      <w:r w:rsidRPr="00AD3DC9">
        <w:rPr>
          <w:rFonts w:asciiTheme="minorHAnsi" w:hAnsiTheme="minorHAnsi" w:cstheme="minorHAnsi"/>
          <w:b/>
          <w:color w:val="365F91" w:themeColor="accent1" w:themeShade="BF"/>
        </w:rPr>
        <w:t xml:space="preserve"> </w:t>
      </w:r>
    </w:p>
    <w:p w:rsidR="00025F95" w:rsidRPr="00AD3DC9" w:rsidRDefault="00025F95" w:rsidP="00025F95">
      <w:pPr>
        <w:pStyle w:val="ListParagraph"/>
        <w:autoSpaceDE w:val="0"/>
        <w:autoSpaceDN w:val="0"/>
        <w:adjustRightInd w:val="0"/>
        <w:spacing w:before="0" w:after="0" w:line="240" w:lineRule="auto"/>
        <w:jc w:val="both"/>
        <w:rPr>
          <w:rFonts w:asciiTheme="minorHAnsi" w:hAnsiTheme="minorHAnsi" w:cstheme="minorHAnsi"/>
          <w:b/>
          <w:i/>
          <w:color w:val="365F91" w:themeColor="accent1" w:themeShade="BF"/>
          <w:sz w:val="24"/>
          <w:szCs w:val="24"/>
        </w:rPr>
      </w:pPr>
    </w:p>
    <w:p w:rsidR="003B3EAE" w:rsidRPr="00AD3DC9" w:rsidRDefault="003B3EAE" w:rsidP="003B3EAE">
      <w:pPr>
        <w:pStyle w:val="NormalWeb"/>
        <w:shd w:val="clear" w:color="auto" w:fill="FFFFFF"/>
        <w:spacing w:line="300" w:lineRule="atLeast"/>
        <w:ind w:left="150" w:right="150"/>
        <w:rPr>
          <w:rFonts w:asciiTheme="minorHAnsi" w:hAnsiTheme="minorHAnsi" w:cs="Helvetica"/>
          <w:sz w:val="21"/>
          <w:szCs w:val="21"/>
        </w:rPr>
      </w:pPr>
      <w:r w:rsidRPr="00AD3DC9">
        <w:rPr>
          <w:rFonts w:asciiTheme="minorHAnsi" w:hAnsiTheme="minorHAnsi" w:cs="Helvetica"/>
          <w:sz w:val="21"/>
          <w:szCs w:val="21"/>
        </w:rPr>
        <w:t xml:space="preserve">Jenkins can be extended via additional plug-ins with more functionality. You can configure your plug-ins via </w:t>
      </w:r>
      <w:proofErr w:type="spellStart"/>
      <w:r w:rsidRPr="00AD3DC9">
        <w:rPr>
          <w:rFonts w:asciiTheme="minorHAnsi" w:hAnsiTheme="minorHAnsi" w:cs="Helvetica"/>
          <w:sz w:val="21"/>
          <w:szCs w:val="21"/>
        </w:rPr>
        <w:t>the</w:t>
      </w:r>
      <w:r w:rsidRPr="00AD3DC9">
        <w:rPr>
          <w:rStyle w:val="guimenu"/>
          <w:rFonts w:asciiTheme="minorHAnsi" w:hAnsiTheme="minorHAnsi" w:cs="Helvetica"/>
          <w:i/>
          <w:iCs/>
          <w:sz w:val="21"/>
          <w:szCs w:val="21"/>
        </w:rPr>
        <w:t>Manage</w:t>
      </w:r>
      <w:proofErr w:type="spellEnd"/>
      <w:r w:rsidRPr="00AD3DC9">
        <w:rPr>
          <w:rStyle w:val="guimenu"/>
          <w:rFonts w:asciiTheme="minorHAnsi" w:hAnsiTheme="minorHAnsi" w:cs="Helvetica"/>
          <w:i/>
          <w:iCs/>
          <w:sz w:val="21"/>
          <w:szCs w:val="21"/>
        </w:rPr>
        <w:t xml:space="preserve"> Jenkins</w:t>
      </w:r>
      <w:r w:rsidRPr="00AD3DC9">
        <w:rPr>
          <w:rStyle w:val="apple-converted-space"/>
          <w:rFonts w:asciiTheme="minorHAnsi" w:hAnsiTheme="minorHAnsi" w:cs="Helvetica"/>
          <w:sz w:val="21"/>
          <w:szCs w:val="21"/>
        </w:rPr>
        <w:t> </w:t>
      </w:r>
      <w:r w:rsidRPr="00AD3DC9">
        <w:rPr>
          <w:rFonts w:asciiTheme="minorHAnsi" w:hAnsiTheme="minorHAnsi" w:cs="Helvetica"/>
          <w:sz w:val="21"/>
          <w:szCs w:val="21"/>
        </w:rPr>
        <w:t>→</w:t>
      </w:r>
      <w:r w:rsidRPr="00AD3DC9">
        <w:rPr>
          <w:rStyle w:val="apple-converted-space"/>
          <w:rFonts w:asciiTheme="minorHAnsi" w:hAnsiTheme="minorHAnsi" w:cs="Helvetica"/>
          <w:sz w:val="21"/>
          <w:szCs w:val="21"/>
        </w:rPr>
        <w:t> </w:t>
      </w:r>
      <w:r w:rsidRPr="00AD3DC9">
        <w:rPr>
          <w:rStyle w:val="guisubmenu"/>
          <w:rFonts w:asciiTheme="minorHAnsi" w:hAnsiTheme="minorHAnsi" w:cs="Helvetica"/>
          <w:i/>
          <w:iCs/>
          <w:sz w:val="21"/>
          <w:szCs w:val="21"/>
        </w:rPr>
        <w:t>Manager Plugins</w:t>
      </w:r>
      <w:r w:rsidRPr="00AD3DC9">
        <w:rPr>
          <w:rStyle w:val="apple-converted-space"/>
          <w:rFonts w:asciiTheme="minorHAnsi" w:hAnsiTheme="minorHAnsi" w:cs="Helvetica"/>
          <w:sz w:val="21"/>
          <w:szCs w:val="21"/>
        </w:rPr>
        <w:t> </w:t>
      </w:r>
      <w:r w:rsidRPr="00AD3DC9">
        <w:rPr>
          <w:rFonts w:asciiTheme="minorHAnsi" w:hAnsiTheme="minorHAnsi" w:cs="Helvetica"/>
          <w:sz w:val="21"/>
          <w:szCs w:val="21"/>
        </w:rPr>
        <w:t>link.</w:t>
      </w:r>
    </w:p>
    <w:p w:rsidR="00025F95" w:rsidRPr="00AD3DC9" w:rsidRDefault="00025F95" w:rsidP="003B3EAE">
      <w:pPr>
        <w:pStyle w:val="NormalWeb"/>
        <w:shd w:val="clear" w:color="auto" w:fill="FFFFFF"/>
        <w:spacing w:line="300" w:lineRule="atLeast"/>
        <w:ind w:left="150" w:right="150"/>
        <w:rPr>
          <w:rFonts w:asciiTheme="minorHAnsi" w:hAnsiTheme="minorHAnsi" w:cs="Helvetica"/>
          <w:sz w:val="21"/>
          <w:szCs w:val="21"/>
        </w:rPr>
      </w:pPr>
    </w:p>
    <w:p w:rsidR="003B3EAE" w:rsidRPr="00AD3DC9" w:rsidRDefault="003B3EAE" w:rsidP="003B3EAE">
      <w:pPr>
        <w:pStyle w:val="NormalWeb"/>
        <w:shd w:val="clear" w:color="auto" w:fill="FFFFFF"/>
        <w:spacing w:line="300" w:lineRule="atLeast"/>
        <w:ind w:left="150" w:right="150"/>
        <w:rPr>
          <w:rFonts w:asciiTheme="minorHAnsi" w:hAnsiTheme="minorHAnsi" w:cs="Helvetica"/>
          <w:sz w:val="21"/>
          <w:szCs w:val="21"/>
        </w:rPr>
      </w:pPr>
      <w:r w:rsidRPr="00AD3DC9">
        <w:rPr>
          <w:rFonts w:asciiTheme="minorHAnsi" w:hAnsiTheme="minorHAnsi"/>
          <w:noProof/>
        </w:rPr>
        <w:drawing>
          <wp:inline distT="0" distB="0" distL="0" distR="0" wp14:anchorId="2D04A824" wp14:editId="26B34412">
            <wp:extent cx="5172075" cy="485775"/>
            <wp:effectExtent l="0" t="0" r="9525" b="9525"/>
            <wp:docPr id="23" name="Picture 23" descr="https://assets.digitalocean.com/articles/jenkin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assets.digitalocean.com/articles/jenkins/1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2075" cy="485775"/>
                    </a:xfrm>
                    <a:prstGeom prst="rect">
                      <a:avLst/>
                    </a:prstGeom>
                    <a:noFill/>
                    <a:ln>
                      <a:noFill/>
                    </a:ln>
                  </pic:spPr>
                </pic:pic>
              </a:graphicData>
            </a:graphic>
          </wp:inline>
        </w:drawing>
      </w:r>
    </w:p>
    <w:p w:rsidR="00025F95" w:rsidRPr="00AD3DC9" w:rsidRDefault="00025F95" w:rsidP="000E0274">
      <w:pPr>
        <w:pStyle w:val="NormalWeb"/>
        <w:shd w:val="clear" w:color="auto" w:fill="FFFFFF"/>
        <w:spacing w:line="300" w:lineRule="atLeast"/>
        <w:ind w:right="150"/>
        <w:rPr>
          <w:rFonts w:asciiTheme="minorHAnsi" w:hAnsiTheme="minorHAnsi" w:cs="Helvetica"/>
          <w:sz w:val="32"/>
          <w:szCs w:val="32"/>
        </w:rPr>
      </w:pPr>
    </w:p>
    <w:p w:rsidR="003B3EAE" w:rsidRPr="00AD3DC9" w:rsidRDefault="003B3EAE" w:rsidP="003B3EAE">
      <w:pPr>
        <w:pStyle w:val="NormalWeb"/>
        <w:shd w:val="clear" w:color="auto" w:fill="FFFFFF"/>
        <w:spacing w:line="300" w:lineRule="atLeast"/>
        <w:ind w:left="150" w:right="150"/>
        <w:rPr>
          <w:rFonts w:asciiTheme="minorHAnsi" w:hAnsiTheme="minorHAnsi" w:cs="Helvetica"/>
          <w:sz w:val="32"/>
          <w:szCs w:val="32"/>
        </w:rPr>
      </w:pPr>
      <w:r w:rsidRPr="00AD3DC9">
        <w:rPr>
          <w:rFonts w:asciiTheme="minorHAnsi" w:hAnsiTheme="minorHAnsi" w:cs="Helvetica"/>
          <w:sz w:val="32"/>
          <w:szCs w:val="32"/>
        </w:rPr>
        <w:t>Plugin Installation</w:t>
      </w:r>
    </w:p>
    <w:p w:rsidR="003B3EAE" w:rsidRPr="00AD3DC9" w:rsidRDefault="003B3EAE" w:rsidP="003B3EAE">
      <w:pPr>
        <w:pStyle w:val="NormalWeb"/>
        <w:shd w:val="clear" w:color="auto" w:fill="FFFFFF"/>
        <w:spacing w:line="300" w:lineRule="atLeast"/>
        <w:ind w:left="150" w:right="150"/>
        <w:rPr>
          <w:rFonts w:asciiTheme="minorHAnsi" w:hAnsiTheme="minorHAnsi" w:cs="Helvetica"/>
          <w:sz w:val="21"/>
          <w:szCs w:val="21"/>
        </w:rPr>
      </w:pPr>
      <w:r w:rsidRPr="00AD3DC9">
        <w:rPr>
          <w:rFonts w:asciiTheme="minorHAnsi" w:hAnsiTheme="minorHAnsi"/>
          <w:noProof/>
        </w:rPr>
        <w:drawing>
          <wp:inline distT="0" distB="0" distL="0" distR="0" wp14:anchorId="46473BF5" wp14:editId="35D4028B">
            <wp:extent cx="5934075" cy="3714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720713"/>
                    </a:xfrm>
                    <a:prstGeom prst="rect">
                      <a:avLst/>
                    </a:prstGeom>
                  </pic:spPr>
                </pic:pic>
              </a:graphicData>
            </a:graphic>
          </wp:inline>
        </w:drawing>
      </w:r>
    </w:p>
    <w:p w:rsidR="003B3EAE" w:rsidRPr="00AD3DC9" w:rsidRDefault="003B3EAE" w:rsidP="003B3EAE">
      <w:pPr>
        <w:pStyle w:val="NormalWeb"/>
        <w:shd w:val="clear" w:color="auto" w:fill="FFFFFF"/>
        <w:spacing w:line="300" w:lineRule="atLeast"/>
        <w:ind w:left="150" w:right="150"/>
        <w:rPr>
          <w:rFonts w:asciiTheme="minorHAnsi" w:hAnsiTheme="minorHAnsi" w:cs="Arial"/>
          <w:b w:val="0"/>
          <w:sz w:val="22"/>
          <w:szCs w:val="22"/>
          <w:shd w:val="clear" w:color="auto" w:fill="FFFFFF"/>
        </w:rPr>
      </w:pPr>
    </w:p>
    <w:p w:rsidR="003B3EAE" w:rsidRPr="00AD3DC9" w:rsidRDefault="003B3EAE" w:rsidP="003B3EAE">
      <w:pPr>
        <w:pStyle w:val="NormalWeb"/>
        <w:shd w:val="clear" w:color="auto" w:fill="FFFFFF"/>
        <w:spacing w:line="300" w:lineRule="atLeast"/>
        <w:ind w:left="150" w:right="150"/>
        <w:rPr>
          <w:rFonts w:asciiTheme="minorHAnsi" w:hAnsiTheme="minorHAnsi" w:cs="Arial"/>
          <w:b w:val="0"/>
          <w:sz w:val="24"/>
          <w:shd w:val="clear" w:color="auto" w:fill="FFFFFF"/>
        </w:rPr>
      </w:pPr>
      <w:r w:rsidRPr="00AD3DC9">
        <w:rPr>
          <w:rFonts w:asciiTheme="minorHAnsi" w:hAnsiTheme="minorHAnsi" w:cs="Arial"/>
          <w:b w:val="0"/>
          <w:sz w:val="24"/>
          <w:shd w:val="clear" w:color="auto" w:fill="FFFFFF"/>
        </w:rPr>
        <w:t xml:space="preserve">Look for the </w:t>
      </w:r>
      <w:proofErr w:type="spellStart"/>
      <w:proofErr w:type="gramStart"/>
      <w:r w:rsidRPr="00AD3DC9">
        <w:rPr>
          <w:rFonts w:asciiTheme="minorHAnsi" w:hAnsiTheme="minorHAnsi" w:cs="Arial"/>
          <w:b w:val="0"/>
          <w:sz w:val="24"/>
          <w:shd w:val="clear" w:color="auto" w:fill="FFFFFF"/>
        </w:rPr>
        <w:t>git</w:t>
      </w:r>
      <w:proofErr w:type="spellEnd"/>
      <w:r w:rsidRPr="00AD3DC9">
        <w:rPr>
          <w:rFonts w:asciiTheme="minorHAnsi" w:hAnsiTheme="minorHAnsi" w:cs="Arial"/>
          <w:b w:val="0"/>
          <w:sz w:val="24"/>
          <w:shd w:val="clear" w:color="auto" w:fill="FFFFFF"/>
        </w:rPr>
        <w:t xml:space="preserve">  Plugin</w:t>
      </w:r>
      <w:proofErr w:type="gramEnd"/>
      <w:r w:rsidRPr="00AD3DC9">
        <w:rPr>
          <w:rFonts w:asciiTheme="minorHAnsi" w:hAnsiTheme="minorHAnsi" w:cs="Arial"/>
          <w:b w:val="0"/>
          <w:sz w:val="24"/>
          <w:shd w:val="clear" w:color="auto" w:fill="FFFFFF"/>
        </w:rPr>
        <w:t xml:space="preserve"> and select it</w:t>
      </w:r>
    </w:p>
    <w:p w:rsidR="003B3EAE" w:rsidRPr="00AD3DC9" w:rsidRDefault="003B3EAE" w:rsidP="003B3EAE">
      <w:pPr>
        <w:pStyle w:val="NormalWeb"/>
        <w:shd w:val="clear" w:color="auto" w:fill="FFFFFF"/>
        <w:spacing w:line="300" w:lineRule="atLeast"/>
        <w:ind w:left="150" w:right="150"/>
        <w:rPr>
          <w:rFonts w:asciiTheme="minorHAnsi" w:hAnsiTheme="minorHAnsi" w:cs="Arial"/>
          <w:b w:val="0"/>
          <w:sz w:val="22"/>
          <w:szCs w:val="22"/>
          <w:shd w:val="clear" w:color="auto" w:fill="FFFFFF"/>
        </w:rPr>
      </w:pPr>
      <w:r w:rsidRPr="00AD3DC9">
        <w:rPr>
          <w:rFonts w:asciiTheme="minorHAnsi" w:hAnsiTheme="minorHAnsi" w:cs="Arial"/>
          <w:b w:val="0"/>
          <w:sz w:val="24"/>
        </w:rPr>
        <w:lastRenderedPageBreak/>
        <w:t xml:space="preserve">Once </w:t>
      </w:r>
      <w:proofErr w:type="spellStart"/>
      <w:proofErr w:type="gramStart"/>
      <w:r w:rsidRPr="00AD3DC9">
        <w:rPr>
          <w:rFonts w:asciiTheme="minorHAnsi" w:hAnsiTheme="minorHAnsi" w:cs="Arial"/>
          <w:b w:val="0"/>
          <w:sz w:val="24"/>
        </w:rPr>
        <w:t>your</w:t>
      </w:r>
      <w:proofErr w:type="spellEnd"/>
      <w:proofErr w:type="gramEnd"/>
      <w:r w:rsidRPr="00AD3DC9">
        <w:rPr>
          <w:rFonts w:asciiTheme="minorHAnsi" w:hAnsiTheme="minorHAnsi" w:cs="Arial"/>
          <w:b w:val="0"/>
          <w:sz w:val="24"/>
        </w:rPr>
        <w:t xml:space="preserve"> done, click on the Install without the restart button at the bottom of your screen:</w:t>
      </w:r>
    </w:p>
    <w:p w:rsidR="003B3EAE" w:rsidRPr="00AD3DC9" w:rsidRDefault="003B3EAE" w:rsidP="003B3EAE">
      <w:pPr>
        <w:spacing w:before="0" w:after="0" w:line="240" w:lineRule="auto"/>
        <w:rPr>
          <w:rFonts w:asciiTheme="minorHAnsi" w:hAnsiTheme="minorHAnsi"/>
          <w:sz w:val="24"/>
          <w:szCs w:val="24"/>
          <w:lang w:bidi="ar-SA"/>
        </w:rPr>
      </w:pPr>
      <w:r w:rsidRPr="00AD3DC9">
        <w:rPr>
          <w:rFonts w:asciiTheme="minorHAnsi" w:hAnsiTheme="minorHAnsi"/>
          <w:noProof/>
          <w:sz w:val="24"/>
          <w:szCs w:val="24"/>
          <w:lang w:bidi="ar-SA"/>
        </w:rPr>
        <w:drawing>
          <wp:inline distT="0" distB="0" distL="0" distR="0" wp14:anchorId="21724E7D" wp14:editId="3939C988">
            <wp:extent cx="1457325" cy="638175"/>
            <wp:effectExtent l="0" t="0" r="9525" b="9525"/>
            <wp:docPr id="27" name="Picture 27" descr="https://assets.digitalocean.com/articles/jenkins/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assets.digitalocean.com/articles/jenkins/2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57325" cy="638175"/>
                    </a:xfrm>
                    <a:prstGeom prst="rect">
                      <a:avLst/>
                    </a:prstGeom>
                    <a:noFill/>
                    <a:ln>
                      <a:noFill/>
                    </a:ln>
                  </pic:spPr>
                </pic:pic>
              </a:graphicData>
            </a:graphic>
          </wp:inline>
        </w:drawing>
      </w:r>
    </w:p>
    <w:p w:rsidR="00025F95" w:rsidRPr="00AD3DC9" w:rsidRDefault="00025F95" w:rsidP="003B3EAE">
      <w:pPr>
        <w:spacing w:before="0" w:after="0" w:line="240" w:lineRule="auto"/>
        <w:rPr>
          <w:rFonts w:asciiTheme="minorHAnsi" w:hAnsiTheme="minorHAnsi"/>
          <w:sz w:val="24"/>
          <w:szCs w:val="24"/>
          <w:lang w:bidi="ar-SA"/>
        </w:rPr>
      </w:pPr>
    </w:p>
    <w:p w:rsidR="003B3EAE" w:rsidRPr="00AD3DC9" w:rsidRDefault="003B3EAE" w:rsidP="003B3EAE">
      <w:pPr>
        <w:shd w:val="clear" w:color="auto" w:fill="FFFFFF"/>
        <w:spacing w:before="0" w:after="330" w:line="420" w:lineRule="atLeast"/>
        <w:rPr>
          <w:rFonts w:asciiTheme="minorHAnsi" w:hAnsiTheme="minorHAnsi" w:cs="Arial"/>
          <w:color w:val="000000"/>
          <w:sz w:val="24"/>
          <w:szCs w:val="24"/>
          <w:lang w:bidi="ar-SA"/>
        </w:rPr>
      </w:pPr>
      <w:r w:rsidRPr="00AD3DC9">
        <w:rPr>
          <w:rFonts w:asciiTheme="minorHAnsi" w:hAnsiTheme="minorHAnsi" w:cs="Arial"/>
          <w:color w:val="000000"/>
          <w:sz w:val="24"/>
          <w:szCs w:val="24"/>
          <w:lang w:bidi="ar-SA"/>
        </w:rPr>
        <w:t>Just wait until the plugin has been installed and it's ready for use.</w:t>
      </w:r>
    </w:p>
    <w:p w:rsidR="00025F95" w:rsidRPr="00AD3DC9" w:rsidRDefault="00025F95" w:rsidP="003B3EAE">
      <w:pPr>
        <w:shd w:val="clear" w:color="auto" w:fill="FFFFFF"/>
        <w:spacing w:before="0" w:after="330" w:line="420" w:lineRule="atLeast"/>
        <w:rPr>
          <w:rFonts w:asciiTheme="minorHAnsi" w:hAnsiTheme="minorHAnsi" w:cs="Arial"/>
          <w:color w:val="000000"/>
          <w:sz w:val="24"/>
          <w:szCs w:val="24"/>
          <w:lang w:bidi="ar-SA"/>
        </w:rPr>
      </w:pPr>
    </w:p>
    <w:p w:rsidR="003B3EAE" w:rsidRPr="00AD3DC9" w:rsidRDefault="003B3EAE" w:rsidP="003B3EAE">
      <w:pPr>
        <w:spacing w:before="0" w:after="0" w:line="240" w:lineRule="auto"/>
        <w:rPr>
          <w:rFonts w:asciiTheme="minorHAnsi" w:hAnsiTheme="minorHAnsi"/>
          <w:sz w:val="24"/>
          <w:szCs w:val="24"/>
          <w:lang w:bidi="ar-SA"/>
        </w:rPr>
      </w:pPr>
      <w:r w:rsidRPr="00AD3DC9">
        <w:rPr>
          <w:rFonts w:asciiTheme="minorHAnsi" w:hAnsiTheme="minorHAnsi"/>
          <w:noProof/>
          <w:sz w:val="24"/>
          <w:szCs w:val="24"/>
          <w:lang w:bidi="ar-SA"/>
        </w:rPr>
        <w:drawing>
          <wp:inline distT="0" distB="0" distL="0" distR="0" wp14:anchorId="78F5421E" wp14:editId="73F65F53">
            <wp:extent cx="3443959" cy="2028825"/>
            <wp:effectExtent l="0" t="0" r="4445" b="0"/>
            <wp:docPr id="26" name="Picture 26" descr="https://assets.digitalocean.com/articles/jenkin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assets.digitalocean.com/articles/jenkins/2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43959" cy="2028825"/>
                    </a:xfrm>
                    <a:prstGeom prst="rect">
                      <a:avLst/>
                    </a:prstGeom>
                    <a:noFill/>
                    <a:ln>
                      <a:noFill/>
                    </a:ln>
                  </pic:spPr>
                </pic:pic>
              </a:graphicData>
            </a:graphic>
          </wp:inline>
        </w:drawing>
      </w:r>
    </w:p>
    <w:p w:rsidR="000E0274" w:rsidRPr="00AD3DC9" w:rsidRDefault="000E0274" w:rsidP="003B3EAE">
      <w:pPr>
        <w:shd w:val="clear" w:color="auto" w:fill="FFFFFF"/>
        <w:spacing w:before="0" w:after="330" w:line="420" w:lineRule="atLeast"/>
        <w:rPr>
          <w:rFonts w:asciiTheme="minorHAnsi" w:hAnsiTheme="minorHAnsi" w:cs="Arial"/>
          <w:color w:val="000000"/>
          <w:sz w:val="24"/>
          <w:szCs w:val="24"/>
          <w:lang w:bidi="ar-SA"/>
        </w:rPr>
      </w:pPr>
    </w:p>
    <w:p w:rsidR="000E0274" w:rsidRPr="00AD3DC9" w:rsidRDefault="000E0274" w:rsidP="003B3EAE">
      <w:pPr>
        <w:shd w:val="clear" w:color="auto" w:fill="FFFFFF"/>
        <w:spacing w:before="0" w:after="330" w:line="420" w:lineRule="atLeast"/>
        <w:rPr>
          <w:rFonts w:asciiTheme="minorHAnsi" w:hAnsiTheme="minorHAnsi" w:cs="Arial"/>
          <w:color w:val="000000"/>
          <w:sz w:val="24"/>
          <w:szCs w:val="24"/>
          <w:lang w:bidi="ar-SA"/>
        </w:rPr>
      </w:pPr>
    </w:p>
    <w:p w:rsidR="003B3EAE" w:rsidRPr="00AD3DC9" w:rsidRDefault="003B3EAE" w:rsidP="003B3EAE">
      <w:pPr>
        <w:shd w:val="clear" w:color="auto" w:fill="FFFFFF"/>
        <w:spacing w:before="0" w:after="330" w:line="420" w:lineRule="atLeast"/>
        <w:rPr>
          <w:rFonts w:asciiTheme="minorHAnsi" w:hAnsiTheme="minorHAnsi" w:cs="Arial"/>
          <w:color w:val="000000"/>
          <w:sz w:val="24"/>
          <w:szCs w:val="24"/>
          <w:lang w:bidi="ar-SA"/>
        </w:rPr>
      </w:pPr>
      <w:r w:rsidRPr="00AD3DC9">
        <w:rPr>
          <w:rFonts w:asciiTheme="minorHAnsi" w:hAnsiTheme="minorHAnsi" w:cs="Arial"/>
          <w:color w:val="000000"/>
          <w:sz w:val="24"/>
          <w:szCs w:val="24"/>
          <w:lang w:bidi="ar-SA"/>
        </w:rPr>
        <w:t>While this is a fairly simple plugin with no settings, there are plugins, such as the SSH plugin, that require some configuration after installing before you can use them properly.</w:t>
      </w:r>
    </w:p>
    <w:p w:rsidR="00025F95" w:rsidRPr="00AD3DC9" w:rsidRDefault="00025F95" w:rsidP="003B3EAE">
      <w:pPr>
        <w:shd w:val="clear" w:color="auto" w:fill="FFFFFF"/>
        <w:spacing w:before="0" w:after="330" w:line="420" w:lineRule="atLeast"/>
        <w:rPr>
          <w:rFonts w:asciiTheme="minorHAnsi" w:hAnsiTheme="minorHAnsi" w:cs="Arial"/>
          <w:color w:val="000000"/>
          <w:sz w:val="24"/>
          <w:szCs w:val="24"/>
          <w:lang w:bidi="ar-SA"/>
        </w:rPr>
      </w:pPr>
    </w:p>
    <w:p w:rsidR="00025F95" w:rsidRPr="00AD3DC9" w:rsidRDefault="00025F95" w:rsidP="003B3EAE">
      <w:pPr>
        <w:shd w:val="clear" w:color="auto" w:fill="FFFFFF"/>
        <w:spacing w:before="0" w:after="330" w:line="420" w:lineRule="atLeast"/>
        <w:rPr>
          <w:rFonts w:asciiTheme="minorHAnsi" w:hAnsiTheme="minorHAnsi" w:cs="Arial"/>
          <w:color w:val="000000"/>
          <w:sz w:val="24"/>
          <w:szCs w:val="24"/>
          <w:lang w:bidi="ar-SA"/>
        </w:rPr>
      </w:pPr>
    </w:p>
    <w:p w:rsidR="00025F95" w:rsidRPr="00AD3DC9" w:rsidRDefault="00025F95" w:rsidP="003B3EAE">
      <w:pPr>
        <w:shd w:val="clear" w:color="auto" w:fill="FFFFFF"/>
        <w:spacing w:before="0" w:after="330" w:line="420" w:lineRule="atLeast"/>
        <w:rPr>
          <w:rFonts w:asciiTheme="minorHAnsi" w:hAnsiTheme="minorHAnsi" w:cs="Arial"/>
          <w:color w:val="000000"/>
          <w:sz w:val="24"/>
          <w:szCs w:val="24"/>
          <w:lang w:bidi="ar-SA"/>
        </w:rPr>
      </w:pPr>
    </w:p>
    <w:p w:rsidR="00025F95" w:rsidRPr="00AD3DC9" w:rsidRDefault="00025F95" w:rsidP="003B3EAE">
      <w:pPr>
        <w:shd w:val="clear" w:color="auto" w:fill="FFFFFF"/>
        <w:spacing w:before="0" w:after="330" w:line="420" w:lineRule="atLeast"/>
        <w:rPr>
          <w:rFonts w:asciiTheme="minorHAnsi" w:hAnsiTheme="minorHAnsi" w:cs="Arial"/>
          <w:color w:val="000000"/>
          <w:sz w:val="24"/>
          <w:szCs w:val="24"/>
          <w:lang w:bidi="ar-SA"/>
        </w:rPr>
      </w:pPr>
    </w:p>
    <w:p w:rsidR="00025F95" w:rsidRPr="00AD3DC9" w:rsidRDefault="00025F95" w:rsidP="003B3EAE">
      <w:pPr>
        <w:shd w:val="clear" w:color="auto" w:fill="FFFFFF"/>
        <w:spacing w:before="0" w:after="330" w:line="420" w:lineRule="atLeast"/>
        <w:rPr>
          <w:rFonts w:asciiTheme="minorHAnsi" w:hAnsiTheme="minorHAnsi" w:cs="Arial"/>
          <w:color w:val="000000"/>
          <w:sz w:val="24"/>
          <w:szCs w:val="24"/>
          <w:lang w:bidi="ar-SA"/>
        </w:rPr>
      </w:pPr>
    </w:p>
    <w:p w:rsidR="00340A05" w:rsidRPr="00AD3DC9" w:rsidRDefault="00025F95" w:rsidP="00732820">
      <w:pPr>
        <w:pStyle w:val="Heading2"/>
        <w:rPr>
          <w:rFonts w:asciiTheme="minorHAnsi" w:hAnsiTheme="minorHAnsi"/>
        </w:rPr>
      </w:pPr>
      <w:bookmarkStart w:id="85" w:name="_Toc420411155"/>
      <w:r w:rsidRPr="00AD3DC9">
        <w:rPr>
          <w:rFonts w:asciiTheme="minorHAnsi" w:hAnsiTheme="minorHAnsi"/>
        </w:rPr>
        <w:lastRenderedPageBreak/>
        <w:t>Build configuration</w:t>
      </w:r>
      <w:bookmarkEnd w:id="85"/>
    </w:p>
    <w:p w:rsidR="00732820" w:rsidRPr="00AD3DC9" w:rsidRDefault="00732820" w:rsidP="00732820">
      <w:pPr>
        <w:rPr>
          <w:rFonts w:asciiTheme="minorHAnsi" w:hAnsiTheme="minorHAnsi"/>
        </w:rPr>
      </w:pPr>
    </w:p>
    <w:p w:rsidR="00732820" w:rsidRPr="00AD3DC9" w:rsidRDefault="00732820" w:rsidP="00732820">
      <w:pPr>
        <w:pStyle w:val="Heading2"/>
        <w:numPr>
          <w:ilvl w:val="0"/>
          <w:numId w:val="0"/>
        </w:numPr>
        <w:shd w:val="clear" w:color="auto" w:fill="FFFFFF"/>
        <w:spacing w:before="150" w:after="150"/>
        <w:ind w:left="666" w:hanging="576"/>
        <w:rPr>
          <w:rFonts w:asciiTheme="minorHAnsi" w:hAnsiTheme="minorHAnsi" w:cs="Arial"/>
          <w:b/>
          <w:color w:val="2D2D2D"/>
          <w:spacing w:val="3"/>
          <w:sz w:val="28"/>
          <w:szCs w:val="28"/>
        </w:rPr>
      </w:pPr>
      <w:r w:rsidRPr="00AD3DC9">
        <w:rPr>
          <w:rFonts w:asciiTheme="minorHAnsi" w:hAnsiTheme="minorHAnsi" w:cs="Arial"/>
          <w:b/>
          <w:color w:val="000000"/>
          <w:sz w:val="24"/>
          <w:szCs w:val="24"/>
          <w:lang w:bidi="ar-SA"/>
        </w:rPr>
        <w:t xml:space="preserve">3.4.1 </w:t>
      </w:r>
      <w:r w:rsidR="00340A05" w:rsidRPr="00AD3DC9">
        <w:rPr>
          <w:rFonts w:asciiTheme="minorHAnsi" w:hAnsiTheme="minorHAnsi" w:cs="Arial"/>
          <w:b/>
          <w:color w:val="000000"/>
          <w:sz w:val="24"/>
          <w:szCs w:val="24"/>
          <w:lang w:bidi="ar-SA"/>
        </w:rPr>
        <w:t>Adding your first job</w:t>
      </w:r>
    </w:p>
    <w:p w:rsidR="00340A05" w:rsidRPr="00AD3DC9" w:rsidRDefault="00340A05" w:rsidP="003B3EAE">
      <w:pPr>
        <w:shd w:val="clear" w:color="auto" w:fill="FFFFFF"/>
        <w:spacing w:before="0" w:after="330" w:line="420" w:lineRule="atLeast"/>
        <w:rPr>
          <w:rFonts w:asciiTheme="minorHAnsi" w:hAnsiTheme="minorHAnsi" w:cs="Arial"/>
          <w:b/>
          <w:color w:val="000000"/>
          <w:sz w:val="24"/>
          <w:szCs w:val="24"/>
          <w:lang w:bidi="ar-SA"/>
        </w:rPr>
      </w:pPr>
    </w:p>
    <w:p w:rsidR="00340A05" w:rsidRPr="00AD3DC9" w:rsidRDefault="00340A05" w:rsidP="00340A05">
      <w:pPr>
        <w:pStyle w:val="NormalWeb"/>
        <w:shd w:val="clear" w:color="auto" w:fill="FFFFFF"/>
        <w:spacing w:before="0" w:beforeAutospacing="0" w:after="330" w:afterAutospacing="0" w:line="420" w:lineRule="atLeast"/>
        <w:rPr>
          <w:rFonts w:asciiTheme="minorHAnsi" w:hAnsiTheme="minorHAnsi" w:cs="Arial"/>
          <w:b w:val="0"/>
          <w:sz w:val="24"/>
        </w:rPr>
      </w:pPr>
      <w:r w:rsidRPr="00AD3DC9">
        <w:rPr>
          <w:rFonts w:asciiTheme="minorHAnsi" w:hAnsiTheme="minorHAnsi" w:cs="Arial"/>
          <w:b w:val="0"/>
          <w:sz w:val="24"/>
        </w:rPr>
        <w:t>Now that everything is up and running, it's time to create our first job. Click the New Job link:</w:t>
      </w:r>
    </w:p>
    <w:p w:rsidR="00340A05" w:rsidRPr="00AD3DC9" w:rsidRDefault="00340A05" w:rsidP="00340A05">
      <w:pPr>
        <w:rPr>
          <w:rFonts w:asciiTheme="minorHAnsi" w:hAnsiTheme="minorHAnsi"/>
        </w:rPr>
      </w:pPr>
      <w:r w:rsidRPr="00AD3DC9">
        <w:rPr>
          <w:rFonts w:asciiTheme="minorHAnsi" w:hAnsiTheme="minorHAnsi"/>
          <w:noProof/>
          <w:lang w:bidi="ar-SA"/>
        </w:rPr>
        <w:drawing>
          <wp:inline distT="0" distB="0" distL="0" distR="0" wp14:anchorId="4DB3D8AE" wp14:editId="078C69D9">
            <wp:extent cx="5932301" cy="4019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027206"/>
                    </a:xfrm>
                    <a:prstGeom prst="rect">
                      <a:avLst/>
                    </a:prstGeom>
                  </pic:spPr>
                </pic:pic>
              </a:graphicData>
            </a:graphic>
          </wp:inline>
        </w:drawing>
      </w:r>
    </w:p>
    <w:p w:rsidR="000E0274" w:rsidRPr="00AD3DC9" w:rsidRDefault="00340A05" w:rsidP="00340A05">
      <w:pPr>
        <w:pStyle w:val="NormalWeb"/>
        <w:shd w:val="clear" w:color="auto" w:fill="FFFFFF"/>
        <w:spacing w:before="0" w:beforeAutospacing="0" w:after="330" w:afterAutospacing="0" w:line="420" w:lineRule="atLeast"/>
        <w:rPr>
          <w:rFonts w:asciiTheme="minorHAnsi" w:hAnsiTheme="minorHAnsi" w:cs="Arial"/>
          <w:b w:val="0"/>
          <w:sz w:val="24"/>
        </w:rPr>
      </w:pPr>
      <w:r w:rsidRPr="00AD3DC9">
        <w:rPr>
          <w:rFonts w:asciiTheme="minorHAnsi" w:hAnsiTheme="minorHAnsi" w:cs="Arial"/>
          <w:b w:val="0"/>
          <w:sz w:val="24"/>
        </w:rPr>
        <w:t>Create a freestyle project named find a grave:</w:t>
      </w:r>
    </w:p>
    <w:p w:rsidR="0031588B" w:rsidRPr="00AD3DC9" w:rsidRDefault="0031588B" w:rsidP="00340A05">
      <w:pPr>
        <w:pStyle w:val="NormalWeb"/>
        <w:shd w:val="clear" w:color="auto" w:fill="FFFFFF"/>
        <w:spacing w:before="0" w:beforeAutospacing="0" w:after="330" w:afterAutospacing="0" w:line="420" w:lineRule="atLeast"/>
        <w:rPr>
          <w:rFonts w:asciiTheme="minorHAnsi" w:hAnsiTheme="minorHAnsi" w:cs="Arial"/>
          <w:b w:val="0"/>
          <w:sz w:val="24"/>
        </w:rPr>
      </w:pPr>
      <w:r w:rsidRPr="00AD3DC9">
        <w:rPr>
          <w:rFonts w:asciiTheme="minorHAnsi" w:hAnsiTheme="minorHAnsi" w:cs="Arial"/>
          <w:b w:val="0"/>
          <w:sz w:val="24"/>
          <w:shd w:val="clear" w:color="auto" w:fill="FFFFFF"/>
        </w:rPr>
        <w:t xml:space="preserve">Press Ok and on the next page, add </w:t>
      </w:r>
      <w:proofErr w:type="gramStart"/>
      <w:r w:rsidRPr="00AD3DC9">
        <w:rPr>
          <w:rFonts w:asciiTheme="minorHAnsi" w:hAnsiTheme="minorHAnsi" w:cs="Arial"/>
          <w:b w:val="0"/>
          <w:sz w:val="24"/>
          <w:shd w:val="clear" w:color="auto" w:fill="FFFFFF"/>
        </w:rPr>
        <w:t>a</w:t>
      </w:r>
      <w:proofErr w:type="gramEnd"/>
      <w:r w:rsidRPr="00AD3DC9">
        <w:rPr>
          <w:rFonts w:asciiTheme="minorHAnsi" w:hAnsiTheme="minorHAnsi" w:cs="Arial"/>
          <w:b w:val="0"/>
          <w:sz w:val="24"/>
          <w:shd w:val="clear" w:color="auto" w:fill="FFFFFF"/>
        </w:rPr>
        <w:t xml:space="preserve"> Execute shell build step:</w:t>
      </w:r>
    </w:p>
    <w:p w:rsidR="0031588B" w:rsidRPr="00AD3DC9" w:rsidRDefault="0031588B" w:rsidP="00340A05">
      <w:pPr>
        <w:pStyle w:val="NormalWeb"/>
        <w:shd w:val="clear" w:color="auto" w:fill="FFFFFF"/>
        <w:spacing w:before="0" w:beforeAutospacing="0" w:after="330" w:afterAutospacing="0" w:line="420" w:lineRule="atLeast"/>
        <w:rPr>
          <w:rFonts w:asciiTheme="minorHAnsi" w:hAnsiTheme="minorHAnsi" w:cs="Arial"/>
        </w:rPr>
      </w:pPr>
      <w:r w:rsidRPr="00AD3DC9">
        <w:rPr>
          <w:rFonts w:asciiTheme="minorHAnsi" w:hAnsiTheme="minorHAnsi"/>
          <w:noProof/>
        </w:rPr>
        <w:lastRenderedPageBreak/>
        <w:drawing>
          <wp:inline distT="0" distB="0" distL="0" distR="0" wp14:anchorId="30C56D1E" wp14:editId="20F7F616">
            <wp:extent cx="2466975" cy="1914525"/>
            <wp:effectExtent l="0" t="0" r="9525" b="9525"/>
            <wp:docPr id="32" name="Picture 32" descr="https://assets.digitalocean.com/articles/jenkin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assets.digitalocean.com/articles/jenkins/1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66975" cy="1914525"/>
                    </a:xfrm>
                    <a:prstGeom prst="rect">
                      <a:avLst/>
                    </a:prstGeom>
                    <a:noFill/>
                    <a:ln>
                      <a:noFill/>
                    </a:ln>
                  </pic:spPr>
                </pic:pic>
              </a:graphicData>
            </a:graphic>
          </wp:inline>
        </w:drawing>
      </w:r>
    </w:p>
    <w:p w:rsidR="0031588B" w:rsidRPr="00AD3DC9" w:rsidRDefault="0031588B" w:rsidP="00340A05">
      <w:pPr>
        <w:pStyle w:val="NormalWeb"/>
        <w:shd w:val="clear" w:color="auto" w:fill="FFFFFF"/>
        <w:spacing w:before="0" w:beforeAutospacing="0" w:after="330" w:afterAutospacing="0" w:line="420" w:lineRule="atLeast"/>
        <w:rPr>
          <w:rFonts w:asciiTheme="minorHAnsi" w:hAnsiTheme="minorHAnsi" w:cs="Arial"/>
        </w:rPr>
      </w:pPr>
      <w:r w:rsidRPr="00AD3DC9">
        <w:rPr>
          <w:rFonts w:asciiTheme="minorHAnsi" w:hAnsiTheme="minorHAnsi"/>
          <w:noProof/>
        </w:rPr>
        <w:drawing>
          <wp:inline distT="0" distB="0" distL="0" distR="0" wp14:anchorId="63A869D4" wp14:editId="4EF0E0ED">
            <wp:extent cx="5943600" cy="25241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524125"/>
                    </a:xfrm>
                    <a:prstGeom prst="rect">
                      <a:avLst/>
                    </a:prstGeom>
                  </pic:spPr>
                </pic:pic>
              </a:graphicData>
            </a:graphic>
          </wp:inline>
        </w:drawing>
      </w:r>
    </w:p>
    <w:p w:rsidR="000E0274" w:rsidRPr="00AD3DC9" w:rsidRDefault="000E0274" w:rsidP="00340A05">
      <w:pPr>
        <w:pStyle w:val="NormalWeb"/>
        <w:shd w:val="clear" w:color="auto" w:fill="FFFFFF"/>
        <w:spacing w:before="0" w:beforeAutospacing="0" w:after="330" w:afterAutospacing="0" w:line="420" w:lineRule="atLeast"/>
        <w:rPr>
          <w:rFonts w:asciiTheme="minorHAnsi" w:hAnsiTheme="minorHAnsi" w:cs="Arial"/>
        </w:rPr>
      </w:pPr>
    </w:p>
    <w:p w:rsidR="0031588B" w:rsidRPr="00AD3DC9" w:rsidRDefault="0031588B" w:rsidP="0031588B">
      <w:pPr>
        <w:shd w:val="clear" w:color="auto" w:fill="FFFFFF"/>
        <w:spacing w:before="0" w:after="330" w:line="420" w:lineRule="atLeast"/>
        <w:rPr>
          <w:rFonts w:asciiTheme="minorHAnsi" w:hAnsiTheme="minorHAnsi" w:cs="Arial"/>
          <w:color w:val="000000"/>
          <w:sz w:val="24"/>
          <w:szCs w:val="24"/>
          <w:lang w:bidi="ar-SA"/>
        </w:rPr>
      </w:pPr>
      <w:r w:rsidRPr="00AD3DC9">
        <w:rPr>
          <w:rFonts w:asciiTheme="minorHAnsi" w:hAnsiTheme="minorHAnsi" w:cs="Arial"/>
          <w:color w:val="000000"/>
          <w:sz w:val="24"/>
          <w:szCs w:val="24"/>
          <w:lang w:bidi="ar-SA"/>
        </w:rPr>
        <w:t>Click the save button at the bottom of the screen. Once the next page is finished, loading click the Build Now button.</w:t>
      </w:r>
    </w:p>
    <w:p w:rsidR="000E0274" w:rsidRPr="00AD3DC9" w:rsidRDefault="000E0274" w:rsidP="0031588B">
      <w:pPr>
        <w:shd w:val="clear" w:color="auto" w:fill="FFFFFF"/>
        <w:spacing w:before="0" w:after="330" w:line="420" w:lineRule="atLeast"/>
        <w:rPr>
          <w:rFonts w:asciiTheme="minorHAnsi" w:hAnsiTheme="minorHAnsi" w:cs="Arial"/>
          <w:color w:val="000000"/>
          <w:sz w:val="24"/>
          <w:szCs w:val="24"/>
          <w:lang w:bidi="ar-SA"/>
        </w:rPr>
      </w:pPr>
    </w:p>
    <w:p w:rsidR="0031588B" w:rsidRPr="00AD3DC9" w:rsidRDefault="0031588B" w:rsidP="0031588B">
      <w:pPr>
        <w:spacing w:before="0" w:after="0" w:line="240" w:lineRule="auto"/>
        <w:rPr>
          <w:rFonts w:asciiTheme="minorHAnsi" w:hAnsiTheme="minorHAnsi"/>
          <w:sz w:val="24"/>
          <w:szCs w:val="24"/>
          <w:lang w:bidi="ar-SA"/>
        </w:rPr>
      </w:pPr>
      <w:r w:rsidRPr="00AD3DC9">
        <w:rPr>
          <w:rFonts w:asciiTheme="minorHAnsi" w:hAnsiTheme="minorHAnsi"/>
          <w:noProof/>
          <w:sz w:val="24"/>
          <w:szCs w:val="24"/>
          <w:lang w:bidi="ar-SA"/>
        </w:rPr>
        <w:drawing>
          <wp:inline distT="0" distB="0" distL="0" distR="0" wp14:anchorId="09F1C80E" wp14:editId="1B948067">
            <wp:extent cx="1219200" cy="657225"/>
            <wp:effectExtent l="0" t="0" r="0" b="9525"/>
            <wp:docPr id="36" name="Picture 36" descr="https://assets.digitalocean.com/articles/jenkin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assets.digitalocean.com/articles/jenkins/1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19200" cy="657225"/>
                    </a:xfrm>
                    <a:prstGeom prst="rect">
                      <a:avLst/>
                    </a:prstGeom>
                    <a:noFill/>
                    <a:ln>
                      <a:noFill/>
                    </a:ln>
                  </pic:spPr>
                </pic:pic>
              </a:graphicData>
            </a:graphic>
          </wp:inline>
        </w:drawing>
      </w:r>
    </w:p>
    <w:p w:rsidR="000E0274" w:rsidRPr="00AD3DC9" w:rsidRDefault="000E0274" w:rsidP="0031588B">
      <w:pPr>
        <w:spacing w:before="0" w:after="0" w:line="240" w:lineRule="auto"/>
        <w:rPr>
          <w:rFonts w:asciiTheme="minorHAnsi" w:hAnsiTheme="minorHAnsi"/>
          <w:sz w:val="24"/>
          <w:szCs w:val="24"/>
          <w:lang w:bidi="ar-SA"/>
        </w:rPr>
      </w:pPr>
    </w:p>
    <w:p w:rsidR="0031588B" w:rsidRPr="00AD3DC9" w:rsidRDefault="0031588B" w:rsidP="0031588B">
      <w:pPr>
        <w:shd w:val="clear" w:color="auto" w:fill="FFFFFF"/>
        <w:spacing w:before="0" w:after="330" w:line="420" w:lineRule="atLeast"/>
        <w:rPr>
          <w:rFonts w:asciiTheme="minorHAnsi" w:hAnsiTheme="minorHAnsi" w:cs="Arial"/>
          <w:color w:val="000000"/>
          <w:sz w:val="24"/>
          <w:szCs w:val="24"/>
          <w:lang w:bidi="ar-SA"/>
        </w:rPr>
      </w:pPr>
      <w:r w:rsidRPr="00AD3DC9">
        <w:rPr>
          <w:rFonts w:asciiTheme="minorHAnsi" w:hAnsiTheme="minorHAnsi" w:cs="Arial"/>
          <w:color w:val="000000"/>
          <w:sz w:val="24"/>
          <w:szCs w:val="24"/>
          <w:lang w:bidi="ar-SA"/>
        </w:rPr>
        <w:t>Very shortly after click, you'll see the build show up in the build history block:</w:t>
      </w:r>
    </w:p>
    <w:p w:rsidR="0031588B" w:rsidRPr="00AD3DC9" w:rsidRDefault="0031588B" w:rsidP="003B3EAE">
      <w:pPr>
        <w:shd w:val="clear" w:color="auto" w:fill="FFFFFF"/>
        <w:spacing w:before="0" w:after="330" w:line="420" w:lineRule="atLeast"/>
        <w:rPr>
          <w:rFonts w:asciiTheme="minorHAnsi" w:hAnsiTheme="minorHAnsi" w:cs="Arial"/>
          <w:color w:val="000000"/>
          <w:shd w:val="clear" w:color="auto" w:fill="FFFFFF"/>
        </w:rPr>
      </w:pPr>
      <w:r w:rsidRPr="00AD3DC9">
        <w:rPr>
          <w:rFonts w:asciiTheme="minorHAnsi" w:hAnsiTheme="minorHAnsi"/>
          <w:noProof/>
          <w:lang w:bidi="ar-SA"/>
        </w:rPr>
        <w:lastRenderedPageBreak/>
        <w:drawing>
          <wp:inline distT="0" distB="0" distL="0" distR="0" wp14:anchorId="2B0EB58D" wp14:editId="6E57BCA9">
            <wp:extent cx="3486150" cy="14001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486150" cy="1400175"/>
                    </a:xfrm>
                    <a:prstGeom prst="rect">
                      <a:avLst/>
                    </a:prstGeom>
                  </pic:spPr>
                </pic:pic>
              </a:graphicData>
            </a:graphic>
          </wp:inline>
        </w:drawing>
      </w:r>
      <w:r w:rsidRPr="00AD3DC9">
        <w:rPr>
          <w:rFonts w:asciiTheme="minorHAnsi" w:hAnsiTheme="minorHAnsi" w:cs="Arial"/>
          <w:color w:val="000000"/>
          <w:shd w:val="clear" w:color="auto" w:fill="FFFFFF"/>
        </w:rPr>
        <w:t xml:space="preserve"> </w:t>
      </w:r>
    </w:p>
    <w:p w:rsidR="00340A05" w:rsidRPr="00AD3DC9" w:rsidRDefault="0031588B" w:rsidP="003B3EAE">
      <w:pPr>
        <w:shd w:val="clear" w:color="auto" w:fill="FFFFFF"/>
        <w:spacing w:before="0" w:after="330" w:line="420" w:lineRule="atLeast"/>
        <w:rPr>
          <w:rFonts w:asciiTheme="minorHAnsi" w:hAnsiTheme="minorHAnsi" w:cs="Arial"/>
          <w:color w:val="000000"/>
          <w:shd w:val="clear" w:color="auto" w:fill="FFFFFF"/>
        </w:rPr>
      </w:pPr>
      <w:r w:rsidRPr="00AD3DC9">
        <w:rPr>
          <w:rFonts w:asciiTheme="minorHAnsi" w:hAnsiTheme="minorHAnsi" w:cs="Arial"/>
          <w:color w:val="000000"/>
          <w:shd w:val="clear" w:color="auto" w:fill="FFFFFF"/>
        </w:rPr>
        <w:t>Click the blue sphere for the console output:</w:t>
      </w:r>
    </w:p>
    <w:p w:rsidR="00714BB1" w:rsidRPr="00AD3DC9" w:rsidRDefault="0031588B" w:rsidP="00732820">
      <w:pPr>
        <w:shd w:val="clear" w:color="auto" w:fill="FFFFFF"/>
        <w:spacing w:before="0" w:after="330" w:line="420" w:lineRule="atLeast"/>
        <w:rPr>
          <w:rFonts w:asciiTheme="minorHAnsi" w:hAnsiTheme="minorHAnsi" w:cs="Arial"/>
          <w:b/>
          <w:color w:val="000000"/>
          <w:sz w:val="24"/>
          <w:szCs w:val="24"/>
          <w:lang w:bidi="ar-SA"/>
        </w:rPr>
      </w:pPr>
      <w:r w:rsidRPr="00AD3DC9">
        <w:rPr>
          <w:rFonts w:asciiTheme="minorHAnsi" w:hAnsiTheme="minorHAnsi"/>
          <w:noProof/>
          <w:lang w:bidi="ar-SA"/>
        </w:rPr>
        <w:drawing>
          <wp:inline distT="0" distB="0" distL="0" distR="0" wp14:anchorId="36ED8273" wp14:editId="50B254B6">
            <wp:extent cx="5937541" cy="2114550"/>
            <wp:effectExtent l="0" t="0" r="635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116708"/>
                    </a:xfrm>
                    <a:prstGeom prst="rect">
                      <a:avLst/>
                    </a:prstGeom>
                  </pic:spPr>
                </pic:pic>
              </a:graphicData>
            </a:graphic>
          </wp:inline>
        </w:drawing>
      </w:r>
    </w:p>
    <w:p w:rsidR="00BD70A5" w:rsidRPr="00AD3DC9" w:rsidRDefault="00BD70A5" w:rsidP="00CE1B51">
      <w:pPr>
        <w:pStyle w:val="ListParagraph"/>
        <w:autoSpaceDE w:val="0"/>
        <w:autoSpaceDN w:val="0"/>
        <w:adjustRightInd w:val="0"/>
        <w:spacing w:before="0" w:after="0" w:line="240" w:lineRule="auto"/>
        <w:ind w:left="1800"/>
        <w:jc w:val="both"/>
        <w:rPr>
          <w:rFonts w:asciiTheme="minorHAnsi" w:hAnsiTheme="minorHAnsi" w:cstheme="minorHAnsi"/>
          <w:color w:val="000000"/>
          <w:sz w:val="22"/>
          <w:szCs w:val="22"/>
        </w:rPr>
      </w:pPr>
    </w:p>
    <w:p w:rsidR="0061538A" w:rsidRPr="00AD3DC9" w:rsidRDefault="00732820" w:rsidP="0061538A">
      <w:pPr>
        <w:pStyle w:val="Heading2"/>
        <w:numPr>
          <w:ilvl w:val="0"/>
          <w:numId w:val="0"/>
        </w:numPr>
        <w:shd w:val="clear" w:color="auto" w:fill="FFFFFF"/>
        <w:spacing w:before="150" w:after="150"/>
        <w:ind w:left="666" w:hanging="576"/>
        <w:rPr>
          <w:rFonts w:asciiTheme="minorHAnsi" w:hAnsiTheme="minorHAnsi" w:cs="Arial"/>
          <w:b/>
          <w:color w:val="2D2D2D"/>
          <w:spacing w:val="3"/>
          <w:sz w:val="28"/>
          <w:szCs w:val="28"/>
        </w:rPr>
      </w:pPr>
      <w:bookmarkStart w:id="86" w:name="_Toc420411156"/>
      <w:r w:rsidRPr="00AD3DC9">
        <w:rPr>
          <w:rFonts w:asciiTheme="minorHAnsi" w:hAnsiTheme="minorHAnsi" w:cs="Arial"/>
          <w:b/>
          <w:bCs/>
          <w:color w:val="2D2D2D"/>
          <w:spacing w:val="3"/>
          <w:sz w:val="28"/>
          <w:szCs w:val="28"/>
        </w:rPr>
        <w:t xml:space="preserve">3.4.2 </w:t>
      </w:r>
      <w:r w:rsidR="0061538A" w:rsidRPr="00AD3DC9">
        <w:rPr>
          <w:rFonts w:asciiTheme="minorHAnsi" w:hAnsiTheme="minorHAnsi" w:cs="Arial"/>
          <w:b/>
          <w:bCs/>
          <w:color w:val="2D2D2D"/>
          <w:spacing w:val="3"/>
          <w:sz w:val="28"/>
          <w:szCs w:val="28"/>
        </w:rPr>
        <w:t>Schedule Your Job</w:t>
      </w:r>
      <w:bookmarkEnd w:id="86"/>
    </w:p>
    <w:p w:rsidR="0061538A" w:rsidRPr="00AD3DC9" w:rsidRDefault="0061538A" w:rsidP="0061538A">
      <w:pPr>
        <w:pStyle w:val="NormalWeb"/>
        <w:shd w:val="clear" w:color="auto" w:fill="FFFFFF"/>
        <w:spacing w:before="0" w:beforeAutospacing="0" w:after="330" w:afterAutospacing="0" w:line="420" w:lineRule="atLeast"/>
        <w:rPr>
          <w:rFonts w:asciiTheme="minorHAnsi" w:hAnsiTheme="minorHAnsi" w:cs="Arial"/>
          <w:b w:val="0"/>
          <w:sz w:val="24"/>
        </w:rPr>
      </w:pPr>
      <w:r w:rsidRPr="00AD3DC9">
        <w:rPr>
          <w:rFonts w:asciiTheme="minorHAnsi" w:hAnsiTheme="minorHAnsi" w:cs="Arial"/>
          <w:b w:val="0"/>
          <w:sz w:val="24"/>
        </w:rPr>
        <w:t>Jenkins can run your job on-demand or at a specific time. Now that we've set up the basic build, it's time to configure a build schedule. First, click the back to project link to return to the job overview:</w:t>
      </w:r>
    </w:p>
    <w:p w:rsidR="0061538A" w:rsidRPr="00AD3DC9" w:rsidRDefault="0061538A" w:rsidP="0061538A">
      <w:pPr>
        <w:rPr>
          <w:rFonts w:asciiTheme="minorHAnsi" w:hAnsiTheme="minorHAnsi"/>
          <w:sz w:val="24"/>
          <w:szCs w:val="24"/>
        </w:rPr>
      </w:pPr>
      <w:r w:rsidRPr="00AD3DC9">
        <w:rPr>
          <w:rFonts w:asciiTheme="minorHAnsi" w:hAnsiTheme="minorHAnsi"/>
          <w:noProof/>
          <w:sz w:val="24"/>
          <w:szCs w:val="24"/>
          <w:lang w:bidi="ar-SA"/>
        </w:rPr>
        <w:drawing>
          <wp:inline distT="0" distB="0" distL="0" distR="0" wp14:anchorId="6468A946" wp14:editId="1E32D67F">
            <wp:extent cx="1352550" cy="285750"/>
            <wp:effectExtent l="0" t="0" r="0" b="0"/>
            <wp:docPr id="4" name="Picture 4" descr="https://assets.digitalocean.com/articles/jenkin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digitalocean.com/articles/jenkins/1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52550" cy="285750"/>
                    </a:xfrm>
                    <a:prstGeom prst="rect">
                      <a:avLst/>
                    </a:prstGeom>
                    <a:noFill/>
                    <a:ln>
                      <a:noFill/>
                    </a:ln>
                  </pic:spPr>
                </pic:pic>
              </a:graphicData>
            </a:graphic>
          </wp:inline>
        </w:drawing>
      </w:r>
    </w:p>
    <w:p w:rsidR="0061538A" w:rsidRPr="00AD3DC9" w:rsidRDefault="0061538A" w:rsidP="0061538A">
      <w:pPr>
        <w:pStyle w:val="NormalWeb"/>
        <w:shd w:val="clear" w:color="auto" w:fill="FFFFFF"/>
        <w:spacing w:before="0" w:beforeAutospacing="0" w:after="330" w:afterAutospacing="0" w:line="420" w:lineRule="atLeast"/>
        <w:rPr>
          <w:rFonts w:asciiTheme="minorHAnsi" w:hAnsiTheme="minorHAnsi" w:cs="Arial"/>
          <w:b w:val="0"/>
          <w:sz w:val="24"/>
        </w:rPr>
      </w:pPr>
      <w:r w:rsidRPr="00AD3DC9">
        <w:rPr>
          <w:rFonts w:asciiTheme="minorHAnsi" w:hAnsiTheme="minorHAnsi" w:cs="Arial"/>
          <w:b w:val="0"/>
          <w:sz w:val="24"/>
        </w:rPr>
        <w:t>Once you're back on the overview, click the Configure button:</w:t>
      </w:r>
    </w:p>
    <w:p w:rsidR="0061538A" w:rsidRPr="00AD3DC9" w:rsidRDefault="0061538A" w:rsidP="0061538A">
      <w:pPr>
        <w:rPr>
          <w:rFonts w:asciiTheme="minorHAnsi" w:hAnsiTheme="minorHAnsi"/>
          <w:sz w:val="24"/>
          <w:szCs w:val="24"/>
        </w:rPr>
      </w:pPr>
      <w:r w:rsidRPr="00AD3DC9">
        <w:rPr>
          <w:rFonts w:asciiTheme="minorHAnsi" w:hAnsiTheme="minorHAnsi"/>
          <w:noProof/>
          <w:sz w:val="24"/>
          <w:szCs w:val="24"/>
          <w:lang w:bidi="ar-SA"/>
        </w:rPr>
        <w:drawing>
          <wp:inline distT="0" distB="0" distL="0" distR="0" wp14:anchorId="1F5B877A" wp14:editId="156915C9">
            <wp:extent cx="895350" cy="266700"/>
            <wp:effectExtent l="0" t="0" r="0" b="0"/>
            <wp:docPr id="3" name="Picture 3" descr="https://assets.digitalocean.com/articles/jenkin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digitalocean.com/articles/jenkins/1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95350" cy="266700"/>
                    </a:xfrm>
                    <a:prstGeom prst="rect">
                      <a:avLst/>
                    </a:prstGeom>
                    <a:noFill/>
                    <a:ln>
                      <a:noFill/>
                    </a:ln>
                  </pic:spPr>
                </pic:pic>
              </a:graphicData>
            </a:graphic>
          </wp:inline>
        </w:drawing>
      </w:r>
    </w:p>
    <w:p w:rsidR="0061538A" w:rsidRPr="00AD3DC9" w:rsidRDefault="0061538A" w:rsidP="0061538A">
      <w:pPr>
        <w:pStyle w:val="NormalWeb"/>
        <w:shd w:val="clear" w:color="auto" w:fill="FFFFFF"/>
        <w:spacing w:before="0" w:beforeAutospacing="0" w:after="330" w:afterAutospacing="0" w:line="420" w:lineRule="atLeast"/>
        <w:rPr>
          <w:rFonts w:asciiTheme="minorHAnsi" w:hAnsiTheme="minorHAnsi" w:cs="Arial"/>
          <w:b w:val="0"/>
          <w:sz w:val="24"/>
        </w:rPr>
      </w:pPr>
      <w:r w:rsidRPr="00AD3DC9">
        <w:rPr>
          <w:rFonts w:asciiTheme="minorHAnsi" w:hAnsiTheme="minorHAnsi" w:cs="Arial"/>
          <w:b w:val="0"/>
          <w:sz w:val="24"/>
        </w:rPr>
        <w:t>This leads you to the configuration page as shown when you first set up the job. Now look for Build Triggers and check Build periodically:</w:t>
      </w:r>
    </w:p>
    <w:p w:rsidR="0061538A" w:rsidRPr="00AD3DC9" w:rsidRDefault="0061538A" w:rsidP="0061538A">
      <w:pPr>
        <w:rPr>
          <w:rFonts w:asciiTheme="minorHAnsi" w:hAnsiTheme="minorHAnsi"/>
          <w:sz w:val="24"/>
          <w:szCs w:val="24"/>
        </w:rPr>
      </w:pPr>
      <w:r w:rsidRPr="00AD3DC9">
        <w:rPr>
          <w:rFonts w:asciiTheme="minorHAnsi" w:hAnsiTheme="minorHAnsi"/>
          <w:noProof/>
          <w:sz w:val="24"/>
          <w:szCs w:val="24"/>
          <w:lang w:bidi="ar-SA"/>
        </w:rPr>
        <w:lastRenderedPageBreak/>
        <w:drawing>
          <wp:inline distT="0" distB="0" distL="0" distR="0" wp14:anchorId="7B7577EA" wp14:editId="6486392D">
            <wp:extent cx="2181225" cy="1790700"/>
            <wp:effectExtent l="0" t="0" r="9525" b="0"/>
            <wp:docPr id="2" name="Picture 2" descr="https://assets.digitalocean.com/articles/jenkin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digitalocean.com/articles/jenkins/1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81225" cy="1790700"/>
                    </a:xfrm>
                    <a:prstGeom prst="rect">
                      <a:avLst/>
                    </a:prstGeom>
                    <a:noFill/>
                    <a:ln>
                      <a:noFill/>
                    </a:ln>
                  </pic:spPr>
                </pic:pic>
              </a:graphicData>
            </a:graphic>
          </wp:inline>
        </w:drawing>
      </w:r>
    </w:p>
    <w:p w:rsidR="0061538A" w:rsidRPr="00AD3DC9" w:rsidRDefault="0061538A" w:rsidP="0061538A">
      <w:pPr>
        <w:pStyle w:val="NormalWeb"/>
        <w:shd w:val="clear" w:color="auto" w:fill="FFFFFF"/>
        <w:spacing w:before="0" w:beforeAutospacing="0" w:after="330" w:afterAutospacing="0" w:line="420" w:lineRule="atLeast"/>
        <w:rPr>
          <w:rFonts w:asciiTheme="minorHAnsi" w:hAnsiTheme="minorHAnsi" w:cs="Arial"/>
          <w:b w:val="0"/>
          <w:sz w:val="24"/>
        </w:rPr>
      </w:pPr>
      <w:r w:rsidRPr="00AD3DC9">
        <w:rPr>
          <w:rFonts w:asciiTheme="minorHAnsi" w:hAnsiTheme="minorHAnsi" w:cs="Arial"/>
          <w:b w:val="0"/>
          <w:sz w:val="24"/>
        </w:rPr>
        <w:t xml:space="preserve">Now this input field accepts the </w:t>
      </w:r>
      <w:proofErr w:type="spellStart"/>
      <w:r w:rsidRPr="00AD3DC9">
        <w:rPr>
          <w:rFonts w:asciiTheme="minorHAnsi" w:hAnsiTheme="minorHAnsi" w:cs="Arial"/>
          <w:b w:val="0"/>
          <w:sz w:val="24"/>
        </w:rPr>
        <w:t>Crontab</w:t>
      </w:r>
      <w:proofErr w:type="spellEnd"/>
      <w:r w:rsidRPr="00AD3DC9">
        <w:rPr>
          <w:rFonts w:asciiTheme="minorHAnsi" w:hAnsiTheme="minorHAnsi" w:cs="Arial"/>
          <w:b w:val="0"/>
          <w:sz w:val="24"/>
        </w:rPr>
        <w:t xml:space="preserve"> syntax, so setting it to @hourly runs it every hour and * * * * * runs it every minute. If you want to do old school nightly builds like Firefox or </w:t>
      </w:r>
      <w:proofErr w:type="spellStart"/>
      <w:r w:rsidRPr="00AD3DC9">
        <w:rPr>
          <w:rFonts w:asciiTheme="minorHAnsi" w:hAnsiTheme="minorHAnsi" w:cs="Arial"/>
          <w:b w:val="0"/>
          <w:sz w:val="24"/>
        </w:rPr>
        <w:t>WebKit</w:t>
      </w:r>
      <w:proofErr w:type="spellEnd"/>
      <w:r w:rsidRPr="00AD3DC9">
        <w:rPr>
          <w:rFonts w:asciiTheme="minorHAnsi" w:hAnsiTheme="minorHAnsi" w:cs="Arial"/>
          <w:b w:val="0"/>
          <w:sz w:val="24"/>
        </w:rPr>
        <w:t>, set it to @midnight to start it between midnight and 2:59 AM. We'll set it to 0 */6 * * *, starting it every 6 hours providing you a fresh build 4 times per day. When the job is saved, the scheduler will start the job at its designated times.</w:t>
      </w:r>
    </w:p>
    <w:p w:rsidR="0061538A" w:rsidRPr="00AD3DC9" w:rsidRDefault="0061538A" w:rsidP="0061538A">
      <w:pPr>
        <w:pStyle w:val="NormalWeb"/>
        <w:shd w:val="clear" w:color="auto" w:fill="FFFFFF"/>
        <w:spacing w:before="0" w:beforeAutospacing="0" w:after="330" w:afterAutospacing="0" w:line="420" w:lineRule="atLeast"/>
        <w:rPr>
          <w:rFonts w:asciiTheme="minorHAnsi" w:hAnsiTheme="minorHAnsi" w:cs="Arial"/>
          <w:b w:val="0"/>
          <w:sz w:val="24"/>
        </w:rPr>
      </w:pPr>
      <w:r w:rsidRPr="00AD3DC9">
        <w:rPr>
          <w:rFonts w:asciiTheme="minorHAnsi" w:hAnsiTheme="minorHAnsi" w:cs="Arial"/>
          <w:b w:val="0"/>
          <w:sz w:val="24"/>
        </w:rPr>
        <w:t>There are a few special extras that come with Jenkins's scheduler. Check the blue question mark at the right of the input field to find out what exactly.</w:t>
      </w:r>
    </w:p>
    <w:p w:rsidR="009D15C5" w:rsidRPr="00AD3DC9" w:rsidRDefault="009D15C5" w:rsidP="0061538A">
      <w:pPr>
        <w:pStyle w:val="NormalWeb"/>
        <w:shd w:val="clear" w:color="auto" w:fill="FFFFFF"/>
        <w:spacing w:before="0" w:beforeAutospacing="0" w:after="330" w:afterAutospacing="0" w:line="420" w:lineRule="atLeast"/>
        <w:rPr>
          <w:rFonts w:asciiTheme="minorHAnsi" w:hAnsiTheme="minorHAnsi" w:cs="Arial"/>
          <w:b w:val="0"/>
          <w:sz w:val="24"/>
        </w:rPr>
      </w:pPr>
    </w:p>
    <w:p w:rsidR="009D15C5" w:rsidRPr="00AD3DC9" w:rsidRDefault="009D15C5" w:rsidP="0061538A">
      <w:pPr>
        <w:pStyle w:val="NormalWeb"/>
        <w:shd w:val="clear" w:color="auto" w:fill="FFFFFF"/>
        <w:spacing w:before="0" w:beforeAutospacing="0" w:after="330" w:afterAutospacing="0" w:line="420" w:lineRule="atLeast"/>
        <w:rPr>
          <w:rFonts w:asciiTheme="minorHAnsi" w:hAnsiTheme="minorHAnsi" w:cs="Arial"/>
          <w:b w:val="0"/>
          <w:sz w:val="24"/>
        </w:rPr>
      </w:pPr>
    </w:p>
    <w:p w:rsidR="009D15C5" w:rsidRPr="00AD3DC9" w:rsidRDefault="009D15C5" w:rsidP="0061538A">
      <w:pPr>
        <w:pStyle w:val="NormalWeb"/>
        <w:shd w:val="clear" w:color="auto" w:fill="FFFFFF"/>
        <w:spacing w:before="0" w:beforeAutospacing="0" w:after="330" w:afterAutospacing="0" w:line="420" w:lineRule="atLeast"/>
        <w:rPr>
          <w:rFonts w:asciiTheme="minorHAnsi" w:hAnsiTheme="minorHAnsi" w:cs="Arial"/>
          <w:b w:val="0"/>
          <w:sz w:val="24"/>
        </w:rPr>
      </w:pPr>
    </w:p>
    <w:p w:rsidR="009D15C5" w:rsidRPr="00AD3DC9" w:rsidRDefault="009D15C5" w:rsidP="0061538A">
      <w:pPr>
        <w:pStyle w:val="NormalWeb"/>
        <w:shd w:val="clear" w:color="auto" w:fill="FFFFFF"/>
        <w:spacing w:before="0" w:beforeAutospacing="0" w:after="330" w:afterAutospacing="0" w:line="420" w:lineRule="atLeast"/>
        <w:rPr>
          <w:rFonts w:asciiTheme="minorHAnsi" w:hAnsiTheme="minorHAnsi" w:cs="Arial"/>
          <w:b w:val="0"/>
          <w:sz w:val="24"/>
        </w:rPr>
      </w:pPr>
    </w:p>
    <w:p w:rsidR="009D15C5" w:rsidRPr="00AD3DC9" w:rsidRDefault="009D15C5" w:rsidP="0061538A">
      <w:pPr>
        <w:pStyle w:val="NormalWeb"/>
        <w:shd w:val="clear" w:color="auto" w:fill="FFFFFF"/>
        <w:spacing w:before="0" w:beforeAutospacing="0" w:after="330" w:afterAutospacing="0" w:line="420" w:lineRule="atLeast"/>
        <w:rPr>
          <w:rFonts w:asciiTheme="minorHAnsi" w:hAnsiTheme="minorHAnsi" w:cs="Arial"/>
          <w:b w:val="0"/>
          <w:sz w:val="24"/>
        </w:rPr>
      </w:pPr>
    </w:p>
    <w:p w:rsidR="009D15C5" w:rsidRPr="00AD3DC9" w:rsidRDefault="009D15C5" w:rsidP="0061538A">
      <w:pPr>
        <w:pStyle w:val="NormalWeb"/>
        <w:shd w:val="clear" w:color="auto" w:fill="FFFFFF"/>
        <w:spacing w:before="0" w:beforeAutospacing="0" w:after="330" w:afterAutospacing="0" w:line="420" w:lineRule="atLeast"/>
        <w:rPr>
          <w:rFonts w:asciiTheme="minorHAnsi" w:hAnsiTheme="minorHAnsi" w:cs="Arial"/>
          <w:b w:val="0"/>
          <w:sz w:val="24"/>
        </w:rPr>
      </w:pPr>
    </w:p>
    <w:p w:rsidR="009D15C5" w:rsidRPr="00AD3DC9" w:rsidRDefault="009D15C5" w:rsidP="0061538A">
      <w:pPr>
        <w:pStyle w:val="NormalWeb"/>
        <w:shd w:val="clear" w:color="auto" w:fill="FFFFFF"/>
        <w:spacing w:before="0" w:beforeAutospacing="0" w:after="330" w:afterAutospacing="0" w:line="420" w:lineRule="atLeast"/>
        <w:rPr>
          <w:rFonts w:asciiTheme="minorHAnsi" w:hAnsiTheme="minorHAnsi" w:cs="Arial"/>
          <w:b w:val="0"/>
          <w:sz w:val="24"/>
        </w:rPr>
      </w:pPr>
    </w:p>
    <w:p w:rsidR="009D15C5" w:rsidRPr="00AD3DC9" w:rsidRDefault="009D15C5" w:rsidP="0061538A">
      <w:pPr>
        <w:pStyle w:val="NormalWeb"/>
        <w:shd w:val="clear" w:color="auto" w:fill="FFFFFF"/>
        <w:spacing w:before="0" w:beforeAutospacing="0" w:after="330" w:afterAutospacing="0" w:line="420" w:lineRule="atLeast"/>
        <w:rPr>
          <w:rFonts w:asciiTheme="minorHAnsi" w:hAnsiTheme="minorHAnsi" w:cs="Arial"/>
          <w:b w:val="0"/>
          <w:sz w:val="24"/>
        </w:rPr>
      </w:pPr>
    </w:p>
    <w:p w:rsidR="009D15C5" w:rsidRPr="00AD3DC9" w:rsidRDefault="009D15C5" w:rsidP="0061538A">
      <w:pPr>
        <w:pStyle w:val="NormalWeb"/>
        <w:shd w:val="clear" w:color="auto" w:fill="FFFFFF"/>
        <w:spacing w:before="0" w:beforeAutospacing="0" w:after="330" w:afterAutospacing="0" w:line="420" w:lineRule="atLeast"/>
        <w:rPr>
          <w:rFonts w:asciiTheme="minorHAnsi" w:hAnsiTheme="minorHAnsi" w:cs="Arial"/>
          <w:b w:val="0"/>
          <w:sz w:val="24"/>
        </w:rPr>
      </w:pPr>
    </w:p>
    <w:p w:rsidR="009D15C5" w:rsidRPr="00AD3DC9" w:rsidRDefault="009D15C5" w:rsidP="009D15C5">
      <w:pPr>
        <w:pStyle w:val="Heading2"/>
        <w:numPr>
          <w:ilvl w:val="0"/>
          <w:numId w:val="0"/>
        </w:numPr>
        <w:shd w:val="clear" w:color="auto" w:fill="FFFFFF"/>
        <w:spacing w:before="150" w:after="150"/>
        <w:ind w:left="666" w:hanging="576"/>
        <w:rPr>
          <w:rFonts w:asciiTheme="minorHAnsi" w:hAnsiTheme="minorHAnsi" w:cs="Arial"/>
          <w:b/>
          <w:color w:val="2D2D2D"/>
          <w:spacing w:val="3"/>
          <w:sz w:val="28"/>
          <w:szCs w:val="28"/>
        </w:rPr>
      </w:pPr>
      <w:r w:rsidRPr="00AD3DC9">
        <w:rPr>
          <w:rFonts w:asciiTheme="minorHAnsi" w:hAnsiTheme="minorHAnsi" w:cs="Arial"/>
          <w:b/>
          <w:bCs/>
          <w:color w:val="2D2D2D"/>
          <w:spacing w:val="3"/>
          <w:sz w:val="28"/>
          <w:szCs w:val="28"/>
        </w:rPr>
        <w:lastRenderedPageBreak/>
        <w:t xml:space="preserve">3.4.3 Report generated </w:t>
      </w:r>
      <w:proofErr w:type="gramStart"/>
      <w:r w:rsidRPr="00AD3DC9">
        <w:rPr>
          <w:rFonts w:asciiTheme="minorHAnsi" w:hAnsiTheme="minorHAnsi" w:cs="Arial"/>
          <w:b/>
          <w:bCs/>
          <w:color w:val="2D2D2D"/>
          <w:spacing w:val="3"/>
          <w:sz w:val="28"/>
          <w:szCs w:val="28"/>
        </w:rPr>
        <w:t>by  Your</w:t>
      </w:r>
      <w:proofErr w:type="gramEnd"/>
      <w:r w:rsidRPr="00AD3DC9">
        <w:rPr>
          <w:rFonts w:asciiTheme="minorHAnsi" w:hAnsiTheme="minorHAnsi" w:cs="Arial"/>
          <w:b/>
          <w:bCs/>
          <w:color w:val="2D2D2D"/>
          <w:spacing w:val="3"/>
          <w:sz w:val="28"/>
          <w:szCs w:val="28"/>
        </w:rPr>
        <w:t xml:space="preserve"> Job</w:t>
      </w:r>
    </w:p>
    <w:p w:rsidR="009D15C5" w:rsidRPr="00AD3DC9" w:rsidRDefault="00D21CDC" w:rsidP="0061538A">
      <w:pPr>
        <w:pStyle w:val="NormalWeb"/>
        <w:shd w:val="clear" w:color="auto" w:fill="FFFFFF"/>
        <w:spacing w:before="0" w:beforeAutospacing="0" w:after="330" w:afterAutospacing="0" w:line="420" w:lineRule="atLeast"/>
        <w:rPr>
          <w:rFonts w:asciiTheme="minorHAnsi" w:hAnsiTheme="minorHAnsi" w:cs="Arial"/>
          <w:sz w:val="28"/>
          <w:szCs w:val="28"/>
        </w:rPr>
      </w:pPr>
      <w:proofErr w:type="gramStart"/>
      <w:r w:rsidRPr="00AD3DC9">
        <w:rPr>
          <w:rFonts w:asciiTheme="minorHAnsi" w:hAnsiTheme="minorHAnsi" w:cs="Arial"/>
          <w:sz w:val="28"/>
          <w:szCs w:val="28"/>
        </w:rPr>
        <w:t>1.</w:t>
      </w:r>
      <w:r w:rsidR="009D15C5" w:rsidRPr="00AD3DC9">
        <w:rPr>
          <w:rFonts w:asciiTheme="minorHAnsi" w:hAnsiTheme="minorHAnsi" w:cs="Arial"/>
          <w:sz w:val="28"/>
          <w:szCs w:val="28"/>
        </w:rPr>
        <w:t>Report</w:t>
      </w:r>
      <w:proofErr w:type="gramEnd"/>
      <w:r w:rsidR="009D15C5" w:rsidRPr="00AD3DC9">
        <w:rPr>
          <w:rFonts w:asciiTheme="minorHAnsi" w:hAnsiTheme="minorHAnsi" w:cs="Arial"/>
          <w:sz w:val="28"/>
          <w:szCs w:val="28"/>
        </w:rPr>
        <w:t xml:space="preserve"> on Jenkins:</w:t>
      </w:r>
    </w:p>
    <w:p w:rsidR="009D15C5" w:rsidRPr="00AD3DC9" w:rsidRDefault="009D15C5" w:rsidP="0061538A">
      <w:pPr>
        <w:pStyle w:val="NormalWeb"/>
        <w:shd w:val="clear" w:color="auto" w:fill="FFFFFF"/>
        <w:spacing w:before="0" w:beforeAutospacing="0" w:after="330" w:afterAutospacing="0" w:line="420" w:lineRule="atLeast"/>
        <w:rPr>
          <w:rFonts w:asciiTheme="minorHAnsi" w:hAnsiTheme="minorHAnsi" w:cs="Arial"/>
          <w:b w:val="0"/>
          <w:sz w:val="24"/>
        </w:rPr>
      </w:pPr>
      <w:r w:rsidRPr="00AD3DC9">
        <w:rPr>
          <w:rFonts w:asciiTheme="minorHAnsi" w:hAnsiTheme="minorHAnsi"/>
          <w:noProof/>
        </w:rPr>
        <w:drawing>
          <wp:inline distT="0" distB="0" distL="0" distR="0" wp14:anchorId="0C4C6637" wp14:editId="69FA10EA">
            <wp:extent cx="6524625" cy="2609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6522405" cy="2608962"/>
                    </a:xfrm>
                    <a:prstGeom prst="rect">
                      <a:avLst/>
                    </a:prstGeom>
                  </pic:spPr>
                </pic:pic>
              </a:graphicData>
            </a:graphic>
          </wp:inline>
        </w:drawing>
      </w:r>
    </w:p>
    <w:p w:rsidR="00D21CDC" w:rsidRPr="00AD3DC9" w:rsidRDefault="00D21CDC" w:rsidP="00D21CDC">
      <w:pPr>
        <w:autoSpaceDE w:val="0"/>
        <w:autoSpaceDN w:val="0"/>
        <w:adjustRightInd w:val="0"/>
        <w:spacing w:before="0" w:after="0" w:line="240" w:lineRule="auto"/>
        <w:jc w:val="both"/>
        <w:rPr>
          <w:rFonts w:asciiTheme="minorHAnsi" w:hAnsiTheme="minorHAnsi" w:cstheme="minorHAnsi"/>
          <w:b/>
          <w:color w:val="000000"/>
          <w:sz w:val="28"/>
          <w:szCs w:val="28"/>
        </w:rPr>
      </w:pPr>
    </w:p>
    <w:p w:rsidR="00D21CDC" w:rsidRPr="00AD3DC9" w:rsidRDefault="00D21CDC" w:rsidP="00D21CDC">
      <w:pPr>
        <w:autoSpaceDE w:val="0"/>
        <w:autoSpaceDN w:val="0"/>
        <w:adjustRightInd w:val="0"/>
        <w:spacing w:before="0" w:after="0" w:line="240" w:lineRule="auto"/>
        <w:jc w:val="both"/>
        <w:rPr>
          <w:rFonts w:asciiTheme="minorHAnsi" w:hAnsiTheme="minorHAnsi" w:cstheme="minorHAnsi"/>
          <w:b/>
          <w:color w:val="000000"/>
          <w:sz w:val="28"/>
          <w:szCs w:val="28"/>
        </w:rPr>
      </w:pPr>
      <w:r w:rsidRPr="00AD3DC9">
        <w:rPr>
          <w:rFonts w:asciiTheme="minorHAnsi" w:hAnsiTheme="minorHAnsi" w:cstheme="minorHAnsi"/>
          <w:b/>
          <w:color w:val="000000"/>
          <w:sz w:val="28"/>
          <w:szCs w:val="28"/>
        </w:rPr>
        <w:t xml:space="preserve">2. </w:t>
      </w:r>
      <w:proofErr w:type="spellStart"/>
      <w:r w:rsidR="008732A7" w:rsidRPr="00AD3DC9">
        <w:rPr>
          <w:rFonts w:asciiTheme="minorHAnsi" w:hAnsiTheme="minorHAnsi" w:cstheme="minorHAnsi"/>
          <w:b/>
          <w:color w:val="000000"/>
          <w:sz w:val="28"/>
          <w:szCs w:val="28"/>
        </w:rPr>
        <w:t>Jshint</w:t>
      </w:r>
      <w:proofErr w:type="spellEnd"/>
      <w:r w:rsidR="008732A7" w:rsidRPr="00AD3DC9">
        <w:rPr>
          <w:rFonts w:asciiTheme="minorHAnsi" w:hAnsiTheme="minorHAnsi" w:cstheme="minorHAnsi"/>
          <w:b/>
          <w:color w:val="000000"/>
          <w:sz w:val="28"/>
          <w:szCs w:val="28"/>
        </w:rPr>
        <w:t xml:space="preserve"> </w:t>
      </w:r>
      <w:r w:rsidRPr="00AD3DC9">
        <w:rPr>
          <w:rFonts w:asciiTheme="minorHAnsi" w:hAnsiTheme="minorHAnsi" w:cstheme="minorHAnsi"/>
          <w:b/>
          <w:color w:val="000000"/>
          <w:sz w:val="28"/>
          <w:szCs w:val="28"/>
        </w:rPr>
        <w:t xml:space="preserve">Report on </w:t>
      </w:r>
      <w:proofErr w:type="gramStart"/>
      <w:r w:rsidRPr="00AD3DC9">
        <w:rPr>
          <w:rFonts w:asciiTheme="minorHAnsi" w:hAnsiTheme="minorHAnsi" w:cstheme="minorHAnsi"/>
          <w:b/>
          <w:color w:val="000000"/>
          <w:sz w:val="28"/>
          <w:szCs w:val="28"/>
        </w:rPr>
        <w:t>Jenkins :</w:t>
      </w:r>
      <w:proofErr w:type="gramEnd"/>
    </w:p>
    <w:p w:rsidR="00D21CDC" w:rsidRPr="00AD3DC9" w:rsidRDefault="00D21CDC" w:rsidP="00D21CDC">
      <w:pPr>
        <w:pStyle w:val="ListParagraph"/>
        <w:autoSpaceDE w:val="0"/>
        <w:autoSpaceDN w:val="0"/>
        <w:adjustRightInd w:val="0"/>
        <w:spacing w:before="0" w:after="0" w:line="240" w:lineRule="auto"/>
        <w:jc w:val="both"/>
        <w:rPr>
          <w:rFonts w:asciiTheme="minorHAnsi" w:hAnsiTheme="minorHAnsi" w:cstheme="minorHAnsi"/>
          <w:b/>
          <w:color w:val="000000"/>
          <w:sz w:val="28"/>
          <w:szCs w:val="28"/>
        </w:rPr>
      </w:pPr>
    </w:p>
    <w:p w:rsidR="009D15C5" w:rsidRPr="00AD3DC9" w:rsidRDefault="009D15C5" w:rsidP="0061538A">
      <w:pPr>
        <w:pStyle w:val="NormalWeb"/>
        <w:shd w:val="clear" w:color="auto" w:fill="FFFFFF"/>
        <w:spacing w:before="0" w:beforeAutospacing="0" w:after="330" w:afterAutospacing="0" w:line="420" w:lineRule="atLeast"/>
        <w:rPr>
          <w:rFonts w:asciiTheme="minorHAnsi" w:hAnsiTheme="minorHAnsi" w:cs="Arial"/>
          <w:b w:val="0"/>
          <w:sz w:val="24"/>
        </w:rPr>
      </w:pPr>
      <w:r w:rsidRPr="00AD3DC9">
        <w:rPr>
          <w:rFonts w:asciiTheme="minorHAnsi" w:hAnsiTheme="minorHAnsi"/>
          <w:noProof/>
        </w:rPr>
        <w:drawing>
          <wp:inline distT="0" distB="0" distL="0" distR="0" wp14:anchorId="3967BF0B" wp14:editId="5C18E143">
            <wp:extent cx="5943600" cy="3209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3209290"/>
                    </a:xfrm>
                    <a:prstGeom prst="rect">
                      <a:avLst/>
                    </a:prstGeom>
                  </pic:spPr>
                </pic:pic>
              </a:graphicData>
            </a:graphic>
          </wp:inline>
        </w:drawing>
      </w:r>
      <w:r w:rsidR="00D21CDC" w:rsidRPr="00AD3DC9">
        <w:rPr>
          <w:rFonts w:asciiTheme="minorHAnsi" w:hAnsiTheme="minorHAnsi" w:cs="Arial"/>
          <w:b w:val="0"/>
          <w:sz w:val="24"/>
        </w:rPr>
        <w:t>\</w:t>
      </w:r>
    </w:p>
    <w:p w:rsidR="00D60EA3" w:rsidRPr="00AD3DC9" w:rsidRDefault="00D60EA3" w:rsidP="00F352C8">
      <w:pPr>
        <w:pStyle w:val="ListParagraph"/>
        <w:autoSpaceDE w:val="0"/>
        <w:autoSpaceDN w:val="0"/>
        <w:adjustRightInd w:val="0"/>
        <w:spacing w:before="0" w:after="0" w:line="240" w:lineRule="auto"/>
        <w:jc w:val="both"/>
        <w:rPr>
          <w:rFonts w:asciiTheme="minorHAnsi" w:hAnsiTheme="minorHAnsi" w:cstheme="minorHAnsi"/>
          <w:color w:val="000000"/>
          <w:sz w:val="24"/>
          <w:szCs w:val="24"/>
        </w:rPr>
      </w:pPr>
    </w:p>
    <w:p w:rsidR="00D21CDC" w:rsidRPr="00AD3DC9" w:rsidRDefault="00D21CDC" w:rsidP="00F352C8">
      <w:pPr>
        <w:pStyle w:val="ListParagraph"/>
        <w:autoSpaceDE w:val="0"/>
        <w:autoSpaceDN w:val="0"/>
        <w:adjustRightInd w:val="0"/>
        <w:spacing w:before="0" w:after="0" w:line="240" w:lineRule="auto"/>
        <w:jc w:val="both"/>
        <w:rPr>
          <w:rFonts w:asciiTheme="minorHAnsi" w:hAnsiTheme="minorHAnsi" w:cstheme="minorHAnsi"/>
          <w:color w:val="000000"/>
          <w:sz w:val="24"/>
          <w:szCs w:val="24"/>
        </w:rPr>
      </w:pPr>
    </w:p>
    <w:p w:rsidR="00D21CDC" w:rsidRPr="00AD3DC9" w:rsidRDefault="00D21CDC" w:rsidP="00F352C8">
      <w:pPr>
        <w:pStyle w:val="ListParagraph"/>
        <w:autoSpaceDE w:val="0"/>
        <w:autoSpaceDN w:val="0"/>
        <w:adjustRightInd w:val="0"/>
        <w:spacing w:before="0" w:after="0" w:line="240" w:lineRule="auto"/>
        <w:jc w:val="both"/>
        <w:rPr>
          <w:rFonts w:asciiTheme="minorHAnsi" w:hAnsiTheme="minorHAnsi" w:cstheme="minorHAnsi"/>
          <w:color w:val="000000"/>
          <w:sz w:val="24"/>
          <w:szCs w:val="24"/>
        </w:rPr>
      </w:pPr>
    </w:p>
    <w:p w:rsidR="00D21CDC" w:rsidRPr="00AD3DC9" w:rsidRDefault="00D21CDC" w:rsidP="00F352C8">
      <w:pPr>
        <w:pStyle w:val="ListParagraph"/>
        <w:autoSpaceDE w:val="0"/>
        <w:autoSpaceDN w:val="0"/>
        <w:adjustRightInd w:val="0"/>
        <w:spacing w:before="0" w:after="0" w:line="240" w:lineRule="auto"/>
        <w:jc w:val="both"/>
        <w:rPr>
          <w:rFonts w:asciiTheme="minorHAnsi" w:hAnsiTheme="minorHAnsi" w:cstheme="minorHAnsi"/>
          <w:color w:val="000000"/>
          <w:sz w:val="24"/>
          <w:szCs w:val="24"/>
        </w:rPr>
      </w:pPr>
    </w:p>
    <w:p w:rsidR="00D60EA3" w:rsidRPr="00AD3DC9" w:rsidRDefault="00D21CDC" w:rsidP="00F352C8">
      <w:pPr>
        <w:pStyle w:val="ListParagraph"/>
        <w:autoSpaceDE w:val="0"/>
        <w:autoSpaceDN w:val="0"/>
        <w:adjustRightInd w:val="0"/>
        <w:spacing w:before="0" w:after="0" w:line="240" w:lineRule="auto"/>
        <w:jc w:val="both"/>
        <w:rPr>
          <w:rFonts w:asciiTheme="minorHAnsi" w:hAnsiTheme="minorHAnsi" w:cstheme="minorHAnsi"/>
          <w:b/>
          <w:color w:val="000000"/>
          <w:sz w:val="28"/>
          <w:szCs w:val="28"/>
        </w:rPr>
      </w:pPr>
      <w:r w:rsidRPr="00AD3DC9">
        <w:rPr>
          <w:rFonts w:asciiTheme="minorHAnsi" w:hAnsiTheme="minorHAnsi" w:cstheme="minorHAnsi"/>
          <w:b/>
          <w:color w:val="000000"/>
          <w:sz w:val="28"/>
          <w:szCs w:val="28"/>
        </w:rPr>
        <w:t xml:space="preserve">2. Mocha Report on </w:t>
      </w:r>
      <w:proofErr w:type="gramStart"/>
      <w:r w:rsidRPr="00AD3DC9">
        <w:rPr>
          <w:rFonts w:asciiTheme="minorHAnsi" w:hAnsiTheme="minorHAnsi" w:cstheme="minorHAnsi"/>
          <w:b/>
          <w:color w:val="000000"/>
          <w:sz w:val="28"/>
          <w:szCs w:val="28"/>
        </w:rPr>
        <w:t>Jenkins :</w:t>
      </w:r>
      <w:proofErr w:type="gramEnd"/>
    </w:p>
    <w:p w:rsidR="00D60EA3" w:rsidRPr="00AD3DC9" w:rsidRDefault="00D60EA3" w:rsidP="00F352C8">
      <w:pPr>
        <w:pStyle w:val="ListParagraph"/>
        <w:autoSpaceDE w:val="0"/>
        <w:autoSpaceDN w:val="0"/>
        <w:adjustRightInd w:val="0"/>
        <w:spacing w:before="0" w:after="0" w:line="240" w:lineRule="auto"/>
        <w:jc w:val="both"/>
        <w:rPr>
          <w:rFonts w:asciiTheme="minorHAnsi" w:hAnsiTheme="minorHAnsi" w:cstheme="minorHAnsi"/>
          <w:color w:val="000000"/>
          <w:sz w:val="24"/>
          <w:szCs w:val="24"/>
        </w:rPr>
      </w:pPr>
    </w:p>
    <w:p w:rsidR="00D60EA3" w:rsidRPr="00AD3DC9" w:rsidRDefault="009D15C5" w:rsidP="00F352C8">
      <w:pPr>
        <w:pStyle w:val="ListParagraph"/>
        <w:autoSpaceDE w:val="0"/>
        <w:autoSpaceDN w:val="0"/>
        <w:adjustRightInd w:val="0"/>
        <w:spacing w:before="0" w:after="0" w:line="240" w:lineRule="auto"/>
        <w:jc w:val="both"/>
        <w:rPr>
          <w:rFonts w:asciiTheme="minorHAnsi" w:hAnsiTheme="minorHAnsi" w:cstheme="minorHAnsi"/>
          <w:color w:val="000000"/>
          <w:sz w:val="24"/>
          <w:szCs w:val="24"/>
        </w:rPr>
      </w:pPr>
      <w:r w:rsidRPr="00AD3DC9">
        <w:rPr>
          <w:rFonts w:asciiTheme="minorHAnsi" w:hAnsiTheme="minorHAnsi"/>
          <w:noProof/>
          <w:lang w:bidi="ar-SA"/>
        </w:rPr>
        <w:drawing>
          <wp:inline distT="0" distB="0" distL="0" distR="0" wp14:anchorId="4186A021" wp14:editId="64B9F531">
            <wp:extent cx="5943600" cy="3829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3829050"/>
                    </a:xfrm>
                    <a:prstGeom prst="rect">
                      <a:avLst/>
                    </a:prstGeom>
                  </pic:spPr>
                </pic:pic>
              </a:graphicData>
            </a:graphic>
          </wp:inline>
        </w:drawing>
      </w:r>
    </w:p>
    <w:p w:rsidR="00D21CDC" w:rsidRPr="00AD3DC9" w:rsidRDefault="00D21CDC" w:rsidP="00D21CDC">
      <w:pPr>
        <w:pStyle w:val="ListParagraph"/>
        <w:autoSpaceDE w:val="0"/>
        <w:autoSpaceDN w:val="0"/>
        <w:adjustRightInd w:val="0"/>
        <w:spacing w:before="0" w:after="0" w:line="240" w:lineRule="auto"/>
        <w:jc w:val="both"/>
        <w:rPr>
          <w:rFonts w:asciiTheme="minorHAnsi" w:hAnsiTheme="minorHAnsi" w:cstheme="minorHAnsi"/>
          <w:color w:val="000000"/>
          <w:sz w:val="24"/>
          <w:szCs w:val="24"/>
        </w:rPr>
      </w:pPr>
    </w:p>
    <w:p w:rsidR="00D21CDC" w:rsidRPr="00AD3DC9" w:rsidRDefault="00D21CDC" w:rsidP="00D21CDC">
      <w:pPr>
        <w:pStyle w:val="ListParagraph"/>
        <w:autoSpaceDE w:val="0"/>
        <w:autoSpaceDN w:val="0"/>
        <w:adjustRightInd w:val="0"/>
        <w:spacing w:before="0" w:after="0" w:line="240" w:lineRule="auto"/>
        <w:jc w:val="both"/>
        <w:rPr>
          <w:rFonts w:asciiTheme="minorHAnsi" w:hAnsiTheme="minorHAnsi" w:cstheme="minorHAnsi"/>
          <w:b/>
          <w:color w:val="000000"/>
          <w:sz w:val="28"/>
          <w:szCs w:val="28"/>
        </w:rPr>
      </w:pPr>
      <w:r w:rsidRPr="00AD3DC9">
        <w:rPr>
          <w:rFonts w:asciiTheme="minorHAnsi" w:hAnsiTheme="minorHAnsi" w:cstheme="minorHAnsi"/>
          <w:b/>
          <w:color w:val="000000"/>
          <w:sz w:val="28"/>
          <w:szCs w:val="28"/>
        </w:rPr>
        <w:t xml:space="preserve">3. </w:t>
      </w:r>
      <w:r w:rsidR="008732A7" w:rsidRPr="00AD3DC9">
        <w:rPr>
          <w:rFonts w:asciiTheme="minorHAnsi" w:hAnsiTheme="minorHAnsi" w:cstheme="minorHAnsi"/>
          <w:b/>
          <w:color w:val="000000"/>
          <w:sz w:val="28"/>
          <w:szCs w:val="28"/>
        </w:rPr>
        <w:t>Istanbul</w:t>
      </w:r>
      <w:r w:rsidRPr="00AD3DC9">
        <w:rPr>
          <w:rFonts w:asciiTheme="minorHAnsi" w:hAnsiTheme="minorHAnsi" w:cstheme="minorHAnsi"/>
          <w:b/>
          <w:color w:val="000000"/>
          <w:sz w:val="28"/>
          <w:szCs w:val="28"/>
        </w:rPr>
        <w:t xml:space="preserve"> Report on </w:t>
      </w:r>
      <w:proofErr w:type="gramStart"/>
      <w:r w:rsidRPr="00AD3DC9">
        <w:rPr>
          <w:rFonts w:asciiTheme="minorHAnsi" w:hAnsiTheme="minorHAnsi" w:cstheme="minorHAnsi"/>
          <w:b/>
          <w:color w:val="000000"/>
          <w:sz w:val="28"/>
          <w:szCs w:val="28"/>
        </w:rPr>
        <w:t>Jenkins :</w:t>
      </w:r>
      <w:proofErr w:type="gramEnd"/>
    </w:p>
    <w:p w:rsidR="00D21CDC" w:rsidRPr="00AD3DC9" w:rsidRDefault="00D21CDC" w:rsidP="00F352C8">
      <w:pPr>
        <w:pStyle w:val="ListParagraph"/>
        <w:autoSpaceDE w:val="0"/>
        <w:autoSpaceDN w:val="0"/>
        <w:adjustRightInd w:val="0"/>
        <w:spacing w:before="0" w:after="0" w:line="240" w:lineRule="auto"/>
        <w:jc w:val="both"/>
        <w:rPr>
          <w:rFonts w:asciiTheme="minorHAnsi" w:hAnsiTheme="minorHAnsi" w:cstheme="minorHAnsi"/>
          <w:color w:val="000000"/>
          <w:sz w:val="24"/>
          <w:szCs w:val="24"/>
        </w:rPr>
      </w:pPr>
    </w:p>
    <w:p w:rsidR="00D21CDC" w:rsidRPr="00AD3DC9" w:rsidRDefault="00D21CDC" w:rsidP="00F352C8">
      <w:pPr>
        <w:pStyle w:val="ListParagraph"/>
        <w:autoSpaceDE w:val="0"/>
        <w:autoSpaceDN w:val="0"/>
        <w:adjustRightInd w:val="0"/>
        <w:spacing w:before="0" w:after="0" w:line="240" w:lineRule="auto"/>
        <w:jc w:val="both"/>
        <w:rPr>
          <w:rFonts w:asciiTheme="minorHAnsi" w:hAnsiTheme="minorHAnsi" w:cstheme="minorHAnsi"/>
          <w:color w:val="000000"/>
          <w:sz w:val="24"/>
          <w:szCs w:val="24"/>
        </w:rPr>
      </w:pPr>
    </w:p>
    <w:p w:rsidR="00D21CDC" w:rsidRPr="00AD3DC9" w:rsidRDefault="00D21CDC" w:rsidP="00D21CDC">
      <w:pPr>
        <w:pStyle w:val="Heading1"/>
        <w:numPr>
          <w:ilvl w:val="0"/>
          <w:numId w:val="0"/>
        </w:numPr>
        <w:ind w:left="432" w:hanging="432"/>
        <w:rPr>
          <w:rFonts w:asciiTheme="minorHAnsi" w:hAnsiTheme="minorHAnsi"/>
        </w:rPr>
      </w:pPr>
    </w:p>
    <w:p w:rsidR="00D21CDC" w:rsidRPr="00AD3DC9" w:rsidRDefault="00D21CDC" w:rsidP="00F352C8">
      <w:pPr>
        <w:pStyle w:val="ListParagraph"/>
        <w:autoSpaceDE w:val="0"/>
        <w:autoSpaceDN w:val="0"/>
        <w:adjustRightInd w:val="0"/>
        <w:spacing w:before="0" w:after="0" w:line="240" w:lineRule="auto"/>
        <w:jc w:val="both"/>
        <w:rPr>
          <w:rFonts w:asciiTheme="minorHAnsi" w:hAnsiTheme="minorHAnsi" w:cstheme="minorHAnsi"/>
          <w:color w:val="000000"/>
          <w:sz w:val="24"/>
          <w:szCs w:val="24"/>
        </w:rPr>
      </w:pPr>
    </w:p>
    <w:p w:rsidR="00D21CDC" w:rsidRPr="00AD3DC9" w:rsidRDefault="00D21CDC" w:rsidP="00F352C8">
      <w:pPr>
        <w:pStyle w:val="ListParagraph"/>
        <w:autoSpaceDE w:val="0"/>
        <w:autoSpaceDN w:val="0"/>
        <w:adjustRightInd w:val="0"/>
        <w:spacing w:before="0" w:after="0" w:line="240" w:lineRule="auto"/>
        <w:jc w:val="both"/>
        <w:rPr>
          <w:rFonts w:asciiTheme="minorHAnsi" w:hAnsiTheme="minorHAnsi" w:cstheme="minorHAnsi"/>
          <w:color w:val="000000"/>
          <w:sz w:val="24"/>
          <w:szCs w:val="24"/>
        </w:rPr>
      </w:pPr>
    </w:p>
    <w:p w:rsidR="009D15C5" w:rsidRPr="00AD3DC9" w:rsidRDefault="009D15C5" w:rsidP="00F352C8">
      <w:pPr>
        <w:pStyle w:val="ListParagraph"/>
        <w:autoSpaceDE w:val="0"/>
        <w:autoSpaceDN w:val="0"/>
        <w:adjustRightInd w:val="0"/>
        <w:spacing w:before="0" w:after="0" w:line="240" w:lineRule="auto"/>
        <w:jc w:val="both"/>
        <w:rPr>
          <w:rFonts w:asciiTheme="minorHAnsi" w:hAnsiTheme="minorHAnsi" w:cstheme="minorHAnsi"/>
          <w:color w:val="000000"/>
          <w:sz w:val="24"/>
          <w:szCs w:val="24"/>
        </w:rPr>
      </w:pPr>
      <w:r w:rsidRPr="00AD3DC9">
        <w:rPr>
          <w:rFonts w:asciiTheme="minorHAnsi" w:hAnsiTheme="minorHAnsi"/>
          <w:noProof/>
          <w:lang w:bidi="ar-SA"/>
        </w:rPr>
        <w:drawing>
          <wp:inline distT="0" distB="0" distL="0" distR="0" wp14:anchorId="4D004585" wp14:editId="1E77EEAA">
            <wp:extent cx="5943600" cy="1809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1809750"/>
                    </a:xfrm>
                    <a:prstGeom prst="rect">
                      <a:avLst/>
                    </a:prstGeom>
                  </pic:spPr>
                </pic:pic>
              </a:graphicData>
            </a:graphic>
          </wp:inline>
        </w:drawing>
      </w:r>
    </w:p>
    <w:p w:rsidR="00D60EA3" w:rsidRPr="00AD3DC9" w:rsidRDefault="00D60EA3" w:rsidP="00F352C8">
      <w:pPr>
        <w:pStyle w:val="ListParagraph"/>
        <w:autoSpaceDE w:val="0"/>
        <w:autoSpaceDN w:val="0"/>
        <w:adjustRightInd w:val="0"/>
        <w:spacing w:before="0" w:after="0" w:line="240" w:lineRule="auto"/>
        <w:jc w:val="both"/>
        <w:rPr>
          <w:rFonts w:asciiTheme="minorHAnsi" w:hAnsiTheme="minorHAnsi" w:cstheme="minorHAnsi"/>
          <w:color w:val="000000"/>
          <w:sz w:val="24"/>
          <w:szCs w:val="24"/>
        </w:rPr>
      </w:pPr>
    </w:p>
    <w:p w:rsidR="00D21CDC" w:rsidRPr="00AD3DC9" w:rsidRDefault="00D21CDC" w:rsidP="00D21CDC">
      <w:pPr>
        <w:pStyle w:val="ListParagraph"/>
        <w:autoSpaceDE w:val="0"/>
        <w:autoSpaceDN w:val="0"/>
        <w:adjustRightInd w:val="0"/>
        <w:spacing w:before="0" w:after="0" w:line="240" w:lineRule="auto"/>
        <w:jc w:val="both"/>
        <w:rPr>
          <w:rFonts w:asciiTheme="minorHAnsi" w:hAnsiTheme="minorHAnsi" w:cstheme="minorHAnsi"/>
          <w:color w:val="000000"/>
          <w:sz w:val="24"/>
          <w:szCs w:val="24"/>
        </w:rPr>
      </w:pPr>
    </w:p>
    <w:p w:rsidR="00D21CDC" w:rsidRPr="00AD3DC9" w:rsidRDefault="00D21CDC" w:rsidP="00D21CDC">
      <w:pPr>
        <w:pStyle w:val="ListParagraph"/>
        <w:autoSpaceDE w:val="0"/>
        <w:autoSpaceDN w:val="0"/>
        <w:adjustRightInd w:val="0"/>
        <w:spacing w:before="0" w:after="0" w:line="240" w:lineRule="auto"/>
        <w:jc w:val="both"/>
        <w:rPr>
          <w:rFonts w:asciiTheme="minorHAnsi" w:hAnsiTheme="minorHAnsi" w:cstheme="minorHAnsi"/>
          <w:b/>
          <w:color w:val="000000"/>
          <w:sz w:val="28"/>
          <w:szCs w:val="28"/>
        </w:rPr>
      </w:pPr>
    </w:p>
    <w:p w:rsidR="00D21CDC" w:rsidRPr="00AD3DC9" w:rsidRDefault="00D21CDC" w:rsidP="00D21CDC">
      <w:pPr>
        <w:pStyle w:val="ListParagraph"/>
        <w:autoSpaceDE w:val="0"/>
        <w:autoSpaceDN w:val="0"/>
        <w:adjustRightInd w:val="0"/>
        <w:spacing w:before="0" w:after="0" w:line="240" w:lineRule="auto"/>
        <w:jc w:val="both"/>
        <w:rPr>
          <w:rFonts w:asciiTheme="minorHAnsi" w:hAnsiTheme="minorHAnsi" w:cstheme="minorHAnsi"/>
          <w:b/>
          <w:color w:val="000000"/>
          <w:sz w:val="28"/>
          <w:szCs w:val="28"/>
        </w:rPr>
      </w:pPr>
    </w:p>
    <w:p w:rsidR="00D21CDC" w:rsidRPr="00AD3DC9" w:rsidRDefault="00D21CDC" w:rsidP="00D21CDC">
      <w:pPr>
        <w:pStyle w:val="ListParagraph"/>
        <w:autoSpaceDE w:val="0"/>
        <w:autoSpaceDN w:val="0"/>
        <w:adjustRightInd w:val="0"/>
        <w:spacing w:before="0" w:after="0" w:line="240" w:lineRule="auto"/>
        <w:jc w:val="both"/>
        <w:rPr>
          <w:rFonts w:asciiTheme="minorHAnsi" w:hAnsiTheme="minorHAnsi" w:cstheme="minorHAnsi"/>
          <w:b/>
          <w:color w:val="000000"/>
          <w:sz w:val="28"/>
          <w:szCs w:val="28"/>
        </w:rPr>
      </w:pPr>
      <w:r w:rsidRPr="00AD3DC9">
        <w:rPr>
          <w:rFonts w:asciiTheme="minorHAnsi" w:hAnsiTheme="minorHAnsi" w:cstheme="minorHAnsi"/>
          <w:b/>
          <w:color w:val="000000"/>
          <w:sz w:val="28"/>
          <w:szCs w:val="28"/>
        </w:rPr>
        <w:t xml:space="preserve">4. Sonar Report on </w:t>
      </w:r>
      <w:proofErr w:type="gramStart"/>
      <w:r w:rsidRPr="00AD3DC9">
        <w:rPr>
          <w:rFonts w:asciiTheme="minorHAnsi" w:hAnsiTheme="minorHAnsi" w:cstheme="minorHAnsi"/>
          <w:b/>
          <w:color w:val="000000"/>
          <w:sz w:val="28"/>
          <w:szCs w:val="28"/>
        </w:rPr>
        <w:t>Jenkins :</w:t>
      </w:r>
      <w:proofErr w:type="gramEnd"/>
    </w:p>
    <w:p w:rsidR="00D21CDC" w:rsidRPr="00AD3DC9" w:rsidRDefault="00D21CDC" w:rsidP="00D21CDC">
      <w:pPr>
        <w:pStyle w:val="ListParagraph"/>
        <w:autoSpaceDE w:val="0"/>
        <w:autoSpaceDN w:val="0"/>
        <w:adjustRightInd w:val="0"/>
        <w:spacing w:before="0" w:after="0" w:line="240" w:lineRule="auto"/>
        <w:jc w:val="both"/>
        <w:rPr>
          <w:rFonts w:asciiTheme="minorHAnsi" w:hAnsiTheme="minorHAnsi" w:cstheme="minorHAnsi"/>
          <w:b/>
          <w:color w:val="000000"/>
          <w:sz w:val="28"/>
          <w:szCs w:val="28"/>
        </w:rPr>
      </w:pPr>
    </w:p>
    <w:p w:rsidR="00D21CDC" w:rsidRPr="00AD3DC9" w:rsidRDefault="00D21CDC" w:rsidP="00F352C8">
      <w:pPr>
        <w:pStyle w:val="ListParagraph"/>
        <w:autoSpaceDE w:val="0"/>
        <w:autoSpaceDN w:val="0"/>
        <w:adjustRightInd w:val="0"/>
        <w:spacing w:before="0" w:after="0" w:line="240" w:lineRule="auto"/>
        <w:jc w:val="both"/>
        <w:rPr>
          <w:rFonts w:asciiTheme="minorHAnsi" w:hAnsiTheme="minorHAnsi" w:cstheme="minorHAnsi"/>
          <w:color w:val="000000"/>
          <w:sz w:val="24"/>
          <w:szCs w:val="24"/>
        </w:rPr>
      </w:pPr>
    </w:p>
    <w:p w:rsidR="00D60EA3" w:rsidRPr="00AD3DC9" w:rsidRDefault="009D15C5" w:rsidP="00F352C8">
      <w:pPr>
        <w:pStyle w:val="ListParagraph"/>
        <w:autoSpaceDE w:val="0"/>
        <w:autoSpaceDN w:val="0"/>
        <w:adjustRightInd w:val="0"/>
        <w:spacing w:before="0" w:after="0" w:line="240" w:lineRule="auto"/>
        <w:jc w:val="both"/>
        <w:rPr>
          <w:rFonts w:asciiTheme="minorHAnsi" w:hAnsiTheme="minorHAnsi" w:cstheme="minorHAnsi"/>
          <w:color w:val="000000"/>
          <w:sz w:val="24"/>
          <w:szCs w:val="24"/>
        </w:rPr>
      </w:pPr>
      <w:r w:rsidRPr="00AD3DC9">
        <w:rPr>
          <w:rFonts w:asciiTheme="minorHAnsi" w:hAnsiTheme="minorHAnsi"/>
          <w:noProof/>
          <w:lang w:bidi="ar-SA"/>
        </w:rPr>
        <w:drawing>
          <wp:inline distT="0" distB="0" distL="0" distR="0" wp14:anchorId="7A0BA015" wp14:editId="2B094BE7">
            <wp:extent cx="5934075" cy="28054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2809909"/>
                    </a:xfrm>
                    <a:prstGeom prst="rect">
                      <a:avLst/>
                    </a:prstGeom>
                  </pic:spPr>
                </pic:pic>
              </a:graphicData>
            </a:graphic>
          </wp:inline>
        </w:drawing>
      </w:r>
    </w:p>
    <w:p w:rsidR="00D60EA3" w:rsidRPr="00AD3DC9" w:rsidRDefault="00D60EA3" w:rsidP="00F352C8">
      <w:pPr>
        <w:pStyle w:val="ListParagraph"/>
        <w:autoSpaceDE w:val="0"/>
        <w:autoSpaceDN w:val="0"/>
        <w:adjustRightInd w:val="0"/>
        <w:spacing w:before="0" w:after="0" w:line="240" w:lineRule="auto"/>
        <w:jc w:val="both"/>
        <w:rPr>
          <w:rFonts w:asciiTheme="minorHAnsi" w:hAnsiTheme="minorHAnsi" w:cstheme="minorHAnsi"/>
          <w:color w:val="000000"/>
          <w:sz w:val="24"/>
          <w:szCs w:val="24"/>
        </w:rPr>
      </w:pPr>
    </w:p>
    <w:p w:rsidR="00D60EA3" w:rsidRPr="00AD3DC9" w:rsidRDefault="00D60EA3" w:rsidP="00F352C8">
      <w:pPr>
        <w:pStyle w:val="ListParagraph"/>
        <w:autoSpaceDE w:val="0"/>
        <w:autoSpaceDN w:val="0"/>
        <w:adjustRightInd w:val="0"/>
        <w:spacing w:before="0" w:after="0" w:line="240" w:lineRule="auto"/>
        <w:jc w:val="both"/>
        <w:rPr>
          <w:rFonts w:asciiTheme="minorHAnsi" w:hAnsiTheme="minorHAnsi" w:cstheme="minorHAnsi"/>
          <w:color w:val="000000"/>
          <w:sz w:val="24"/>
          <w:szCs w:val="24"/>
        </w:rPr>
      </w:pPr>
    </w:p>
    <w:p w:rsidR="00D60EA3" w:rsidRPr="00AD3DC9" w:rsidRDefault="00D60EA3" w:rsidP="00F352C8">
      <w:pPr>
        <w:pStyle w:val="ListParagraph"/>
        <w:autoSpaceDE w:val="0"/>
        <w:autoSpaceDN w:val="0"/>
        <w:adjustRightInd w:val="0"/>
        <w:spacing w:before="0" w:after="0" w:line="240" w:lineRule="auto"/>
        <w:jc w:val="both"/>
        <w:rPr>
          <w:rFonts w:asciiTheme="minorHAnsi" w:hAnsiTheme="minorHAnsi" w:cstheme="minorHAnsi"/>
          <w:color w:val="000000"/>
          <w:sz w:val="24"/>
          <w:szCs w:val="24"/>
        </w:rPr>
      </w:pPr>
    </w:p>
    <w:p w:rsidR="00D60EA3" w:rsidRPr="00AD3DC9" w:rsidRDefault="00D60EA3" w:rsidP="00F352C8">
      <w:pPr>
        <w:pStyle w:val="ListParagraph"/>
        <w:autoSpaceDE w:val="0"/>
        <w:autoSpaceDN w:val="0"/>
        <w:adjustRightInd w:val="0"/>
        <w:spacing w:before="0" w:after="0" w:line="240" w:lineRule="auto"/>
        <w:jc w:val="both"/>
        <w:rPr>
          <w:rFonts w:asciiTheme="minorHAnsi" w:hAnsiTheme="minorHAnsi" w:cstheme="minorHAnsi"/>
          <w:color w:val="000000"/>
          <w:sz w:val="24"/>
          <w:szCs w:val="24"/>
        </w:rPr>
      </w:pPr>
    </w:p>
    <w:p w:rsidR="00D60EA3" w:rsidRPr="00AD3DC9" w:rsidRDefault="00D60EA3" w:rsidP="00F352C8">
      <w:pPr>
        <w:pStyle w:val="ListParagraph"/>
        <w:autoSpaceDE w:val="0"/>
        <w:autoSpaceDN w:val="0"/>
        <w:adjustRightInd w:val="0"/>
        <w:spacing w:before="0" w:after="0" w:line="240" w:lineRule="auto"/>
        <w:jc w:val="both"/>
        <w:rPr>
          <w:rFonts w:asciiTheme="minorHAnsi" w:hAnsiTheme="minorHAnsi" w:cstheme="minorHAnsi"/>
          <w:color w:val="000000"/>
          <w:sz w:val="24"/>
          <w:szCs w:val="24"/>
        </w:rPr>
      </w:pPr>
    </w:p>
    <w:p w:rsidR="00D60EA3" w:rsidRPr="00AD3DC9" w:rsidRDefault="00D60EA3" w:rsidP="00F352C8">
      <w:pPr>
        <w:pStyle w:val="ListParagraph"/>
        <w:autoSpaceDE w:val="0"/>
        <w:autoSpaceDN w:val="0"/>
        <w:adjustRightInd w:val="0"/>
        <w:spacing w:before="0" w:after="0" w:line="240" w:lineRule="auto"/>
        <w:jc w:val="both"/>
        <w:rPr>
          <w:rFonts w:asciiTheme="minorHAnsi" w:hAnsiTheme="minorHAnsi" w:cstheme="minorHAnsi"/>
          <w:color w:val="000000"/>
          <w:sz w:val="24"/>
          <w:szCs w:val="24"/>
        </w:rPr>
      </w:pPr>
    </w:p>
    <w:p w:rsidR="0047327A" w:rsidRPr="00AD3DC9" w:rsidRDefault="0047327A" w:rsidP="00F84C13">
      <w:pPr>
        <w:autoSpaceDE w:val="0"/>
        <w:autoSpaceDN w:val="0"/>
        <w:adjustRightInd w:val="0"/>
        <w:spacing w:before="0" w:after="0" w:line="240" w:lineRule="auto"/>
        <w:jc w:val="both"/>
        <w:rPr>
          <w:rFonts w:asciiTheme="minorHAnsi" w:hAnsiTheme="minorHAnsi" w:cstheme="minorHAnsi"/>
          <w:color w:val="000000"/>
          <w:sz w:val="24"/>
          <w:szCs w:val="24"/>
        </w:rPr>
      </w:pPr>
    </w:p>
    <w:p w:rsidR="001B2CE7" w:rsidRPr="00AD3DC9" w:rsidRDefault="001B2CE7" w:rsidP="00F352C8">
      <w:pPr>
        <w:pStyle w:val="ListParagraph"/>
        <w:autoSpaceDE w:val="0"/>
        <w:autoSpaceDN w:val="0"/>
        <w:adjustRightInd w:val="0"/>
        <w:spacing w:before="0" w:after="0" w:line="240" w:lineRule="auto"/>
        <w:jc w:val="both"/>
        <w:rPr>
          <w:rFonts w:asciiTheme="minorHAnsi" w:hAnsiTheme="minorHAnsi" w:cstheme="minorHAnsi"/>
          <w:color w:val="000000"/>
          <w:sz w:val="24"/>
          <w:szCs w:val="24"/>
        </w:rPr>
      </w:pPr>
    </w:p>
    <w:p w:rsidR="00441040" w:rsidRPr="00441040" w:rsidRDefault="00441040" w:rsidP="00441040">
      <w:pPr>
        <w:numPr>
          <w:ilvl w:val="0"/>
          <w:numId w:val="35"/>
        </w:numPr>
        <w:shd w:val="clear" w:color="auto" w:fill="FFFFFF"/>
        <w:spacing w:before="100" w:beforeAutospacing="1" w:after="150" w:line="300" w:lineRule="atLeast"/>
        <w:ind w:left="320"/>
        <w:rPr>
          <w:rFonts w:ascii="Helvetica" w:hAnsi="Helvetica" w:cs="Helvetica"/>
          <w:color w:val="5C6066"/>
          <w:sz w:val="23"/>
          <w:szCs w:val="23"/>
          <w:lang w:bidi="ar-SA"/>
        </w:rPr>
      </w:pPr>
      <w:r w:rsidRPr="00441040">
        <w:rPr>
          <w:rFonts w:ascii="Helvetica" w:hAnsi="Helvetica" w:cs="Helvetica"/>
          <w:color w:val="5C6066"/>
          <w:sz w:val="23"/>
          <w:szCs w:val="23"/>
          <w:lang w:bidi="ar-SA"/>
        </w:rPr>
        <w:t>its 4 built-in powerful abstractions and their relationship: </w:t>
      </w:r>
      <w:r w:rsidRPr="00441040">
        <w:rPr>
          <w:rFonts w:ascii="Helvetica" w:hAnsi="Helvetica" w:cs="Helvetica"/>
          <w:b/>
          <w:bCs/>
          <w:color w:val="5C6066"/>
          <w:sz w:val="23"/>
          <w:szCs w:val="23"/>
          <w:lang w:bidi="ar-SA"/>
        </w:rPr>
        <w:t>Tasks</w:t>
      </w:r>
      <w:r w:rsidRPr="00441040">
        <w:rPr>
          <w:rFonts w:ascii="Helvetica" w:hAnsi="Helvetica" w:cs="Helvetica"/>
          <w:color w:val="5C6066"/>
          <w:sz w:val="23"/>
          <w:szCs w:val="23"/>
          <w:lang w:bidi="ar-SA"/>
        </w:rPr>
        <w:t> inside </w:t>
      </w:r>
      <w:r w:rsidRPr="00441040">
        <w:rPr>
          <w:rFonts w:ascii="Helvetica" w:hAnsi="Helvetica" w:cs="Helvetica"/>
          <w:b/>
          <w:bCs/>
          <w:color w:val="5C6066"/>
          <w:sz w:val="23"/>
          <w:szCs w:val="23"/>
          <w:lang w:bidi="ar-SA"/>
        </w:rPr>
        <w:t>Jobs</w:t>
      </w:r>
      <w:r w:rsidRPr="00441040">
        <w:rPr>
          <w:rFonts w:ascii="Helvetica" w:hAnsi="Helvetica" w:cs="Helvetica"/>
          <w:color w:val="5C6066"/>
          <w:sz w:val="23"/>
          <w:szCs w:val="23"/>
          <w:lang w:bidi="ar-SA"/>
        </w:rPr>
        <w:t> inside </w:t>
      </w:r>
      <w:r w:rsidRPr="00441040">
        <w:rPr>
          <w:rFonts w:ascii="Helvetica" w:hAnsi="Helvetica" w:cs="Helvetica"/>
          <w:b/>
          <w:bCs/>
          <w:color w:val="5C6066"/>
          <w:sz w:val="23"/>
          <w:szCs w:val="23"/>
          <w:lang w:bidi="ar-SA"/>
        </w:rPr>
        <w:t>Stages</w:t>
      </w:r>
      <w:r w:rsidRPr="00441040">
        <w:rPr>
          <w:rFonts w:ascii="Helvetica" w:hAnsi="Helvetica" w:cs="Helvetica"/>
          <w:color w:val="5C6066"/>
          <w:sz w:val="23"/>
          <w:szCs w:val="23"/>
          <w:lang w:bidi="ar-SA"/>
        </w:rPr>
        <w:t> inside </w:t>
      </w:r>
      <w:r w:rsidRPr="00441040">
        <w:rPr>
          <w:rFonts w:ascii="Helvetica" w:hAnsi="Helvetica" w:cs="Helvetica"/>
          <w:b/>
          <w:bCs/>
          <w:color w:val="5C6066"/>
          <w:sz w:val="23"/>
          <w:szCs w:val="23"/>
          <w:lang w:bidi="ar-SA"/>
        </w:rPr>
        <w:t>Pipelines</w:t>
      </w:r>
    </w:p>
    <w:p w:rsidR="00441040" w:rsidRPr="00441040" w:rsidRDefault="00441040" w:rsidP="00441040">
      <w:pPr>
        <w:numPr>
          <w:ilvl w:val="0"/>
          <w:numId w:val="35"/>
        </w:numPr>
        <w:shd w:val="clear" w:color="auto" w:fill="FFFFFF"/>
        <w:spacing w:before="100" w:beforeAutospacing="1" w:after="100" w:afterAutospacing="1" w:line="300" w:lineRule="atLeast"/>
        <w:ind w:left="320"/>
        <w:rPr>
          <w:rFonts w:ascii="Helvetica" w:hAnsi="Helvetica" w:cs="Helvetica"/>
          <w:color w:val="5C6066"/>
          <w:sz w:val="23"/>
          <w:szCs w:val="23"/>
          <w:lang w:bidi="ar-SA"/>
        </w:rPr>
      </w:pPr>
      <w:r w:rsidRPr="00441040">
        <w:rPr>
          <w:rFonts w:ascii="Helvetica" w:hAnsi="Helvetica" w:cs="Helvetica"/>
          <w:color w:val="5C6066"/>
          <w:sz w:val="23"/>
          <w:szCs w:val="23"/>
          <w:lang w:bidi="ar-SA"/>
        </w:rPr>
        <w:t>the fact that some are executed in parallel (depending on agents availability) while others sequentially:</w:t>
      </w:r>
    </w:p>
    <w:p w:rsidR="00441040" w:rsidRPr="00441040" w:rsidRDefault="00441040" w:rsidP="00441040">
      <w:pPr>
        <w:numPr>
          <w:ilvl w:val="1"/>
          <w:numId w:val="35"/>
        </w:numPr>
        <w:shd w:val="clear" w:color="auto" w:fill="FFFFFF"/>
        <w:spacing w:before="100" w:beforeAutospacing="1" w:after="150" w:line="300" w:lineRule="atLeast"/>
        <w:ind w:left="640"/>
        <w:rPr>
          <w:rFonts w:ascii="Helvetica" w:hAnsi="Helvetica" w:cs="Helvetica"/>
          <w:color w:val="5C6066"/>
          <w:sz w:val="23"/>
          <w:szCs w:val="23"/>
          <w:lang w:bidi="ar-SA"/>
        </w:rPr>
      </w:pPr>
      <w:r w:rsidRPr="00441040">
        <w:rPr>
          <w:rFonts w:ascii="Helvetica" w:hAnsi="Helvetica" w:cs="Helvetica"/>
          <w:color w:val="5C6066"/>
          <w:sz w:val="23"/>
          <w:szCs w:val="23"/>
          <w:lang w:bidi="ar-SA"/>
        </w:rPr>
        <w:t>Multiple Pipelines run in parallel</w:t>
      </w:r>
    </w:p>
    <w:p w:rsidR="00441040" w:rsidRPr="00441040" w:rsidRDefault="00441040" w:rsidP="00441040">
      <w:pPr>
        <w:numPr>
          <w:ilvl w:val="1"/>
          <w:numId w:val="35"/>
        </w:numPr>
        <w:shd w:val="clear" w:color="auto" w:fill="FFFFFF"/>
        <w:spacing w:before="100" w:beforeAutospacing="1" w:after="150" w:line="300" w:lineRule="atLeast"/>
        <w:ind w:left="640"/>
        <w:rPr>
          <w:rFonts w:ascii="Helvetica" w:hAnsi="Helvetica" w:cs="Helvetica"/>
          <w:color w:val="5C6066"/>
          <w:sz w:val="23"/>
          <w:szCs w:val="23"/>
          <w:lang w:bidi="ar-SA"/>
        </w:rPr>
      </w:pPr>
      <w:r w:rsidRPr="00441040">
        <w:rPr>
          <w:rFonts w:ascii="Helvetica" w:hAnsi="Helvetica" w:cs="Helvetica"/>
          <w:color w:val="5C6066"/>
          <w:sz w:val="23"/>
          <w:szCs w:val="23"/>
          <w:lang w:bidi="ar-SA"/>
        </w:rPr>
        <w:t>Multiple Stages within a Pipeline run sequentially</w:t>
      </w:r>
    </w:p>
    <w:p w:rsidR="00441040" w:rsidRPr="00441040" w:rsidRDefault="00441040" w:rsidP="00441040">
      <w:pPr>
        <w:numPr>
          <w:ilvl w:val="1"/>
          <w:numId w:val="35"/>
        </w:numPr>
        <w:shd w:val="clear" w:color="auto" w:fill="FFFFFF"/>
        <w:spacing w:before="100" w:beforeAutospacing="1" w:after="150" w:line="300" w:lineRule="atLeast"/>
        <w:ind w:left="640"/>
        <w:rPr>
          <w:rFonts w:ascii="Helvetica" w:hAnsi="Helvetica" w:cs="Helvetica"/>
          <w:color w:val="5C6066"/>
          <w:sz w:val="23"/>
          <w:szCs w:val="23"/>
          <w:lang w:bidi="ar-SA"/>
        </w:rPr>
      </w:pPr>
      <w:r w:rsidRPr="00441040">
        <w:rPr>
          <w:rFonts w:ascii="Helvetica" w:hAnsi="Helvetica" w:cs="Helvetica"/>
          <w:color w:val="5C6066"/>
          <w:sz w:val="23"/>
          <w:szCs w:val="23"/>
          <w:lang w:bidi="ar-SA"/>
        </w:rPr>
        <w:t>Multiple Jobs within a Stage run in parallel</w:t>
      </w:r>
    </w:p>
    <w:p w:rsidR="00441040" w:rsidRPr="00441040" w:rsidRDefault="00441040" w:rsidP="00441040">
      <w:pPr>
        <w:numPr>
          <w:ilvl w:val="1"/>
          <w:numId w:val="35"/>
        </w:numPr>
        <w:shd w:val="clear" w:color="auto" w:fill="FFFFFF"/>
        <w:spacing w:before="100" w:beforeAutospacing="1" w:after="100" w:afterAutospacing="1" w:line="300" w:lineRule="atLeast"/>
        <w:ind w:left="640"/>
        <w:rPr>
          <w:rFonts w:ascii="Helvetica" w:hAnsi="Helvetica" w:cs="Helvetica"/>
          <w:color w:val="5C6066"/>
          <w:sz w:val="23"/>
          <w:szCs w:val="23"/>
          <w:lang w:bidi="ar-SA"/>
        </w:rPr>
      </w:pPr>
      <w:r w:rsidRPr="00441040">
        <w:rPr>
          <w:rFonts w:ascii="Helvetica" w:hAnsi="Helvetica" w:cs="Helvetica"/>
          <w:color w:val="5C6066"/>
          <w:sz w:val="23"/>
          <w:szCs w:val="23"/>
          <w:lang w:bidi="ar-SA"/>
        </w:rPr>
        <w:t>Multiple Tasks within a Job run sequentially</w:t>
      </w:r>
    </w:p>
    <w:p w:rsidR="001B2CE7" w:rsidRPr="00AD3DC9" w:rsidRDefault="001B2CE7" w:rsidP="00F352C8">
      <w:pPr>
        <w:pStyle w:val="ListParagraph"/>
        <w:autoSpaceDE w:val="0"/>
        <w:autoSpaceDN w:val="0"/>
        <w:adjustRightInd w:val="0"/>
        <w:spacing w:before="0" w:after="0" w:line="240" w:lineRule="auto"/>
        <w:jc w:val="both"/>
        <w:rPr>
          <w:rFonts w:asciiTheme="minorHAnsi" w:hAnsiTheme="minorHAnsi" w:cstheme="minorHAnsi"/>
          <w:color w:val="000000"/>
          <w:sz w:val="24"/>
          <w:szCs w:val="24"/>
        </w:rPr>
      </w:pPr>
    </w:p>
    <w:tbl>
      <w:tblPr>
        <w:tblW w:w="11670" w:type="dxa"/>
        <w:tblCellSpacing w:w="0" w:type="dxa"/>
        <w:tblInd w:w="270" w:type="dxa"/>
        <w:tblCellMar>
          <w:left w:w="0" w:type="dxa"/>
          <w:right w:w="0" w:type="dxa"/>
        </w:tblCellMar>
        <w:tblLook w:val="04A0" w:firstRow="1" w:lastRow="0" w:firstColumn="1" w:lastColumn="0" w:noHBand="0" w:noVBand="1"/>
      </w:tblPr>
      <w:tblGrid>
        <w:gridCol w:w="11670"/>
      </w:tblGrid>
      <w:tr w:rsidR="00833DE3" w:rsidRPr="00AD3DC9" w:rsidTr="00F84C13">
        <w:trPr>
          <w:tblCellSpacing w:w="0" w:type="dxa"/>
        </w:trPr>
        <w:tc>
          <w:tcPr>
            <w:tcW w:w="11670" w:type="dxa"/>
            <w:shd w:val="clear" w:color="auto" w:fill="FFFFFF"/>
            <w:vAlign w:val="center"/>
          </w:tcPr>
          <w:p w:rsidR="00833DE3" w:rsidRPr="00AD3DC9" w:rsidRDefault="00833DE3" w:rsidP="00F84C13">
            <w:pPr>
              <w:spacing w:before="0" w:after="0" w:line="240" w:lineRule="auto"/>
              <w:rPr>
                <w:rFonts w:asciiTheme="minorHAnsi" w:hAnsiTheme="minorHAnsi"/>
                <w:noProof/>
              </w:rPr>
            </w:pPr>
          </w:p>
        </w:tc>
      </w:tr>
    </w:tbl>
    <w:p w:rsidR="00B85F36" w:rsidRPr="00AD3DC9" w:rsidRDefault="00B85F36" w:rsidP="001B76B8">
      <w:pPr>
        <w:spacing w:before="0"/>
        <w:rPr>
          <w:rFonts w:asciiTheme="minorHAnsi" w:hAnsiTheme="minorHAnsi" w:cstheme="minorHAnsi"/>
          <w:color w:val="000000"/>
          <w:sz w:val="22"/>
          <w:szCs w:val="22"/>
        </w:rPr>
      </w:pPr>
    </w:p>
    <w:p w:rsidR="0050098D" w:rsidRPr="00AD3DC9" w:rsidRDefault="0050098D" w:rsidP="0050098D">
      <w:pPr>
        <w:autoSpaceDE w:val="0"/>
        <w:autoSpaceDN w:val="0"/>
        <w:adjustRightInd w:val="0"/>
        <w:spacing w:before="0" w:after="0" w:line="240" w:lineRule="auto"/>
        <w:jc w:val="both"/>
        <w:rPr>
          <w:rFonts w:asciiTheme="minorHAnsi" w:hAnsiTheme="minorHAnsi" w:cstheme="minorHAnsi"/>
          <w:color w:val="000000"/>
          <w:sz w:val="22"/>
          <w:szCs w:val="22"/>
        </w:rPr>
      </w:pPr>
      <w:bookmarkStart w:id="87" w:name="_GoBack"/>
      <w:bookmarkEnd w:id="87"/>
    </w:p>
    <w:p w:rsidR="00C27996" w:rsidRPr="00AD3DC9" w:rsidRDefault="00C27996" w:rsidP="0050098D">
      <w:pPr>
        <w:autoSpaceDE w:val="0"/>
        <w:autoSpaceDN w:val="0"/>
        <w:adjustRightInd w:val="0"/>
        <w:spacing w:before="0" w:after="0" w:line="240" w:lineRule="auto"/>
        <w:jc w:val="center"/>
        <w:rPr>
          <w:rFonts w:asciiTheme="minorHAnsi" w:hAnsiTheme="minorHAnsi"/>
          <w:noProof/>
          <w:lang w:bidi="ar-SA"/>
        </w:rPr>
      </w:pPr>
    </w:p>
    <w:p w:rsidR="00C27996" w:rsidRPr="00AD3DC9" w:rsidRDefault="00C27996" w:rsidP="0050098D">
      <w:pPr>
        <w:autoSpaceDE w:val="0"/>
        <w:autoSpaceDN w:val="0"/>
        <w:adjustRightInd w:val="0"/>
        <w:spacing w:before="0" w:after="0" w:line="240" w:lineRule="auto"/>
        <w:jc w:val="center"/>
        <w:rPr>
          <w:rFonts w:asciiTheme="minorHAnsi" w:hAnsiTheme="minorHAnsi"/>
          <w:noProof/>
          <w:lang w:bidi="ar-SA"/>
        </w:rPr>
      </w:pPr>
    </w:p>
    <w:p w:rsidR="00DA79FA" w:rsidRPr="00AD3DC9" w:rsidRDefault="00DA79FA" w:rsidP="0050098D">
      <w:pPr>
        <w:autoSpaceDE w:val="0"/>
        <w:autoSpaceDN w:val="0"/>
        <w:adjustRightInd w:val="0"/>
        <w:spacing w:before="0" w:after="0" w:line="240" w:lineRule="auto"/>
        <w:jc w:val="center"/>
        <w:rPr>
          <w:rFonts w:asciiTheme="minorHAnsi" w:hAnsiTheme="minorHAnsi"/>
          <w:noProof/>
          <w:lang w:bidi="ar-SA"/>
        </w:rPr>
      </w:pPr>
    </w:p>
    <w:p w:rsidR="00C27996" w:rsidRPr="00AD3DC9" w:rsidRDefault="00C27996" w:rsidP="0050098D">
      <w:pPr>
        <w:autoSpaceDE w:val="0"/>
        <w:autoSpaceDN w:val="0"/>
        <w:adjustRightInd w:val="0"/>
        <w:spacing w:before="0" w:after="0" w:line="240" w:lineRule="auto"/>
        <w:jc w:val="both"/>
        <w:rPr>
          <w:rFonts w:asciiTheme="minorHAnsi" w:hAnsiTheme="minorHAnsi" w:cstheme="minorHAnsi"/>
          <w:color w:val="000000"/>
          <w:sz w:val="22"/>
          <w:szCs w:val="22"/>
        </w:rPr>
      </w:pPr>
    </w:p>
    <w:p w:rsidR="00C27996" w:rsidRPr="00AD3DC9" w:rsidRDefault="00C27996" w:rsidP="0050098D">
      <w:pPr>
        <w:autoSpaceDE w:val="0"/>
        <w:autoSpaceDN w:val="0"/>
        <w:adjustRightInd w:val="0"/>
        <w:spacing w:before="0" w:after="0" w:line="240" w:lineRule="auto"/>
        <w:jc w:val="both"/>
        <w:rPr>
          <w:rFonts w:asciiTheme="minorHAnsi" w:hAnsiTheme="minorHAnsi" w:cstheme="minorHAnsi"/>
          <w:color w:val="000000"/>
          <w:sz w:val="22"/>
          <w:szCs w:val="22"/>
        </w:rPr>
      </w:pPr>
    </w:p>
    <w:bookmarkEnd w:id="64"/>
    <w:bookmarkEnd w:id="65"/>
    <w:bookmarkEnd w:id="66"/>
    <w:bookmarkEnd w:id="68"/>
    <w:bookmarkEnd w:id="69"/>
    <w:bookmarkEnd w:id="70"/>
    <w:bookmarkEnd w:id="71"/>
    <w:bookmarkEnd w:id="72"/>
    <w:bookmarkEnd w:id="73"/>
    <w:bookmarkEnd w:id="74"/>
    <w:bookmarkEnd w:id="75"/>
    <w:bookmarkEnd w:id="76"/>
    <w:bookmarkEnd w:id="77"/>
    <w:bookmarkEnd w:id="78"/>
    <w:p w:rsidR="00500307" w:rsidRPr="00AD3DC9" w:rsidRDefault="00500307" w:rsidP="00191723">
      <w:pPr>
        <w:spacing w:before="0" w:after="0" w:line="240" w:lineRule="auto"/>
        <w:jc w:val="both"/>
        <w:rPr>
          <w:rFonts w:asciiTheme="minorHAnsi" w:hAnsiTheme="minorHAnsi" w:cstheme="minorHAnsi"/>
          <w:sz w:val="22"/>
          <w:szCs w:val="22"/>
        </w:rPr>
      </w:pPr>
    </w:p>
    <w:sectPr w:rsidR="00500307" w:rsidRPr="00AD3DC9" w:rsidSect="00496185">
      <w:headerReference w:type="default" r:id="rId37"/>
      <w:footerReference w:type="default" r:id="rId38"/>
      <w:footerReference w:type="first" r:id="rId39"/>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C79" w:rsidRDefault="007B2C79">
      <w:pPr>
        <w:spacing w:before="0" w:after="0" w:line="240" w:lineRule="auto"/>
      </w:pPr>
      <w:r>
        <w:separator/>
      </w:r>
    </w:p>
  </w:endnote>
  <w:endnote w:type="continuationSeparator" w:id="0">
    <w:p w:rsidR="007B2C79" w:rsidRDefault="007B2C7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3" w:usb2="00000000" w:usb3="00000000" w:csb0="0000009F" w:csb1="00000000"/>
  </w:font>
  <w:font w:name="Dutch">
    <w:panose1 w:val="00000000000000000000"/>
    <w:charset w:val="00"/>
    <w:family w:val="auto"/>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F04C4D">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   Page | </w:t>
    </w:r>
    <w:r>
      <w:fldChar w:fldCharType="begin"/>
    </w:r>
    <w:r>
      <w:instrText xml:space="preserve"> PAGE   \* MERGEFORMAT </w:instrText>
    </w:r>
    <w:r>
      <w:fldChar w:fldCharType="separate"/>
    </w:r>
    <w:r w:rsidR="00441040">
      <w:rPr>
        <w:noProof/>
      </w:rPr>
      <w:t>15</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pPr>
      <w:spacing w:before="0" w:after="0" w:line="240" w:lineRule="auto"/>
    </w:pPr>
  </w:p>
  <w:p w:rsidR="004E138E" w:rsidRDefault="004E138E" w:rsidP="00A261C8">
    <w:pPr>
      <w:spacing w:before="0" w:after="0" w:line="240" w:lineRule="auto"/>
      <w:rPr>
        <w:rFonts w:ascii="Arial" w:hAnsi="Arial" w:cs="Arial"/>
        <w:i/>
        <w:iCs/>
        <w:color w:val="000000"/>
        <w:sz w:val="16"/>
        <w:szCs w:val="16"/>
      </w:rPr>
    </w:pPr>
    <w:r>
      <w:rPr>
        <w:rFonts w:ascii="Arial" w:hAnsi="Arial" w:cs="Arial"/>
        <w:i/>
        <w:iCs/>
        <w:color w:val="000000"/>
        <w:sz w:val="16"/>
        <w:szCs w:val="16"/>
      </w:rPr>
      <w:t xml:space="preserve">This document and all its contents contain information from </w:t>
    </w:r>
    <w:proofErr w:type="spellStart"/>
    <w:r>
      <w:rPr>
        <w:rFonts w:ascii="Arial" w:hAnsi="Arial" w:cs="Arial"/>
        <w:i/>
        <w:iCs/>
        <w:color w:val="000000"/>
        <w:sz w:val="16"/>
        <w:szCs w:val="16"/>
      </w:rPr>
      <w:t>Cybage</w:t>
    </w:r>
    <w:proofErr w:type="spellEnd"/>
    <w:r>
      <w:rPr>
        <w:rFonts w:ascii="Arial" w:hAnsi="Arial" w:cs="Arial"/>
        <w:i/>
        <w:iCs/>
        <w:color w:val="000000"/>
        <w:sz w:val="16"/>
        <w:szCs w:val="16"/>
      </w:rPr>
      <w:t xml:space="preserv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rsidR="004E138E" w:rsidRDefault="004E138E" w:rsidP="00F04C4D">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Page | </w:t>
    </w:r>
    <w:r>
      <w:fldChar w:fldCharType="begin"/>
    </w:r>
    <w:r>
      <w:instrText xml:space="preserve"> PAGE   \* MERGEFORMAT </w:instrText>
    </w:r>
    <w:r>
      <w:fldChar w:fldCharType="separate"/>
    </w:r>
    <w:r w:rsidR="00441040">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C79" w:rsidRDefault="007B2C79">
      <w:pPr>
        <w:spacing w:before="0" w:after="0" w:line="240" w:lineRule="auto"/>
      </w:pPr>
      <w:r>
        <w:separator/>
      </w:r>
    </w:p>
  </w:footnote>
  <w:footnote w:type="continuationSeparator" w:id="0">
    <w:p w:rsidR="007B2C79" w:rsidRDefault="007B2C7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005E23">
    <w:pPr>
      <w:spacing w:before="0" w:after="0" w:line="240" w:lineRule="auto"/>
      <w:rPr>
        <w:rStyle w:val="IntenseReference"/>
      </w:rPr>
    </w:pPr>
    <w:r>
      <w:rPr>
        <w:noProof/>
        <w:lang w:bidi="ar-SA"/>
      </w:rPr>
      <w:drawing>
        <wp:anchor distT="0" distB="0" distL="114300" distR="114300" simplePos="0" relativeHeight="251658240" behindDoc="0" locked="0" layoutInCell="1" allowOverlap="1" wp14:anchorId="13494498" wp14:editId="7CD92793">
          <wp:simplePos x="0" y="0"/>
          <wp:positionH relativeFrom="column">
            <wp:posOffset>5343525</wp:posOffset>
          </wp:positionH>
          <wp:positionV relativeFrom="paragraph">
            <wp:posOffset>46990</wp:posOffset>
          </wp:positionV>
          <wp:extent cx="1477645" cy="300990"/>
          <wp:effectExtent l="0" t="0" r="8255" b="3810"/>
          <wp:wrapSquare wrapText="bothSides"/>
          <wp:docPr id="2057" name="Picture 2"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Logos\Cybage Logo_201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7645" cy="300990"/>
                  </a:xfrm>
                  <a:prstGeom prst="rect">
                    <a:avLst/>
                  </a:prstGeom>
                  <a:noFill/>
                  <a:extLst/>
                </pic:spPr>
              </pic:pic>
            </a:graphicData>
          </a:graphic>
          <wp14:sizeRelH relativeFrom="page">
            <wp14:pctWidth>0</wp14:pctWidth>
          </wp14:sizeRelH>
          <wp14:sizeRelV relativeFrom="page">
            <wp14:pctHeight>0</wp14:pctHeight>
          </wp14:sizeRelV>
        </wp:anchor>
      </w:drawing>
    </w:r>
    <w:r>
      <w:rPr>
        <w:rFonts w:cstheme="minorHAnsi"/>
        <w:b/>
        <w:color w:val="1F497D" w:themeColor="text2"/>
        <w:sz w:val="28"/>
        <w:szCs w:val="22"/>
      </w:rPr>
      <w:t xml:space="preserve">Retail Solutions </w:t>
    </w:r>
    <w:proofErr w:type="spellStart"/>
    <w:r>
      <w:rPr>
        <w:rFonts w:cstheme="minorHAnsi"/>
        <w:b/>
        <w:color w:val="1F497D" w:themeColor="text2"/>
        <w:sz w:val="28"/>
        <w:szCs w:val="22"/>
      </w:rPr>
      <w:t>Inc</w:t>
    </w:r>
    <w:proofErr w:type="spellEnd"/>
  </w:p>
  <w:p w:rsidR="004E138E" w:rsidRDefault="004E138E" w:rsidP="00005E23">
    <w:pPr>
      <w:pStyle w:val="BodyText0"/>
      <w:tabs>
        <w:tab w:val="right" w:pos="10530"/>
      </w:tabs>
      <w:spacing w:before="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RTF_Num 2"/>
    <w:lvl w:ilvl="0">
      <w:start w:val="1"/>
      <w:numFmt w:val="decimal"/>
      <w:lvlText w:val="%1."/>
      <w:lvlJc w:val="left"/>
      <w:pPr>
        <w:tabs>
          <w:tab w:val="num" w:pos="0"/>
        </w:tabs>
        <w:ind w:left="0" w:firstLine="0"/>
      </w:pPr>
      <w:rPr>
        <w:color w:val="000000"/>
      </w:rPr>
    </w:lvl>
  </w:abstractNum>
  <w:abstractNum w:abstractNumId="1">
    <w:nsid w:val="00000004"/>
    <w:multiLevelType w:val="singleLevel"/>
    <w:tmpl w:val="00000004"/>
    <w:name w:val="RTF_Num 5"/>
    <w:lvl w:ilvl="0">
      <w:numFmt w:val="bullet"/>
      <w:lvlText w:val=""/>
      <w:lvlJc w:val="left"/>
      <w:pPr>
        <w:tabs>
          <w:tab w:val="num" w:pos="1152"/>
        </w:tabs>
        <w:ind w:left="1152" w:firstLine="0"/>
      </w:pPr>
      <w:rPr>
        <w:rFonts w:ascii="Symbol" w:hAnsi="Symbol" w:cs="Symbol"/>
        <w:color w:val="000000"/>
      </w:rPr>
    </w:lvl>
  </w:abstractNum>
  <w:abstractNum w:abstractNumId="2">
    <w:nsid w:val="00000005"/>
    <w:multiLevelType w:val="singleLevel"/>
    <w:tmpl w:val="00000005"/>
    <w:name w:val="RTF_Num 6"/>
    <w:lvl w:ilvl="0">
      <w:numFmt w:val="bullet"/>
      <w:lvlText w:val=""/>
      <w:lvlJc w:val="left"/>
      <w:pPr>
        <w:tabs>
          <w:tab w:val="num" w:pos="1152"/>
        </w:tabs>
        <w:ind w:left="1152" w:firstLine="0"/>
      </w:pPr>
      <w:rPr>
        <w:rFonts w:ascii="Symbol" w:hAnsi="Symbol" w:cs="Symbol"/>
        <w:color w:val="000000"/>
      </w:rPr>
    </w:lvl>
  </w:abstractNum>
  <w:abstractNum w:abstractNumId="3">
    <w:nsid w:val="00000006"/>
    <w:multiLevelType w:val="singleLevel"/>
    <w:tmpl w:val="00000006"/>
    <w:name w:val="RTF_Num 7"/>
    <w:lvl w:ilvl="0">
      <w:numFmt w:val="bullet"/>
      <w:lvlText w:val=""/>
      <w:lvlJc w:val="left"/>
      <w:pPr>
        <w:tabs>
          <w:tab w:val="num" w:pos="1152"/>
        </w:tabs>
        <w:ind w:left="1152" w:firstLine="0"/>
      </w:pPr>
      <w:rPr>
        <w:rFonts w:ascii="Symbol" w:hAnsi="Symbol" w:cs="Symbol"/>
        <w:color w:val="000000"/>
      </w:rPr>
    </w:lvl>
  </w:abstractNum>
  <w:abstractNum w:abstractNumId="4">
    <w:nsid w:val="00000007"/>
    <w:multiLevelType w:val="singleLevel"/>
    <w:tmpl w:val="00000007"/>
    <w:name w:val="RTF_Num 8"/>
    <w:lvl w:ilvl="0">
      <w:numFmt w:val="bullet"/>
      <w:lvlText w:val=""/>
      <w:lvlJc w:val="left"/>
      <w:pPr>
        <w:tabs>
          <w:tab w:val="num" w:pos="1152"/>
        </w:tabs>
        <w:ind w:left="1152" w:firstLine="0"/>
      </w:pPr>
      <w:rPr>
        <w:rFonts w:ascii="Symbol" w:hAnsi="Symbol" w:cs="Symbol"/>
        <w:color w:val="000000"/>
      </w:rPr>
    </w:lvl>
  </w:abstractNum>
  <w:abstractNum w:abstractNumId="5">
    <w:nsid w:val="00000008"/>
    <w:multiLevelType w:val="singleLevel"/>
    <w:tmpl w:val="00000008"/>
    <w:name w:val="RTF_Num 9"/>
    <w:lvl w:ilvl="0">
      <w:numFmt w:val="bullet"/>
      <w:lvlText w:val=""/>
      <w:lvlJc w:val="left"/>
      <w:pPr>
        <w:tabs>
          <w:tab w:val="num" w:pos="1152"/>
        </w:tabs>
        <w:ind w:left="1152" w:firstLine="0"/>
      </w:pPr>
      <w:rPr>
        <w:rFonts w:ascii="Symbol" w:hAnsi="Symbol" w:cs="Symbol"/>
        <w:color w:val="000000"/>
      </w:rPr>
    </w:lvl>
  </w:abstractNum>
  <w:abstractNum w:abstractNumId="6">
    <w:nsid w:val="00000009"/>
    <w:multiLevelType w:val="singleLevel"/>
    <w:tmpl w:val="00000009"/>
    <w:name w:val="RTF_Num 10"/>
    <w:lvl w:ilvl="0">
      <w:start w:val="7"/>
      <w:numFmt w:val="decimal"/>
      <w:lvlText w:val="%1."/>
      <w:lvlJc w:val="left"/>
      <w:pPr>
        <w:tabs>
          <w:tab w:val="num" w:pos="0"/>
        </w:tabs>
        <w:ind w:left="0" w:firstLine="0"/>
      </w:pPr>
      <w:rPr>
        <w:color w:val="000000"/>
      </w:rPr>
    </w:lvl>
  </w:abstractNum>
  <w:abstractNum w:abstractNumId="7">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8">
    <w:nsid w:val="027D2A46"/>
    <w:multiLevelType w:val="hybridMultilevel"/>
    <w:tmpl w:val="FAF0752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03922624"/>
    <w:multiLevelType w:val="hybridMultilevel"/>
    <w:tmpl w:val="CE0E6D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3BC690C"/>
    <w:multiLevelType w:val="hybridMultilevel"/>
    <w:tmpl w:val="9CFAB9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8C52794"/>
    <w:multiLevelType w:val="hybridMultilevel"/>
    <w:tmpl w:val="205CE0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9B05A8F"/>
    <w:multiLevelType w:val="multilevel"/>
    <w:tmpl w:val="EE8AD1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F270858"/>
    <w:multiLevelType w:val="hybridMultilevel"/>
    <w:tmpl w:val="91EA33D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1C4662CB"/>
    <w:multiLevelType w:val="hybridMultilevel"/>
    <w:tmpl w:val="A8540A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4672A4"/>
    <w:multiLevelType w:val="hybridMultilevel"/>
    <w:tmpl w:val="A88C7C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nsid w:val="277A3764"/>
    <w:multiLevelType w:val="hybridMultilevel"/>
    <w:tmpl w:val="32DEEA86"/>
    <w:lvl w:ilvl="0" w:tplc="F29E4F1A">
      <w:start w:val="1"/>
      <w:numFmt w:val="decimal"/>
      <w:pStyle w:val="FigureTitle"/>
      <w:suff w:val="space"/>
      <w:lvlText w:val="Figure %1:"/>
      <w:lvlJc w:val="left"/>
      <w:pPr>
        <w:ind w:left="2232" w:hanging="360"/>
      </w:pPr>
      <w:rPr>
        <w:rFonts w:ascii="Arial" w:hAnsi="Arial"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5025A5"/>
    <w:multiLevelType w:val="hybridMultilevel"/>
    <w:tmpl w:val="7EA85242"/>
    <w:lvl w:ilvl="0" w:tplc="9208A0D4">
      <w:start w:val="1"/>
      <w:numFmt w:val="bullet"/>
      <w:pStyle w:val="BulletLevel1"/>
      <w:lvlText w:val=""/>
      <w:lvlJc w:val="left"/>
      <w:pPr>
        <w:tabs>
          <w:tab w:val="num" w:pos="288"/>
        </w:tabs>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84577F"/>
    <w:multiLevelType w:val="hybridMultilevel"/>
    <w:tmpl w:val="F1D2C4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A60F34"/>
    <w:multiLevelType w:val="hybridMultilevel"/>
    <w:tmpl w:val="027C9F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830D71"/>
    <w:multiLevelType w:val="multilevel"/>
    <w:tmpl w:val="E108A4D8"/>
    <w:lvl w:ilvl="0">
      <w:start w:val="1"/>
      <w:numFmt w:val="decimal"/>
      <w:pStyle w:val="NewStyle1"/>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2">
    <w:nsid w:val="336D207A"/>
    <w:multiLevelType w:val="hybridMultilevel"/>
    <w:tmpl w:val="F1B665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3C6924"/>
    <w:multiLevelType w:val="hybridMultilevel"/>
    <w:tmpl w:val="BDDAEF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945889"/>
    <w:multiLevelType w:val="multilevel"/>
    <w:tmpl w:val="414A1330"/>
    <w:lvl w:ilvl="0">
      <w:start w:val="1"/>
      <w:numFmt w:val="decimal"/>
      <w:lvlText w:val="%1."/>
      <w:lvlJc w:val="left"/>
      <w:pPr>
        <w:ind w:left="360" w:hanging="360"/>
      </w:pPr>
      <w:rPr>
        <w:sz w:val="28"/>
      </w:rPr>
    </w:lvl>
    <w:lvl w:ilvl="1">
      <w:start w:val="1"/>
      <w:numFmt w:val="decimal"/>
      <w:pStyle w:val="Header2New"/>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A6121EA"/>
    <w:multiLevelType w:val="hybridMultilevel"/>
    <w:tmpl w:val="A7DACB38"/>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6">
    <w:nsid w:val="50896350"/>
    <w:multiLevelType w:val="hybridMultilevel"/>
    <w:tmpl w:val="8ABAA450"/>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7">
    <w:nsid w:val="50AD471A"/>
    <w:multiLevelType w:val="hybridMultilevel"/>
    <w:tmpl w:val="86EC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B97402"/>
    <w:multiLevelType w:val="hybridMultilevel"/>
    <w:tmpl w:val="53A2D9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AB0BA4"/>
    <w:multiLevelType w:val="hybridMultilevel"/>
    <w:tmpl w:val="6C64D30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5E8E4407"/>
    <w:multiLevelType w:val="multilevel"/>
    <w:tmpl w:val="F440CE2C"/>
    <w:lvl w:ilvl="0">
      <w:start w:val="1"/>
      <w:numFmt w:val="decimal"/>
      <w:pStyle w:val="Heading1"/>
      <w:lvlText w:val="%1."/>
      <w:lvlJc w:val="left"/>
      <w:pPr>
        <w:ind w:left="432" w:hanging="432"/>
      </w:pPr>
      <w:rPr>
        <w:color w:val="FFFFFF"/>
      </w:rPr>
    </w:lvl>
    <w:lvl w:ilvl="1">
      <w:start w:val="1"/>
      <w:numFmt w:val="decimal"/>
      <w:pStyle w:val="Heading2"/>
      <w:lvlText w:val="%1.%2"/>
      <w:lvlJc w:val="left"/>
      <w:pPr>
        <w:ind w:left="666" w:hanging="576"/>
      </w:pPr>
      <w:rPr>
        <w:rFonts w:ascii="Arial" w:hAnsi="Arial" w:cs="Arial" w:hint="default"/>
        <w:b w:val="0"/>
        <w:sz w:val="18"/>
        <w:szCs w:val="18"/>
      </w:rPr>
    </w:lvl>
    <w:lvl w:ilvl="2">
      <w:start w:val="1"/>
      <w:numFmt w:val="decimal"/>
      <w:lvlText w:val="%1.%2.%3"/>
      <w:lvlJc w:val="left"/>
      <w:pPr>
        <w:ind w:left="1620" w:hanging="720"/>
      </w:pPr>
      <w:rPr>
        <w:rFonts w:ascii="Calibri" w:hAnsi="Calibri" w:cs="Calibri" w:hint="default"/>
        <w:b w:val="0"/>
        <w:sz w:val="22"/>
        <w:szCs w:val="22"/>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1">
    <w:nsid w:val="66AD3797"/>
    <w:multiLevelType w:val="multilevel"/>
    <w:tmpl w:val="961C1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70302460"/>
    <w:multiLevelType w:val="hybridMultilevel"/>
    <w:tmpl w:val="F782C18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9">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714817C9"/>
    <w:multiLevelType w:val="hybridMultilevel"/>
    <w:tmpl w:val="7D2454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C00F91"/>
    <w:multiLevelType w:val="hybridMultilevel"/>
    <w:tmpl w:val="D7A0AA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681DA8"/>
    <w:multiLevelType w:val="hybridMultilevel"/>
    <w:tmpl w:val="46F0F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8A2CED"/>
    <w:multiLevelType w:val="hybridMultilevel"/>
    <w:tmpl w:val="77BCDE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1A01AF"/>
    <w:multiLevelType w:val="multilevel"/>
    <w:tmpl w:val="7F60E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CBB7195"/>
    <w:multiLevelType w:val="hybridMultilevel"/>
    <w:tmpl w:val="73AAB2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7"/>
  </w:num>
  <w:num w:numId="3">
    <w:abstractNumId w:val="16"/>
  </w:num>
  <w:num w:numId="4">
    <w:abstractNumId w:val="32"/>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18"/>
  </w:num>
  <w:num w:numId="9">
    <w:abstractNumId w:val="13"/>
  </w:num>
  <w:num w:numId="10">
    <w:abstractNumId w:val="26"/>
  </w:num>
  <w:num w:numId="11">
    <w:abstractNumId w:val="8"/>
  </w:num>
  <w:num w:numId="12">
    <w:abstractNumId w:val="27"/>
  </w:num>
  <w:num w:numId="13">
    <w:abstractNumId w:val="33"/>
  </w:num>
  <w:num w:numId="14">
    <w:abstractNumId w:val="25"/>
  </w:num>
  <w:num w:numId="15">
    <w:abstractNumId w:val="39"/>
  </w:num>
  <w:num w:numId="16">
    <w:abstractNumId w:val="14"/>
  </w:num>
  <w:num w:numId="17">
    <w:abstractNumId w:val="28"/>
  </w:num>
  <w:num w:numId="18">
    <w:abstractNumId w:val="10"/>
  </w:num>
  <w:num w:numId="19">
    <w:abstractNumId w:val="34"/>
  </w:num>
  <w:num w:numId="20">
    <w:abstractNumId w:val="11"/>
  </w:num>
  <w:num w:numId="21">
    <w:abstractNumId w:val="20"/>
  </w:num>
  <w:num w:numId="22">
    <w:abstractNumId w:val="35"/>
  </w:num>
  <w:num w:numId="23">
    <w:abstractNumId w:val="37"/>
  </w:num>
  <w:num w:numId="24">
    <w:abstractNumId w:val="23"/>
  </w:num>
  <w:num w:numId="25">
    <w:abstractNumId w:val="29"/>
  </w:num>
  <w:num w:numId="26">
    <w:abstractNumId w:val="9"/>
  </w:num>
  <w:num w:numId="27">
    <w:abstractNumId w:val="22"/>
  </w:num>
  <w:num w:numId="28">
    <w:abstractNumId w:val="19"/>
  </w:num>
  <w:num w:numId="29">
    <w:abstractNumId w:val="15"/>
  </w:num>
  <w:num w:numId="30">
    <w:abstractNumId w:val="31"/>
  </w:num>
  <w:num w:numId="31">
    <w:abstractNumId w:val="38"/>
  </w:num>
  <w:num w:numId="32">
    <w:abstractNumId w:val="36"/>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en-US" w:vendorID="64" w:dllVersion="131077" w:nlCheck="1" w:checkStyle="1"/>
  <w:activeWritingStyle w:appName="MSWord" w:lang="en-C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D9"/>
    <w:rsid w:val="0000040E"/>
    <w:rsid w:val="00000A3A"/>
    <w:rsid w:val="000013AB"/>
    <w:rsid w:val="0000164A"/>
    <w:rsid w:val="0000221C"/>
    <w:rsid w:val="00002D62"/>
    <w:rsid w:val="00004258"/>
    <w:rsid w:val="000042F0"/>
    <w:rsid w:val="000050E3"/>
    <w:rsid w:val="00005E23"/>
    <w:rsid w:val="000067E3"/>
    <w:rsid w:val="00006CBC"/>
    <w:rsid w:val="000075D1"/>
    <w:rsid w:val="00007887"/>
    <w:rsid w:val="00007AD8"/>
    <w:rsid w:val="0001013C"/>
    <w:rsid w:val="00010BE5"/>
    <w:rsid w:val="0001189B"/>
    <w:rsid w:val="00012BED"/>
    <w:rsid w:val="00013709"/>
    <w:rsid w:val="000139CE"/>
    <w:rsid w:val="000140DC"/>
    <w:rsid w:val="00014917"/>
    <w:rsid w:val="000151AD"/>
    <w:rsid w:val="000159B1"/>
    <w:rsid w:val="00015B9A"/>
    <w:rsid w:val="00015CF7"/>
    <w:rsid w:val="00016715"/>
    <w:rsid w:val="000214C1"/>
    <w:rsid w:val="000219EA"/>
    <w:rsid w:val="0002370A"/>
    <w:rsid w:val="00025261"/>
    <w:rsid w:val="000253FE"/>
    <w:rsid w:val="000258DC"/>
    <w:rsid w:val="00025B90"/>
    <w:rsid w:val="00025F95"/>
    <w:rsid w:val="000261BB"/>
    <w:rsid w:val="0002737A"/>
    <w:rsid w:val="00031D15"/>
    <w:rsid w:val="0003285E"/>
    <w:rsid w:val="0003288B"/>
    <w:rsid w:val="00032FC2"/>
    <w:rsid w:val="000330E4"/>
    <w:rsid w:val="00033243"/>
    <w:rsid w:val="000335DD"/>
    <w:rsid w:val="00033EA8"/>
    <w:rsid w:val="00034794"/>
    <w:rsid w:val="00036289"/>
    <w:rsid w:val="00037454"/>
    <w:rsid w:val="00037F3C"/>
    <w:rsid w:val="00040909"/>
    <w:rsid w:val="00040C8A"/>
    <w:rsid w:val="000416EE"/>
    <w:rsid w:val="00041A98"/>
    <w:rsid w:val="00041BF6"/>
    <w:rsid w:val="00041D4B"/>
    <w:rsid w:val="0004277E"/>
    <w:rsid w:val="00042C35"/>
    <w:rsid w:val="00044684"/>
    <w:rsid w:val="00044A69"/>
    <w:rsid w:val="00044C17"/>
    <w:rsid w:val="00045E3A"/>
    <w:rsid w:val="00046575"/>
    <w:rsid w:val="00046A57"/>
    <w:rsid w:val="00047A18"/>
    <w:rsid w:val="00047F21"/>
    <w:rsid w:val="00050BC7"/>
    <w:rsid w:val="00051D19"/>
    <w:rsid w:val="00052C78"/>
    <w:rsid w:val="000537EF"/>
    <w:rsid w:val="00053979"/>
    <w:rsid w:val="000540F2"/>
    <w:rsid w:val="00054773"/>
    <w:rsid w:val="00054775"/>
    <w:rsid w:val="00054D49"/>
    <w:rsid w:val="00055223"/>
    <w:rsid w:val="00055805"/>
    <w:rsid w:val="00055ACB"/>
    <w:rsid w:val="00056CDC"/>
    <w:rsid w:val="00057B91"/>
    <w:rsid w:val="00057F92"/>
    <w:rsid w:val="00060719"/>
    <w:rsid w:val="00061048"/>
    <w:rsid w:val="0006122F"/>
    <w:rsid w:val="00061976"/>
    <w:rsid w:val="00061EDD"/>
    <w:rsid w:val="00061FE9"/>
    <w:rsid w:val="00064795"/>
    <w:rsid w:val="00066815"/>
    <w:rsid w:val="00067D4D"/>
    <w:rsid w:val="00067E46"/>
    <w:rsid w:val="00067EA9"/>
    <w:rsid w:val="00070576"/>
    <w:rsid w:val="0007066C"/>
    <w:rsid w:val="00070A8D"/>
    <w:rsid w:val="000711E4"/>
    <w:rsid w:val="00071AE4"/>
    <w:rsid w:val="00071E22"/>
    <w:rsid w:val="000739C3"/>
    <w:rsid w:val="00073DD6"/>
    <w:rsid w:val="00073EFE"/>
    <w:rsid w:val="000743FE"/>
    <w:rsid w:val="00075B43"/>
    <w:rsid w:val="00076780"/>
    <w:rsid w:val="00076D8D"/>
    <w:rsid w:val="00076FC0"/>
    <w:rsid w:val="00077A6A"/>
    <w:rsid w:val="000813C5"/>
    <w:rsid w:val="00082206"/>
    <w:rsid w:val="000830A0"/>
    <w:rsid w:val="00084924"/>
    <w:rsid w:val="00084D6D"/>
    <w:rsid w:val="00085774"/>
    <w:rsid w:val="000864BD"/>
    <w:rsid w:val="00086B14"/>
    <w:rsid w:val="00086DF9"/>
    <w:rsid w:val="000872F2"/>
    <w:rsid w:val="000909E2"/>
    <w:rsid w:val="00092D90"/>
    <w:rsid w:val="00092F1C"/>
    <w:rsid w:val="00093B37"/>
    <w:rsid w:val="00093BC9"/>
    <w:rsid w:val="00093D2E"/>
    <w:rsid w:val="0009496E"/>
    <w:rsid w:val="000950D5"/>
    <w:rsid w:val="00096119"/>
    <w:rsid w:val="00096F4C"/>
    <w:rsid w:val="0009709D"/>
    <w:rsid w:val="000971C0"/>
    <w:rsid w:val="00097323"/>
    <w:rsid w:val="00097DB0"/>
    <w:rsid w:val="000A0966"/>
    <w:rsid w:val="000A12CF"/>
    <w:rsid w:val="000A1A7D"/>
    <w:rsid w:val="000A2D75"/>
    <w:rsid w:val="000A3A22"/>
    <w:rsid w:val="000A5A16"/>
    <w:rsid w:val="000A768C"/>
    <w:rsid w:val="000A7763"/>
    <w:rsid w:val="000B0268"/>
    <w:rsid w:val="000B03E8"/>
    <w:rsid w:val="000B101B"/>
    <w:rsid w:val="000B21CB"/>
    <w:rsid w:val="000B221B"/>
    <w:rsid w:val="000B2710"/>
    <w:rsid w:val="000B2DFF"/>
    <w:rsid w:val="000B3F57"/>
    <w:rsid w:val="000B4EBC"/>
    <w:rsid w:val="000B4F71"/>
    <w:rsid w:val="000B508A"/>
    <w:rsid w:val="000B5453"/>
    <w:rsid w:val="000B55B0"/>
    <w:rsid w:val="000B5A6B"/>
    <w:rsid w:val="000B5A94"/>
    <w:rsid w:val="000B60E2"/>
    <w:rsid w:val="000B741E"/>
    <w:rsid w:val="000C0BB1"/>
    <w:rsid w:val="000C0EB0"/>
    <w:rsid w:val="000C1893"/>
    <w:rsid w:val="000C1900"/>
    <w:rsid w:val="000C2E7D"/>
    <w:rsid w:val="000C3040"/>
    <w:rsid w:val="000C3C61"/>
    <w:rsid w:val="000C4862"/>
    <w:rsid w:val="000C7582"/>
    <w:rsid w:val="000C7FD4"/>
    <w:rsid w:val="000D0BD9"/>
    <w:rsid w:val="000D0C6D"/>
    <w:rsid w:val="000D2D35"/>
    <w:rsid w:val="000D2E4D"/>
    <w:rsid w:val="000D3105"/>
    <w:rsid w:val="000D4383"/>
    <w:rsid w:val="000D499A"/>
    <w:rsid w:val="000D604E"/>
    <w:rsid w:val="000D6A9C"/>
    <w:rsid w:val="000D6ED5"/>
    <w:rsid w:val="000D72AF"/>
    <w:rsid w:val="000E0274"/>
    <w:rsid w:val="000E028D"/>
    <w:rsid w:val="000E08F6"/>
    <w:rsid w:val="000E0BE7"/>
    <w:rsid w:val="000E13F1"/>
    <w:rsid w:val="000E27E3"/>
    <w:rsid w:val="000E3A46"/>
    <w:rsid w:val="000E52D0"/>
    <w:rsid w:val="000E5759"/>
    <w:rsid w:val="000E5D2A"/>
    <w:rsid w:val="000E5DD4"/>
    <w:rsid w:val="000E61EE"/>
    <w:rsid w:val="000E6E6B"/>
    <w:rsid w:val="000E6F59"/>
    <w:rsid w:val="000E72EE"/>
    <w:rsid w:val="000F072A"/>
    <w:rsid w:val="000F0AA6"/>
    <w:rsid w:val="000F1117"/>
    <w:rsid w:val="000F26C5"/>
    <w:rsid w:val="000F3CCD"/>
    <w:rsid w:val="000F421E"/>
    <w:rsid w:val="000F4CFC"/>
    <w:rsid w:val="000F4E33"/>
    <w:rsid w:val="000F51A6"/>
    <w:rsid w:val="000F5E4D"/>
    <w:rsid w:val="000F7E24"/>
    <w:rsid w:val="00100823"/>
    <w:rsid w:val="00100D8E"/>
    <w:rsid w:val="0010351A"/>
    <w:rsid w:val="00106644"/>
    <w:rsid w:val="00106B9D"/>
    <w:rsid w:val="00106C50"/>
    <w:rsid w:val="00106CEA"/>
    <w:rsid w:val="00110C4E"/>
    <w:rsid w:val="00111103"/>
    <w:rsid w:val="00111970"/>
    <w:rsid w:val="00112814"/>
    <w:rsid w:val="00112A59"/>
    <w:rsid w:val="00112B92"/>
    <w:rsid w:val="001133CB"/>
    <w:rsid w:val="001155E4"/>
    <w:rsid w:val="00117F4B"/>
    <w:rsid w:val="0012015D"/>
    <w:rsid w:val="00121300"/>
    <w:rsid w:val="00121D4B"/>
    <w:rsid w:val="001222B6"/>
    <w:rsid w:val="0012275E"/>
    <w:rsid w:val="00122B91"/>
    <w:rsid w:val="001240EF"/>
    <w:rsid w:val="00124299"/>
    <w:rsid w:val="001244F9"/>
    <w:rsid w:val="0012529D"/>
    <w:rsid w:val="001267E1"/>
    <w:rsid w:val="0012680C"/>
    <w:rsid w:val="001278E2"/>
    <w:rsid w:val="00127CFA"/>
    <w:rsid w:val="00127E2D"/>
    <w:rsid w:val="00130CFF"/>
    <w:rsid w:val="0013160B"/>
    <w:rsid w:val="001319DA"/>
    <w:rsid w:val="00131A71"/>
    <w:rsid w:val="00131C64"/>
    <w:rsid w:val="00131C93"/>
    <w:rsid w:val="00131FAB"/>
    <w:rsid w:val="00132098"/>
    <w:rsid w:val="00132305"/>
    <w:rsid w:val="0013270A"/>
    <w:rsid w:val="0013292C"/>
    <w:rsid w:val="00134856"/>
    <w:rsid w:val="00134B66"/>
    <w:rsid w:val="001359A9"/>
    <w:rsid w:val="001360E2"/>
    <w:rsid w:val="00136D64"/>
    <w:rsid w:val="00136E1D"/>
    <w:rsid w:val="00137D5B"/>
    <w:rsid w:val="00137E86"/>
    <w:rsid w:val="00140B83"/>
    <w:rsid w:val="0014220D"/>
    <w:rsid w:val="00142478"/>
    <w:rsid w:val="0014361E"/>
    <w:rsid w:val="00143A5F"/>
    <w:rsid w:val="0014484A"/>
    <w:rsid w:val="00145040"/>
    <w:rsid w:val="00147307"/>
    <w:rsid w:val="001477B6"/>
    <w:rsid w:val="00147BAB"/>
    <w:rsid w:val="00152261"/>
    <w:rsid w:val="00152DD6"/>
    <w:rsid w:val="001538F3"/>
    <w:rsid w:val="00153B48"/>
    <w:rsid w:val="0015499B"/>
    <w:rsid w:val="001549F1"/>
    <w:rsid w:val="00154B11"/>
    <w:rsid w:val="0015577A"/>
    <w:rsid w:val="00155DAE"/>
    <w:rsid w:val="00155FB5"/>
    <w:rsid w:val="001563E9"/>
    <w:rsid w:val="00156D15"/>
    <w:rsid w:val="00157685"/>
    <w:rsid w:val="00157753"/>
    <w:rsid w:val="001578C2"/>
    <w:rsid w:val="00157993"/>
    <w:rsid w:val="00161A74"/>
    <w:rsid w:val="00161AE6"/>
    <w:rsid w:val="00162D7B"/>
    <w:rsid w:val="00163879"/>
    <w:rsid w:val="001644C4"/>
    <w:rsid w:val="001646C2"/>
    <w:rsid w:val="001657DE"/>
    <w:rsid w:val="00165B33"/>
    <w:rsid w:val="00165D04"/>
    <w:rsid w:val="001703BF"/>
    <w:rsid w:val="001711C6"/>
    <w:rsid w:val="00171269"/>
    <w:rsid w:val="0017261C"/>
    <w:rsid w:val="00173981"/>
    <w:rsid w:val="00177874"/>
    <w:rsid w:val="00177C24"/>
    <w:rsid w:val="00180246"/>
    <w:rsid w:val="001803F2"/>
    <w:rsid w:val="00180DA7"/>
    <w:rsid w:val="00180F39"/>
    <w:rsid w:val="00181920"/>
    <w:rsid w:val="00181CD7"/>
    <w:rsid w:val="00181ECC"/>
    <w:rsid w:val="0018263C"/>
    <w:rsid w:val="001826C7"/>
    <w:rsid w:val="00183612"/>
    <w:rsid w:val="00183F70"/>
    <w:rsid w:val="00184504"/>
    <w:rsid w:val="001846E8"/>
    <w:rsid w:val="00184E68"/>
    <w:rsid w:val="001854D3"/>
    <w:rsid w:val="00186FFE"/>
    <w:rsid w:val="00187048"/>
    <w:rsid w:val="00190693"/>
    <w:rsid w:val="00191723"/>
    <w:rsid w:val="00192398"/>
    <w:rsid w:val="00193479"/>
    <w:rsid w:val="00194104"/>
    <w:rsid w:val="00194127"/>
    <w:rsid w:val="0019458A"/>
    <w:rsid w:val="001947AB"/>
    <w:rsid w:val="00194C80"/>
    <w:rsid w:val="001954E1"/>
    <w:rsid w:val="00195AD1"/>
    <w:rsid w:val="00195CD8"/>
    <w:rsid w:val="001962B2"/>
    <w:rsid w:val="00196E2F"/>
    <w:rsid w:val="001973D7"/>
    <w:rsid w:val="001973E1"/>
    <w:rsid w:val="001975B5"/>
    <w:rsid w:val="00197B92"/>
    <w:rsid w:val="001A0A42"/>
    <w:rsid w:val="001A1E91"/>
    <w:rsid w:val="001A1EE4"/>
    <w:rsid w:val="001A2691"/>
    <w:rsid w:val="001A2836"/>
    <w:rsid w:val="001A2F46"/>
    <w:rsid w:val="001A31BE"/>
    <w:rsid w:val="001A32F1"/>
    <w:rsid w:val="001A3761"/>
    <w:rsid w:val="001A3CAF"/>
    <w:rsid w:val="001A584C"/>
    <w:rsid w:val="001A7E69"/>
    <w:rsid w:val="001B1E95"/>
    <w:rsid w:val="001B2AAB"/>
    <w:rsid w:val="001B2CE7"/>
    <w:rsid w:val="001B4279"/>
    <w:rsid w:val="001B42DA"/>
    <w:rsid w:val="001B46FE"/>
    <w:rsid w:val="001B4A7E"/>
    <w:rsid w:val="001B6354"/>
    <w:rsid w:val="001B76B7"/>
    <w:rsid w:val="001B76B8"/>
    <w:rsid w:val="001B791C"/>
    <w:rsid w:val="001C0969"/>
    <w:rsid w:val="001C12C5"/>
    <w:rsid w:val="001C20C7"/>
    <w:rsid w:val="001C216D"/>
    <w:rsid w:val="001C3265"/>
    <w:rsid w:val="001C36CA"/>
    <w:rsid w:val="001C3CBC"/>
    <w:rsid w:val="001C5226"/>
    <w:rsid w:val="001C6BBD"/>
    <w:rsid w:val="001D0B54"/>
    <w:rsid w:val="001D1C4F"/>
    <w:rsid w:val="001D1F38"/>
    <w:rsid w:val="001D3370"/>
    <w:rsid w:val="001D3445"/>
    <w:rsid w:val="001D3A8A"/>
    <w:rsid w:val="001D4FEF"/>
    <w:rsid w:val="001D6A97"/>
    <w:rsid w:val="001D766B"/>
    <w:rsid w:val="001D7678"/>
    <w:rsid w:val="001D7852"/>
    <w:rsid w:val="001E12AB"/>
    <w:rsid w:val="001E2747"/>
    <w:rsid w:val="001E3BBB"/>
    <w:rsid w:val="001E506A"/>
    <w:rsid w:val="001E5CDB"/>
    <w:rsid w:val="001E6832"/>
    <w:rsid w:val="001E68E2"/>
    <w:rsid w:val="001E7E7C"/>
    <w:rsid w:val="001F004D"/>
    <w:rsid w:val="001F02F5"/>
    <w:rsid w:val="001F0D67"/>
    <w:rsid w:val="001F0E53"/>
    <w:rsid w:val="001F1C8C"/>
    <w:rsid w:val="001F1F08"/>
    <w:rsid w:val="001F2860"/>
    <w:rsid w:val="001F2980"/>
    <w:rsid w:val="001F2EDE"/>
    <w:rsid w:val="001F34B3"/>
    <w:rsid w:val="001F5130"/>
    <w:rsid w:val="001F5927"/>
    <w:rsid w:val="001F5957"/>
    <w:rsid w:val="001F7F8A"/>
    <w:rsid w:val="002015BB"/>
    <w:rsid w:val="002025BA"/>
    <w:rsid w:val="00202EFB"/>
    <w:rsid w:val="0020457B"/>
    <w:rsid w:val="002073B2"/>
    <w:rsid w:val="00210CE2"/>
    <w:rsid w:val="00211B3A"/>
    <w:rsid w:val="00211C1B"/>
    <w:rsid w:val="00212377"/>
    <w:rsid w:val="00212C59"/>
    <w:rsid w:val="002147C8"/>
    <w:rsid w:val="00214D67"/>
    <w:rsid w:val="00217454"/>
    <w:rsid w:val="0022125E"/>
    <w:rsid w:val="002223F8"/>
    <w:rsid w:val="00223272"/>
    <w:rsid w:val="002240F7"/>
    <w:rsid w:val="0022500E"/>
    <w:rsid w:val="002259A2"/>
    <w:rsid w:val="002259EF"/>
    <w:rsid w:val="002260DA"/>
    <w:rsid w:val="00226B9E"/>
    <w:rsid w:val="0022770A"/>
    <w:rsid w:val="00230071"/>
    <w:rsid w:val="00232F61"/>
    <w:rsid w:val="002336B0"/>
    <w:rsid w:val="00234026"/>
    <w:rsid w:val="00234CE8"/>
    <w:rsid w:val="00235153"/>
    <w:rsid w:val="00235E54"/>
    <w:rsid w:val="002365AE"/>
    <w:rsid w:val="00236B6E"/>
    <w:rsid w:val="002377F9"/>
    <w:rsid w:val="00240805"/>
    <w:rsid w:val="00242027"/>
    <w:rsid w:val="00243CCE"/>
    <w:rsid w:val="00245B26"/>
    <w:rsid w:val="00245D9F"/>
    <w:rsid w:val="00246B08"/>
    <w:rsid w:val="002472A7"/>
    <w:rsid w:val="00247EEA"/>
    <w:rsid w:val="00250550"/>
    <w:rsid w:val="0025086D"/>
    <w:rsid w:val="00250D5D"/>
    <w:rsid w:val="00251AB2"/>
    <w:rsid w:val="00251E76"/>
    <w:rsid w:val="00252FF0"/>
    <w:rsid w:val="002536F3"/>
    <w:rsid w:val="00253CFF"/>
    <w:rsid w:val="00253DB1"/>
    <w:rsid w:val="002541F5"/>
    <w:rsid w:val="0025443F"/>
    <w:rsid w:val="00254B00"/>
    <w:rsid w:val="002559EB"/>
    <w:rsid w:val="00256552"/>
    <w:rsid w:val="002565EA"/>
    <w:rsid w:val="00256F47"/>
    <w:rsid w:val="0025710F"/>
    <w:rsid w:val="00257D03"/>
    <w:rsid w:val="00261388"/>
    <w:rsid w:val="00261895"/>
    <w:rsid w:val="00262992"/>
    <w:rsid w:val="00262E75"/>
    <w:rsid w:val="002637AD"/>
    <w:rsid w:val="0026405A"/>
    <w:rsid w:val="0026424B"/>
    <w:rsid w:val="00265B17"/>
    <w:rsid w:val="00265D92"/>
    <w:rsid w:val="00266FAE"/>
    <w:rsid w:val="00267F6F"/>
    <w:rsid w:val="0027085F"/>
    <w:rsid w:val="002711EF"/>
    <w:rsid w:val="00271A60"/>
    <w:rsid w:val="00271B9B"/>
    <w:rsid w:val="0027283E"/>
    <w:rsid w:val="00272849"/>
    <w:rsid w:val="00272D95"/>
    <w:rsid w:val="00272E47"/>
    <w:rsid w:val="00273265"/>
    <w:rsid w:val="00273EAD"/>
    <w:rsid w:val="0027456E"/>
    <w:rsid w:val="0027549E"/>
    <w:rsid w:val="00275C18"/>
    <w:rsid w:val="00275E99"/>
    <w:rsid w:val="00277B9E"/>
    <w:rsid w:val="002804A6"/>
    <w:rsid w:val="00280F4F"/>
    <w:rsid w:val="00283A6A"/>
    <w:rsid w:val="00283D20"/>
    <w:rsid w:val="00283DCE"/>
    <w:rsid w:val="00283FC7"/>
    <w:rsid w:val="00284504"/>
    <w:rsid w:val="00284A9C"/>
    <w:rsid w:val="00285587"/>
    <w:rsid w:val="00286C35"/>
    <w:rsid w:val="0028732F"/>
    <w:rsid w:val="002875D1"/>
    <w:rsid w:val="00290015"/>
    <w:rsid w:val="002902CC"/>
    <w:rsid w:val="002905A7"/>
    <w:rsid w:val="00291788"/>
    <w:rsid w:val="00291891"/>
    <w:rsid w:val="00292278"/>
    <w:rsid w:val="00292DCA"/>
    <w:rsid w:val="00293E26"/>
    <w:rsid w:val="00293FD7"/>
    <w:rsid w:val="00294F66"/>
    <w:rsid w:val="002953C3"/>
    <w:rsid w:val="00295665"/>
    <w:rsid w:val="00295836"/>
    <w:rsid w:val="00297571"/>
    <w:rsid w:val="00297A7F"/>
    <w:rsid w:val="002A0022"/>
    <w:rsid w:val="002A2A89"/>
    <w:rsid w:val="002A2BDF"/>
    <w:rsid w:val="002A2CDA"/>
    <w:rsid w:val="002A3F87"/>
    <w:rsid w:val="002A4B62"/>
    <w:rsid w:val="002A4BA7"/>
    <w:rsid w:val="002A5F16"/>
    <w:rsid w:val="002A63A1"/>
    <w:rsid w:val="002A7739"/>
    <w:rsid w:val="002A78D7"/>
    <w:rsid w:val="002B01F6"/>
    <w:rsid w:val="002B0438"/>
    <w:rsid w:val="002B0550"/>
    <w:rsid w:val="002B15CA"/>
    <w:rsid w:val="002B21F1"/>
    <w:rsid w:val="002B2F9D"/>
    <w:rsid w:val="002B410B"/>
    <w:rsid w:val="002B49E4"/>
    <w:rsid w:val="002B4FE2"/>
    <w:rsid w:val="002B54D2"/>
    <w:rsid w:val="002B5523"/>
    <w:rsid w:val="002B5540"/>
    <w:rsid w:val="002B5C06"/>
    <w:rsid w:val="002B6941"/>
    <w:rsid w:val="002B7133"/>
    <w:rsid w:val="002B74E7"/>
    <w:rsid w:val="002C0C87"/>
    <w:rsid w:val="002C0EF6"/>
    <w:rsid w:val="002C2361"/>
    <w:rsid w:val="002C2BA8"/>
    <w:rsid w:val="002C2CDF"/>
    <w:rsid w:val="002C3F55"/>
    <w:rsid w:val="002C4E7C"/>
    <w:rsid w:val="002C5345"/>
    <w:rsid w:val="002C5A21"/>
    <w:rsid w:val="002C5E6D"/>
    <w:rsid w:val="002C615F"/>
    <w:rsid w:val="002C6EB6"/>
    <w:rsid w:val="002C7058"/>
    <w:rsid w:val="002C7FC2"/>
    <w:rsid w:val="002D0E4C"/>
    <w:rsid w:val="002D1022"/>
    <w:rsid w:val="002D1985"/>
    <w:rsid w:val="002D2704"/>
    <w:rsid w:val="002D2E59"/>
    <w:rsid w:val="002D406D"/>
    <w:rsid w:val="002D509F"/>
    <w:rsid w:val="002D5D9F"/>
    <w:rsid w:val="002D7ACA"/>
    <w:rsid w:val="002E0A07"/>
    <w:rsid w:val="002E1277"/>
    <w:rsid w:val="002E1A22"/>
    <w:rsid w:val="002E1C38"/>
    <w:rsid w:val="002E2166"/>
    <w:rsid w:val="002E24B9"/>
    <w:rsid w:val="002E2545"/>
    <w:rsid w:val="002E2E25"/>
    <w:rsid w:val="002E3C78"/>
    <w:rsid w:val="002E3EEF"/>
    <w:rsid w:val="002E425F"/>
    <w:rsid w:val="002E6AD8"/>
    <w:rsid w:val="002E6F10"/>
    <w:rsid w:val="002E7CA5"/>
    <w:rsid w:val="002F167A"/>
    <w:rsid w:val="002F1DA4"/>
    <w:rsid w:val="002F20FF"/>
    <w:rsid w:val="002F295C"/>
    <w:rsid w:val="002F3161"/>
    <w:rsid w:val="002F39F9"/>
    <w:rsid w:val="002F43CA"/>
    <w:rsid w:val="002F52A0"/>
    <w:rsid w:val="002F5840"/>
    <w:rsid w:val="002F5D7F"/>
    <w:rsid w:val="002F6E91"/>
    <w:rsid w:val="002F72F6"/>
    <w:rsid w:val="002F7A7C"/>
    <w:rsid w:val="002F7FE7"/>
    <w:rsid w:val="00300813"/>
    <w:rsid w:val="00301D40"/>
    <w:rsid w:val="00301D8D"/>
    <w:rsid w:val="0030216E"/>
    <w:rsid w:val="00302D7E"/>
    <w:rsid w:val="003033E8"/>
    <w:rsid w:val="003035A9"/>
    <w:rsid w:val="00304A6B"/>
    <w:rsid w:val="00304CFB"/>
    <w:rsid w:val="00306359"/>
    <w:rsid w:val="0030716E"/>
    <w:rsid w:val="00307668"/>
    <w:rsid w:val="00310099"/>
    <w:rsid w:val="00310C3C"/>
    <w:rsid w:val="0031440E"/>
    <w:rsid w:val="00314A9F"/>
    <w:rsid w:val="00314DDC"/>
    <w:rsid w:val="0031588B"/>
    <w:rsid w:val="00315B42"/>
    <w:rsid w:val="00316097"/>
    <w:rsid w:val="00316569"/>
    <w:rsid w:val="0031729D"/>
    <w:rsid w:val="00320129"/>
    <w:rsid w:val="00320B1B"/>
    <w:rsid w:val="003226A7"/>
    <w:rsid w:val="00322B61"/>
    <w:rsid w:val="00324F10"/>
    <w:rsid w:val="00325BA5"/>
    <w:rsid w:val="00325F50"/>
    <w:rsid w:val="003264B6"/>
    <w:rsid w:val="00327BE1"/>
    <w:rsid w:val="00327FDF"/>
    <w:rsid w:val="00330141"/>
    <w:rsid w:val="003321F7"/>
    <w:rsid w:val="00332F08"/>
    <w:rsid w:val="0033338E"/>
    <w:rsid w:val="00334186"/>
    <w:rsid w:val="00334C48"/>
    <w:rsid w:val="003362A3"/>
    <w:rsid w:val="00336C29"/>
    <w:rsid w:val="00336D48"/>
    <w:rsid w:val="00336FC5"/>
    <w:rsid w:val="00340A05"/>
    <w:rsid w:val="00341353"/>
    <w:rsid w:val="00342B59"/>
    <w:rsid w:val="00342C48"/>
    <w:rsid w:val="00344636"/>
    <w:rsid w:val="0034495F"/>
    <w:rsid w:val="003452D7"/>
    <w:rsid w:val="00345DB0"/>
    <w:rsid w:val="00345FB0"/>
    <w:rsid w:val="00346812"/>
    <w:rsid w:val="00346EF6"/>
    <w:rsid w:val="0034740D"/>
    <w:rsid w:val="00347995"/>
    <w:rsid w:val="00350277"/>
    <w:rsid w:val="00351653"/>
    <w:rsid w:val="00351666"/>
    <w:rsid w:val="00351B8D"/>
    <w:rsid w:val="003527AE"/>
    <w:rsid w:val="00353980"/>
    <w:rsid w:val="00353D14"/>
    <w:rsid w:val="00353E50"/>
    <w:rsid w:val="00355972"/>
    <w:rsid w:val="00356703"/>
    <w:rsid w:val="00357EA3"/>
    <w:rsid w:val="00360116"/>
    <w:rsid w:val="00360AF0"/>
    <w:rsid w:val="00361C13"/>
    <w:rsid w:val="00361CE3"/>
    <w:rsid w:val="00361DAD"/>
    <w:rsid w:val="00362851"/>
    <w:rsid w:val="00364363"/>
    <w:rsid w:val="00364619"/>
    <w:rsid w:val="003648E5"/>
    <w:rsid w:val="003659ED"/>
    <w:rsid w:val="00365D06"/>
    <w:rsid w:val="00367644"/>
    <w:rsid w:val="00367DFD"/>
    <w:rsid w:val="00370D38"/>
    <w:rsid w:val="00371EF0"/>
    <w:rsid w:val="0037228C"/>
    <w:rsid w:val="0037313E"/>
    <w:rsid w:val="003737B6"/>
    <w:rsid w:val="00373E5B"/>
    <w:rsid w:val="003749C5"/>
    <w:rsid w:val="003749EE"/>
    <w:rsid w:val="00374C65"/>
    <w:rsid w:val="003771A0"/>
    <w:rsid w:val="00380123"/>
    <w:rsid w:val="00380136"/>
    <w:rsid w:val="0038022C"/>
    <w:rsid w:val="00380812"/>
    <w:rsid w:val="00380EF2"/>
    <w:rsid w:val="0038157D"/>
    <w:rsid w:val="00381729"/>
    <w:rsid w:val="00381BC9"/>
    <w:rsid w:val="003825D0"/>
    <w:rsid w:val="003831A8"/>
    <w:rsid w:val="003834AB"/>
    <w:rsid w:val="0038381D"/>
    <w:rsid w:val="00383B15"/>
    <w:rsid w:val="00383B25"/>
    <w:rsid w:val="00383FA0"/>
    <w:rsid w:val="00384220"/>
    <w:rsid w:val="0038475F"/>
    <w:rsid w:val="00385070"/>
    <w:rsid w:val="003855C7"/>
    <w:rsid w:val="00385973"/>
    <w:rsid w:val="00386780"/>
    <w:rsid w:val="00386EF0"/>
    <w:rsid w:val="003871B7"/>
    <w:rsid w:val="00387389"/>
    <w:rsid w:val="00387815"/>
    <w:rsid w:val="003879B7"/>
    <w:rsid w:val="00387BB2"/>
    <w:rsid w:val="0039014B"/>
    <w:rsid w:val="00390A2C"/>
    <w:rsid w:val="003946E3"/>
    <w:rsid w:val="003948C0"/>
    <w:rsid w:val="00394DEF"/>
    <w:rsid w:val="00394FEB"/>
    <w:rsid w:val="00395840"/>
    <w:rsid w:val="00396122"/>
    <w:rsid w:val="0039666B"/>
    <w:rsid w:val="00396A9B"/>
    <w:rsid w:val="003A05EC"/>
    <w:rsid w:val="003A12B9"/>
    <w:rsid w:val="003A2DF7"/>
    <w:rsid w:val="003A3269"/>
    <w:rsid w:val="003A3964"/>
    <w:rsid w:val="003A3BC4"/>
    <w:rsid w:val="003A430B"/>
    <w:rsid w:val="003A591A"/>
    <w:rsid w:val="003A5E41"/>
    <w:rsid w:val="003A5E66"/>
    <w:rsid w:val="003A64ED"/>
    <w:rsid w:val="003A6AAF"/>
    <w:rsid w:val="003A7FF4"/>
    <w:rsid w:val="003B150E"/>
    <w:rsid w:val="003B218F"/>
    <w:rsid w:val="003B283D"/>
    <w:rsid w:val="003B297D"/>
    <w:rsid w:val="003B3EAE"/>
    <w:rsid w:val="003B3FCD"/>
    <w:rsid w:val="003B4FDC"/>
    <w:rsid w:val="003B5FA8"/>
    <w:rsid w:val="003B60AA"/>
    <w:rsid w:val="003B712D"/>
    <w:rsid w:val="003C0F0B"/>
    <w:rsid w:val="003C4DF2"/>
    <w:rsid w:val="003C5236"/>
    <w:rsid w:val="003C582D"/>
    <w:rsid w:val="003C5CCE"/>
    <w:rsid w:val="003C5E74"/>
    <w:rsid w:val="003C6231"/>
    <w:rsid w:val="003C6CD9"/>
    <w:rsid w:val="003C6EDB"/>
    <w:rsid w:val="003D061E"/>
    <w:rsid w:val="003D1124"/>
    <w:rsid w:val="003D14D2"/>
    <w:rsid w:val="003D1DA5"/>
    <w:rsid w:val="003D2DBE"/>
    <w:rsid w:val="003D30E0"/>
    <w:rsid w:val="003D366D"/>
    <w:rsid w:val="003D3882"/>
    <w:rsid w:val="003D4771"/>
    <w:rsid w:val="003D49F9"/>
    <w:rsid w:val="003D56D7"/>
    <w:rsid w:val="003D59C1"/>
    <w:rsid w:val="003D62A7"/>
    <w:rsid w:val="003D6368"/>
    <w:rsid w:val="003D6EE8"/>
    <w:rsid w:val="003D7D73"/>
    <w:rsid w:val="003E02AD"/>
    <w:rsid w:val="003E0CCE"/>
    <w:rsid w:val="003E0DE4"/>
    <w:rsid w:val="003E1B41"/>
    <w:rsid w:val="003E20A5"/>
    <w:rsid w:val="003E223C"/>
    <w:rsid w:val="003E2313"/>
    <w:rsid w:val="003E30D3"/>
    <w:rsid w:val="003E490A"/>
    <w:rsid w:val="003E512F"/>
    <w:rsid w:val="003E5EC4"/>
    <w:rsid w:val="003E5FAC"/>
    <w:rsid w:val="003E5FF9"/>
    <w:rsid w:val="003E6186"/>
    <w:rsid w:val="003E6AEB"/>
    <w:rsid w:val="003F045D"/>
    <w:rsid w:val="003F0528"/>
    <w:rsid w:val="003F1517"/>
    <w:rsid w:val="003F1851"/>
    <w:rsid w:val="003F233B"/>
    <w:rsid w:val="003F2870"/>
    <w:rsid w:val="003F2A44"/>
    <w:rsid w:val="003F2ADD"/>
    <w:rsid w:val="003F405F"/>
    <w:rsid w:val="003F40B3"/>
    <w:rsid w:val="003F47D7"/>
    <w:rsid w:val="003F497F"/>
    <w:rsid w:val="003F4C5D"/>
    <w:rsid w:val="003F5B76"/>
    <w:rsid w:val="003F5DF9"/>
    <w:rsid w:val="003F64D2"/>
    <w:rsid w:val="003F65EA"/>
    <w:rsid w:val="003F6870"/>
    <w:rsid w:val="00400ED6"/>
    <w:rsid w:val="00400EE7"/>
    <w:rsid w:val="00401BB0"/>
    <w:rsid w:val="00401E19"/>
    <w:rsid w:val="00402107"/>
    <w:rsid w:val="0040407C"/>
    <w:rsid w:val="0040415B"/>
    <w:rsid w:val="00404562"/>
    <w:rsid w:val="0040511B"/>
    <w:rsid w:val="0040542A"/>
    <w:rsid w:val="00406BAC"/>
    <w:rsid w:val="00406F15"/>
    <w:rsid w:val="00407ED2"/>
    <w:rsid w:val="004101A2"/>
    <w:rsid w:val="004123BA"/>
    <w:rsid w:val="0041287B"/>
    <w:rsid w:val="00412C0E"/>
    <w:rsid w:val="00413535"/>
    <w:rsid w:val="00414DCB"/>
    <w:rsid w:val="00416E80"/>
    <w:rsid w:val="00417AF8"/>
    <w:rsid w:val="00417E9D"/>
    <w:rsid w:val="0042111D"/>
    <w:rsid w:val="004212A4"/>
    <w:rsid w:val="00421477"/>
    <w:rsid w:val="00421952"/>
    <w:rsid w:val="0042343F"/>
    <w:rsid w:val="0042376D"/>
    <w:rsid w:val="004240A2"/>
    <w:rsid w:val="00424357"/>
    <w:rsid w:val="0042462A"/>
    <w:rsid w:val="00425083"/>
    <w:rsid w:val="004255EE"/>
    <w:rsid w:val="00425EF9"/>
    <w:rsid w:val="004267A8"/>
    <w:rsid w:val="0042696F"/>
    <w:rsid w:val="00426C13"/>
    <w:rsid w:val="00427660"/>
    <w:rsid w:val="00427D94"/>
    <w:rsid w:val="0043152A"/>
    <w:rsid w:val="00431C43"/>
    <w:rsid w:val="0043210E"/>
    <w:rsid w:val="00433742"/>
    <w:rsid w:val="00433973"/>
    <w:rsid w:val="00433DE9"/>
    <w:rsid w:val="0043579E"/>
    <w:rsid w:val="00435ED9"/>
    <w:rsid w:val="004362B0"/>
    <w:rsid w:val="00436F31"/>
    <w:rsid w:val="004372AC"/>
    <w:rsid w:val="004375BB"/>
    <w:rsid w:val="0044032C"/>
    <w:rsid w:val="0044067B"/>
    <w:rsid w:val="0044078B"/>
    <w:rsid w:val="004408FC"/>
    <w:rsid w:val="00441040"/>
    <w:rsid w:val="00441A66"/>
    <w:rsid w:val="00441C21"/>
    <w:rsid w:val="004445F3"/>
    <w:rsid w:val="00444B7D"/>
    <w:rsid w:val="00445EE7"/>
    <w:rsid w:val="0044626E"/>
    <w:rsid w:val="00446674"/>
    <w:rsid w:val="00446A34"/>
    <w:rsid w:val="00450BD3"/>
    <w:rsid w:val="004510D7"/>
    <w:rsid w:val="00451F6E"/>
    <w:rsid w:val="00452820"/>
    <w:rsid w:val="00452839"/>
    <w:rsid w:val="00453873"/>
    <w:rsid w:val="00453992"/>
    <w:rsid w:val="00453B57"/>
    <w:rsid w:val="00453D87"/>
    <w:rsid w:val="0045406B"/>
    <w:rsid w:val="0045430F"/>
    <w:rsid w:val="00454ABD"/>
    <w:rsid w:val="00457198"/>
    <w:rsid w:val="004571A1"/>
    <w:rsid w:val="00457A9D"/>
    <w:rsid w:val="004600D4"/>
    <w:rsid w:val="00460537"/>
    <w:rsid w:val="00461BB7"/>
    <w:rsid w:val="00461D04"/>
    <w:rsid w:val="00461FC2"/>
    <w:rsid w:val="004621EF"/>
    <w:rsid w:val="0046334A"/>
    <w:rsid w:val="004635FB"/>
    <w:rsid w:val="00464421"/>
    <w:rsid w:val="0046455F"/>
    <w:rsid w:val="00465E7E"/>
    <w:rsid w:val="00466149"/>
    <w:rsid w:val="004674E4"/>
    <w:rsid w:val="0046767E"/>
    <w:rsid w:val="00467719"/>
    <w:rsid w:val="00467CF8"/>
    <w:rsid w:val="00467D40"/>
    <w:rsid w:val="00467FE0"/>
    <w:rsid w:val="0047023A"/>
    <w:rsid w:val="0047149E"/>
    <w:rsid w:val="004718D8"/>
    <w:rsid w:val="00471980"/>
    <w:rsid w:val="004720F0"/>
    <w:rsid w:val="004721AE"/>
    <w:rsid w:val="0047246C"/>
    <w:rsid w:val="004727E2"/>
    <w:rsid w:val="0047327A"/>
    <w:rsid w:val="00473285"/>
    <w:rsid w:val="00473F67"/>
    <w:rsid w:val="00474850"/>
    <w:rsid w:val="00474884"/>
    <w:rsid w:val="004804E5"/>
    <w:rsid w:val="004812E1"/>
    <w:rsid w:val="00481EF6"/>
    <w:rsid w:val="00482924"/>
    <w:rsid w:val="004834F3"/>
    <w:rsid w:val="004836A1"/>
    <w:rsid w:val="00483DEC"/>
    <w:rsid w:val="00484B82"/>
    <w:rsid w:val="00484C7D"/>
    <w:rsid w:val="004859B2"/>
    <w:rsid w:val="00486023"/>
    <w:rsid w:val="004863A8"/>
    <w:rsid w:val="004865BD"/>
    <w:rsid w:val="00486679"/>
    <w:rsid w:val="00486962"/>
    <w:rsid w:val="00486B1A"/>
    <w:rsid w:val="00486B59"/>
    <w:rsid w:val="00491029"/>
    <w:rsid w:val="00491201"/>
    <w:rsid w:val="00491255"/>
    <w:rsid w:val="00491C25"/>
    <w:rsid w:val="00493572"/>
    <w:rsid w:val="00493A57"/>
    <w:rsid w:val="00494610"/>
    <w:rsid w:val="00494DAE"/>
    <w:rsid w:val="00496185"/>
    <w:rsid w:val="0049703A"/>
    <w:rsid w:val="004977B4"/>
    <w:rsid w:val="00497D14"/>
    <w:rsid w:val="004A06FE"/>
    <w:rsid w:val="004A1BA3"/>
    <w:rsid w:val="004A1DE2"/>
    <w:rsid w:val="004A206E"/>
    <w:rsid w:val="004A2282"/>
    <w:rsid w:val="004A26EF"/>
    <w:rsid w:val="004A2D72"/>
    <w:rsid w:val="004A37BE"/>
    <w:rsid w:val="004A3FFD"/>
    <w:rsid w:val="004A4B20"/>
    <w:rsid w:val="004A4B31"/>
    <w:rsid w:val="004A5EF1"/>
    <w:rsid w:val="004B046E"/>
    <w:rsid w:val="004B063F"/>
    <w:rsid w:val="004B0EAB"/>
    <w:rsid w:val="004B22DF"/>
    <w:rsid w:val="004B2A81"/>
    <w:rsid w:val="004B2ECA"/>
    <w:rsid w:val="004B2F74"/>
    <w:rsid w:val="004B3C6C"/>
    <w:rsid w:val="004B470B"/>
    <w:rsid w:val="004B49CA"/>
    <w:rsid w:val="004B6B66"/>
    <w:rsid w:val="004B780B"/>
    <w:rsid w:val="004C0480"/>
    <w:rsid w:val="004C0504"/>
    <w:rsid w:val="004C07E4"/>
    <w:rsid w:val="004C0897"/>
    <w:rsid w:val="004C0E7B"/>
    <w:rsid w:val="004C1707"/>
    <w:rsid w:val="004C17F7"/>
    <w:rsid w:val="004C1D2B"/>
    <w:rsid w:val="004C26C7"/>
    <w:rsid w:val="004C39E5"/>
    <w:rsid w:val="004C3E55"/>
    <w:rsid w:val="004C5BCA"/>
    <w:rsid w:val="004C5C64"/>
    <w:rsid w:val="004C63CF"/>
    <w:rsid w:val="004C6D4A"/>
    <w:rsid w:val="004C74DD"/>
    <w:rsid w:val="004C74EE"/>
    <w:rsid w:val="004C7587"/>
    <w:rsid w:val="004C759A"/>
    <w:rsid w:val="004D066A"/>
    <w:rsid w:val="004D12F8"/>
    <w:rsid w:val="004D16F1"/>
    <w:rsid w:val="004D1DCA"/>
    <w:rsid w:val="004D2232"/>
    <w:rsid w:val="004D4D49"/>
    <w:rsid w:val="004D5B0C"/>
    <w:rsid w:val="004D69F2"/>
    <w:rsid w:val="004D73F3"/>
    <w:rsid w:val="004D7425"/>
    <w:rsid w:val="004D7855"/>
    <w:rsid w:val="004E079B"/>
    <w:rsid w:val="004E138E"/>
    <w:rsid w:val="004E1505"/>
    <w:rsid w:val="004E1FBA"/>
    <w:rsid w:val="004E2189"/>
    <w:rsid w:val="004E2B90"/>
    <w:rsid w:val="004E4060"/>
    <w:rsid w:val="004E481B"/>
    <w:rsid w:val="004E5148"/>
    <w:rsid w:val="004E523B"/>
    <w:rsid w:val="004E556C"/>
    <w:rsid w:val="004E5B3E"/>
    <w:rsid w:val="004E632A"/>
    <w:rsid w:val="004E7861"/>
    <w:rsid w:val="004E7F88"/>
    <w:rsid w:val="004F0771"/>
    <w:rsid w:val="004F0963"/>
    <w:rsid w:val="004F1EDC"/>
    <w:rsid w:val="004F25C3"/>
    <w:rsid w:val="004F2E06"/>
    <w:rsid w:val="004F3553"/>
    <w:rsid w:val="004F3EED"/>
    <w:rsid w:val="004F52EB"/>
    <w:rsid w:val="004F5B00"/>
    <w:rsid w:val="004F5D28"/>
    <w:rsid w:val="004F6FFB"/>
    <w:rsid w:val="004F7374"/>
    <w:rsid w:val="00500307"/>
    <w:rsid w:val="0050098D"/>
    <w:rsid w:val="005012E4"/>
    <w:rsid w:val="00502391"/>
    <w:rsid w:val="00502B61"/>
    <w:rsid w:val="005030EF"/>
    <w:rsid w:val="00503B84"/>
    <w:rsid w:val="00504244"/>
    <w:rsid w:val="005051E5"/>
    <w:rsid w:val="00505498"/>
    <w:rsid w:val="005055DD"/>
    <w:rsid w:val="00505863"/>
    <w:rsid w:val="00506F3C"/>
    <w:rsid w:val="00507773"/>
    <w:rsid w:val="00507955"/>
    <w:rsid w:val="00507B0F"/>
    <w:rsid w:val="0051090D"/>
    <w:rsid w:val="00510F21"/>
    <w:rsid w:val="00511A1B"/>
    <w:rsid w:val="00511A62"/>
    <w:rsid w:val="00511A93"/>
    <w:rsid w:val="00512AFE"/>
    <w:rsid w:val="00513328"/>
    <w:rsid w:val="00513BE2"/>
    <w:rsid w:val="005142A7"/>
    <w:rsid w:val="00514321"/>
    <w:rsid w:val="00515717"/>
    <w:rsid w:val="00515D87"/>
    <w:rsid w:val="00516D85"/>
    <w:rsid w:val="00516E5C"/>
    <w:rsid w:val="0051758F"/>
    <w:rsid w:val="005176D0"/>
    <w:rsid w:val="0052081C"/>
    <w:rsid w:val="00520BA6"/>
    <w:rsid w:val="00520E80"/>
    <w:rsid w:val="00521995"/>
    <w:rsid w:val="00523A77"/>
    <w:rsid w:val="005266BF"/>
    <w:rsid w:val="00527EF1"/>
    <w:rsid w:val="00530668"/>
    <w:rsid w:val="00531296"/>
    <w:rsid w:val="0053168B"/>
    <w:rsid w:val="00531D00"/>
    <w:rsid w:val="00532614"/>
    <w:rsid w:val="00532CE0"/>
    <w:rsid w:val="0053309D"/>
    <w:rsid w:val="00533B02"/>
    <w:rsid w:val="0053432F"/>
    <w:rsid w:val="005349ED"/>
    <w:rsid w:val="0053500C"/>
    <w:rsid w:val="00535059"/>
    <w:rsid w:val="00535175"/>
    <w:rsid w:val="0053557F"/>
    <w:rsid w:val="00536F71"/>
    <w:rsid w:val="00536FFE"/>
    <w:rsid w:val="005372DC"/>
    <w:rsid w:val="00537413"/>
    <w:rsid w:val="00540A06"/>
    <w:rsid w:val="00540EC2"/>
    <w:rsid w:val="00542593"/>
    <w:rsid w:val="00542726"/>
    <w:rsid w:val="0054287D"/>
    <w:rsid w:val="00542AB8"/>
    <w:rsid w:val="00542D96"/>
    <w:rsid w:val="00542ECB"/>
    <w:rsid w:val="00543DA9"/>
    <w:rsid w:val="00543F4C"/>
    <w:rsid w:val="0054402D"/>
    <w:rsid w:val="0054550D"/>
    <w:rsid w:val="0054551A"/>
    <w:rsid w:val="0054559E"/>
    <w:rsid w:val="00546C87"/>
    <w:rsid w:val="005474F6"/>
    <w:rsid w:val="0055048D"/>
    <w:rsid w:val="005517A9"/>
    <w:rsid w:val="0055468B"/>
    <w:rsid w:val="00555459"/>
    <w:rsid w:val="00555D42"/>
    <w:rsid w:val="0055618C"/>
    <w:rsid w:val="00556E5C"/>
    <w:rsid w:val="00556F67"/>
    <w:rsid w:val="005575DE"/>
    <w:rsid w:val="00557A39"/>
    <w:rsid w:val="00557E65"/>
    <w:rsid w:val="00557FFE"/>
    <w:rsid w:val="005600C2"/>
    <w:rsid w:val="00560455"/>
    <w:rsid w:val="005605B3"/>
    <w:rsid w:val="00560F2A"/>
    <w:rsid w:val="005616EE"/>
    <w:rsid w:val="005635EF"/>
    <w:rsid w:val="00563C41"/>
    <w:rsid w:val="00563FEF"/>
    <w:rsid w:val="00564EAE"/>
    <w:rsid w:val="00565FAE"/>
    <w:rsid w:val="005661D4"/>
    <w:rsid w:val="0056649E"/>
    <w:rsid w:val="0056691A"/>
    <w:rsid w:val="00566D0C"/>
    <w:rsid w:val="00567074"/>
    <w:rsid w:val="005672DB"/>
    <w:rsid w:val="00567C42"/>
    <w:rsid w:val="00570928"/>
    <w:rsid w:val="0057103D"/>
    <w:rsid w:val="00571315"/>
    <w:rsid w:val="00571A2C"/>
    <w:rsid w:val="00571A87"/>
    <w:rsid w:val="00572493"/>
    <w:rsid w:val="00572701"/>
    <w:rsid w:val="00572930"/>
    <w:rsid w:val="00573324"/>
    <w:rsid w:val="005742CD"/>
    <w:rsid w:val="005747B7"/>
    <w:rsid w:val="00575407"/>
    <w:rsid w:val="005758E0"/>
    <w:rsid w:val="00575907"/>
    <w:rsid w:val="00575F69"/>
    <w:rsid w:val="00575FAC"/>
    <w:rsid w:val="005767E5"/>
    <w:rsid w:val="00576D35"/>
    <w:rsid w:val="00576DB4"/>
    <w:rsid w:val="00577EFE"/>
    <w:rsid w:val="00580264"/>
    <w:rsid w:val="00580CEF"/>
    <w:rsid w:val="0058102C"/>
    <w:rsid w:val="00581953"/>
    <w:rsid w:val="0058234D"/>
    <w:rsid w:val="005823D8"/>
    <w:rsid w:val="00582A01"/>
    <w:rsid w:val="005833DF"/>
    <w:rsid w:val="00584F7C"/>
    <w:rsid w:val="00585B29"/>
    <w:rsid w:val="00586937"/>
    <w:rsid w:val="00587C3D"/>
    <w:rsid w:val="00590379"/>
    <w:rsid w:val="0059107F"/>
    <w:rsid w:val="00591788"/>
    <w:rsid w:val="0059179B"/>
    <w:rsid w:val="0059276E"/>
    <w:rsid w:val="00592773"/>
    <w:rsid w:val="00593246"/>
    <w:rsid w:val="0059345A"/>
    <w:rsid w:val="005940B6"/>
    <w:rsid w:val="00594D1F"/>
    <w:rsid w:val="00594EE2"/>
    <w:rsid w:val="00595F45"/>
    <w:rsid w:val="005962DB"/>
    <w:rsid w:val="00596930"/>
    <w:rsid w:val="005971D8"/>
    <w:rsid w:val="0059732F"/>
    <w:rsid w:val="005A065E"/>
    <w:rsid w:val="005A087D"/>
    <w:rsid w:val="005A1057"/>
    <w:rsid w:val="005A14B2"/>
    <w:rsid w:val="005A1DB0"/>
    <w:rsid w:val="005A246D"/>
    <w:rsid w:val="005A29E7"/>
    <w:rsid w:val="005A3DAE"/>
    <w:rsid w:val="005A4678"/>
    <w:rsid w:val="005A5020"/>
    <w:rsid w:val="005A627A"/>
    <w:rsid w:val="005A72AD"/>
    <w:rsid w:val="005B08DC"/>
    <w:rsid w:val="005B220E"/>
    <w:rsid w:val="005B4BA9"/>
    <w:rsid w:val="005B5AF2"/>
    <w:rsid w:val="005B5F9F"/>
    <w:rsid w:val="005B6029"/>
    <w:rsid w:val="005B6944"/>
    <w:rsid w:val="005B6DA6"/>
    <w:rsid w:val="005C004D"/>
    <w:rsid w:val="005C314D"/>
    <w:rsid w:val="005C3B8D"/>
    <w:rsid w:val="005C4FB9"/>
    <w:rsid w:val="005C5926"/>
    <w:rsid w:val="005C63B7"/>
    <w:rsid w:val="005C681D"/>
    <w:rsid w:val="005C6D00"/>
    <w:rsid w:val="005D05EC"/>
    <w:rsid w:val="005D1114"/>
    <w:rsid w:val="005D1696"/>
    <w:rsid w:val="005D1EBC"/>
    <w:rsid w:val="005D5107"/>
    <w:rsid w:val="005D70D8"/>
    <w:rsid w:val="005D752D"/>
    <w:rsid w:val="005D7DC9"/>
    <w:rsid w:val="005E145D"/>
    <w:rsid w:val="005E148F"/>
    <w:rsid w:val="005E1527"/>
    <w:rsid w:val="005E1AD7"/>
    <w:rsid w:val="005E238D"/>
    <w:rsid w:val="005E339E"/>
    <w:rsid w:val="005E38A5"/>
    <w:rsid w:val="005E3EAE"/>
    <w:rsid w:val="005E416C"/>
    <w:rsid w:val="005E68B9"/>
    <w:rsid w:val="005E6DC2"/>
    <w:rsid w:val="005E7CF1"/>
    <w:rsid w:val="005F00D7"/>
    <w:rsid w:val="005F0189"/>
    <w:rsid w:val="005F1283"/>
    <w:rsid w:val="005F14F9"/>
    <w:rsid w:val="005F16D1"/>
    <w:rsid w:val="005F172E"/>
    <w:rsid w:val="005F211B"/>
    <w:rsid w:val="005F2890"/>
    <w:rsid w:val="005F2BD6"/>
    <w:rsid w:val="005F3489"/>
    <w:rsid w:val="005F3BD7"/>
    <w:rsid w:val="005F47EF"/>
    <w:rsid w:val="005F550C"/>
    <w:rsid w:val="005F65E1"/>
    <w:rsid w:val="005F664D"/>
    <w:rsid w:val="005F6C2F"/>
    <w:rsid w:val="005F718E"/>
    <w:rsid w:val="005F76D8"/>
    <w:rsid w:val="00600FB2"/>
    <w:rsid w:val="006020D3"/>
    <w:rsid w:val="00602A9A"/>
    <w:rsid w:val="00604EC9"/>
    <w:rsid w:val="006057A6"/>
    <w:rsid w:val="006064C3"/>
    <w:rsid w:val="00606E88"/>
    <w:rsid w:val="00606EE1"/>
    <w:rsid w:val="006078B5"/>
    <w:rsid w:val="0061064B"/>
    <w:rsid w:val="00610724"/>
    <w:rsid w:val="00610776"/>
    <w:rsid w:val="00611C2D"/>
    <w:rsid w:val="00611D42"/>
    <w:rsid w:val="0061211F"/>
    <w:rsid w:val="00612260"/>
    <w:rsid w:val="0061268E"/>
    <w:rsid w:val="00614227"/>
    <w:rsid w:val="00614E30"/>
    <w:rsid w:val="00615002"/>
    <w:rsid w:val="0061538A"/>
    <w:rsid w:val="00615DC8"/>
    <w:rsid w:val="00616649"/>
    <w:rsid w:val="00616C97"/>
    <w:rsid w:val="006170D8"/>
    <w:rsid w:val="0061734B"/>
    <w:rsid w:val="00620D4E"/>
    <w:rsid w:val="006216AD"/>
    <w:rsid w:val="00622294"/>
    <w:rsid w:val="006224A7"/>
    <w:rsid w:val="006231B3"/>
    <w:rsid w:val="006248E5"/>
    <w:rsid w:val="00625179"/>
    <w:rsid w:val="006260A7"/>
    <w:rsid w:val="00631995"/>
    <w:rsid w:val="00631ABB"/>
    <w:rsid w:val="006322D0"/>
    <w:rsid w:val="00632345"/>
    <w:rsid w:val="00632862"/>
    <w:rsid w:val="00633ACF"/>
    <w:rsid w:val="00633CB7"/>
    <w:rsid w:val="006348DC"/>
    <w:rsid w:val="0063643E"/>
    <w:rsid w:val="00636558"/>
    <w:rsid w:val="00636A53"/>
    <w:rsid w:val="00637012"/>
    <w:rsid w:val="006409CE"/>
    <w:rsid w:val="00640CED"/>
    <w:rsid w:val="00641180"/>
    <w:rsid w:val="006417E0"/>
    <w:rsid w:val="00641B76"/>
    <w:rsid w:val="0064321C"/>
    <w:rsid w:val="006439A9"/>
    <w:rsid w:val="00643AF6"/>
    <w:rsid w:val="00646C53"/>
    <w:rsid w:val="006470FF"/>
    <w:rsid w:val="00650164"/>
    <w:rsid w:val="00650456"/>
    <w:rsid w:val="00651162"/>
    <w:rsid w:val="00651F0E"/>
    <w:rsid w:val="00651FFA"/>
    <w:rsid w:val="00652607"/>
    <w:rsid w:val="00653DA6"/>
    <w:rsid w:val="00654020"/>
    <w:rsid w:val="00655697"/>
    <w:rsid w:val="00655834"/>
    <w:rsid w:val="00656E9D"/>
    <w:rsid w:val="00657239"/>
    <w:rsid w:val="00657CDD"/>
    <w:rsid w:val="00660362"/>
    <w:rsid w:val="00660D2B"/>
    <w:rsid w:val="00661AFF"/>
    <w:rsid w:val="0066377B"/>
    <w:rsid w:val="00664A28"/>
    <w:rsid w:val="00665597"/>
    <w:rsid w:val="00670253"/>
    <w:rsid w:val="006706BC"/>
    <w:rsid w:val="00670D8C"/>
    <w:rsid w:val="00670F2C"/>
    <w:rsid w:val="006717D8"/>
    <w:rsid w:val="00671B8F"/>
    <w:rsid w:val="006720BF"/>
    <w:rsid w:val="006723EC"/>
    <w:rsid w:val="006724CF"/>
    <w:rsid w:val="00673452"/>
    <w:rsid w:val="00673573"/>
    <w:rsid w:val="00673727"/>
    <w:rsid w:val="0067487D"/>
    <w:rsid w:val="006763FC"/>
    <w:rsid w:val="00677A4E"/>
    <w:rsid w:val="00677A6E"/>
    <w:rsid w:val="006806F1"/>
    <w:rsid w:val="006807BB"/>
    <w:rsid w:val="00680BE2"/>
    <w:rsid w:val="006818FE"/>
    <w:rsid w:val="00681D01"/>
    <w:rsid w:val="00681D75"/>
    <w:rsid w:val="0068257B"/>
    <w:rsid w:val="006835E2"/>
    <w:rsid w:val="00685B82"/>
    <w:rsid w:val="00685D59"/>
    <w:rsid w:val="00687257"/>
    <w:rsid w:val="006908CE"/>
    <w:rsid w:val="006913AA"/>
    <w:rsid w:val="006919C4"/>
    <w:rsid w:val="00692A67"/>
    <w:rsid w:val="00692A72"/>
    <w:rsid w:val="00692FCE"/>
    <w:rsid w:val="00695114"/>
    <w:rsid w:val="00695459"/>
    <w:rsid w:val="0069661A"/>
    <w:rsid w:val="006A0156"/>
    <w:rsid w:val="006A1C38"/>
    <w:rsid w:val="006A1D6E"/>
    <w:rsid w:val="006A383C"/>
    <w:rsid w:val="006A3F9E"/>
    <w:rsid w:val="006A4E53"/>
    <w:rsid w:val="006A5500"/>
    <w:rsid w:val="006B0472"/>
    <w:rsid w:val="006B07EB"/>
    <w:rsid w:val="006B0FF0"/>
    <w:rsid w:val="006B1C63"/>
    <w:rsid w:val="006B1DC0"/>
    <w:rsid w:val="006B2594"/>
    <w:rsid w:val="006B2A72"/>
    <w:rsid w:val="006B3C1A"/>
    <w:rsid w:val="006B5AAF"/>
    <w:rsid w:val="006B61E0"/>
    <w:rsid w:val="006B7150"/>
    <w:rsid w:val="006B7310"/>
    <w:rsid w:val="006B7A1F"/>
    <w:rsid w:val="006C0135"/>
    <w:rsid w:val="006C0511"/>
    <w:rsid w:val="006C05C0"/>
    <w:rsid w:val="006C1657"/>
    <w:rsid w:val="006C1F99"/>
    <w:rsid w:val="006C2AC5"/>
    <w:rsid w:val="006C4D9D"/>
    <w:rsid w:val="006C4F3B"/>
    <w:rsid w:val="006C52D2"/>
    <w:rsid w:val="006D0443"/>
    <w:rsid w:val="006D09BF"/>
    <w:rsid w:val="006D09FD"/>
    <w:rsid w:val="006D0A65"/>
    <w:rsid w:val="006D1A6D"/>
    <w:rsid w:val="006D46C6"/>
    <w:rsid w:val="006D56C5"/>
    <w:rsid w:val="006D572B"/>
    <w:rsid w:val="006D6018"/>
    <w:rsid w:val="006D6AAD"/>
    <w:rsid w:val="006D6FCD"/>
    <w:rsid w:val="006D7297"/>
    <w:rsid w:val="006D74E9"/>
    <w:rsid w:val="006D7E91"/>
    <w:rsid w:val="006E00FB"/>
    <w:rsid w:val="006E0E60"/>
    <w:rsid w:val="006E3191"/>
    <w:rsid w:val="006E3898"/>
    <w:rsid w:val="006E4AB8"/>
    <w:rsid w:val="006E4DA2"/>
    <w:rsid w:val="006E4DA3"/>
    <w:rsid w:val="006E5461"/>
    <w:rsid w:val="006E5EBE"/>
    <w:rsid w:val="006E7D02"/>
    <w:rsid w:val="006F04B3"/>
    <w:rsid w:val="006F066D"/>
    <w:rsid w:val="006F156E"/>
    <w:rsid w:val="006F249A"/>
    <w:rsid w:val="006F45D3"/>
    <w:rsid w:val="006F47FA"/>
    <w:rsid w:val="006F4C1F"/>
    <w:rsid w:val="006F5025"/>
    <w:rsid w:val="006F5E3F"/>
    <w:rsid w:val="006F6248"/>
    <w:rsid w:val="006F67E3"/>
    <w:rsid w:val="006F69BE"/>
    <w:rsid w:val="006F707D"/>
    <w:rsid w:val="006F78A8"/>
    <w:rsid w:val="006F7938"/>
    <w:rsid w:val="006F7A71"/>
    <w:rsid w:val="007003E9"/>
    <w:rsid w:val="00700B78"/>
    <w:rsid w:val="00700C8F"/>
    <w:rsid w:val="00700D10"/>
    <w:rsid w:val="00700DA5"/>
    <w:rsid w:val="0070138E"/>
    <w:rsid w:val="00701C7E"/>
    <w:rsid w:val="00702C57"/>
    <w:rsid w:val="00702D42"/>
    <w:rsid w:val="007032E9"/>
    <w:rsid w:val="00704547"/>
    <w:rsid w:val="0070565B"/>
    <w:rsid w:val="00707CE6"/>
    <w:rsid w:val="00710766"/>
    <w:rsid w:val="007127F2"/>
    <w:rsid w:val="0071351E"/>
    <w:rsid w:val="00713B98"/>
    <w:rsid w:val="00714BB1"/>
    <w:rsid w:val="00714D97"/>
    <w:rsid w:val="00715A38"/>
    <w:rsid w:val="00716189"/>
    <w:rsid w:val="00717220"/>
    <w:rsid w:val="00717ED4"/>
    <w:rsid w:val="007204EC"/>
    <w:rsid w:val="00721A19"/>
    <w:rsid w:val="00722114"/>
    <w:rsid w:val="007223BE"/>
    <w:rsid w:val="00723041"/>
    <w:rsid w:val="007233C4"/>
    <w:rsid w:val="00723432"/>
    <w:rsid w:val="007243D2"/>
    <w:rsid w:val="00724B9C"/>
    <w:rsid w:val="00724C25"/>
    <w:rsid w:val="00724E98"/>
    <w:rsid w:val="0072508A"/>
    <w:rsid w:val="007252B5"/>
    <w:rsid w:val="007279BC"/>
    <w:rsid w:val="00727C7F"/>
    <w:rsid w:val="00727D59"/>
    <w:rsid w:val="0073039F"/>
    <w:rsid w:val="00730C17"/>
    <w:rsid w:val="0073111F"/>
    <w:rsid w:val="00731830"/>
    <w:rsid w:val="00731ABD"/>
    <w:rsid w:val="00731FB7"/>
    <w:rsid w:val="00732820"/>
    <w:rsid w:val="00732908"/>
    <w:rsid w:val="007335A5"/>
    <w:rsid w:val="007339C1"/>
    <w:rsid w:val="00733C86"/>
    <w:rsid w:val="0073498B"/>
    <w:rsid w:val="00735069"/>
    <w:rsid w:val="00735459"/>
    <w:rsid w:val="00735AB5"/>
    <w:rsid w:val="007368CB"/>
    <w:rsid w:val="00736D2E"/>
    <w:rsid w:val="00736F72"/>
    <w:rsid w:val="00737830"/>
    <w:rsid w:val="00737B16"/>
    <w:rsid w:val="00740464"/>
    <w:rsid w:val="00740AF7"/>
    <w:rsid w:val="00741538"/>
    <w:rsid w:val="00741D93"/>
    <w:rsid w:val="00742F1F"/>
    <w:rsid w:val="007430C6"/>
    <w:rsid w:val="00743B21"/>
    <w:rsid w:val="007441B3"/>
    <w:rsid w:val="007443FC"/>
    <w:rsid w:val="00745C51"/>
    <w:rsid w:val="00745D46"/>
    <w:rsid w:val="007461B9"/>
    <w:rsid w:val="00747D4D"/>
    <w:rsid w:val="00747FE8"/>
    <w:rsid w:val="0075046D"/>
    <w:rsid w:val="0075112C"/>
    <w:rsid w:val="007517B3"/>
    <w:rsid w:val="00751BBC"/>
    <w:rsid w:val="00751E30"/>
    <w:rsid w:val="00752819"/>
    <w:rsid w:val="007529A3"/>
    <w:rsid w:val="00752FBD"/>
    <w:rsid w:val="007533A7"/>
    <w:rsid w:val="007535B4"/>
    <w:rsid w:val="00753C98"/>
    <w:rsid w:val="0075440C"/>
    <w:rsid w:val="00754504"/>
    <w:rsid w:val="00754638"/>
    <w:rsid w:val="00755F18"/>
    <w:rsid w:val="00756B90"/>
    <w:rsid w:val="007601CC"/>
    <w:rsid w:val="00760787"/>
    <w:rsid w:val="007616C3"/>
    <w:rsid w:val="007627D7"/>
    <w:rsid w:val="00763124"/>
    <w:rsid w:val="0076325E"/>
    <w:rsid w:val="00763824"/>
    <w:rsid w:val="00764255"/>
    <w:rsid w:val="007646D3"/>
    <w:rsid w:val="007647ED"/>
    <w:rsid w:val="007650B3"/>
    <w:rsid w:val="0076598A"/>
    <w:rsid w:val="00766065"/>
    <w:rsid w:val="00766AD0"/>
    <w:rsid w:val="00766E85"/>
    <w:rsid w:val="00767869"/>
    <w:rsid w:val="007705D9"/>
    <w:rsid w:val="00770990"/>
    <w:rsid w:val="00770D4A"/>
    <w:rsid w:val="00770E8F"/>
    <w:rsid w:val="0077108F"/>
    <w:rsid w:val="007718A3"/>
    <w:rsid w:val="0077211C"/>
    <w:rsid w:val="00773ED6"/>
    <w:rsid w:val="0077511A"/>
    <w:rsid w:val="007757FB"/>
    <w:rsid w:val="00777878"/>
    <w:rsid w:val="00780CBB"/>
    <w:rsid w:val="007811DA"/>
    <w:rsid w:val="00781D5A"/>
    <w:rsid w:val="00781F7E"/>
    <w:rsid w:val="0078398B"/>
    <w:rsid w:val="00784453"/>
    <w:rsid w:val="0078523C"/>
    <w:rsid w:val="00785436"/>
    <w:rsid w:val="00785BF4"/>
    <w:rsid w:val="00786984"/>
    <w:rsid w:val="00786A31"/>
    <w:rsid w:val="00787F6D"/>
    <w:rsid w:val="00787F8D"/>
    <w:rsid w:val="007911FE"/>
    <w:rsid w:val="007923FE"/>
    <w:rsid w:val="00793E53"/>
    <w:rsid w:val="00794211"/>
    <w:rsid w:val="00794408"/>
    <w:rsid w:val="00794891"/>
    <w:rsid w:val="00794919"/>
    <w:rsid w:val="00795193"/>
    <w:rsid w:val="007958B9"/>
    <w:rsid w:val="00795E49"/>
    <w:rsid w:val="007968A5"/>
    <w:rsid w:val="00797AAB"/>
    <w:rsid w:val="00797B05"/>
    <w:rsid w:val="00797DD9"/>
    <w:rsid w:val="007A0340"/>
    <w:rsid w:val="007A0C3C"/>
    <w:rsid w:val="007A1076"/>
    <w:rsid w:val="007A2160"/>
    <w:rsid w:val="007A244B"/>
    <w:rsid w:val="007A7054"/>
    <w:rsid w:val="007A763A"/>
    <w:rsid w:val="007A7DAF"/>
    <w:rsid w:val="007B0426"/>
    <w:rsid w:val="007B1AA0"/>
    <w:rsid w:val="007B1E35"/>
    <w:rsid w:val="007B2BFD"/>
    <w:rsid w:val="007B2C79"/>
    <w:rsid w:val="007B4155"/>
    <w:rsid w:val="007B4850"/>
    <w:rsid w:val="007B5144"/>
    <w:rsid w:val="007B52BD"/>
    <w:rsid w:val="007B596E"/>
    <w:rsid w:val="007B635D"/>
    <w:rsid w:val="007B6EE6"/>
    <w:rsid w:val="007B71F8"/>
    <w:rsid w:val="007B75B5"/>
    <w:rsid w:val="007C04D7"/>
    <w:rsid w:val="007C2F2C"/>
    <w:rsid w:val="007C36E8"/>
    <w:rsid w:val="007C46EC"/>
    <w:rsid w:val="007C5BC3"/>
    <w:rsid w:val="007C5DAD"/>
    <w:rsid w:val="007C5F47"/>
    <w:rsid w:val="007C6F29"/>
    <w:rsid w:val="007D1C5F"/>
    <w:rsid w:val="007D3ACB"/>
    <w:rsid w:val="007D3D3A"/>
    <w:rsid w:val="007D4ED0"/>
    <w:rsid w:val="007D6009"/>
    <w:rsid w:val="007D61B6"/>
    <w:rsid w:val="007D65C6"/>
    <w:rsid w:val="007D681E"/>
    <w:rsid w:val="007D7CFA"/>
    <w:rsid w:val="007D7EB1"/>
    <w:rsid w:val="007E0ABD"/>
    <w:rsid w:val="007E0EF1"/>
    <w:rsid w:val="007E0FEA"/>
    <w:rsid w:val="007E1C90"/>
    <w:rsid w:val="007E200A"/>
    <w:rsid w:val="007E42BC"/>
    <w:rsid w:val="007E4DA2"/>
    <w:rsid w:val="007E5DE5"/>
    <w:rsid w:val="007F0F51"/>
    <w:rsid w:val="007F1956"/>
    <w:rsid w:val="007F3105"/>
    <w:rsid w:val="007F3DF5"/>
    <w:rsid w:val="007F3EAF"/>
    <w:rsid w:val="007F447E"/>
    <w:rsid w:val="007F5BB9"/>
    <w:rsid w:val="007F5DDE"/>
    <w:rsid w:val="007F5F40"/>
    <w:rsid w:val="007F71E6"/>
    <w:rsid w:val="007F7F15"/>
    <w:rsid w:val="00800767"/>
    <w:rsid w:val="00802630"/>
    <w:rsid w:val="00802C10"/>
    <w:rsid w:val="008044C1"/>
    <w:rsid w:val="008049D5"/>
    <w:rsid w:val="00804E62"/>
    <w:rsid w:val="00804F53"/>
    <w:rsid w:val="00805663"/>
    <w:rsid w:val="008059BD"/>
    <w:rsid w:val="00805A0C"/>
    <w:rsid w:val="008070E9"/>
    <w:rsid w:val="00807756"/>
    <w:rsid w:val="0081121B"/>
    <w:rsid w:val="00811F1E"/>
    <w:rsid w:val="00813AAC"/>
    <w:rsid w:val="008143DA"/>
    <w:rsid w:val="008148EF"/>
    <w:rsid w:val="00814E68"/>
    <w:rsid w:val="00815040"/>
    <w:rsid w:val="00815D47"/>
    <w:rsid w:val="008160E7"/>
    <w:rsid w:val="0081658F"/>
    <w:rsid w:val="008170A1"/>
    <w:rsid w:val="00820192"/>
    <w:rsid w:val="00820ADD"/>
    <w:rsid w:val="00820F44"/>
    <w:rsid w:val="0082114E"/>
    <w:rsid w:val="00821B03"/>
    <w:rsid w:val="00821EAE"/>
    <w:rsid w:val="008236DC"/>
    <w:rsid w:val="008251E0"/>
    <w:rsid w:val="0082617D"/>
    <w:rsid w:val="008262DD"/>
    <w:rsid w:val="008265D9"/>
    <w:rsid w:val="00826EFA"/>
    <w:rsid w:val="00827403"/>
    <w:rsid w:val="0082746B"/>
    <w:rsid w:val="008275F7"/>
    <w:rsid w:val="00827692"/>
    <w:rsid w:val="008304C7"/>
    <w:rsid w:val="00831D31"/>
    <w:rsid w:val="0083278A"/>
    <w:rsid w:val="00832C14"/>
    <w:rsid w:val="00833DE3"/>
    <w:rsid w:val="008350B7"/>
    <w:rsid w:val="008355C7"/>
    <w:rsid w:val="00835734"/>
    <w:rsid w:val="00835C08"/>
    <w:rsid w:val="008370CE"/>
    <w:rsid w:val="00837946"/>
    <w:rsid w:val="0084012F"/>
    <w:rsid w:val="0084201A"/>
    <w:rsid w:val="0084212E"/>
    <w:rsid w:val="008428B0"/>
    <w:rsid w:val="00843803"/>
    <w:rsid w:val="00843D22"/>
    <w:rsid w:val="008445E4"/>
    <w:rsid w:val="00845954"/>
    <w:rsid w:val="00846732"/>
    <w:rsid w:val="00846A63"/>
    <w:rsid w:val="00846F49"/>
    <w:rsid w:val="008477F8"/>
    <w:rsid w:val="00847D80"/>
    <w:rsid w:val="0085083B"/>
    <w:rsid w:val="008518E9"/>
    <w:rsid w:val="00851A07"/>
    <w:rsid w:val="00852909"/>
    <w:rsid w:val="00852A4A"/>
    <w:rsid w:val="00853B4A"/>
    <w:rsid w:val="008546B0"/>
    <w:rsid w:val="00855DF1"/>
    <w:rsid w:val="00855E4E"/>
    <w:rsid w:val="008565C2"/>
    <w:rsid w:val="0085678C"/>
    <w:rsid w:val="008567EB"/>
    <w:rsid w:val="008569A5"/>
    <w:rsid w:val="008569AD"/>
    <w:rsid w:val="008578A2"/>
    <w:rsid w:val="00861DC6"/>
    <w:rsid w:val="0086217C"/>
    <w:rsid w:val="00862522"/>
    <w:rsid w:val="008626E5"/>
    <w:rsid w:val="00863782"/>
    <w:rsid w:val="00864636"/>
    <w:rsid w:val="008649D6"/>
    <w:rsid w:val="008663EF"/>
    <w:rsid w:val="00866F41"/>
    <w:rsid w:val="00867267"/>
    <w:rsid w:val="0087152E"/>
    <w:rsid w:val="00871542"/>
    <w:rsid w:val="0087182D"/>
    <w:rsid w:val="00871833"/>
    <w:rsid w:val="00872E8D"/>
    <w:rsid w:val="008732A7"/>
    <w:rsid w:val="008742D1"/>
    <w:rsid w:val="00874A90"/>
    <w:rsid w:val="00874D22"/>
    <w:rsid w:val="008758B0"/>
    <w:rsid w:val="008768AC"/>
    <w:rsid w:val="008776AD"/>
    <w:rsid w:val="0088097B"/>
    <w:rsid w:val="00880BEB"/>
    <w:rsid w:val="00880C0D"/>
    <w:rsid w:val="0088118F"/>
    <w:rsid w:val="0088179A"/>
    <w:rsid w:val="008826D0"/>
    <w:rsid w:val="008829BE"/>
    <w:rsid w:val="00883901"/>
    <w:rsid w:val="008841A2"/>
    <w:rsid w:val="00884FFA"/>
    <w:rsid w:val="008859B4"/>
    <w:rsid w:val="00886E9C"/>
    <w:rsid w:val="0088704D"/>
    <w:rsid w:val="0088717D"/>
    <w:rsid w:val="0088748F"/>
    <w:rsid w:val="008877E9"/>
    <w:rsid w:val="00887A3F"/>
    <w:rsid w:val="00890D52"/>
    <w:rsid w:val="00891003"/>
    <w:rsid w:val="0089158E"/>
    <w:rsid w:val="0089191E"/>
    <w:rsid w:val="00891F80"/>
    <w:rsid w:val="00892659"/>
    <w:rsid w:val="00892EEA"/>
    <w:rsid w:val="008933CB"/>
    <w:rsid w:val="008936D5"/>
    <w:rsid w:val="00893D60"/>
    <w:rsid w:val="00894173"/>
    <w:rsid w:val="008945A0"/>
    <w:rsid w:val="00895D7C"/>
    <w:rsid w:val="00896178"/>
    <w:rsid w:val="008A0EC4"/>
    <w:rsid w:val="008A144A"/>
    <w:rsid w:val="008A20DF"/>
    <w:rsid w:val="008A218C"/>
    <w:rsid w:val="008A560B"/>
    <w:rsid w:val="008A57E9"/>
    <w:rsid w:val="008A66B0"/>
    <w:rsid w:val="008A6EAB"/>
    <w:rsid w:val="008A6F9E"/>
    <w:rsid w:val="008A78CA"/>
    <w:rsid w:val="008A7E0C"/>
    <w:rsid w:val="008B0384"/>
    <w:rsid w:val="008B1788"/>
    <w:rsid w:val="008B1D3C"/>
    <w:rsid w:val="008B21EF"/>
    <w:rsid w:val="008B2B00"/>
    <w:rsid w:val="008B474F"/>
    <w:rsid w:val="008B4D83"/>
    <w:rsid w:val="008B5258"/>
    <w:rsid w:val="008C06E4"/>
    <w:rsid w:val="008C0D59"/>
    <w:rsid w:val="008C0FFE"/>
    <w:rsid w:val="008C1C32"/>
    <w:rsid w:val="008C2449"/>
    <w:rsid w:val="008C4174"/>
    <w:rsid w:val="008C445F"/>
    <w:rsid w:val="008C4B97"/>
    <w:rsid w:val="008C4CC2"/>
    <w:rsid w:val="008C5D02"/>
    <w:rsid w:val="008C6447"/>
    <w:rsid w:val="008C67C7"/>
    <w:rsid w:val="008C6876"/>
    <w:rsid w:val="008D00F8"/>
    <w:rsid w:val="008D0910"/>
    <w:rsid w:val="008D2205"/>
    <w:rsid w:val="008D2918"/>
    <w:rsid w:val="008D44AC"/>
    <w:rsid w:val="008D7214"/>
    <w:rsid w:val="008E01EA"/>
    <w:rsid w:val="008E0769"/>
    <w:rsid w:val="008E1591"/>
    <w:rsid w:val="008E1D15"/>
    <w:rsid w:val="008E26FF"/>
    <w:rsid w:val="008E280B"/>
    <w:rsid w:val="008E2AA2"/>
    <w:rsid w:val="008E2E6E"/>
    <w:rsid w:val="008E41DD"/>
    <w:rsid w:val="008E574E"/>
    <w:rsid w:val="008E5A55"/>
    <w:rsid w:val="008E5B76"/>
    <w:rsid w:val="008E7E30"/>
    <w:rsid w:val="008F0712"/>
    <w:rsid w:val="008F0DD1"/>
    <w:rsid w:val="008F0E00"/>
    <w:rsid w:val="008F1DCD"/>
    <w:rsid w:val="008F2093"/>
    <w:rsid w:val="008F260A"/>
    <w:rsid w:val="008F2BF5"/>
    <w:rsid w:val="008F3714"/>
    <w:rsid w:val="008F3819"/>
    <w:rsid w:val="008F386F"/>
    <w:rsid w:val="008F3C9D"/>
    <w:rsid w:val="008F4D2C"/>
    <w:rsid w:val="008F517B"/>
    <w:rsid w:val="008F5688"/>
    <w:rsid w:val="008F59E4"/>
    <w:rsid w:val="008F5EAC"/>
    <w:rsid w:val="008F6DD1"/>
    <w:rsid w:val="008F6E19"/>
    <w:rsid w:val="008F70CA"/>
    <w:rsid w:val="008F7DEE"/>
    <w:rsid w:val="009002E4"/>
    <w:rsid w:val="009004CA"/>
    <w:rsid w:val="00901F33"/>
    <w:rsid w:val="00901FD6"/>
    <w:rsid w:val="00902495"/>
    <w:rsid w:val="009025C7"/>
    <w:rsid w:val="00905025"/>
    <w:rsid w:val="00906011"/>
    <w:rsid w:val="009074BD"/>
    <w:rsid w:val="009108D1"/>
    <w:rsid w:val="00910C34"/>
    <w:rsid w:val="00914602"/>
    <w:rsid w:val="009146BB"/>
    <w:rsid w:val="00915221"/>
    <w:rsid w:val="009161E7"/>
    <w:rsid w:val="0091633F"/>
    <w:rsid w:val="0091648F"/>
    <w:rsid w:val="00916925"/>
    <w:rsid w:val="00916EA8"/>
    <w:rsid w:val="00916F8B"/>
    <w:rsid w:val="009170A9"/>
    <w:rsid w:val="009171B6"/>
    <w:rsid w:val="00917678"/>
    <w:rsid w:val="00917684"/>
    <w:rsid w:val="009201C8"/>
    <w:rsid w:val="009203CD"/>
    <w:rsid w:val="009205A6"/>
    <w:rsid w:val="00920D39"/>
    <w:rsid w:val="009216A9"/>
    <w:rsid w:val="009227B5"/>
    <w:rsid w:val="00923C76"/>
    <w:rsid w:val="00923F60"/>
    <w:rsid w:val="009245BE"/>
    <w:rsid w:val="0092643A"/>
    <w:rsid w:val="00926E0E"/>
    <w:rsid w:val="009271E0"/>
    <w:rsid w:val="009274DE"/>
    <w:rsid w:val="00931352"/>
    <w:rsid w:val="009318C2"/>
    <w:rsid w:val="00931D2F"/>
    <w:rsid w:val="009323D3"/>
    <w:rsid w:val="009327F6"/>
    <w:rsid w:val="00932853"/>
    <w:rsid w:val="00932950"/>
    <w:rsid w:val="009339C2"/>
    <w:rsid w:val="00933B74"/>
    <w:rsid w:val="00934276"/>
    <w:rsid w:val="00935451"/>
    <w:rsid w:val="009357FA"/>
    <w:rsid w:val="009359B0"/>
    <w:rsid w:val="00937BF8"/>
    <w:rsid w:val="00940DB5"/>
    <w:rsid w:val="00940DE2"/>
    <w:rsid w:val="0094119D"/>
    <w:rsid w:val="009425C3"/>
    <w:rsid w:val="00943131"/>
    <w:rsid w:val="00943207"/>
    <w:rsid w:val="0094460F"/>
    <w:rsid w:val="00944F07"/>
    <w:rsid w:val="00945704"/>
    <w:rsid w:val="00945C51"/>
    <w:rsid w:val="00947A70"/>
    <w:rsid w:val="0095179D"/>
    <w:rsid w:val="0095325C"/>
    <w:rsid w:val="009533CB"/>
    <w:rsid w:val="00954445"/>
    <w:rsid w:val="00954573"/>
    <w:rsid w:val="00955E56"/>
    <w:rsid w:val="0095768C"/>
    <w:rsid w:val="0095772C"/>
    <w:rsid w:val="00960C98"/>
    <w:rsid w:val="009614A3"/>
    <w:rsid w:val="009617B2"/>
    <w:rsid w:val="009620DB"/>
    <w:rsid w:val="00962B6F"/>
    <w:rsid w:val="00963155"/>
    <w:rsid w:val="00963385"/>
    <w:rsid w:val="00963BF2"/>
    <w:rsid w:val="00963C5D"/>
    <w:rsid w:val="00964556"/>
    <w:rsid w:val="00964A1C"/>
    <w:rsid w:val="00964D6C"/>
    <w:rsid w:val="009651CC"/>
    <w:rsid w:val="0096541F"/>
    <w:rsid w:val="00965FA6"/>
    <w:rsid w:val="009661C2"/>
    <w:rsid w:val="00966616"/>
    <w:rsid w:val="0096665C"/>
    <w:rsid w:val="0096749C"/>
    <w:rsid w:val="009708E5"/>
    <w:rsid w:val="00970929"/>
    <w:rsid w:val="00970F75"/>
    <w:rsid w:val="00971213"/>
    <w:rsid w:val="00971587"/>
    <w:rsid w:val="009727B6"/>
    <w:rsid w:val="00972A68"/>
    <w:rsid w:val="00973B60"/>
    <w:rsid w:val="0097469D"/>
    <w:rsid w:val="0097503A"/>
    <w:rsid w:val="00975409"/>
    <w:rsid w:val="009759E6"/>
    <w:rsid w:val="009761E1"/>
    <w:rsid w:val="009801B3"/>
    <w:rsid w:val="0098084E"/>
    <w:rsid w:val="00980CDD"/>
    <w:rsid w:val="0098121D"/>
    <w:rsid w:val="009818EF"/>
    <w:rsid w:val="009819E1"/>
    <w:rsid w:val="00981AC7"/>
    <w:rsid w:val="00982788"/>
    <w:rsid w:val="00982812"/>
    <w:rsid w:val="00982C06"/>
    <w:rsid w:val="00983438"/>
    <w:rsid w:val="009835E1"/>
    <w:rsid w:val="00983B16"/>
    <w:rsid w:val="00983B87"/>
    <w:rsid w:val="00983F97"/>
    <w:rsid w:val="009842C9"/>
    <w:rsid w:val="00984E59"/>
    <w:rsid w:val="00984F9F"/>
    <w:rsid w:val="0098524F"/>
    <w:rsid w:val="00985490"/>
    <w:rsid w:val="00986347"/>
    <w:rsid w:val="0098663F"/>
    <w:rsid w:val="00987E68"/>
    <w:rsid w:val="009905FF"/>
    <w:rsid w:val="00990B46"/>
    <w:rsid w:val="00990C51"/>
    <w:rsid w:val="00991224"/>
    <w:rsid w:val="009917E2"/>
    <w:rsid w:val="00993287"/>
    <w:rsid w:val="00993D6E"/>
    <w:rsid w:val="00994300"/>
    <w:rsid w:val="00996250"/>
    <w:rsid w:val="00997D90"/>
    <w:rsid w:val="009A00AA"/>
    <w:rsid w:val="009A0115"/>
    <w:rsid w:val="009A092C"/>
    <w:rsid w:val="009A097C"/>
    <w:rsid w:val="009A17A5"/>
    <w:rsid w:val="009A2105"/>
    <w:rsid w:val="009A2A0E"/>
    <w:rsid w:val="009A3CAD"/>
    <w:rsid w:val="009A527B"/>
    <w:rsid w:val="009A5A15"/>
    <w:rsid w:val="009A6575"/>
    <w:rsid w:val="009A7C0F"/>
    <w:rsid w:val="009B0D2A"/>
    <w:rsid w:val="009B1FD7"/>
    <w:rsid w:val="009B3C16"/>
    <w:rsid w:val="009B4647"/>
    <w:rsid w:val="009B494B"/>
    <w:rsid w:val="009B6C2A"/>
    <w:rsid w:val="009B7E9D"/>
    <w:rsid w:val="009C0033"/>
    <w:rsid w:val="009C01D9"/>
    <w:rsid w:val="009C0395"/>
    <w:rsid w:val="009C1071"/>
    <w:rsid w:val="009C2BD4"/>
    <w:rsid w:val="009C2D4A"/>
    <w:rsid w:val="009C3523"/>
    <w:rsid w:val="009C3B1B"/>
    <w:rsid w:val="009C3C1E"/>
    <w:rsid w:val="009C463D"/>
    <w:rsid w:val="009C5300"/>
    <w:rsid w:val="009C580C"/>
    <w:rsid w:val="009C597A"/>
    <w:rsid w:val="009C5A95"/>
    <w:rsid w:val="009C5D22"/>
    <w:rsid w:val="009D15C5"/>
    <w:rsid w:val="009D2618"/>
    <w:rsid w:val="009D3618"/>
    <w:rsid w:val="009D3FC9"/>
    <w:rsid w:val="009D4776"/>
    <w:rsid w:val="009D5F64"/>
    <w:rsid w:val="009D5F7D"/>
    <w:rsid w:val="009D65D8"/>
    <w:rsid w:val="009E05CE"/>
    <w:rsid w:val="009E0996"/>
    <w:rsid w:val="009E1265"/>
    <w:rsid w:val="009E437D"/>
    <w:rsid w:val="009E45A2"/>
    <w:rsid w:val="009E4B05"/>
    <w:rsid w:val="009E5605"/>
    <w:rsid w:val="009E64FA"/>
    <w:rsid w:val="009E650A"/>
    <w:rsid w:val="009E6EF2"/>
    <w:rsid w:val="009F1617"/>
    <w:rsid w:val="009F1881"/>
    <w:rsid w:val="009F2792"/>
    <w:rsid w:val="009F4564"/>
    <w:rsid w:val="009F47FD"/>
    <w:rsid w:val="00A00928"/>
    <w:rsid w:val="00A02B92"/>
    <w:rsid w:val="00A02FF0"/>
    <w:rsid w:val="00A03CD1"/>
    <w:rsid w:val="00A041DE"/>
    <w:rsid w:val="00A04727"/>
    <w:rsid w:val="00A05151"/>
    <w:rsid w:val="00A05B6A"/>
    <w:rsid w:val="00A0624D"/>
    <w:rsid w:val="00A06259"/>
    <w:rsid w:val="00A06C87"/>
    <w:rsid w:val="00A1038E"/>
    <w:rsid w:val="00A10566"/>
    <w:rsid w:val="00A11120"/>
    <w:rsid w:val="00A1267A"/>
    <w:rsid w:val="00A13F6D"/>
    <w:rsid w:val="00A13FAF"/>
    <w:rsid w:val="00A14AAD"/>
    <w:rsid w:val="00A14FA4"/>
    <w:rsid w:val="00A15001"/>
    <w:rsid w:val="00A15E4A"/>
    <w:rsid w:val="00A174AE"/>
    <w:rsid w:val="00A17507"/>
    <w:rsid w:val="00A2026D"/>
    <w:rsid w:val="00A207D5"/>
    <w:rsid w:val="00A20884"/>
    <w:rsid w:val="00A20C58"/>
    <w:rsid w:val="00A220CD"/>
    <w:rsid w:val="00A2422A"/>
    <w:rsid w:val="00A24374"/>
    <w:rsid w:val="00A261C8"/>
    <w:rsid w:val="00A3011E"/>
    <w:rsid w:val="00A305AD"/>
    <w:rsid w:val="00A31177"/>
    <w:rsid w:val="00A3179A"/>
    <w:rsid w:val="00A31CBF"/>
    <w:rsid w:val="00A31E14"/>
    <w:rsid w:val="00A32573"/>
    <w:rsid w:val="00A32806"/>
    <w:rsid w:val="00A3340F"/>
    <w:rsid w:val="00A343D0"/>
    <w:rsid w:val="00A34D71"/>
    <w:rsid w:val="00A35B53"/>
    <w:rsid w:val="00A3676B"/>
    <w:rsid w:val="00A371C9"/>
    <w:rsid w:val="00A37392"/>
    <w:rsid w:val="00A37547"/>
    <w:rsid w:val="00A378E6"/>
    <w:rsid w:val="00A40036"/>
    <w:rsid w:val="00A402BD"/>
    <w:rsid w:val="00A40F7E"/>
    <w:rsid w:val="00A41485"/>
    <w:rsid w:val="00A41860"/>
    <w:rsid w:val="00A42564"/>
    <w:rsid w:val="00A451BC"/>
    <w:rsid w:val="00A456E5"/>
    <w:rsid w:val="00A466D1"/>
    <w:rsid w:val="00A47168"/>
    <w:rsid w:val="00A474A4"/>
    <w:rsid w:val="00A47D7F"/>
    <w:rsid w:val="00A516A1"/>
    <w:rsid w:val="00A525D3"/>
    <w:rsid w:val="00A5293F"/>
    <w:rsid w:val="00A532B8"/>
    <w:rsid w:val="00A54726"/>
    <w:rsid w:val="00A551EB"/>
    <w:rsid w:val="00A55361"/>
    <w:rsid w:val="00A55FA8"/>
    <w:rsid w:val="00A56EE4"/>
    <w:rsid w:val="00A572DE"/>
    <w:rsid w:val="00A6042E"/>
    <w:rsid w:val="00A6048E"/>
    <w:rsid w:val="00A60A94"/>
    <w:rsid w:val="00A61ACF"/>
    <w:rsid w:val="00A62550"/>
    <w:rsid w:val="00A64009"/>
    <w:rsid w:val="00A650AA"/>
    <w:rsid w:val="00A66B56"/>
    <w:rsid w:val="00A670BC"/>
    <w:rsid w:val="00A675B1"/>
    <w:rsid w:val="00A70978"/>
    <w:rsid w:val="00A729FC"/>
    <w:rsid w:val="00A736BD"/>
    <w:rsid w:val="00A742B6"/>
    <w:rsid w:val="00A7455C"/>
    <w:rsid w:val="00A75943"/>
    <w:rsid w:val="00A76533"/>
    <w:rsid w:val="00A77473"/>
    <w:rsid w:val="00A81189"/>
    <w:rsid w:val="00A81230"/>
    <w:rsid w:val="00A814AB"/>
    <w:rsid w:val="00A81A6A"/>
    <w:rsid w:val="00A81D30"/>
    <w:rsid w:val="00A81E3D"/>
    <w:rsid w:val="00A81EE1"/>
    <w:rsid w:val="00A82845"/>
    <w:rsid w:val="00A82CAA"/>
    <w:rsid w:val="00A83362"/>
    <w:rsid w:val="00A84022"/>
    <w:rsid w:val="00A84298"/>
    <w:rsid w:val="00A84594"/>
    <w:rsid w:val="00A84928"/>
    <w:rsid w:val="00A85991"/>
    <w:rsid w:val="00A86FEF"/>
    <w:rsid w:val="00A91850"/>
    <w:rsid w:val="00A925C4"/>
    <w:rsid w:val="00A93A98"/>
    <w:rsid w:val="00A93C72"/>
    <w:rsid w:val="00A94324"/>
    <w:rsid w:val="00A94AA4"/>
    <w:rsid w:val="00A95856"/>
    <w:rsid w:val="00A95A26"/>
    <w:rsid w:val="00AA0A08"/>
    <w:rsid w:val="00AA2C66"/>
    <w:rsid w:val="00AA44BE"/>
    <w:rsid w:val="00AA4C78"/>
    <w:rsid w:val="00AA50E5"/>
    <w:rsid w:val="00AA510C"/>
    <w:rsid w:val="00AA58F7"/>
    <w:rsid w:val="00AA5A6E"/>
    <w:rsid w:val="00AA63B5"/>
    <w:rsid w:val="00AA655F"/>
    <w:rsid w:val="00AA657E"/>
    <w:rsid w:val="00AA6851"/>
    <w:rsid w:val="00AA6B18"/>
    <w:rsid w:val="00AA7262"/>
    <w:rsid w:val="00AA7EBC"/>
    <w:rsid w:val="00AB00BA"/>
    <w:rsid w:val="00AB08FF"/>
    <w:rsid w:val="00AB145C"/>
    <w:rsid w:val="00AB18D8"/>
    <w:rsid w:val="00AB1E8B"/>
    <w:rsid w:val="00AB201A"/>
    <w:rsid w:val="00AB2201"/>
    <w:rsid w:val="00AB33DA"/>
    <w:rsid w:val="00AB45E3"/>
    <w:rsid w:val="00AB49D1"/>
    <w:rsid w:val="00AB5EE8"/>
    <w:rsid w:val="00AB610B"/>
    <w:rsid w:val="00AB6609"/>
    <w:rsid w:val="00AB677A"/>
    <w:rsid w:val="00AB67CD"/>
    <w:rsid w:val="00AB6C03"/>
    <w:rsid w:val="00AB6FA9"/>
    <w:rsid w:val="00AB734A"/>
    <w:rsid w:val="00AC0649"/>
    <w:rsid w:val="00AC0C2A"/>
    <w:rsid w:val="00AC10A5"/>
    <w:rsid w:val="00AC210B"/>
    <w:rsid w:val="00AC2C31"/>
    <w:rsid w:val="00AC32A5"/>
    <w:rsid w:val="00AC4626"/>
    <w:rsid w:val="00AC5F27"/>
    <w:rsid w:val="00AC6175"/>
    <w:rsid w:val="00AC658A"/>
    <w:rsid w:val="00AC6B1C"/>
    <w:rsid w:val="00AC70E7"/>
    <w:rsid w:val="00AD0A0F"/>
    <w:rsid w:val="00AD0FE8"/>
    <w:rsid w:val="00AD35A6"/>
    <w:rsid w:val="00AD394A"/>
    <w:rsid w:val="00AD3DC9"/>
    <w:rsid w:val="00AD406D"/>
    <w:rsid w:val="00AD41D5"/>
    <w:rsid w:val="00AD465C"/>
    <w:rsid w:val="00AD4B99"/>
    <w:rsid w:val="00AD5BAB"/>
    <w:rsid w:val="00AD63DD"/>
    <w:rsid w:val="00AD69BD"/>
    <w:rsid w:val="00AD6BA9"/>
    <w:rsid w:val="00AD70CA"/>
    <w:rsid w:val="00AD7222"/>
    <w:rsid w:val="00AD750C"/>
    <w:rsid w:val="00AD7BA2"/>
    <w:rsid w:val="00AE0AE5"/>
    <w:rsid w:val="00AE14C9"/>
    <w:rsid w:val="00AE1534"/>
    <w:rsid w:val="00AE1604"/>
    <w:rsid w:val="00AE1E7E"/>
    <w:rsid w:val="00AE2692"/>
    <w:rsid w:val="00AE2DD7"/>
    <w:rsid w:val="00AE3008"/>
    <w:rsid w:val="00AE36CF"/>
    <w:rsid w:val="00AE3C74"/>
    <w:rsid w:val="00AE40F2"/>
    <w:rsid w:val="00AE6111"/>
    <w:rsid w:val="00AE6DA8"/>
    <w:rsid w:val="00AE7D62"/>
    <w:rsid w:val="00AF072A"/>
    <w:rsid w:val="00AF0A3B"/>
    <w:rsid w:val="00AF17B5"/>
    <w:rsid w:val="00AF20E0"/>
    <w:rsid w:val="00AF26E9"/>
    <w:rsid w:val="00AF3448"/>
    <w:rsid w:val="00AF3FB4"/>
    <w:rsid w:val="00AF4696"/>
    <w:rsid w:val="00AF529F"/>
    <w:rsid w:val="00AF65E5"/>
    <w:rsid w:val="00AF73C7"/>
    <w:rsid w:val="00AF7B47"/>
    <w:rsid w:val="00B016FA"/>
    <w:rsid w:val="00B01B18"/>
    <w:rsid w:val="00B02542"/>
    <w:rsid w:val="00B028C5"/>
    <w:rsid w:val="00B02A9B"/>
    <w:rsid w:val="00B02B7B"/>
    <w:rsid w:val="00B03216"/>
    <w:rsid w:val="00B0439F"/>
    <w:rsid w:val="00B0475C"/>
    <w:rsid w:val="00B047F7"/>
    <w:rsid w:val="00B0480E"/>
    <w:rsid w:val="00B05ED9"/>
    <w:rsid w:val="00B0687C"/>
    <w:rsid w:val="00B06B19"/>
    <w:rsid w:val="00B07CE2"/>
    <w:rsid w:val="00B10844"/>
    <w:rsid w:val="00B118C7"/>
    <w:rsid w:val="00B11FDC"/>
    <w:rsid w:val="00B126FA"/>
    <w:rsid w:val="00B127B9"/>
    <w:rsid w:val="00B1297B"/>
    <w:rsid w:val="00B13C1E"/>
    <w:rsid w:val="00B1492D"/>
    <w:rsid w:val="00B1509C"/>
    <w:rsid w:val="00B159BA"/>
    <w:rsid w:val="00B15E66"/>
    <w:rsid w:val="00B208B4"/>
    <w:rsid w:val="00B20E42"/>
    <w:rsid w:val="00B22650"/>
    <w:rsid w:val="00B22E0C"/>
    <w:rsid w:val="00B22E57"/>
    <w:rsid w:val="00B238BC"/>
    <w:rsid w:val="00B23CFD"/>
    <w:rsid w:val="00B23DF9"/>
    <w:rsid w:val="00B24F17"/>
    <w:rsid w:val="00B25198"/>
    <w:rsid w:val="00B25755"/>
    <w:rsid w:val="00B26CB4"/>
    <w:rsid w:val="00B27AC6"/>
    <w:rsid w:val="00B310BB"/>
    <w:rsid w:val="00B31C65"/>
    <w:rsid w:val="00B32BED"/>
    <w:rsid w:val="00B32C69"/>
    <w:rsid w:val="00B32DF5"/>
    <w:rsid w:val="00B33005"/>
    <w:rsid w:val="00B338FD"/>
    <w:rsid w:val="00B341B8"/>
    <w:rsid w:val="00B34DBC"/>
    <w:rsid w:val="00B362C8"/>
    <w:rsid w:val="00B36F31"/>
    <w:rsid w:val="00B37990"/>
    <w:rsid w:val="00B40540"/>
    <w:rsid w:val="00B40D12"/>
    <w:rsid w:val="00B411F9"/>
    <w:rsid w:val="00B41F0D"/>
    <w:rsid w:val="00B4329A"/>
    <w:rsid w:val="00B4392C"/>
    <w:rsid w:val="00B44C8D"/>
    <w:rsid w:val="00B44F32"/>
    <w:rsid w:val="00B455F2"/>
    <w:rsid w:val="00B45C6E"/>
    <w:rsid w:val="00B45D41"/>
    <w:rsid w:val="00B47511"/>
    <w:rsid w:val="00B475FF"/>
    <w:rsid w:val="00B50374"/>
    <w:rsid w:val="00B504AF"/>
    <w:rsid w:val="00B5074A"/>
    <w:rsid w:val="00B5133B"/>
    <w:rsid w:val="00B51CEA"/>
    <w:rsid w:val="00B51E46"/>
    <w:rsid w:val="00B51FA8"/>
    <w:rsid w:val="00B5249A"/>
    <w:rsid w:val="00B52874"/>
    <w:rsid w:val="00B52F9C"/>
    <w:rsid w:val="00B53C46"/>
    <w:rsid w:val="00B53DCB"/>
    <w:rsid w:val="00B54BB3"/>
    <w:rsid w:val="00B5551A"/>
    <w:rsid w:val="00B55B77"/>
    <w:rsid w:val="00B56317"/>
    <w:rsid w:val="00B56953"/>
    <w:rsid w:val="00B577C7"/>
    <w:rsid w:val="00B57F53"/>
    <w:rsid w:val="00B60D5F"/>
    <w:rsid w:val="00B61471"/>
    <w:rsid w:val="00B62657"/>
    <w:rsid w:val="00B62E2F"/>
    <w:rsid w:val="00B6377A"/>
    <w:rsid w:val="00B65B78"/>
    <w:rsid w:val="00B65E03"/>
    <w:rsid w:val="00B65F7B"/>
    <w:rsid w:val="00B6680A"/>
    <w:rsid w:val="00B67439"/>
    <w:rsid w:val="00B6773B"/>
    <w:rsid w:val="00B67A77"/>
    <w:rsid w:val="00B7093E"/>
    <w:rsid w:val="00B723F0"/>
    <w:rsid w:val="00B72C2A"/>
    <w:rsid w:val="00B730EF"/>
    <w:rsid w:val="00B7344F"/>
    <w:rsid w:val="00B7346B"/>
    <w:rsid w:val="00B755C7"/>
    <w:rsid w:val="00B75C36"/>
    <w:rsid w:val="00B75E30"/>
    <w:rsid w:val="00B75E41"/>
    <w:rsid w:val="00B7602F"/>
    <w:rsid w:val="00B762B1"/>
    <w:rsid w:val="00B77729"/>
    <w:rsid w:val="00B77D36"/>
    <w:rsid w:val="00B804B2"/>
    <w:rsid w:val="00B81D75"/>
    <w:rsid w:val="00B81FCE"/>
    <w:rsid w:val="00B82159"/>
    <w:rsid w:val="00B82391"/>
    <w:rsid w:val="00B82801"/>
    <w:rsid w:val="00B82FAF"/>
    <w:rsid w:val="00B83102"/>
    <w:rsid w:val="00B83FFB"/>
    <w:rsid w:val="00B84797"/>
    <w:rsid w:val="00B859D6"/>
    <w:rsid w:val="00B85F36"/>
    <w:rsid w:val="00B87190"/>
    <w:rsid w:val="00B87333"/>
    <w:rsid w:val="00B87646"/>
    <w:rsid w:val="00B91AAB"/>
    <w:rsid w:val="00B91D5E"/>
    <w:rsid w:val="00B92098"/>
    <w:rsid w:val="00B927CC"/>
    <w:rsid w:val="00B93B58"/>
    <w:rsid w:val="00B94592"/>
    <w:rsid w:val="00B949A4"/>
    <w:rsid w:val="00B94DC1"/>
    <w:rsid w:val="00B94DFF"/>
    <w:rsid w:val="00B94EAA"/>
    <w:rsid w:val="00B952EF"/>
    <w:rsid w:val="00B95CA8"/>
    <w:rsid w:val="00B96499"/>
    <w:rsid w:val="00B967E4"/>
    <w:rsid w:val="00B96997"/>
    <w:rsid w:val="00BA0DD6"/>
    <w:rsid w:val="00BA1AEB"/>
    <w:rsid w:val="00BA1FA8"/>
    <w:rsid w:val="00BA239D"/>
    <w:rsid w:val="00BA49D0"/>
    <w:rsid w:val="00BA4AA5"/>
    <w:rsid w:val="00BA5162"/>
    <w:rsid w:val="00BA5216"/>
    <w:rsid w:val="00BA5606"/>
    <w:rsid w:val="00BA681F"/>
    <w:rsid w:val="00BA6F2E"/>
    <w:rsid w:val="00BA7416"/>
    <w:rsid w:val="00BA75C0"/>
    <w:rsid w:val="00BB0B9B"/>
    <w:rsid w:val="00BB23AE"/>
    <w:rsid w:val="00BB3103"/>
    <w:rsid w:val="00BB31C0"/>
    <w:rsid w:val="00BB323F"/>
    <w:rsid w:val="00BB36B4"/>
    <w:rsid w:val="00BB378A"/>
    <w:rsid w:val="00BB395E"/>
    <w:rsid w:val="00BB4279"/>
    <w:rsid w:val="00BB45BB"/>
    <w:rsid w:val="00BB4B2B"/>
    <w:rsid w:val="00BB4FA9"/>
    <w:rsid w:val="00BB5ECB"/>
    <w:rsid w:val="00BB6092"/>
    <w:rsid w:val="00BB682E"/>
    <w:rsid w:val="00BB76D3"/>
    <w:rsid w:val="00BC025F"/>
    <w:rsid w:val="00BC05BD"/>
    <w:rsid w:val="00BC1C34"/>
    <w:rsid w:val="00BC1E32"/>
    <w:rsid w:val="00BC322B"/>
    <w:rsid w:val="00BC35DB"/>
    <w:rsid w:val="00BC362B"/>
    <w:rsid w:val="00BC46FC"/>
    <w:rsid w:val="00BC50F9"/>
    <w:rsid w:val="00BC657A"/>
    <w:rsid w:val="00BC6F21"/>
    <w:rsid w:val="00BC7846"/>
    <w:rsid w:val="00BD0C50"/>
    <w:rsid w:val="00BD156E"/>
    <w:rsid w:val="00BD2CF1"/>
    <w:rsid w:val="00BD2E71"/>
    <w:rsid w:val="00BD2F4B"/>
    <w:rsid w:val="00BD3324"/>
    <w:rsid w:val="00BD390C"/>
    <w:rsid w:val="00BD42FC"/>
    <w:rsid w:val="00BD70A5"/>
    <w:rsid w:val="00BD7284"/>
    <w:rsid w:val="00BE013A"/>
    <w:rsid w:val="00BE2290"/>
    <w:rsid w:val="00BE281E"/>
    <w:rsid w:val="00BE352D"/>
    <w:rsid w:val="00BE3ABA"/>
    <w:rsid w:val="00BE466A"/>
    <w:rsid w:val="00BE4F35"/>
    <w:rsid w:val="00BE5BE5"/>
    <w:rsid w:val="00BE7D89"/>
    <w:rsid w:val="00BF0090"/>
    <w:rsid w:val="00BF0AE2"/>
    <w:rsid w:val="00BF0D0C"/>
    <w:rsid w:val="00BF1693"/>
    <w:rsid w:val="00BF1ABC"/>
    <w:rsid w:val="00BF23A7"/>
    <w:rsid w:val="00BF44D9"/>
    <w:rsid w:val="00BF4939"/>
    <w:rsid w:val="00BF6794"/>
    <w:rsid w:val="00BF76DB"/>
    <w:rsid w:val="00BF7D6D"/>
    <w:rsid w:val="00BF7DC8"/>
    <w:rsid w:val="00C00084"/>
    <w:rsid w:val="00C0054E"/>
    <w:rsid w:val="00C007D3"/>
    <w:rsid w:val="00C009D5"/>
    <w:rsid w:val="00C0357B"/>
    <w:rsid w:val="00C03863"/>
    <w:rsid w:val="00C03890"/>
    <w:rsid w:val="00C03FE0"/>
    <w:rsid w:val="00C041A7"/>
    <w:rsid w:val="00C05065"/>
    <w:rsid w:val="00C06668"/>
    <w:rsid w:val="00C06EA4"/>
    <w:rsid w:val="00C0700E"/>
    <w:rsid w:val="00C07D07"/>
    <w:rsid w:val="00C11518"/>
    <w:rsid w:val="00C1205B"/>
    <w:rsid w:val="00C131F1"/>
    <w:rsid w:val="00C1348C"/>
    <w:rsid w:val="00C13615"/>
    <w:rsid w:val="00C13CED"/>
    <w:rsid w:val="00C1477A"/>
    <w:rsid w:val="00C14C22"/>
    <w:rsid w:val="00C14C55"/>
    <w:rsid w:val="00C15263"/>
    <w:rsid w:val="00C16AE5"/>
    <w:rsid w:val="00C1774E"/>
    <w:rsid w:val="00C17ABC"/>
    <w:rsid w:val="00C2045A"/>
    <w:rsid w:val="00C20E52"/>
    <w:rsid w:val="00C21120"/>
    <w:rsid w:val="00C214F7"/>
    <w:rsid w:val="00C2218A"/>
    <w:rsid w:val="00C237CE"/>
    <w:rsid w:val="00C256FC"/>
    <w:rsid w:val="00C259FD"/>
    <w:rsid w:val="00C26001"/>
    <w:rsid w:val="00C263BD"/>
    <w:rsid w:val="00C26F6F"/>
    <w:rsid w:val="00C27733"/>
    <w:rsid w:val="00C27996"/>
    <w:rsid w:val="00C3121F"/>
    <w:rsid w:val="00C31945"/>
    <w:rsid w:val="00C31AAD"/>
    <w:rsid w:val="00C31D54"/>
    <w:rsid w:val="00C32F89"/>
    <w:rsid w:val="00C33ED9"/>
    <w:rsid w:val="00C35DCA"/>
    <w:rsid w:val="00C35E2C"/>
    <w:rsid w:val="00C36005"/>
    <w:rsid w:val="00C37588"/>
    <w:rsid w:val="00C376FC"/>
    <w:rsid w:val="00C4200C"/>
    <w:rsid w:val="00C43A78"/>
    <w:rsid w:val="00C4401F"/>
    <w:rsid w:val="00C464F4"/>
    <w:rsid w:val="00C4704F"/>
    <w:rsid w:val="00C4737E"/>
    <w:rsid w:val="00C47DF5"/>
    <w:rsid w:val="00C50123"/>
    <w:rsid w:val="00C50506"/>
    <w:rsid w:val="00C50A56"/>
    <w:rsid w:val="00C50C4F"/>
    <w:rsid w:val="00C51E22"/>
    <w:rsid w:val="00C52D2F"/>
    <w:rsid w:val="00C53069"/>
    <w:rsid w:val="00C53633"/>
    <w:rsid w:val="00C53FC2"/>
    <w:rsid w:val="00C55C0D"/>
    <w:rsid w:val="00C5655A"/>
    <w:rsid w:val="00C56A7B"/>
    <w:rsid w:val="00C57026"/>
    <w:rsid w:val="00C57C76"/>
    <w:rsid w:val="00C57E1C"/>
    <w:rsid w:val="00C60ABD"/>
    <w:rsid w:val="00C60AD3"/>
    <w:rsid w:val="00C62396"/>
    <w:rsid w:val="00C65E4E"/>
    <w:rsid w:val="00C663AE"/>
    <w:rsid w:val="00C6688F"/>
    <w:rsid w:val="00C66E6E"/>
    <w:rsid w:val="00C725E7"/>
    <w:rsid w:val="00C7374E"/>
    <w:rsid w:val="00C73944"/>
    <w:rsid w:val="00C73E25"/>
    <w:rsid w:val="00C73E53"/>
    <w:rsid w:val="00C73FA1"/>
    <w:rsid w:val="00C74ECA"/>
    <w:rsid w:val="00C76131"/>
    <w:rsid w:val="00C77ED6"/>
    <w:rsid w:val="00C81EAB"/>
    <w:rsid w:val="00C846C3"/>
    <w:rsid w:val="00C855A3"/>
    <w:rsid w:val="00C868EE"/>
    <w:rsid w:val="00C8694A"/>
    <w:rsid w:val="00C900EA"/>
    <w:rsid w:val="00C91321"/>
    <w:rsid w:val="00C9164E"/>
    <w:rsid w:val="00C91EA9"/>
    <w:rsid w:val="00C92427"/>
    <w:rsid w:val="00C92EA6"/>
    <w:rsid w:val="00C933ED"/>
    <w:rsid w:val="00C94123"/>
    <w:rsid w:val="00C94483"/>
    <w:rsid w:val="00C94682"/>
    <w:rsid w:val="00C94B03"/>
    <w:rsid w:val="00C94FB1"/>
    <w:rsid w:val="00C954B8"/>
    <w:rsid w:val="00C97462"/>
    <w:rsid w:val="00CA0338"/>
    <w:rsid w:val="00CA0B20"/>
    <w:rsid w:val="00CA0CB4"/>
    <w:rsid w:val="00CA139D"/>
    <w:rsid w:val="00CA1FD1"/>
    <w:rsid w:val="00CA2190"/>
    <w:rsid w:val="00CA340C"/>
    <w:rsid w:val="00CA3BD5"/>
    <w:rsid w:val="00CA4B12"/>
    <w:rsid w:val="00CA533A"/>
    <w:rsid w:val="00CA618A"/>
    <w:rsid w:val="00CA6EBA"/>
    <w:rsid w:val="00CA7495"/>
    <w:rsid w:val="00CB0166"/>
    <w:rsid w:val="00CB0607"/>
    <w:rsid w:val="00CB1822"/>
    <w:rsid w:val="00CB2B04"/>
    <w:rsid w:val="00CB2E34"/>
    <w:rsid w:val="00CB39A4"/>
    <w:rsid w:val="00CB41C0"/>
    <w:rsid w:val="00CB4214"/>
    <w:rsid w:val="00CB4DB1"/>
    <w:rsid w:val="00CB64E1"/>
    <w:rsid w:val="00CB66BF"/>
    <w:rsid w:val="00CB7C06"/>
    <w:rsid w:val="00CB7FF7"/>
    <w:rsid w:val="00CC124B"/>
    <w:rsid w:val="00CC28BE"/>
    <w:rsid w:val="00CC2B20"/>
    <w:rsid w:val="00CC2FCA"/>
    <w:rsid w:val="00CC4D1A"/>
    <w:rsid w:val="00CC5051"/>
    <w:rsid w:val="00CC600F"/>
    <w:rsid w:val="00CC631D"/>
    <w:rsid w:val="00CC6D55"/>
    <w:rsid w:val="00CC6E2D"/>
    <w:rsid w:val="00CC70D5"/>
    <w:rsid w:val="00CC7E93"/>
    <w:rsid w:val="00CD25B2"/>
    <w:rsid w:val="00CD25DD"/>
    <w:rsid w:val="00CD3209"/>
    <w:rsid w:val="00CD362B"/>
    <w:rsid w:val="00CD36C9"/>
    <w:rsid w:val="00CD3E37"/>
    <w:rsid w:val="00CD44A2"/>
    <w:rsid w:val="00CD467F"/>
    <w:rsid w:val="00CD4CA0"/>
    <w:rsid w:val="00CD547C"/>
    <w:rsid w:val="00CD5D4E"/>
    <w:rsid w:val="00CD63AF"/>
    <w:rsid w:val="00CD6440"/>
    <w:rsid w:val="00CD65C6"/>
    <w:rsid w:val="00CD7BD1"/>
    <w:rsid w:val="00CD7D6D"/>
    <w:rsid w:val="00CE06DC"/>
    <w:rsid w:val="00CE0CB9"/>
    <w:rsid w:val="00CE10D0"/>
    <w:rsid w:val="00CE1323"/>
    <w:rsid w:val="00CE15AE"/>
    <w:rsid w:val="00CE1B51"/>
    <w:rsid w:val="00CE1BE0"/>
    <w:rsid w:val="00CE250C"/>
    <w:rsid w:val="00CE2E75"/>
    <w:rsid w:val="00CE3AE3"/>
    <w:rsid w:val="00CE408F"/>
    <w:rsid w:val="00CE46D5"/>
    <w:rsid w:val="00CE4774"/>
    <w:rsid w:val="00CE4D58"/>
    <w:rsid w:val="00CE5C88"/>
    <w:rsid w:val="00CE6639"/>
    <w:rsid w:val="00CE6CD5"/>
    <w:rsid w:val="00CF006D"/>
    <w:rsid w:val="00CF1DFE"/>
    <w:rsid w:val="00CF4008"/>
    <w:rsid w:val="00CF60A3"/>
    <w:rsid w:val="00CF759A"/>
    <w:rsid w:val="00CF7978"/>
    <w:rsid w:val="00CF7DBD"/>
    <w:rsid w:val="00D01404"/>
    <w:rsid w:val="00D015F2"/>
    <w:rsid w:val="00D01DBB"/>
    <w:rsid w:val="00D02103"/>
    <w:rsid w:val="00D041F6"/>
    <w:rsid w:val="00D059DE"/>
    <w:rsid w:val="00D07205"/>
    <w:rsid w:val="00D07287"/>
    <w:rsid w:val="00D1061F"/>
    <w:rsid w:val="00D1062E"/>
    <w:rsid w:val="00D12A4D"/>
    <w:rsid w:val="00D13024"/>
    <w:rsid w:val="00D136EF"/>
    <w:rsid w:val="00D156B4"/>
    <w:rsid w:val="00D15877"/>
    <w:rsid w:val="00D164B8"/>
    <w:rsid w:val="00D16B6C"/>
    <w:rsid w:val="00D17627"/>
    <w:rsid w:val="00D177FD"/>
    <w:rsid w:val="00D17B28"/>
    <w:rsid w:val="00D20A7C"/>
    <w:rsid w:val="00D21153"/>
    <w:rsid w:val="00D2163D"/>
    <w:rsid w:val="00D21CDC"/>
    <w:rsid w:val="00D22A06"/>
    <w:rsid w:val="00D23EDD"/>
    <w:rsid w:val="00D23FEC"/>
    <w:rsid w:val="00D24017"/>
    <w:rsid w:val="00D24021"/>
    <w:rsid w:val="00D24188"/>
    <w:rsid w:val="00D25E01"/>
    <w:rsid w:val="00D25E15"/>
    <w:rsid w:val="00D267FD"/>
    <w:rsid w:val="00D26D6F"/>
    <w:rsid w:val="00D27B27"/>
    <w:rsid w:val="00D30740"/>
    <w:rsid w:val="00D31485"/>
    <w:rsid w:val="00D3206F"/>
    <w:rsid w:val="00D32F60"/>
    <w:rsid w:val="00D33702"/>
    <w:rsid w:val="00D33B7E"/>
    <w:rsid w:val="00D351D9"/>
    <w:rsid w:val="00D35814"/>
    <w:rsid w:val="00D3595A"/>
    <w:rsid w:val="00D364B7"/>
    <w:rsid w:val="00D3731F"/>
    <w:rsid w:val="00D402BF"/>
    <w:rsid w:val="00D4053C"/>
    <w:rsid w:val="00D412DC"/>
    <w:rsid w:val="00D416D1"/>
    <w:rsid w:val="00D41886"/>
    <w:rsid w:val="00D4198F"/>
    <w:rsid w:val="00D42513"/>
    <w:rsid w:val="00D434BF"/>
    <w:rsid w:val="00D437DE"/>
    <w:rsid w:val="00D44073"/>
    <w:rsid w:val="00D470C7"/>
    <w:rsid w:val="00D47351"/>
    <w:rsid w:val="00D5098B"/>
    <w:rsid w:val="00D5108B"/>
    <w:rsid w:val="00D51139"/>
    <w:rsid w:val="00D5139E"/>
    <w:rsid w:val="00D51409"/>
    <w:rsid w:val="00D516DD"/>
    <w:rsid w:val="00D51954"/>
    <w:rsid w:val="00D51C6B"/>
    <w:rsid w:val="00D51E79"/>
    <w:rsid w:val="00D53B60"/>
    <w:rsid w:val="00D54289"/>
    <w:rsid w:val="00D54731"/>
    <w:rsid w:val="00D550CF"/>
    <w:rsid w:val="00D55205"/>
    <w:rsid w:val="00D552D3"/>
    <w:rsid w:val="00D558A5"/>
    <w:rsid w:val="00D571FE"/>
    <w:rsid w:val="00D576D5"/>
    <w:rsid w:val="00D579D5"/>
    <w:rsid w:val="00D57D2D"/>
    <w:rsid w:val="00D57D9C"/>
    <w:rsid w:val="00D604FC"/>
    <w:rsid w:val="00D60655"/>
    <w:rsid w:val="00D60813"/>
    <w:rsid w:val="00D60EA3"/>
    <w:rsid w:val="00D61302"/>
    <w:rsid w:val="00D6159A"/>
    <w:rsid w:val="00D61784"/>
    <w:rsid w:val="00D617F6"/>
    <w:rsid w:val="00D618A2"/>
    <w:rsid w:val="00D6247A"/>
    <w:rsid w:val="00D645BC"/>
    <w:rsid w:val="00D64730"/>
    <w:rsid w:val="00D6517F"/>
    <w:rsid w:val="00D65632"/>
    <w:rsid w:val="00D65AE4"/>
    <w:rsid w:val="00D66EBC"/>
    <w:rsid w:val="00D6719F"/>
    <w:rsid w:val="00D70169"/>
    <w:rsid w:val="00D702C0"/>
    <w:rsid w:val="00D71280"/>
    <w:rsid w:val="00D71811"/>
    <w:rsid w:val="00D7198D"/>
    <w:rsid w:val="00D71A58"/>
    <w:rsid w:val="00D71F0E"/>
    <w:rsid w:val="00D72916"/>
    <w:rsid w:val="00D72A0A"/>
    <w:rsid w:val="00D72A98"/>
    <w:rsid w:val="00D72DB8"/>
    <w:rsid w:val="00D7393D"/>
    <w:rsid w:val="00D7561D"/>
    <w:rsid w:val="00D757CB"/>
    <w:rsid w:val="00D76BA5"/>
    <w:rsid w:val="00D7721F"/>
    <w:rsid w:val="00D77290"/>
    <w:rsid w:val="00D81A81"/>
    <w:rsid w:val="00D81B9F"/>
    <w:rsid w:val="00D823DD"/>
    <w:rsid w:val="00D8289D"/>
    <w:rsid w:val="00D829B9"/>
    <w:rsid w:val="00D84493"/>
    <w:rsid w:val="00D85379"/>
    <w:rsid w:val="00D85785"/>
    <w:rsid w:val="00D87D35"/>
    <w:rsid w:val="00D87F25"/>
    <w:rsid w:val="00D912FD"/>
    <w:rsid w:val="00D91D93"/>
    <w:rsid w:val="00D92400"/>
    <w:rsid w:val="00D928D2"/>
    <w:rsid w:val="00D92D8C"/>
    <w:rsid w:val="00D92E4A"/>
    <w:rsid w:val="00D956BF"/>
    <w:rsid w:val="00D966E7"/>
    <w:rsid w:val="00D97A27"/>
    <w:rsid w:val="00DA014F"/>
    <w:rsid w:val="00DA2C80"/>
    <w:rsid w:val="00DA31F4"/>
    <w:rsid w:val="00DA33F0"/>
    <w:rsid w:val="00DA3591"/>
    <w:rsid w:val="00DA4355"/>
    <w:rsid w:val="00DA45EF"/>
    <w:rsid w:val="00DA4934"/>
    <w:rsid w:val="00DA5356"/>
    <w:rsid w:val="00DA5411"/>
    <w:rsid w:val="00DA5C7E"/>
    <w:rsid w:val="00DA5EA0"/>
    <w:rsid w:val="00DA79FA"/>
    <w:rsid w:val="00DB1D89"/>
    <w:rsid w:val="00DB2A5B"/>
    <w:rsid w:val="00DB312D"/>
    <w:rsid w:val="00DB3225"/>
    <w:rsid w:val="00DB3EF4"/>
    <w:rsid w:val="00DB4B06"/>
    <w:rsid w:val="00DB4F18"/>
    <w:rsid w:val="00DB54C7"/>
    <w:rsid w:val="00DB636F"/>
    <w:rsid w:val="00DB67A8"/>
    <w:rsid w:val="00DB742A"/>
    <w:rsid w:val="00DB77E9"/>
    <w:rsid w:val="00DB7910"/>
    <w:rsid w:val="00DC02AC"/>
    <w:rsid w:val="00DC0B17"/>
    <w:rsid w:val="00DC0F8B"/>
    <w:rsid w:val="00DC194C"/>
    <w:rsid w:val="00DC22A5"/>
    <w:rsid w:val="00DC2F15"/>
    <w:rsid w:val="00DC3BE6"/>
    <w:rsid w:val="00DC4712"/>
    <w:rsid w:val="00DC5816"/>
    <w:rsid w:val="00DC5B2F"/>
    <w:rsid w:val="00DC5E79"/>
    <w:rsid w:val="00DC5F03"/>
    <w:rsid w:val="00DC6DCB"/>
    <w:rsid w:val="00DC77A4"/>
    <w:rsid w:val="00DC77D2"/>
    <w:rsid w:val="00DC7898"/>
    <w:rsid w:val="00DD1EB8"/>
    <w:rsid w:val="00DD23C6"/>
    <w:rsid w:val="00DD461C"/>
    <w:rsid w:val="00DD4CB9"/>
    <w:rsid w:val="00DD5E0F"/>
    <w:rsid w:val="00DE0138"/>
    <w:rsid w:val="00DE2773"/>
    <w:rsid w:val="00DE2EF2"/>
    <w:rsid w:val="00DE32EC"/>
    <w:rsid w:val="00DE3CE1"/>
    <w:rsid w:val="00DE3FCE"/>
    <w:rsid w:val="00DE7107"/>
    <w:rsid w:val="00DE7B5E"/>
    <w:rsid w:val="00DE7CC1"/>
    <w:rsid w:val="00DE7EE9"/>
    <w:rsid w:val="00DF020D"/>
    <w:rsid w:val="00DF16D2"/>
    <w:rsid w:val="00DF1CA9"/>
    <w:rsid w:val="00DF2072"/>
    <w:rsid w:val="00DF23E2"/>
    <w:rsid w:val="00DF37CD"/>
    <w:rsid w:val="00DF44BB"/>
    <w:rsid w:val="00DF59D6"/>
    <w:rsid w:val="00DF6567"/>
    <w:rsid w:val="00DF67D1"/>
    <w:rsid w:val="00DF7C2E"/>
    <w:rsid w:val="00E00B65"/>
    <w:rsid w:val="00E00EE5"/>
    <w:rsid w:val="00E01772"/>
    <w:rsid w:val="00E02108"/>
    <w:rsid w:val="00E02FDE"/>
    <w:rsid w:val="00E03F8E"/>
    <w:rsid w:val="00E043DC"/>
    <w:rsid w:val="00E054CA"/>
    <w:rsid w:val="00E05720"/>
    <w:rsid w:val="00E05CE0"/>
    <w:rsid w:val="00E061AC"/>
    <w:rsid w:val="00E064E9"/>
    <w:rsid w:val="00E06DD5"/>
    <w:rsid w:val="00E074CD"/>
    <w:rsid w:val="00E10C39"/>
    <w:rsid w:val="00E10D3B"/>
    <w:rsid w:val="00E11710"/>
    <w:rsid w:val="00E127FB"/>
    <w:rsid w:val="00E12B06"/>
    <w:rsid w:val="00E12CB9"/>
    <w:rsid w:val="00E1380E"/>
    <w:rsid w:val="00E13FE1"/>
    <w:rsid w:val="00E15D99"/>
    <w:rsid w:val="00E17612"/>
    <w:rsid w:val="00E17C11"/>
    <w:rsid w:val="00E2327D"/>
    <w:rsid w:val="00E25490"/>
    <w:rsid w:val="00E25FCF"/>
    <w:rsid w:val="00E263DD"/>
    <w:rsid w:val="00E270EB"/>
    <w:rsid w:val="00E304A3"/>
    <w:rsid w:val="00E30EE7"/>
    <w:rsid w:val="00E314B9"/>
    <w:rsid w:val="00E314FF"/>
    <w:rsid w:val="00E318DB"/>
    <w:rsid w:val="00E31CAD"/>
    <w:rsid w:val="00E33160"/>
    <w:rsid w:val="00E332F8"/>
    <w:rsid w:val="00E33334"/>
    <w:rsid w:val="00E33412"/>
    <w:rsid w:val="00E349D1"/>
    <w:rsid w:val="00E34C27"/>
    <w:rsid w:val="00E35467"/>
    <w:rsid w:val="00E37055"/>
    <w:rsid w:val="00E3751F"/>
    <w:rsid w:val="00E378F3"/>
    <w:rsid w:val="00E37AF3"/>
    <w:rsid w:val="00E4122C"/>
    <w:rsid w:val="00E41445"/>
    <w:rsid w:val="00E41825"/>
    <w:rsid w:val="00E42045"/>
    <w:rsid w:val="00E43016"/>
    <w:rsid w:val="00E43E7F"/>
    <w:rsid w:val="00E43F87"/>
    <w:rsid w:val="00E44318"/>
    <w:rsid w:val="00E471C0"/>
    <w:rsid w:val="00E4750A"/>
    <w:rsid w:val="00E47A69"/>
    <w:rsid w:val="00E47D84"/>
    <w:rsid w:val="00E503CF"/>
    <w:rsid w:val="00E505BD"/>
    <w:rsid w:val="00E50A59"/>
    <w:rsid w:val="00E50C76"/>
    <w:rsid w:val="00E51418"/>
    <w:rsid w:val="00E51828"/>
    <w:rsid w:val="00E51866"/>
    <w:rsid w:val="00E51C72"/>
    <w:rsid w:val="00E5207D"/>
    <w:rsid w:val="00E520B1"/>
    <w:rsid w:val="00E52AF3"/>
    <w:rsid w:val="00E52EF4"/>
    <w:rsid w:val="00E533EB"/>
    <w:rsid w:val="00E540D0"/>
    <w:rsid w:val="00E54354"/>
    <w:rsid w:val="00E5452A"/>
    <w:rsid w:val="00E5477F"/>
    <w:rsid w:val="00E57A6F"/>
    <w:rsid w:val="00E57E50"/>
    <w:rsid w:val="00E6021E"/>
    <w:rsid w:val="00E631D5"/>
    <w:rsid w:val="00E636C7"/>
    <w:rsid w:val="00E63A2D"/>
    <w:rsid w:val="00E64522"/>
    <w:rsid w:val="00E65449"/>
    <w:rsid w:val="00E65986"/>
    <w:rsid w:val="00E67123"/>
    <w:rsid w:val="00E6776D"/>
    <w:rsid w:val="00E679F2"/>
    <w:rsid w:val="00E70127"/>
    <w:rsid w:val="00E710C2"/>
    <w:rsid w:val="00E71678"/>
    <w:rsid w:val="00E718E9"/>
    <w:rsid w:val="00E71E42"/>
    <w:rsid w:val="00E735D9"/>
    <w:rsid w:val="00E74E83"/>
    <w:rsid w:val="00E7513A"/>
    <w:rsid w:val="00E7518B"/>
    <w:rsid w:val="00E7595F"/>
    <w:rsid w:val="00E76017"/>
    <w:rsid w:val="00E7734E"/>
    <w:rsid w:val="00E7748F"/>
    <w:rsid w:val="00E77836"/>
    <w:rsid w:val="00E81667"/>
    <w:rsid w:val="00E81E4F"/>
    <w:rsid w:val="00E820A4"/>
    <w:rsid w:val="00E8239E"/>
    <w:rsid w:val="00E82575"/>
    <w:rsid w:val="00E82993"/>
    <w:rsid w:val="00E82C42"/>
    <w:rsid w:val="00E83370"/>
    <w:rsid w:val="00E83845"/>
    <w:rsid w:val="00E84931"/>
    <w:rsid w:val="00E854A7"/>
    <w:rsid w:val="00E85F1C"/>
    <w:rsid w:val="00E8652F"/>
    <w:rsid w:val="00E87422"/>
    <w:rsid w:val="00E90220"/>
    <w:rsid w:val="00E9041A"/>
    <w:rsid w:val="00E91710"/>
    <w:rsid w:val="00E91A64"/>
    <w:rsid w:val="00E92385"/>
    <w:rsid w:val="00E93D75"/>
    <w:rsid w:val="00E94754"/>
    <w:rsid w:val="00E94F33"/>
    <w:rsid w:val="00E94F71"/>
    <w:rsid w:val="00E956CC"/>
    <w:rsid w:val="00E964A4"/>
    <w:rsid w:val="00E976AC"/>
    <w:rsid w:val="00EA0948"/>
    <w:rsid w:val="00EA10C1"/>
    <w:rsid w:val="00EA48D4"/>
    <w:rsid w:val="00EA6237"/>
    <w:rsid w:val="00EA633F"/>
    <w:rsid w:val="00EA6467"/>
    <w:rsid w:val="00EA712C"/>
    <w:rsid w:val="00EA7A6E"/>
    <w:rsid w:val="00EA7BAD"/>
    <w:rsid w:val="00EB100D"/>
    <w:rsid w:val="00EB14D7"/>
    <w:rsid w:val="00EB1995"/>
    <w:rsid w:val="00EB1A18"/>
    <w:rsid w:val="00EB29B4"/>
    <w:rsid w:val="00EB416B"/>
    <w:rsid w:val="00EB459F"/>
    <w:rsid w:val="00EB5229"/>
    <w:rsid w:val="00EB53D0"/>
    <w:rsid w:val="00EB577D"/>
    <w:rsid w:val="00EB7B2B"/>
    <w:rsid w:val="00EC0075"/>
    <w:rsid w:val="00EC0AEE"/>
    <w:rsid w:val="00EC1007"/>
    <w:rsid w:val="00EC17C1"/>
    <w:rsid w:val="00EC1A99"/>
    <w:rsid w:val="00EC1F20"/>
    <w:rsid w:val="00EC392B"/>
    <w:rsid w:val="00EC4ED2"/>
    <w:rsid w:val="00EC5AA9"/>
    <w:rsid w:val="00EC6375"/>
    <w:rsid w:val="00EC6A60"/>
    <w:rsid w:val="00EC745A"/>
    <w:rsid w:val="00ED15C5"/>
    <w:rsid w:val="00ED173D"/>
    <w:rsid w:val="00ED2752"/>
    <w:rsid w:val="00ED28B4"/>
    <w:rsid w:val="00ED3753"/>
    <w:rsid w:val="00ED689C"/>
    <w:rsid w:val="00ED6A10"/>
    <w:rsid w:val="00ED6E0F"/>
    <w:rsid w:val="00ED6EAE"/>
    <w:rsid w:val="00EE01D4"/>
    <w:rsid w:val="00EE3811"/>
    <w:rsid w:val="00EE42CB"/>
    <w:rsid w:val="00EE4919"/>
    <w:rsid w:val="00EE5259"/>
    <w:rsid w:val="00EE5387"/>
    <w:rsid w:val="00EE54DE"/>
    <w:rsid w:val="00EE54EF"/>
    <w:rsid w:val="00EE5BBF"/>
    <w:rsid w:val="00EE5FC6"/>
    <w:rsid w:val="00EE6583"/>
    <w:rsid w:val="00EE678D"/>
    <w:rsid w:val="00EE78B2"/>
    <w:rsid w:val="00EF06DD"/>
    <w:rsid w:val="00EF10C2"/>
    <w:rsid w:val="00EF14F5"/>
    <w:rsid w:val="00EF3FC3"/>
    <w:rsid w:val="00EF4D9A"/>
    <w:rsid w:val="00EF514A"/>
    <w:rsid w:val="00EF57A4"/>
    <w:rsid w:val="00EF60FE"/>
    <w:rsid w:val="00EF7417"/>
    <w:rsid w:val="00EF77AF"/>
    <w:rsid w:val="00F0025B"/>
    <w:rsid w:val="00F003CD"/>
    <w:rsid w:val="00F00D5A"/>
    <w:rsid w:val="00F010D4"/>
    <w:rsid w:val="00F03EBC"/>
    <w:rsid w:val="00F04157"/>
    <w:rsid w:val="00F04234"/>
    <w:rsid w:val="00F0458C"/>
    <w:rsid w:val="00F04C4D"/>
    <w:rsid w:val="00F050B3"/>
    <w:rsid w:val="00F052B9"/>
    <w:rsid w:val="00F0564B"/>
    <w:rsid w:val="00F058E6"/>
    <w:rsid w:val="00F05D94"/>
    <w:rsid w:val="00F065A6"/>
    <w:rsid w:val="00F1086B"/>
    <w:rsid w:val="00F11CA3"/>
    <w:rsid w:val="00F11DE0"/>
    <w:rsid w:val="00F11E19"/>
    <w:rsid w:val="00F131A2"/>
    <w:rsid w:val="00F136EC"/>
    <w:rsid w:val="00F1416E"/>
    <w:rsid w:val="00F154AD"/>
    <w:rsid w:val="00F15ECB"/>
    <w:rsid w:val="00F163CF"/>
    <w:rsid w:val="00F17378"/>
    <w:rsid w:val="00F204CD"/>
    <w:rsid w:val="00F20A73"/>
    <w:rsid w:val="00F20EDF"/>
    <w:rsid w:val="00F216CA"/>
    <w:rsid w:val="00F22009"/>
    <w:rsid w:val="00F22094"/>
    <w:rsid w:val="00F221FE"/>
    <w:rsid w:val="00F227F8"/>
    <w:rsid w:val="00F22AAA"/>
    <w:rsid w:val="00F22AD4"/>
    <w:rsid w:val="00F22C3D"/>
    <w:rsid w:val="00F269F2"/>
    <w:rsid w:val="00F26D4B"/>
    <w:rsid w:val="00F30153"/>
    <w:rsid w:val="00F301FE"/>
    <w:rsid w:val="00F30860"/>
    <w:rsid w:val="00F30C01"/>
    <w:rsid w:val="00F30F4A"/>
    <w:rsid w:val="00F31962"/>
    <w:rsid w:val="00F31D97"/>
    <w:rsid w:val="00F323FE"/>
    <w:rsid w:val="00F325A2"/>
    <w:rsid w:val="00F3295F"/>
    <w:rsid w:val="00F32E40"/>
    <w:rsid w:val="00F340F9"/>
    <w:rsid w:val="00F348CE"/>
    <w:rsid w:val="00F34C22"/>
    <w:rsid w:val="00F352C8"/>
    <w:rsid w:val="00F35DAB"/>
    <w:rsid w:val="00F36012"/>
    <w:rsid w:val="00F3797D"/>
    <w:rsid w:val="00F41E1F"/>
    <w:rsid w:val="00F42713"/>
    <w:rsid w:val="00F42764"/>
    <w:rsid w:val="00F43A3A"/>
    <w:rsid w:val="00F440A9"/>
    <w:rsid w:val="00F4478D"/>
    <w:rsid w:val="00F4548C"/>
    <w:rsid w:val="00F458DF"/>
    <w:rsid w:val="00F45D50"/>
    <w:rsid w:val="00F460B5"/>
    <w:rsid w:val="00F46DCA"/>
    <w:rsid w:val="00F46EF7"/>
    <w:rsid w:val="00F471C0"/>
    <w:rsid w:val="00F47A39"/>
    <w:rsid w:val="00F47CF5"/>
    <w:rsid w:val="00F50C68"/>
    <w:rsid w:val="00F511D6"/>
    <w:rsid w:val="00F51504"/>
    <w:rsid w:val="00F52255"/>
    <w:rsid w:val="00F52C3D"/>
    <w:rsid w:val="00F53EF9"/>
    <w:rsid w:val="00F54E30"/>
    <w:rsid w:val="00F560A7"/>
    <w:rsid w:val="00F5719D"/>
    <w:rsid w:val="00F57446"/>
    <w:rsid w:val="00F578EF"/>
    <w:rsid w:val="00F60791"/>
    <w:rsid w:val="00F60A2D"/>
    <w:rsid w:val="00F6174D"/>
    <w:rsid w:val="00F63AAF"/>
    <w:rsid w:val="00F64FA3"/>
    <w:rsid w:val="00F6526D"/>
    <w:rsid w:val="00F65EA1"/>
    <w:rsid w:val="00F66523"/>
    <w:rsid w:val="00F665B6"/>
    <w:rsid w:val="00F6688B"/>
    <w:rsid w:val="00F67361"/>
    <w:rsid w:val="00F703D6"/>
    <w:rsid w:val="00F70E92"/>
    <w:rsid w:val="00F7192E"/>
    <w:rsid w:val="00F71F1A"/>
    <w:rsid w:val="00F72F15"/>
    <w:rsid w:val="00F735FB"/>
    <w:rsid w:val="00F739D1"/>
    <w:rsid w:val="00F73E89"/>
    <w:rsid w:val="00F75141"/>
    <w:rsid w:val="00F75651"/>
    <w:rsid w:val="00F757DE"/>
    <w:rsid w:val="00F7636E"/>
    <w:rsid w:val="00F7653B"/>
    <w:rsid w:val="00F7721D"/>
    <w:rsid w:val="00F773AB"/>
    <w:rsid w:val="00F8123F"/>
    <w:rsid w:val="00F816F3"/>
    <w:rsid w:val="00F826A9"/>
    <w:rsid w:val="00F8289A"/>
    <w:rsid w:val="00F82AFF"/>
    <w:rsid w:val="00F838A1"/>
    <w:rsid w:val="00F84B88"/>
    <w:rsid w:val="00F84C13"/>
    <w:rsid w:val="00F86683"/>
    <w:rsid w:val="00F86A1A"/>
    <w:rsid w:val="00F87936"/>
    <w:rsid w:val="00F9094B"/>
    <w:rsid w:val="00F90E43"/>
    <w:rsid w:val="00F9132C"/>
    <w:rsid w:val="00F9208F"/>
    <w:rsid w:val="00F9351D"/>
    <w:rsid w:val="00F935A4"/>
    <w:rsid w:val="00F93656"/>
    <w:rsid w:val="00F93A4A"/>
    <w:rsid w:val="00F95DF8"/>
    <w:rsid w:val="00F961E4"/>
    <w:rsid w:val="00F96B89"/>
    <w:rsid w:val="00F96E09"/>
    <w:rsid w:val="00FA0C7F"/>
    <w:rsid w:val="00FA30D0"/>
    <w:rsid w:val="00FA3189"/>
    <w:rsid w:val="00FA3524"/>
    <w:rsid w:val="00FA3F5C"/>
    <w:rsid w:val="00FA5B6D"/>
    <w:rsid w:val="00FA5E3F"/>
    <w:rsid w:val="00FA6350"/>
    <w:rsid w:val="00FA65FC"/>
    <w:rsid w:val="00FA6F83"/>
    <w:rsid w:val="00FA7A18"/>
    <w:rsid w:val="00FB004F"/>
    <w:rsid w:val="00FB040B"/>
    <w:rsid w:val="00FB054F"/>
    <w:rsid w:val="00FB19C4"/>
    <w:rsid w:val="00FB1DE9"/>
    <w:rsid w:val="00FB1EFE"/>
    <w:rsid w:val="00FB30D2"/>
    <w:rsid w:val="00FB3AE8"/>
    <w:rsid w:val="00FB63C4"/>
    <w:rsid w:val="00FB6A51"/>
    <w:rsid w:val="00FC136C"/>
    <w:rsid w:val="00FC14E7"/>
    <w:rsid w:val="00FC1F33"/>
    <w:rsid w:val="00FC2E38"/>
    <w:rsid w:val="00FC3C24"/>
    <w:rsid w:val="00FC45FC"/>
    <w:rsid w:val="00FC5936"/>
    <w:rsid w:val="00FC5A06"/>
    <w:rsid w:val="00FC6604"/>
    <w:rsid w:val="00FC766E"/>
    <w:rsid w:val="00FD0274"/>
    <w:rsid w:val="00FD1982"/>
    <w:rsid w:val="00FD2254"/>
    <w:rsid w:val="00FD2D9D"/>
    <w:rsid w:val="00FD3C05"/>
    <w:rsid w:val="00FD4302"/>
    <w:rsid w:val="00FD6BCA"/>
    <w:rsid w:val="00FD70AB"/>
    <w:rsid w:val="00FD7CF1"/>
    <w:rsid w:val="00FE1009"/>
    <w:rsid w:val="00FE127B"/>
    <w:rsid w:val="00FE27C4"/>
    <w:rsid w:val="00FE3AE7"/>
    <w:rsid w:val="00FE3E8F"/>
    <w:rsid w:val="00FE4160"/>
    <w:rsid w:val="00FE4AD6"/>
    <w:rsid w:val="00FE50BA"/>
    <w:rsid w:val="00FE7E62"/>
    <w:rsid w:val="00FF0063"/>
    <w:rsid w:val="00FF0FF8"/>
    <w:rsid w:val="00FF1CB9"/>
    <w:rsid w:val="00FF3D64"/>
    <w:rsid w:val="00FF5C1C"/>
    <w:rsid w:val="00FF6933"/>
    <w:rsid w:val="00FF7377"/>
    <w:rsid w:val="00FF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A5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semiHidden/>
    <w:rsid w:val="003A5E66"/>
    <w:rPr>
      <w:rFonts w:ascii="Courier New" w:hAnsi="Courier New" w:cs="Courier New"/>
    </w:rPr>
  </w:style>
  <w:style w:type="character" w:customStyle="1" w:styleId="guilabel">
    <w:name w:val="guilabel"/>
    <w:basedOn w:val="DefaultParagraphFont"/>
    <w:rsid w:val="00714BB1"/>
  </w:style>
  <w:style w:type="character" w:customStyle="1" w:styleId="guibutton">
    <w:name w:val="guibutton"/>
    <w:basedOn w:val="DefaultParagraphFont"/>
    <w:rsid w:val="003B3EAE"/>
  </w:style>
  <w:style w:type="character" w:customStyle="1" w:styleId="guimenu">
    <w:name w:val="guimenu"/>
    <w:basedOn w:val="DefaultParagraphFont"/>
    <w:rsid w:val="003B3EAE"/>
  </w:style>
  <w:style w:type="character" w:customStyle="1" w:styleId="guisubmenu">
    <w:name w:val="guisubmenu"/>
    <w:basedOn w:val="DefaultParagraphFont"/>
    <w:rsid w:val="003B3E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A5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semiHidden/>
    <w:rsid w:val="003A5E66"/>
    <w:rPr>
      <w:rFonts w:ascii="Courier New" w:hAnsi="Courier New" w:cs="Courier New"/>
    </w:rPr>
  </w:style>
  <w:style w:type="character" w:customStyle="1" w:styleId="guilabel">
    <w:name w:val="guilabel"/>
    <w:basedOn w:val="DefaultParagraphFont"/>
    <w:rsid w:val="00714BB1"/>
  </w:style>
  <w:style w:type="character" w:customStyle="1" w:styleId="guibutton">
    <w:name w:val="guibutton"/>
    <w:basedOn w:val="DefaultParagraphFont"/>
    <w:rsid w:val="003B3EAE"/>
  </w:style>
  <w:style w:type="character" w:customStyle="1" w:styleId="guimenu">
    <w:name w:val="guimenu"/>
    <w:basedOn w:val="DefaultParagraphFont"/>
    <w:rsid w:val="003B3EAE"/>
  </w:style>
  <w:style w:type="character" w:customStyle="1" w:styleId="guisubmenu">
    <w:name w:val="guisubmenu"/>
    <w:basedOn w:val="DefaultParagraphFont"/>
    <w:rsid w:val="003B3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228">
      <w:bodyDiv w:val="1"/>
      <w:marLeft w:val="0"/>
      <w:marRight w:val="0"/>
      <w:marTop w:val="0"/>
      <w:marBottom w:val="0"/>
      <w:divBdr>
        <w:top w:val="none" w:sz="0" w:space="0" w:color="auto"/>
        <w:left w:val="none" w:sz="0" w:space="0" w:color="auto"/>
        <w:bottom w:val="none" w:sz="0" w:space="0" w:color="auto"/>
        <w:right w:val="none" w:sz="0" w:space="0" w:color="auto"/>
      </w:divBdr>
    </w:div>
    <w:div w:id="72120581">
      <w:bodyDiv w:val="1"/>
      <w:marLeft w:val="0"/>
      <w:marRight w:val="0"/>
      <w:marTop w:val="0"/>
      <w:marBottom w:val="0"/>
      <w:divBdr>
        <w:top w:val="none" w:sz="0" w:space="0" w:color="auto"/>
        <w:left w:val="none" w:sz="0" w:space="0" w:color="auto"/>
        <w:bottom w:val="none" w:sz="0" w:space="0" w:color="auto"/>
        <w:right w:val="none" w:sz="0" w:space="0" w:color="auto"/>
      </w:divBdr>
    </w:div>
    <w:div w:id="83306969">
      <w:bodyDiv w:val="1"/>
      <w:marLeft w:val="0"/>
      <w:marRight w:val="0"/>
      <w:marTop w:val="0"/>
      <w:marBottom w:val="0"/>
      <w:divBdr>
        <w:top w:val="none" w:sz="0" w:space="0" w:color="auto"/>
        <w:left w:val="none" w:sz="0" w:space="0" w:color="auto"/>
        <w:bottom w:val="none" w:sz="0" w:space="0" w:color="auto"/>
        <w:right w:val="none" w:sz="0" w:space="0" w:color="auto"/>
      </w:divBdr>
      <w:divsChild>
        <w:div w:id="395670146">
          <w:marLeft w:val="0"/>
          <w:marRight w:val="0"/>
          <w:marTop w:val="0"/>
          <w:marBottom w:val="0"/>
          <w:divBdr>
            <w:top w:val="none" w:sz="0" w:space="0" w:color="auto"/>
            <w:left w:val="none" w:sz="0" w:space="0" w:color="auto"/>
            <w:bottom w:val="none" w:sz="0" w:space="0" w:color="auto"/>
            <w:right w:val="none" w:sz="0" w:space="0" w:color="auto"/>
          </w:divBdr>
          <w:divsChild>
            <w:div w:id="832834685">
              <w:marLeft w:val="0"/>
              <w:marRight w:val="0"/>
              <w:marTop w:val="0"/>
              <w:marBottom w:val="0"/>
              <w:divBdr>
                <w:top w:val="none" w:sz="0" w:space="0" w:color="auto"/>
                <w:left w:val="none" w:sz="0" w:space="0" w:color="auto"/>
                <w:bottom w:val="none" w:sz="0" w:space="0" w:color="auto"/>
                <w:right w:val="none" w:sz="0" w:space="0" w:color="auto"/>
              </w:divBdr>
              <w:divsChild>
                <w:div w:id="1724794906">
                  <w:marLeft w:val="0"/>
                  <w:marRight w:val="0"/>
                  <w:marTop w:val="0"/>
                  <w:marBottom w:val="0"/>
                  <w:divBdr>
                    <w:top w:val="none" w:sz="0" w:space="0" w:color="auto"/>
                    <w:left w:val="none" w:sz="0" w:space="0" w:color="auto"/>
                    <w:bottom w:val="none" w:sz="0" w:space="0" w:color="auto"/>
                    <w:right w:val="none" w:sz="0" w:space="0" w:color="auto"/>
                  </w:divBdr>
                  <w:divsChild>
                    <w:div w:id="955527821">
                      <w:marLeft w:val="0"/>
                      <w:marRight w:val="0"/>
                      <w:marTop w:val="0"/>
                      <w:marBottom w:val="0"/>
                      <w:divBdr>
                        <w:top w:val="none" w:sz="0" w:space="0" w:color="auto"/>
                        <w:left w:val="none" w:sz="0" w:space="0" w:color="auto"/>
                        <w:bottom w:val="none" w:sz="0" w:space="0" w:color="auto"/>
                        <w:right w:val="none" w:sz="0" w:space="0" w:color="auto"/>
                      </w:divBdr>
                      <w:divsChild>
                        <w:div w:id="384765878">
                          <w:marLeft w:val="0"/>
                          <w:marRight w:val="0"/>
                          <w:marTop w:val="0"/>
                          <w:marBottom w:val="0"/>
                          <w:divBdr>
                            <w:top w:val="none" w:sz="0" w:space="0" w:color="auto"/>
                            <w:left w:val="none" w:sz="0" w:space="0" w:color="auto"/>
                            <w:bottom w:val="none" w:sz="0" w:space="0" w:color="auto"/>
                            <w:right w:val="none" w:sz="0" w:space="0" w:color="auto"/>
                          </w:divBdr>
                          <w:divsChild>
                            <w:div w:id="321590614">
                              <w:marLeft w:val="0"/>
                              <w:marRight w:val="0"/>
                              <w:marTop w:val="0"/>
                              <w:marBottom w:val="0"/>
                              <w:divBdr>
                                <w:top w:val="none" w:sz="0" w:space="0" w:color="auto"/>
                                <w:left w:val="single" w:sz="6" w:space="0" w:color="CCCCCC"/>
                                <w:bottom w:val="none" w:sz="0" w:space="0" w:color="auto"/>
                                <w:right w:val="single" w:sz="6" w:space="0" w:color="CCCCCC"/>
                              </w:divBdr>
                              <w:divsChild>
                                <w:div w:id="1806577227">
                                  <w:marLeft w:val="0"/>
                                  <w:marRight w:val="0"/>
                                  <w:marTop w:val="0"/>
                                  <w:marBottom w:val="0"/>
                                  <w:divBdr>
                                    <w:top w:val="none" w:sz="0" w:space="0" w:color="auto"/>
                                    <w:left w:val="none" w:sz="0" w:space="0" w:color="auto"/>
                                    <w:bottom w:val="none" w:sz="0" w:space="0" w:color="auto"/>
                                    <w:right w:val="none" w:sz="0" w:space="0" w:color="auto"/>
                                  </w:divBdr>
                                  <w:divsChild>
                                    <w:div w:id="59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70952">
      <w:bodyDiv w:val="1"/>
      <w:marLeft w:val="0"/>
      <w:marRight w:val="0"/>
      <w:marTop w:val="0"/>
      <w:marBottom w:val="0"/>
      <w:divBdr>
        <w:top w:val="none" w:sz="0" w:space="0" w:color="auto"/>
        <w:left w:val="none" w:sz="0" w:space="0" w:color="auto"/>
        <w:bottom w:val="none" w:sz="0" w:space="0" w:color="auto"/>
        <w:right w:val="none" w:sz="0" w:space="0" w:color="auto"/>
      </w:divBdr>
    </w:div>
    <w:div w:id="142503227">
      <w:bodyDiv w:val="1"/>
      <w:marLeft w:val="0"/>
      <w:marRight w:val="0"/>
      <w:marTop w:val="0"/>
      <w:marBottom w:val="0"/>
      <w:divBdr>
        <w:top w:val="none" w:sz="0" w:space="0" w:color="auto"/>
        <w:left w:val="none" w:sz="0" w:space="0" w:color="auto"/>
        <w:bottom w:val="none" w:sz="0" w:space="0" w:color="auto"/>
        <w:right w:val="none" w:sz="0" w:space="0" w:color="auto"/>
      </w:divBdr>
    </w:div>
    <w:div w:id="159660718">
      <w:bodyDiv w:val="1"/>
      <w:marLeft w:val="0"/>
      <w:marRight w:val="0"/>
      <w:marTop w:val="0"/>
      <w:marBottom w:val="0"/>
      <w:divBdr>
        <w:top w:val="none" w:sz="0" w:space="0" w:color="auto"/>
        <w:left w:val="none" w:sz="0" w:space="0" w:color="auto"/>
        <w:bottom w:val="none" w:sz="0" w:space="0" w:color="auto"/>
        <w:right w:val="none" w:sz="0" w:space="0" w:color="auto"/>
      </w:divBdr>
      <w:divsChild>
        <w:div w:id="1931304967">
          <w:marLeft w:val="0"/>
          <w:marRight w:val="0"/>
          <w:marTop w:val="0"/>
          <w:marBottom w:val="0"/>
          <w:divBdr>
            <w:top w:val="none" w:sz="0" w:space="0" w:color="auto"/>
            <w:left w:val="none" w:sz="0" w:space="0" w:color="auto"/>
            <w:bottom w:val="none" w:sz="0" w:space="0" w:color="auto"/>
            <w:right w:val="none" w:sz="0" w:space="0" w:color="auto"/>
          </w:divBdr>
        </w:div>
      </w:divsChild>
    </w:div>
    <w:div w:id="183709676">
      <w:bodyDiv w:val="1"/>
      <w:marLeft w:val="0"/>
      <w:marRight w:val="0"/>
      <w:marTop w:val="0"/>
      <w:marBottom w:val="0"/>
      <w:divBdr>
        <w:top w:val="none" w:sz="0" w:space="0" w:color="auto"/>
        <w:left w:val="none" w:sz="0" w:space="0" w:color="auto"/>
        <w:bottom w:val="none" w:sz="0" w:space="0" w:color="auto"/>
        <w:right w:val="none" w:sz="0" w:space="0" w:color="auto"/>
      </w:divBdr>
    </w:div>
    <w:div w:id="193886767">
      <w:bodyDiv w:val="1"/>
      <w:marLeft w:val="0"/>
      <w:marRight w:val="0"/>
      <w:marTop w:val="0"/>
      <w:marBottom w:val="0"/>
      <w:divBdr>
        <w:top w:val="none" w:sz="0" w:space="0" w:color="auto"/>
        <w:left w:val="none" w:sz="0" w:space="0" w:color="auto"/>
        <w:bottom w:val="none" w:sz="0" w:space="0" w:color="auto"/>
        <w:right w:val="none" w:sz="0" w:space="0" w:color="auto"/>
      </w:divBdr>
    </w:div>
    <w:div w:id="239101094">
      <w:bodyDiv w:val="1"/>
      <w:marLeft w:val="0"/>
      <w:marRight w:val="0"/>
      <w:marTop w:val="0"/>
      <w:marBottom w:val="0"/>
      <w:divBdr>
        <w:top w:val="none" w:sz="0" w:space="0" w:color="auto"/>
        <w:left w:val="none" w:sz="0" w:space="0" w:color="auto"/>
        <w:bottom w:val="none" w:sz="0" w:space="0" w:color="auto"/>
        <w:right w:val="none" w:sz="0" w:space="0" w:color="auto"/>
      </w:divBdr>
      <w:divsChild>
        <w:div w:id="710955696">
          <w:marLeft w:val="1526"/>
          <w:marRight w:val="0"/>
          <w:marTop w:val="72"/>
          <w:marBottom w:val="0"/>
          <w:divBdr>
            <w:top w:val="none" w:sz="0" w:space="0" w:color="auto"/>
            <w:left w:val="none" w:sz="0" w:space="0" w:color="auto"/>
            <w:bottom w:val="none" w:sz="0" w:space="0" w:color="auto"/>
            <w:right w:val="none" w:sz="0" w:space="0" w:color="auto"/>
          </w:divBdr>
        </w:div>
        <w:div w:id="947468659">
          <w:marLeft w:val="1526"/>
          <w:marRight w:val="0"/>
          <w:marTop w:val="72"/>
          <w:marBottom w:val="0"/>
          <w:divBdr>
            <w:top w:val="none" w:sz="0" w:space="0" w:color="auto"/>
            <w:left w:val="none" w:sz="0" w:space="0" w:color="auto"/>
            <w:bottom w:val="none" w:sz="0" w:space="0" w:color="auto"/>
            <w:right w:val="none" w:sz="0" w:space="0" w:color="auto"/>
          </w:divBdr>
        </w:div>
        <w:div w:id="974025342">
          <w:marLeft w:val="806"/>
          <w:marRight w:val="0"/>
          <w:marTop w:val="82"/>
          <w:marBottom w:val="0"/>
          <w:divBdr>
            <w:top w:val="none" w:sz="0" w:space="0" w:color="auto"/>
            <w:left w:val="none" w:sz="0" w:space="0" w:color="auto"/>
            <w:bottom w:val="none" w:sz="0" w:space="0" w:color="auto"/>
            <w:right w:val="none" w:sz="0" w:space="0" w:color="auto"/>
          </w:divBdr>
        </w:div>
        <w:div w:id="1173186828">
          <w:marLeft w:val="806"/>
          <w:marRight w:val="0"/>
          <w:marTop w:val="82"/>
          <w:marBottom w:val="0"/>
          <w:divBdr>
            <w:top w:val="none" w:sz="0" w:space="0" w:color="auto"/>
            <w:left w:val="none" w:sz="0" w:space="0" w:color="auto"/>
            <w:bottom w:val="none" w:sz="0" w:space="0" w:color="auto"/>
            <w:right w:val="none" w:sz="0" w:space="0" w:color="auto"/>
          </w:divBdr>
        </w:div>
        <w:div w:id="1351758890">
          <w:marLeft w:val="1526"/>
          <w:marRight w:val="0"/>
          <w:marTop w:val="72"/>
          <w:marBottom w:val="0"/>
          <w:divBdr>
            <w:top w:val="none" w:sz="0" w:space="0" w:color="auto"/>
            <w:left w:val="none" w:sz="0" w:space="0" w:color="auto"/>
            <w:bottom w:val="none" w:sz="0" w:space="0" w:color="auto"/>
            <w:right w:val="none" w:sz="0" w:space="0" w:color="auto"/>
          </w:divBdr>
        </w:div>
        <w:div w:id="1672755541">
          <w:marLeft w:val="806"/>
          <w:marRight w:val="0"/>
          <w:marTop w:val="82"/>
          <w:marBottom w:val="0"/>
          <w:divBdr>
            <w:top w:val="none" w:sz="0" w:space="0" w:color="auto"/>
            <w:left w:val="none" w:sz="0" w:space="0" w:color="auto"/>
            <w:bottom w:val="none" w:sz="0" w:space="0" w:color="auto"/>
            <w:right w:val="none" w:sz="0" w:space="0" w:color="auto"/>
          </w:divBdr>
        </w:div>
        <w:div w:id="1742633209">
          <w:marLeft w:val="806"/>
          <w:marRight w:val="0"/>
          <w:marTop w:val="82"/>
          <w:marBottom w:val="0"/>
          <w:divBdr>
            <w:top w:val="none" w:sz="0" w:space="0" w:color="auto"/>
            <w:left w:val="none" w:sz="0" w:space="0" w:color="auto"/>
            <w:bottom w:val="none" w:sz="0" w:space="0" w:color="auto"/>
            <w:right w:val="none" w:sz="0" w:space="0" w:color="auto"/>
          </w:divBdr>
        </w:div>
      </w:divsChild>
    </w:div>
    <w:div w:id="266039828">
      <w:bodyDiv w:val="1"/>
      <w:marLeft w:val="0"/>
      <w:marRight w:val="0"/>
      <w:marTop w:val="0"/>
      <w:marBottom w:val="0"/>
      <w:divBdr>
        <w:top w:val="none" w:sz="0" w:space="0" w:color="auto"/>
        <w:left w:val="none" w:sz="0" w:space="0" w:color="auto"/>
        <w:bottom w:val="none" w:sz="0" w:space="0" w:color="auto"/>
        <w:right w:val="none" w:sz="0" w:space="0" w:color="auto"/>
      </w:divBdr>
    </w:div>
    <w:div w:id="274336418">
      <w:bodyDiv w:val="1"/>
      <w:marLeft w:val="0"/>
      <w:marRight w:val="0"/>
      <w:marTop w:val="0"/>
      <w:marBottom w:val="0"/>
      <w:divBdr>
        <w:top w:val="none" w:sz="0" w:space="0" w:color="auto"/>
        <w:left w:val="none" w:sz="0" w:space="0" w:color="auto"/>
        <w:bottom w:val="none" w:sz="0" w:space="0" w:color="auto"/>
        <w:right w:val="none" w:sz="0" w:space="0" w:color="auto"/>
      </w:divBdr>
    </w:div>
    <w:div w:id="311561866">
      <w:bodyDiv w:val="1"/>
      <w:marLeft w:val="0"/>
      <w:marRight w:val="0"/>
      <w:marTop w:val="0"/>
      <w:marBottom w:val="0"/>
      <w:divBdr>
        <w:top w:val="none" w:sz="0" w:space="0" w:color="auto"/>
        <w:left w:val="none" w:sz="0" w:space="0" w:color="auto"/>
        <w:bottom w:val="none" w:sz="0" w:space="0" w:color="auto"/>
        <w:right w:val="none" w:sz="0" w:space="0" w:color="auto"/>
      </w:divBdr>
    </w:div>
    <w:div w:id="323046064">
      <w:bodyDiv w:val="1"/>
      <w:marLeft w:val="0"/>
      <w:marRight w:val="0"/>
      <w:marTop w:val="0"/>
      <w:marBottom w:val="0"/>
      <w:divBdr>
        <w:top w:val="none" w:sz="0" w:space="0" w:color="auto"/>
        <w:left w:val="none" w:sz="0" w:space="0" w:color="auto"/>
        <w:bottom w:val="none" w:sz="0" w:space="0" w:color="auto"/>
        <w:right w:val="none" w:sz="0" w:space="0" w:color="auto"/>
      </w:divBdr>
    </w:div>
    <w:div w:id="355011837">
      <w:bodyDiv w:val="1"/>
      <w:marLeft w:val="0"/>
      <w:marRight w:val="0"/>
      <w:marTop w:val="0"/>
      <w:marBottom w:val="0"/>
      <w:divBdr>
        <w:top w:val="none" w:sz="0" w:space="0" w:color="auto"/>
        <w:left w:val="none" w:sz="0" w:space="0" w:color="auto"/>
        <w:bottom w:val="none" w:sz="0" w:space="0" w:color="auto"/>
        <w:right w:val="none" w:sz="0" w:space="0" w:color="auto"/>
      </w:divBdr>
    </w:div>
    <w:div w:id="365103291">
      <w:bodyDiv w:val="1"/>
      <w:marLeft w:val="0"/>
      <w:marRight w:val="0"/>
      <w:marTop w:val="0"/>
      <w:marBottom w:val="0"/>
      <w:divBdr>
        <w:top w:val="none" w:sz="0" w:space="0" w:color="auto"/>
        <w:left w:val="none" w:sz="0" w:space="0" w:color="auto"/>
        <w:bottom w:val="none" w:sz="0" w:space="0" w:color="auto"/>
        <w:right w:val="none" w:sz="0" w:space="0" w:color="auto"/>
      </w:divBdr>
      <w:divsChild>
        <w:div w:id="989165390">
          <w:marLeft w:val="360"/>
          <w:marRight w:val="0"/>
          <w:marTop w:val="0"/>
          <w:marBottom w:val="0"/>
          <w:divBdr>
            <w:top w:val="none" w:sz="0" w:space="0" w:color="auto"/>
            <w:left w:val="none" w:sz="0" w:space="0" w:color="auto"/>
            <w:bottom w:val="none" w:sz="0" w:space="0" w:color="auto"/>
            <w:right w:val="none" w:sz="0" w:space="0" w:color="auto"/>
          </w:divBdr>
        </w:div>
        <w:div w:id="748356325">
          <w:marLeft w:val="360"/>
          <w:marRight w:val="0"/>
          <w:marTop w:val="0"/>
          <w:marBottom w:val="0"/>
          <w:divBdr>
            <w:top w:val="none" w:sz="0" w:space="0" w:color="auto"/>
            <w:left w:val="none" w:sz="0" w:space="0" w:color="auto"/>
            <w:bottom w:val="none" w:sz="0" w:space="0" w:color="auto"/>
            <w:right w:val="none" w:sz="0" w:space="0" w:color="auto"/>
          </w:divBdr>
        </w:div>
        <w:div w:id="1118452722">
          <w:marLeft w:val="360"/>
          <w:marRight w:val="0"/>
          <w:marTop w:val="0"/>
          <w:marBottom w:val="0"/>
          <w:divBdr>
            <w:top w:val="none" w:sz="0" w:space="0" w:color="auto"/>
            <w:left w:val="none" w:sz="0" w:space="0" w:color="auto"/>
            <w:bottom w:val="none" w:sz="0" w:space="0" w:color="auto"/>
            <w:right w:val="none" w:sz="0" w:space="0" w:color="auto"/>
          </w:divBdr>
        </w:div>
        <w:div w:id="371923399">
          <w:marLeft w:val="360"/>
          <w:marRight w:val="0"/>
          <w:marTop w:val="0"/>
          <w:marBottom w:val="0"/>
          <w:divBdr>
            <w:top w:val="none" w:sz="0" w:space="0" w:color="auto"/>
            <w:left w:val="none" w:sz="0" w:space="0" w:color="auto"/>
            <w:bottom w:val="none" w:sz="0" w:space="0" w:color="auto"/>
            <w:right w:val="none" w:sz="0" w:space="0" w:color="auto"/>
          </w:divBdr>
        </w:div>
        <w:div w:id="1623808353">
          <w:marLeft w:val="360"/>
          <w:marRight w:val="0"/>
          <w:marTop w:val="0"/>
          <w:marBottom w:val="0"/>
          <w:divBdr>
            <w:top w:val="none" w:sz="0" w:space="0" w:color="auto"/>
            <w:left w:val="none" w:sz="0" w:space="0" w:color="auto"/>
            <w:bottom w:val="none" w:sz="0" w:space="0" w:color="auto"/>
            <w:right w:val="none" w:sz="0" w:space="0" w:color="auto"/>
          </w:divBdr>
        </w:div>
        <w:div w:id="1331059559">
          <w:marLeft w:val="360"/>
          <w:marRight w:val="0"/>
          <w:marTop w:val="0"/>
          <w:marBottom w:val="0"/>
          <w:divBdr>
            <w:top w:val="none" w:sz="0" w:space="0" w:color="auto"/>
            <w:left w:val="none" w:sz="0" w:space="0" w:color="auto"/>
            <w:bottom w:val="none" w:sz="0" w:space="0" w:color="auto"/>
            <w:right w:val="none" w:sz="0" w:space="0" w:color="auto"/>
          </w:divBdr>
        </w:div>
        <w:div w:id="14384881">
          <w:marLeft w:val="360"/>
          <w:marRight w:val="0"/>
          <w:marTop w:val="0"/>
          <w:marBottom w:val="0"/>
          <w:divBdr>
            <w:top w:val="none" w:sz="0" w:space="0" w:color="auto"/>
            <w:left w:val="none" w:sz="0" w:space="0" w:color="auto"/>
            <w:bottom w:val="none" w:sz="0" w:space="0" w:color="auto"/>
            <w:right w:val="none" w:sz="0" w:space="0" w:color="auto"/>
          </w:divBdr>
        </w:div>
        <w:div w:id="1978221530">
          <w:marLeft w:val="360"/>
          <w:marRight w:val="0"/>
          <w:marTop w:val="0"/>
          <w:marBottom w:val="0"/>
          <w:divBdr>
            <w:top w:val="none" w:sz="0" w:space="0" w:color="auto"/>
            <w:left w:val="none" w:sz="0" w:space="0" w:color="auto"/>
            <w:bottom w:val="none" w:sz="0" w:space="0" w:color="auto"/>
            <w:right w:val="none" w:sz="0" w:space="0" w:color="auto"/>
          </w:divBdr>
        </w:div>
      </w:divsChild>
    </w:div>
    <w:div w:id="365757301">
      <w:bodyDiv w:val="1"/>
      <w:marLeft w:val="0"/>
      <w:marRight w:val="0"/>
      <w:marTop w:val="0"/>
      <w:marBottom w:val="0"/>
      <w:divBdr>
        <w:top w:val="none" w:sz="0" w:space="0" w:color="auto"/>
        <w:left w:val="none" w:sz="0" w:space="0" w:color="auto"/>
        <w:bottom w:val="none" w:sz="0" w:space="0" w:color="auto"/>
        <w:right w:val="none" w:sz="0" w:space="0" w:color="auto"/>
      </w:divBdr>
    </w:div>
    <w:div w:id="407928191">
      <w:bodyDiv w:val="1"/>
      <w:marLeft w:val="0"/>
      <w:marRight w:val="0"/>
      <w:marTop w:val="0"/>
      <w:marBottom w:val="0"/>
      <w:divBdr>
        <w:top w:val="none" w:sz="0" w:space="0" w:color="auto"/>
        <w:left w:val="none" w:sz="0" w:space="0" w:color="auto"/>
        <w:bottom w:val="none" w:sz="0" w:space="0" w:color="auto"/>
        <w:right w:val="none" w:sz="0" w:space="0" w:color="auto"/>
      </w:divBdr>
      <w:divsChild>
        <w:div w:id="1688094192">
          <w:marLeft w:val="547"/>
          <w:marRight w:val="0"/>
          <w:marTop w:val="0"/>
          <w:marBottom w:val="0"/>
          <w:divBdr>
            <w:top w:val="none" w:sz="0" w:space="0" w:color="auto"/>
            <w:left w:val="none" w:sz="0" w:space="0" w:color="auto"/>
            <w:bottom w:val="none" w:sz="0" w:space="0" w:color="auto"/>
            <w:right w:val="none" w:sz="0" w:space="0" w:color="auto"/>
          </w:divBdr>
        </w:div>
      </w:divsChild>
    </w:div>
    <w:div w:id="410852462">
      <w:bodyDiv w:val="1"/>
      <w:marLeft w:val="0"/>
      <w:marRight w:val="0"/>
      <w:marTop w:val="0"/>
      <w:marBottom w:val="0"/>
      <w:divBdr>
        <w:top w:val="none" w:sz="0" w:space="0" w:color="auto"/>
        <w:left w:val="none" w:sz="0" w:space="0" w:color="auto"/>
        <w:bottom w:val="none" w:sz="0" w:space="0" w:color="auto"/>
        <w:right w:val="none" w:sz="0" w:space="0" w:color="auto"/>
      </w:divBdr>
    </w:div>
    <w:div w:id="423261179">
      <w:bodyDiv w:val="1"/>
      <w:marLeft w:val="0"/>
      <w:marRight w:val="0"/>
      <w:marTop w:val="0"/>
      <w:marBottom w:val="0"/>
      <w:divBdr>
        <w:top w:val="none" w:sz="0" w:space="0" w:color="auto"/>
        <w:left w:val="none" w:sz="0" w:space="0" w:color="auto"/>
        <w:bottom w:val="none" w:sz="0" w:space="0" w:color="auto"/>
        <w:right w:val="none" w:sz="0" w:space="0" w:color="auto"/>
      </w:divBdr>
    </w:div>
    <w:div w:id="432212460">
      <w:bodyDiv w:val="1"/>
      <w:marLeft w:val="0"/>
      <w:marRight w:val="0"/>
      <w:marTop w:val="0"/>
      <w:marBottom w:val="0"/>
      <w:divBdr>
        <w:top w:val="none" w:sz="0" w:space="0" w:color="auto"/>
        <w:left w:val="none" w:sz="0" w:space="0" w:color="auto"/>
        <w:bottom w:val="none" w:sz="0" w:space="0" w:color="auto"/>
        <w:right w:val="none" w:sz="0" w:space="0" w:color="auto"/>
      </w:divBdr>
    </w:div>
    <w:div w:id="476192166">
      <w:bodyDiv w:val="1"/>
      <w:marLeft w:val="0"/>
      <w:marRight w:val="0"/>
      <w:marTop w:val="0"/>
      <w:marBottom w:val="0"/>
      <w:divBdr>
        <w:top w:val="none" w:sz="0" w:space="0" w:color="auto"/>
        <w:left w:val="none" w:sz="0" w:space="0" w:color="auto"/>
        <w:bottom w:val="none" w:sz="0" w:space="0" w:color="auto"/>
        <w:right w:val="none" w:sz="0" w:space="0" w:color="auto"/>
      </w:divBdr>
      <w:divsChild>
        <w:div w:id="1081607723">
          <w:marLeft w:val="0"/>
          <w:marRight w:val="0"/>
          <w:marTop w:val="0"/>
          <w:marBottom w:val="0"/>
          <w:divBdr>
            <w:top w:val="none" w:sz="0" w:space="0" w:color="auto"/>
            <w:left w:val="none" w:sz="0" w:space="0" w:color="auto"/>
            <w:bottom w:val="none" w:sz="0" w:space="0" w:color="auto"/>
            <w:right w:val="none" w:sz="0" w:space="0" w:color="auto"/>
          </w:divBdr>
          <w:divsChild>
            <w:div w:id="24410282">
              <w:marLeft w:val="0"/>
              <w:marRight w:val="0"/>
              <w:marTop w:val="0"/>
              <w:marBottom w:val="0"/>
              <w:divBdr>
                <w:top w:val="single" w:sz="6" w:space="0" w:color="FFFFFF"/>
                <w:left w:val="single" w:sz="6" w:space="15" w:color="FFFFFF"/>
                <w:bottom w:val="single" w:sz="6" w:space="0" w:color="FFFFFF"/>
                <w:right w:val="single" w:sz="6" w:space="15" w:color="FFFFFF"/>
              </w:divBdr>
              <w:divsChild>
                <w:div w:id="1146161873">
                  <w:marLeft w:val="0"/>
                  <w:marRight w:val="0"/>
                  <w:marTop w:val="0"/>
                  <w:marBottom w:val="0"/>
                  <w:divBdr>
                    <w:top w:val="none" w:sz="0" w:space="0" w:color="auto"/>
                    <w:left w:val="none" w:sz="0" w:space="0" w:color="auto"/>
                    <w:bottom w:val="none" w:sz="0" w:space="0" w:color="auto"/>
                    <w:right w:val="none" w:sz="0" w:space="0" w:color="auto"/>
                  </w:divBdr>
                  <w:divsChild>
                    <w:div w:id="1667241674">
                      <w:marLeft w:val="0"/>
                      <w:marRight w:val="0"/>
                      <w:marTop w:val="0"/>
                      <w:marBottom w:val="0"/>
                      <w:divBdr>
                        <w:top w:val="none" w:sz="0" w:space="0" w:color="auto"/>
                        <w:left w:val="none" w:sz="0" w:space="0" w:color="auto"/>
                        <w:bottom w:val="none" w:sz="0" w:space="0" w:color="auto"/>
                        <w:right w:val="none" w:sz="0" w:space="0" w:color="auto"/>
                      </w:divBdr>
                      <w:divsChild>
                        <w:div w:id="1151170264">
                          <w:marLeft w:val="0"/>
                          <w:marRight w:val="0"/>
                          <w:marTop w:val="0"/>
                          <w:marBottom w:val="0"/>
                          <w:divBdr>
                            <w:top w:val="none" w:sz="0" w:space="0" w:color="auto"/>
                            <w:left w:val="none" w:sz="0" w:space="0" w:color="auto"/>
                            <w:bottom w:val="none" w:sz="0" w:space="0" w:color="auto"/>
                            <w:right w:val="none" w:sz="0" w:space="0" w:color="auto"/>
                          </w:divBdr>
                          <w:divsChild>
                            <w:div w:id="1706828344">
                              <w:marLeft w:val="-300"/>
                              <w:marRight w:val="0"/>
                              <w:marTop w:val="0"/>
                              <w:marBottom w:val="300"/>
                              <w:divBdr>
                                <w:top w:val="none" w:sz="0" w:space="0" w:color="auto"/>
                                <w:left w:val="none" w:sz="0" w:space="0" w:color="auto"/>
                                <w:bottom w:val="none" w:sz="0" w:space="0" w:color="auto"/>
                                <w:right w:val="none" w:sz="0" w:space="0" w:color="auto"/>
                              </w:divBdr>
                              <w:divsChild>
                                <w:div w:id="136996780">
                                  <w:marLeft w:val="0"/>
                                  <w:marRight w:val="0"/>
                                  <w:marTop w:val="0"/>
                                  <w:marBottom w:val="0"/>
                                  <w:divBdr>
                                    <w:top w:val="none" w:sz="0" w:space="0" w:color="auto"/>
                                    <w:left w:val="none" w:sz="0" w:space="0" w:color="auto"/>
                                    <w:bottom w:val="none" w:sz="0" w:space="0" w:color="auto"/>
                                    <w:right w:val="none" w:sz="0" w:space="0" w:color="auto"/>
                                  </w:divBdr>
                                  <w:divsChild>
                                    <w:div w:id="2095545586">
                                      <w:marLeft w:val="0"/>
                                      <w:marRight w:val="0"/>
                                      <w:marTop w:val="0"/>
                                      <w:marBottom w:val="0"/>
                                      <w:divBdr>
                                        <w:top w:val="none" w:sz="0" w:space="0" w:color="auto"/>
                                        <w:left w:val="none" w:sz="0" w:space="0" w:color="auto"/>
                                        <w:bottom w:val="none" w:sz="0" w:space="0" w:color="auto"/>
                                        <w:right w:val="none" w:sz="0" w:space="0" w:color="auto"/>
                                      </w:divBdr>
                                      <w:divsChild>
                                        <w:div w:id="993878076">
                                          <w:marLeft w:val="0"/>
                                          <w:marRight w:val="0"/>
                                          <w:marTop w:val="600"/>
                                          <w:marBottom w:val="0"/>
                                          <w:divBdr>
                                            <w:top w:val="none" w:sz="0" w:space="0" w:color="auto"/>
                                            <w:left w:val="none" w:sz="0" w:space="0" w:color="auto"/>
                                            <w:bottom w:val="none" w:sz="0" w:space="0" w:color="auto"/>
                                            <w:right w:val="none" w:sz="0" w:space="0" w:color="auto"/>
                                          </w:divBdr>
                                          <w:divsChild>
                                            <w:div w:id="1450196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457746">
      <w:bodyDiv w:val="1"/>
      <w:marLeft w:val="0"/>
      <w:marRight w:val="0"/>
      <w:marTop w:val="0"/>
      <w:marBottom w:val="0"/>
      <w:divBdr>
        <w:top w:val="none" w:sz="0" w:space="0" w:color="auto"/>
        <w:left w:val="none" w:sz="0" w:space="0" w:color="auto"/>
        <w:bottom w:val="none" w:sz="0" w:space="0" w:color="auto"/>
        <w:right w:val="none" w:sz="0" w:space="0" w:color="auto"/>
      </w:divBdr>
    </w:div>
    <w:div w:id="487794679">
      <w:bodyDiv w:val="1"/>
      <w:marLeft w:val="0"/>
      <w:marRight w:val="0"/>
      <w:marTop w:val="0"/>
      <w:marBottom w:val="0"/>
      <w:divBdr>
        <w:top w:val="none" w:sz="0" w:space="0" w:color="auto"/>
        <w:left w:val="none" w:sz="0" w:space="0" w:color="auto"/>
        <w:bottom w:val="none" w:sz="0" w:space="0" w:color="auto"/>
        <w:right w:val="none" w:sz="0" w:space="0" w:color="auto"/>
      </w:divBdr>
    </w:div>
    <w:div w:id="491721088">
      <w:bodyDiv w:val="1"/>
      <w:marLeft w:val="0"/>
      <w:marRight w:val="0"/>
      <w:marTop w:val="0"/>
      <w:marBottom w:val="0"/>
      <w:divBdr>
        <w:top w:val="none" w:sz="0" w:space="0" w:color="auto"/>
        <w:left w:val="none" w:sz="0" w:space="0" w:color="auto"/>
        <w:bottom w:val="none" w:sz="0" w:space="0" w:color="auto"/>
        <w:right w:val="none" w:sz="0" w:space="0" w:color="auto"/>
      </w:divBdr>
      <w:divsChild>
        <w:div w:id="43720373">
          <w:marLeft w:val="547"/>
          <w:marRight w:val="0"/>
          <w:marTop w:val="58"/>
          <w:marBottom w:val="0"/>
          <w:divBdr>
            <w:top w:val="none" w:sz="0" w:space="0" w:color="auto"/>
            <w:left w:val="none" w:sz="0" w:space="0" w:color="auto"/>
            <w:bottom w:val="none" w:sz="0" w:space="0" w:color="auto"/>
            <w:right w:val="none" w:sz="0" w:space="0" w:color="auto"/>
          </w:divBdr>
        </w:div>
        <w:div w:id="252327510">
          <w:marLeft w:val="547"/>
          <w:marRight w:val="0"/>
          <w:marTop w:val="58"/>
          <w:marBottom w:val="0"/>
          <w:divBdr>
            <w:top w:val="none" w:sz="0" w:space="0" w:color="auto"/>
            <w:left w:val="none" w:sz="0" w:space="0" w:color="auto"/>
            <w:bottom w:val="none" w:sz="0" w:space="0" w:color="auto"/>
            <w:right w:val="none" w:sz="0" w:space="0" w:color="auto"/>
          </w:divBdr>
        </w:div>
        <w:div w:id="794637923">
          <w:marLeft w:val="547"/>
          <w:marRight w:val="0"/>
          <w:marTop w:val="0"/>
          <w:marBottom w:val="86"/>
          <w:divBdr>
            <w:top w:val="none" w:sz="0" w:space="0" w:color="auto"/>
            <w:left w:val="none" w:sz="0" w:space="0" w:color="auto"/>
            <w:bottom w:val="none" w:sz="0" w:space="0" w:color="auto"/>
            <w:right w:val="none" w:sz="0" w:space="0" w:color="auto"/>
          </w:divBdr>
        </w:div>
        <w:div w:id="890191818">
          <w:marLeft w:val="547"/>
          <w:marRight w:val="0"/>
          <w:marTop w:val="58"/>
          <w:marBottom w:val="0"/>
          <w:divBdr>
            <w:top w:val="none" w:sz="0" w:space="0" w:color="auto"/>
            <w:left w:val="none" w:sz="0" w:space="0" w:color="auto"/>
            <w:bottom w:val="none" w:sz="0" w:space="0" w:color="auto"/>
            <w:right w:val="none" w:sz="0" w:space="0" w:color="auto"/>
          </w:divBdr>
        </w:div>
        <w:div w:id="975068274">
          <w:marLeft w:val="547"/>
          <w:marRight w:val="0"/>
          <w:marTop w:val="58"/>
          <w:marBottom w:val="0"/>
          <w:divBdr>
            <w:top w:val="none" w:sz="0" w:space="0" w:color="auto"/>
            <w:left w:val="none" w:sz="0" w:space="0" w:color="auto"/>
            <w:bottom w:val="none" w:sz="0" w:space="0" w:color="auto"/>
            <w:right w:val="none" w:sz="0" w:space="0" w:color="auto"/>
          </w:divBdr>
        </w:div>
        <w:div w:id="978460488">
          <w:marLeft w:val="547"/>
          <w:marRight w:val="0"/>
          <w:marTop w:val="58"/>
          <w:marBottom w:val="0"/>
          <w:divBdr>
            <w:top w:val="none" w:sz="0" w:space="0" w:color="auto"/>
            <w:left w:val="none" w:sz="0" w:space="0" w:color="auto"/>
            <w:bottom w:val="none" w:sz="0" w:space="0" w:color="auto"/>
            <w:right w:val="none" w:sz="0" w:space="0" w:color="auto"/>
          </w:divBdr>
        </w:div>
        <w:div w:id="1151406285">
          <w:marLeft w:val="547"/>
          <w:marRight w:val="0"/>
          <w:marTop w:val="0"/>
          <w:marBottom w:val="86"/>
          <w:divBdr>
            <w:top w:val="none" w:sz="0" w:space="0" w:color="auto"/>
            <w:left w:val="none" w:sz="0" w:space="0" w:color="auto"/>
            <w:bottom w:val="none" w:sz="0" w:space="0" w:color="auto"/>
            <w:right w:val="none" w:sz="0" w:space="0" w:color="auto"/>
          </w:divBdr>
        </w:div>
        <w:div w:id="1473786152">
          <w:marLeft w:val="547"/>
          <w:marRight w:val="0"/>
          <w:marTop w:val="58"/>
          <w:marBottom w:val="0"/>
          <w:divBdr>
            <w:top w:val="none" w:sz="0" w:space="0" w:color="auto"/>
            <w:left w:val="none" w:sz="0" w:space="0" w:color="auto"/>
            <w:bottom w:val="none" w:sz="0" w:space="0" w:color="auto"/>
            <w:right w:val="none" w:sz="0" w:space="0" w:color="auto"/>
          </w:divBdr>
        </w:div>
        <w:div w:id="1622105108">
          <w:marLeft w:val="547"/>
          <w:marRight w:val="0"/>
          <w:marTop w:val="0"/>
          <w:marBottom w:val="86"/>
          <w:divBdr>
            <w:top w:val="none" w:sz="0" w:space="0" w:color="auto"/>
            <w:left w:val="none" w:sz="0" w:space="0" w:color="auto"/>
            <w:bottom w:val="none" w:sz="0" w:space="0" w:color="auto"/>
            <w:right w:val="none" w:sz="0" w:space="0" w:color="auto"/>
          </w:divBdr>
        </w:div>
        <w:div w:id="1919943079">
          <w:marLeft w:val="547"/>
          <w:marRight w:val="0"/>
          <w:marTop w:val="58"/>
          <w:marBottom w:val="0"/>
          <w:divBdr>
            <w:top w:val="none" w:sz="0" w:space="0" w:color="auto"/>
            <w:left w:val="none" w:sz="0" w:space="0" w:color="auto"/>
            <w:bottom w:val="none" w:sz="0" w:space="0" w:color="auto"/>
            <w:right w:val="none" w:sz="0" w:space="0" w:color="auto"/>
          </w:divBdr>
        </w:div>
      </w:divsChild>
    </w:div>
    <w:div w:id="546573272">
      <w:bodyDiv w:val="1"/>
      <w:marLeft w:val="0"/>
      <w:marRight w:val="0"/>
      <w:marTop w:val="0"/>
      <w:marBottom w:val="0"/>
      <w:divBdr>
        <w:top w:val="none" w:sz="0" w:space="0" w:color="auto"/>
        <w:left w:val="none" w:sz="0" w:space="0" w:color="auto"/>
        <w:bottom w:val="none" w:sz="0" w:space="0" w:color="auto"/>
        <w:right w:val="none" w:sz="0" w:space="0" w:color="auto"/>
      </w:divBdr>
      <w:divsChild>
        <w:div w:id="1122916476">
          <w:marLeft w:val="547"/>
          <w:marRight w:val="0"/>
          <w:marTop w:val="0"/>
          <w:marBottom w:val="0"/>
          <w:divBdr>
            <w:top w:val="none" w:sz="0" w:space="0" w:color="auto"/>
            <w:left w:val="none" w:sz="0" w:space="0" w:color="auto"/>
            <w:bottom w:val="none" w:sz="0" w:space="0" w:color="auto"/>
            <w:right w:val="none" w:sz="0" w:space="0" w:color="auto"/>
          </w:divBdr>
        </w:div>
      </w:divsChild>
    </w:div>
    <w:div w:id="555287953">
      <w:bodyDiv w:val="1"/>
      <w:marLeft w:val="0"/>
      <w:marRight w:val="0"/>
      <w:marTop w:val="0"/>
      <w:marBottom w:val="0"/>
      <w:divBdr>
        <w:top w:val="none" w:sz="0" w:space="0" w:color="auto"/>
        <w:left w:val="none" w:sz="0" w:space="0" w:color="auto"/>
        <w:bottom w:val="none" w:sz="0" w:space="0" w:color="auto"/>
        <w:right w:val="none" w:sz="0" w:space="0" w:color="auto"/>
      </w:divBdr>
    </w:div>
    <w:div w:id="556165390">
      <w:bodyDiv w:val="1"/>
      <w:marLeft w:val="0"/>
      <w:marRight w:val="0"/>
      <w:marTop w:val="0"/>
      <w:marBottom w:val="0"/>
      <w:divBdr>
        <w:top w:val="none" w:sz="0" w:space="0" w:color="auto"/>
        <w:left w:val="none" w:sz="0" w:space="0" w:color="auto"/>
        <w:bottom w:val="none" w:sz="0" w:space="0" w:color="auto"/>
        <w:right w:val="none" w:sz="0" w:space="0" w:color="auto"/>
      </w:divBdr>
    </w:div>
    <w:div w:id="579174011">
      <w:bodyDiv w:val="1"/>
      <w:marLeft w:val="0"/>
      <w:marRight w:val="0"/>
      <w:marTop w:val="0"/>
      <w:marBottom w:val="0"/>
      <w:divBdr>
        <w:top w:val="none" w:sz="0" w:space="0" w:color="auto"/>
        <w:left w:val="none" w:sz="0" w:space="0" w:color="auto"/>
        <w:bottom w:val="none" w:sz="0" w:space="0" w:color="auto"/>
        <w:right w:val="none" w:sz="0" w:space="0" w:color="auto"/>
      </w:divBdr>
    </w:div>
    <w:div w:id="586813414">
      <w:bodyDiv w:val="1"/>
      <w:marLeft w:val="0"/>
      <w:marRight w:val="0"/>
      <w:marTop w:val="0"/>
      <w:marBottom w:val="0"/>
      <w:divBdr>
        <w:top w:val="none" w:sz="0" w:space="0" w:color="auto"/>
        <w:left w:val="none" w:sz="0" w:space="0" w:color="auto"/>
        <w:bottom w:val="none" w:sz="0" w:space="0" w:color="auto"/>
        <w:right w:val="none" w:sz="0" w:space="0" w:color="auto"/>
      </w:divBdr>
      <w:divsChild>
        <w:div w:id="157968719">
          <w:marLeft w:val="547"/>
          <w:marRight w:val="0"/>
          <w:marTop w:val="0"/>
          <w:marBottom w:val="0"/>
          <w:divBdr>
            <w:top w:val="none" w:sz="0" w:space="0" w:color="auto"/>
            <w:left w:val="none" w:sz="0" w:space="0" w:color="auto"/>
            <w:bottom w:val="none" w:sz="0" w:space="0" w:color="auto"/>
            <w:right w:val="none" w:sz="0" w:space="0" w:color="auto"/>
          </w:divBdr>
        </w:div>
      </w:divsChild>
    </w:div>
    <w:div w:id="609557432">
      <w:bodyDiv w:val="1"/>
      <w:marLeft w:val="0"/>
      <w:marRight w:val="0"/>
      <w:marTop w:val="0"/>
      <w:marBottom w:val="0"/>
      <w:divBdr>
        <w:top w:val="none" w:sz="0" w:space="0" w:color="auto"/>
        <w:left w:val="none" w:sz="0" w:space="0" w:color="auto"/>
        <w:bottom w:val="none" w:sz="0" w:space="0" w:color="auto"/>
        <w:right w:val="none" w:sz="0" w:space="0" w:color="auto"/>
      </w:divBdr>
    </w:div>
    <w:div w:id="611792193">
      <w:bodyDiv w:val="1"/>
      <w:marLeft w:val="0"/>
      <w:marRight w:val="0"/>
      <w:marTop w:val="0"/>
      <w:marBottom w:val="0"/>
      <w:divBdr>
        <w:top w:val="none" w:sz="0" w:space="0" w:color="auto"/>
        <w:left w:val="none" w:sz="0" w:space="0" w:color="auto"/>
        <w:bottom w:val="none" w:sz="0" w:space="0" w:color="auto"/>
        <w:right w:val="none" w:sz="0" w:space="0" w:color="auto"/>
      </w:divBdr>
    </w:div>
    <w:div w:id="612128058">
      <w:bodyDiv w:val="1"/>
      <w:marLeft w:val="0"/>
      <w:marRight w:val="0"/>
      <w:marTop w:val="0"/>
      <w:marBottom w:val="0"/>
      <w:divBdr>
        <w:top w:val="none" w:sz="0" w:space="0" w:color="auto"/>
        <w:left w:val="none" w:sz="0" w:space="0" w:color="auto"/>
        <w:bottom w:val="none" w:sz="0" w:space="0" w:color="auto"/>
        <w:right w:val="none" w:sz="0" w:space="0" w:color="auto"/>
      </w:divBdr>
    </w:div>
    <w:div w:id="625353309">
      <w:bodyDiv w:val="1"/>
      <w:marLeft w:val="0"/>
      <w:marRight w:val="0"/>
      <w:marTop w:val="0"/>
      <w:marBottom w:val="0"/>
      <w:divBdr>
        <w:top w:val="none" w:sz="0" w:space="0" w:color="auto"/>
        <w:left w:val="none" w:sz="0" w:space="0" w:color="auto"/>
        <w:bottom w:val="none" w:sz="0" w:space="0" w:color="auto"/>
        <w:right w:val="none" w:sz="0" w:space="0" w:color="auto"/>
      </w:divBdr>
    </w:div>
    <w:div w:id="627054341">
      <w:bodyDiv w:val="1"/>
      <w:marLeft w:val="0"/>
      <w:marRight w:val="0"/>
      <w:marTop w:val="0"/>
      <w:marBottom w:val="0"/>
      <w:divBdr>
        <w:top w:val="none" w:sz="0" w:space="0" w:color="auto"/>
        <w:left w:val="none" w:sz="0" w:space="0" w:color="auto"/>
        <w:bottom w:val="none" w:sz="0" w:space="0" w:color="auto"/>
        <w:right w:val="none" w:sz="0" w:space="0" w:color="auto"/>
      </w:divBdr>
      <w:divsChild>
        <w:div w:id="104158172">
          <w:marLeft w:val="806"/>
          <w:marRight w:val="0"/>
          <w:marTop w:val="82"/>
          <w:marBottom w:val="0"/>
          <w:divBdr>
            <w:top w:val="none" w:sz="0" w:space="0" w:color="auto"/>
            <w:left w:val="none" w:sz="0" w:space="0" w:color="auto"/>
            <w:bottom w:val="none" w:sz="0" w:space="0" w:color="auto"/>
            <w:right w:val="none" w:sz="0" w:space="0" w:color="auto"/>
          </w:divBdr>
        </w:div>
        <w:div w:id="137068393">
          <w:marLeft w:val="806"/>
          <w:marRight w:val="0"/>
          <w:marTop w:val="82"/>
          <w:marBottom w:val="0"/>
          <w:divBdr>
            <w:top w:val="none" w:sz="0" w:space="0" w:color="auto"/>
            <w:left w:val="none" w:sz="0" w:space="0" w:color="auto"/>
            <w:bottom w:val="none" w:sz="0" w:space="0" w:color="auto"/>
            <w:right w:val="none" w:sz="0" w:space="0" w:color="auto"/>
          </w:divBdr>
        </w:div>
        <w:div w:id="639043027">
          <w:marLeft w:val="1526"/>
          <w:marRight w:val="0"/>
          <w:marTop w:val="72"/>
          <w:marBottom w:val="0"/>
          <w:divBdr>
            <w:top w:val="none" w:sz="0" w:space="0" w:color="auto"/>
            <w:left w:val="none" w:sz="0" w:space="0" w:color="auto"/>
            <w:bottom w:val="none" w:sz="0" w:space="0" w:color="auto"/>
            <w:right w:val="none" w:sz="0" w:space="0" w:color="auto"/>
          </w:divBdr>
        </w:div>
        <w:div w:id="780223886">
          <w:marLeft w:val="806"/>
          <w:marRight w:val="0"/>
          <w:marTop w:val="82"/>
          <w:marBottom w:val="0"/>
          <w:divBdr>
            <w:top w:val="none" w:sz="0" w:space="0" w:color="auto"/>
            <w:left w:val="none" w:sz="0" w:space="0" w:color="auto"/>
            <w:bottom w:val="none" w:sz="0" w:space="0" w:color="auto"/>
            <w:right w:val="none" w:sz="0" w:space="0" w:color="auto"/>
          </w:divBdr>
        </w:div>
        <w:div w:id="1709380499">
          <w:marLeft w:val="806"/>
          <w:marRight w:val="0"/>
          <w:marTop w:val="82"/>
          <w:marBottom w:val="0"/>
          <w:divBdr>
            <w:top w:val="none" w:sz="0" w:space="0" w:color="auto"/>
            <w:left w:val="none" w:sz="0" w:space="0" w:color="auto"/>
            <w:bottom w:val="none" w:sz="0" w:space="0" w:color="auto"/>
            <w:right w:val="none" w:sz="0" w:space="0" w:color="auto"/>
          </w:divBdr>
        </w:div>
        <w:div w:id="1733963604">
          <w:marLeft w:val="1526"/>
          <w:marRight w:val="0"/>
          <w:marTop w:val="72"/>
          <w:marBottom w:val="0"/>
          <w:divBdr>
            <w:top w:val="none" w:sz="0" w:space="0" w:color="auto"/>
            <w:left w:val="none" w:sz="0" w:space="0" w:color="auto"/>
            <w:bottom w:val="none" w:sz="0" w:space="0" w:color="auto"/>
            <w:right w:val="none" w:sz="0" w:space="0" w:color="auto"/>
          </w:divBdr>
        </w:div>
        <w:div w:id="2101289497">
          <w:marLeft w:val="806"/>
          <w:marRight w:val="0"/>
          <w:marTop w:val="82"/>
          <w:marBottom w:val="0"/>
          <w:divBdr>
            <w:top w:val="none" w:sz="0" w:space="0" w:color="auto"/>
            <w:left w:val="none" w:sz="0" w:space="0" w:color="auto"/>
            <w:bottom w:val="none" w:sz="0" w:space="0" w:color="auto"/>
            <w:right w:val="none" w:sz="0" w:space="0" w:color="auto"/>
          </w:divBdr>
        </w:div>
        <w:div w:id="2131313103">
          <w:marLeft w:val="806"/>
          <w:marRight w:val="0"/>
          <w:marTop w:val="82"/>
          <w:marBottom w:val="0"/>
          <w:divBdr>
            <w:top w:val="none" w:sz="0" w:space="0" w:color="auto"/>
            <w:left w:val="none" w:sz="0" w:space="0" w:color="auto"/>
            <w:bottom w:val="none" w:sz="0" w:space="0" w:color="auto"/>
            <w:right w:val="none" w:sz="0" w:space="0" w:color="auto"/>
          </w:divBdr>
        </w:div>
      </w:divsChild>
    </w:div>
    <w:div w:id="628168101">
      <w:bodyDiv w:val="1"/>
      <w:marLeft w:val="0"/>
      <w:marRight w:val="0"/>
      <w:marTop w:val="0"/>
      <w:marBottom w:val="0"/>
      <w:divBdr>
        <w:top w:val="none" w:sz="0" w:space="0" w:color="auto"/>
        <w:left w:val="none" w:sz="0" w:space="0" w:color="auto"/>
        <w:bottom w:val="none" w:sz="0" w:space="0" w:color="auto"/>
        <w:right w:val="none" w:sz="0" w:space="0" w:color="auto"/>
      </w:divBdr>
      <w:divsChild>
        <w:div w:id="799614736">
          <w:marLeft w:val="547"/>
          <w:marRight w:val="0"/>
          <w:marTop w:val="0"/>
          <w:marBottom w:val="0"/>
          <w:divBdr>
            <w:top w:val="none" w:sz="0" w:space="0" w:color="auto"/>
            <w:left w:val="none" w:sz="0" w:space="0" w:color="auto"/>
            <w:bottom w:val="none" w:sz="0" w:space="0" w:color="auto"/>
            <w:right w:val="none" w:sz="0" w:space="0" w:color="auto"/>
          </w:divBdr>
        </w:div>
      </w:divsChild>
    </w:div>
    <w:div w:id="631330233">
      <w:bodyDiv w:val="1"/>
      <w:marLeft w:val="0"/>
      <w:marRight w:val="0"/>
      <w:marTop w:val="0"/>
      <w:marBottom w:val="0"/>
      <w:divBdr>
        <w:top w:val="none" w:sz="0" w:space="0" w:color="auto"/>
        <w:left w:val="none" w:sz="0" w:space="0" w:color="auto"/>
        <w:bottom w:val="none" w:sz="0" w:space="0" w:color="auto"/>
        <w:right w:val="none" w:sz="0" w:space="0" w:color="auto"/>
      </w:divBdr>
    </w:div>
    <w:div w:id="758333216">
      <w:bodyDiv w:val="1"/>
      <w:marLeft w:val="0"/>
      <w:marRight w:val="0"/>
      <w:marTop w:val="0"/>
      <w:marBottom w:val="0"/>
      <w:divBdr>
        <w:top w:val="none" w:sz="0" w:space="0" w:color="auto"/>
        <w:left w:val="none" w:sz="0" w:space="0" w:color="auto"/>
        <w:bottom w:val="none" w:sz="0" w:space="0" w:color="auto"/>
        <w:right w:val="none" w:sz="0" w:space="0" w:color="auto"/>
      </w:divBdr>
    </w:div>
    <w:div w:id="762185607">
      <w:bodyDiv w:val="1"/>
      <w:marLeft w:val="0"/>
      <w:marRight w:val="0"/>
      <w:marTop w:val="0"/>
      <w:marBottom w:val="0"/>
      <w:divBdr>
        <w:top w:val="none" w:sz="0" w:space="0" w:color="auto"/>
        <w:left w:val="none" w:sz="0" w:space="0" w:color="auto"/>
        <w:bottom w:val="none" w:sz="0" w:space="0" w:color="auto"/>
        <w:right w:val="none" w:sz="0" w:space="0" w:color="auto"/>
      </w:divBdr>
    </w:div>
    <w:div w:id="795876080">
      <w:bodyDiv w:val="1"/>
      <w:marLeft w:val="0"/>
      <w:marRight w:val="0"/>
      <w:marTop w:val="0"/>
      <w:marBottom w:val="0"/>
      <w:divBdr>
        <w:top w:val="none" w:sz="0" w:space="0" w:color="auto"/>
        <w:left w:val="none" w:sz="0" w:space="0" w:color="auto"/>
        <w:bottom w:val="none" w:sz="0" w:space="0" w:color="auto"/>
        <w:right w:val="none" w:sz="0" w:space="0" w:color="auto"/>
      </w:divBdr>
    </w:div>
    <w:div w:id="810825856">
      <w:bodyDiv w:val="1"/>
      <w:marLeft w:val="0"/>
      <w:marRight w:val="0"/>
      <w:marTop w:val="0"/>
      <w:marBottom w:val="0"/>
      <w:divBdr>
        <w:top w:val="none" w:sz="0" w:space="0" w:color="auto"/>
        <w:left w:val="none" w:sz="0" w:space="0" w:color="auto"/>
        <w:bottom w:val="none" w:sz="0" w:space="0" w:color="auto"/>
        <w:right w:val="none" w:sz="0" w:space="0" w:color="auto"/>
      </w:divBdr>
    </w:div>
    <w:div w:id="825509942">
      <w:bodyDiv w:val="1"/>
      <w:marLeft w:val="0"/>
      <w:marRight w:val="0"/>
      <w:marTop w:val="0"/>
      <w:marBottom w:val="0"/>
      <w:divBdr>
        <w:top w:val="none" w:sz="0" w:space="0" w:color="auto"/>
        <w:left w:val="none" w:sz="0" w:space="0" w:color="auto"/>
        <w:bottom w:val="none" w:sz="0" w:space="0" w:color="auto"/>
        <w:right w:val="none" w:sz="0" w:space="0" w:color="auto"/>
      </w:divBdr>
    </w:div>
    <w:div w:id="842428683">
      <w:bodyDiv w:val="1"/>
      <w:marLeft w:val="0"/>
      <w:marRight w:val="0"/>
      <w:marTop w:val="0"/>
      <w:marBottom w:val="0"/>
      <w:divBdr>
        <w:top w:val="none" w:sz="0" w:space="0" w:color="auto"/>
        <w:left w:val="none" w:sz="0" w:space="0" w:color="auto"/>
        <w:bottom w:val="none" w:sz="0" w:space="0" w:color="auto"/>
        <w:right w:val="none" w:sz="0" w:space="0" w:color="auto"/>
      </w:divBdr>
    </w:div>
    <w:div w:id="849105664">
      <w:bodyDiv w:val="1"/>
      <w:marLeft w:val="0"/>
      <w:marRight w:val="0"/>
      <w:marTop w:val="0"/>
      <w:marBottom w:val="0"/>
      <w:divBdr>
        <w:top w:val="none" w:sz="0" w:space="0" w:color="auto"/>
        <w:left w:val="none" w:sz="0" w:space="0" w:color="auto"/>
        <w:bottom w:val="none" w:sz="0" w:space="0" w:color="auto"/>
        <w:right w:val="none" w:sz="0" w:space="0" w:color="auto"/>
      </w:divBdr>
    </w:div>
    <w:div w:id="922184406">
      <w:bodyDiv w:val="1"/>
      <w:marLeft w:val="0"/>
      <w:marRight w:val="0"/>
      <w:marTop w:val="0"/>
      <w:marBottom w:val="0"/>
      <w:divBdr>
        <w:top w:val="none" w:sz="0" w:space="0" w:color="auto"/>
        <w:left w:val="none" w:sz="0" w:space="0" w:color="auto"/>
        <w:bottom w:val="none" w:sz="0" w:space="0" w:color="auto"/>
        <w:right w:val="none" w:sz="0" w:space="0" w:color="auto"/>
      </w:divBdr>
    </w:div>
    <w:div w:id="970747508">
      <w:bodyDiv w:val="1"/>
      <w:marLeft w:val="0"/>
      <w:marRight w:val="0"/>
      <w:marTop w:val="0"/>
      <w:marBottom w:val="0"/>
      <w:divBdr>
        <w:top w:val="none" w:sz="0" w:space="0" w:color="auto"/>
        <w:left w:val="none" w:sz="0" w:space="0" w:color="auto"/>
        <w:bottom w:val="none" w:sz="0" w:space="0" w:color="auto"/>
        <w:right w:val="none" w:sz="0" w:space="0" w:color="auto"/>
      </w:divBdr>
    </w:div>
    <w:div w:id="974801329">
      <w:bodyDiv w:val="1"/>
      <w:marLeft w:val="0"/>
      <w:marRight w:val="0"/>
      <w:marTop w:val="0"/>
      <w:marBottom w:val="0"/>
      <w:divBdr>
        <w:top w:val="none" w:sz="0" w:space="0" w:color="auto"/>
        <w:left w:val="none" w:sz="0" w:space="0" w:color="auto"/>
        <w:bottom w:val="none" w:sz="0" w:space="0" w:color="auto"/>
        <w:right w:val="none" w:sz="0" w:space="0" w:color="auto"/>
      </w:divBdr>
    </w:div>
    <w:div w:id="977031873">
      <w:bodyDiv w:val="1"/>
      <w:marLeft w:val="0"/>
      <w:marRight w:val="0"/>
      <w:marTop w:val="0"/>
      <w:marBottom w:val="0"/>
      <w:divBdr>
        <w:top w:val="none" w:sz="0" w:space="0" w:color="auto"/>
        <w:left w:val="none" w:sz="0" w:space="0" w:color="auto"/>
        <w:bottom w:val="none" w:sz="0" w:space="0" w:color="auto"/>
        <w:right w:val="none" w:sz="0" w:space="0" w:color="auto"/>
      </w:divBdr>
      <w:divsChild>
        <w:div w:id="720716239">
          <w:marLeft w:val="0"/>
          <w:marRight w:val="0"/>
          <w:marTop w:val="0"/>
          <w:marBottom w:val="0"/>
          <w:divBdr>
            <w:top w:val="none" w:sz="0" w:space="0" w:color="auto"/>
            <w:left w:val="none" w:sz="0" w:space="0" w:color="auto"/>
            <w:bottom w:val="none" w:sz="0" w:space="0" w:color="auto"/>
            <w:right w:val="none" w:sz="0" w:space="0" w:color="auto"/>
          </w:divBdr>
          <w:divsChild>
            <w:div w:id="1440301178">
              <w:marLeft w:val="0"/>
              <w:marRight w:val="0"/>
              <w:marTop w:val="0"/>
              <w:marBottom w:val="0"/>
              <w:divBdr>
                <w:top w:val="single" w:sz="6" w:space="0" w:color="FFFFFF"/>
                <w:left w:val="single" w:sz="6" w:space="15" w:color="FFFFFF"/>
                <w:bottom w:val="single" w:sz="6" w:space="0" w:color="FFFFFF"/>
                <w:right w:val="single" w:sz="6" w:space="15" w:color="FFFFFF"/>
              </w:divBdr>
              <w:divsChild>
                <w:div w:id="2004238860">
                  <w:marLeft w:val="0"/>
                  <w:marRight w:val="0"/>
                  <w:marTop w:val="0"/>
                  <w:marBottom w:val="0"/>
                  <w:divBdr>
                    <w:top w:val="none" w:sz="0" w:space="0" w:color="auto"/>
                    <w:left w:val="none" w:sz="0" w:space="0" w:color="auto"/>
                    <w:bottom w:val="none" w:sz="0" w:space="0" w:color="auto"/>
                    <w:right w:val="none" w:sz="0" w:space="0" w:color="auto"/>
                  </w:divBdr>
                  <w:divsChild>
                    <w:div w:id="2094008410">
                      <w:marLeft w:val="0"/>
                      <w:marRight w:val="0"/>
                      <w:marTop w:val="0"/>
                      <w:marBottom w:val="0"/>
                      <w:divBdr>
                        <w:top w:val="none" w:sz="0" w:space="0" w:color="auto"/>
                        <w:left w:val="none" w:sz="0" w:space="0" w:color="auto"/>
                        <w:bottom w:val="none" w:sz="0" w:space="0" w:color="auto"/>
                        <w:right w:val="none" w:sz="0" w:space="0" w:color="auto"/>
                      </w:divBdr>
                      <w:divsChild>
                        <w:div w:id="2036735308">
                          <w:marLeft w:val="0"/>
                          <w:marRight w:val="0"/>
                          <w:marTop w:val="0"/>
                          <w:marBottom w:val="0"/>
                          <w:divBdr>
                            <w:top w:val="none" w:sz="0" w:space="0" w:color="auto"/>
                            <w:left w:val="none" w:sz="0" w:space="0" w:color="auto"/>
                            <w:bottom w:val="none" w:sz="0" w:space="0" w:color="auto"/>
                            <w:right w:val="none" w:sz="0" w:space="0" w:color="auto"/>
                          </w:divBdr>
                          <w:divsChild>
                            <w:div w:id="1078751593">
                              <w:marLeft w:val="-300"/>
                              <w:marRight w:val="0"/>
                              <w:marTop w:val="0"/>
                              <w:marBottom w:val="300"/>
                              <w:divBdr>
                                <w:top w:val="none" w:sz="0" w:space="0" w:color="auto"/>
                                <w:left w:val="none" w:sz="0" w:space="0" w:color="auto"/>
                                <w:bottom w:val="none" w:sz="0" w:space="0" w:color="auto"/>
                                <w:right w:val="none" w:sz="0" w:space="0" w:color="auto"/>
                              </w:divBdr>
                              <w:divsChild>
                                <w:div w:id="1187870186">
                                  <w:marLeft w:val="0"/>
                                  <w:marRight w:val="0"/>
                                  <w:marTop w:val="0"/>
                                  <w:marBottom w:val="0"/>
                                  <w:divBdr>
                                    <w:top w:val="none" w:sz="0" w:space="0" w:color="auto"/>
                                    <w:left w:val="none" w:sz="0" w:space="0" w:color="auto"/>
                                    <w:bottom w:val="none" w:sz="0" w:space="0" w:color="auto"/>
                                    <w:right w:val="none" w:sz="0" w:space="0" w:color="auto"/>
                                  </w:divBdr>
                                  <w:divsChild>
                                    <w:div w:id="2062946577">
                                      <w:marLeft w:val="0"/>
                                      <w:marRight w:val="0"/>
                                      <w:marTop w:val="0"/>
                                      <w:marBottom w:val="0"/>
                                      <w:divBdr>
                                        <w:top w:val="none" w:sz="0" w:space="0" w:color="auto"/>
                                        <w:left w:val="none" w:sz="0" w:space="0" w:color="auto"/>
                                        <w:bottom w:val="none" w:sz="0" w:space="0" w:color="auto"/>
                                        <w:right w:val="none" w:sz="0" w:space="0" w:color="auto"/>
                                      </w:divBdr>
                                      <w:divsChild>
                                        <w:div w:id="93016496">
                                          <w:marLeft w:val="0"/>
                                          <w:marRight w:val="0"/>
                                          <w:marTop w:val="600"/>
                                          <w:marBottom w:val="0"/>
                                          <w:divBdr>
                                            <w:top w:val="none" w:sz="0" w:space="0" w:color="auto"/>
                                            <w:left w:val="none" w:sz="0" w:space="0" w:color="auto"/>
                                            <w:bottom w:val="none" w:sz="0" w:space="0" w:color="auto"/>
                                            <w:right w:val="none" w:sz="0" w:space="0" w:color="auto"/>
                                          </w:divBdr>
                                          <w:divsChild>
                                            <w:div w:id="129243731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531242">
      <w:bodyDiv w:val="1"/>
      <w:marLeft w:val="0"/>
      <w:marRight w:val="0"/>
      <w:marTop w:val="0"/>
      <w:marBottom w:val="0"/>
      <w:divBdr>
        <w:top w:val="none" w:sz="0" w:space="0" w:color="auto"/>
        <w:left w:val="none" w:sz="0" w:space="0" w:color="auto"/>
        <w:bottom w:val="none" w:sz="0" w:space="0" w:color="auto"/>
        <w:right w:val="none" w:sz="0" w:space="0" w:color="auto"/>
      </w:divBdr>
    </w:div>
    <w:div w:id="994846116">
      <w:bodyDiv w:val="1"/>
      <w:marLeft w:val="0"/>
      <w:marRight w:val="0"/>
      <w:marTop w:val="0"/>
      <w:marBottom w:val="0"/>
      <w:divBdr>
        <w:top w:val="none" w:sz="0" w:space="0" w:color="auto"/>
        <w:left w:val="none" w:sz="0" w:space="0" w:color="auto"/>
        <w:bottom w:val="none" w:sz="0" w:space="0" w:color="auto"/>
        <w:right w:val="none" w:sz="0" w:space="0" w:color="auto"/>
      </w:divBdr>
    </w:div>
    <w:div w:id="1002005652">
      <w:bodyDiv w:val="1"/>
      <w:marLeft w:val="0"/>
      <w:marRight w:val="0"/>
      <w:marTop w:val="0"/>
      <w:marBottom w:val="0"/>
      <w:divBdr>
        <w:top w:val="none" w:sz="0" w:space="0" w:color="auto"/>
        <w:left w:val="none" w:sz="0" w:space="0" w:color="auto"/>
        <w:bottom w:val="none" w:sz="0" w:space="0" w:color="auto"/>
        <w:right w:val="none" w:sz="0" w:space="0" w:color="auto"/>
      </w:divBdr>
    </w:div>
    <w:div w:id="1018696671">
      <w:bodyDiv w:val="1"/>
      <w:marLeft w:val="0"/>
      <w:marRight w:val="0"/>
      <w:marTop w:val="0"/>
      <w:marBottom w:val="0"/>
      <w:divBdr>
        <w:top w:val="none" w:sz="0" w:space="0" w:color="auto"/>
        <w:left w:val="none" w:sz="0" w:space="0" w:color="auto"/>
        <w:bottom w:val="none" w:sz="0" w:space="0" w:color="auto"/>
        <w:right w:val="none" w:sz="0" w:space="0" w:color="auto"/>
      </w:divBdr>
      <w:divsChild>
        <w:div w:id="1007363733">
          <w:marLeft w:val="893"/>
          <w:marRight w:val="0"/>
          <w:marTop w:val="120"/>
          <w:marBottom w:val="120"/>
          <w:divBdr>
            <w:top w:val="none" w:sz="0" w:space="0" w:color="auto"/>
            <w:left w:val="none" w:sz="0" w:space="0" w:color="auto"/>
            <w:bottom w:val="none" w:sz="0" w:space="0" w:color="auto"/>
            <w:right w:val="none" w:sz="0" w:space="0" w:color="auto"/>
          </w:divBdr>
        </w:div>
      </w:divsChild>
    </w:div>
    <w:div w:id="1050961374">
      <w:bodyDiv w:val="1"/>
      <w:marLeft w:val="0"/>
      <w:marRight w:val="0"/>
      <w:marTop w:val="0"/>
      <w:marBottom w:val="0"/>
      <w:divBdr>
        <w:top w:val="none" w:sz="0" w:space="0" w:color="auto"/>
        <w:left w:val="none" w:sz="0" w:space="0" w:color="auto"/>
        <w:bottom w:val="none" w:sz="0" w:space="0" w:color="auto"/>
        <w:right w:val="none" w:sz="0" w:space="0" w:color="auto"/>
      </w:divBdr>
      <w:divsChild>
        <w:div w:id="787428297">
          <w:marLeft w:val="1800"/>
          <w:marRight w:val="0"/>
          <w:marTop w:val="48"/>
          <w:marBottom w:val="0"/>
          <w:divBdr>
            <w:top w:val="none" w:sz="0" w:space="0" w:color="auto"/>
            <w:left w:val="none" w:sz="0" w:space="0" w:color="auto"/>
            <w:bottom w:val="none" w:sz="0" w:space="0" w:color="auto"/>
            <w:right w:val="none" w:sz="0" w:space="0" w:color="auto"/>
          </w:divBdr>
        </w:div>
        <w:div w:id="1375035521">
          <w:marLeft w:val="1800"/>
          <w:marRight w:val="0"/>
          <w:marTop w:val="48"/>
          <w:marBottom w:val="0"/>
          <w:divBdr>
            <w:top w:val="none" w:sz="0" w:space="0" w:color="auto"/>
            <w:left w:val="none" w:sz="0" w:space="0" w:color="auto"/>
            <w:bottom w:val="none" w:sz="0" w:space="0" w:color="auto"/>
            <w:right w:val="none" w:sz="0" w:space="0" w:color="auto"/>
          </w:divBdr>
        </w:div>
        <w:div w:id="1421098464">
          <w:marLeft w:val="1166"/>
          <w:marRight w:val="0"/>
          <w:marTop w:val="67"/>
          <w:marBottom w:val="0"/>
          <w:divBdr>
            <w:top w:val="none" w:sz="0" w:space="0" w:color="auto"/>
            <w:left w:val="none" w:sz="0" w:space="0" w:color="auto"/>
            <w:bottom w:val="none" w:sz="0" w:space="0" w:color="auto"/>
            <w:right w:val="none" w:sz="0" w:space="0" w:color="auto"/>
          </w:divBdr>
        </w:div>
        <w:div w:id="1562711385">
          <w:marLeft w:val="1800"/>
          <w:marRight w:val="0"/>
          <w:marTop w:val="48"/>
          <w:marBottom w:val="0"/>
          <w:divBdr>
            <w:top w:val="none" w:sz="0" w:space="0" w:color="auto"/>
            <w:left w:val="none" w:sz="0" w:space="0" w:color="auto"/>
            <w:bottom w:val="none" w:sz="0" w:space="0" w:color="auto"/>
            <w:right w:val="none" w:sz="0" w:space="0" w:color="auto"/>
          </w:divBdr>
        </w:div>
        <w:div w:id="1623998318">
          <w:marLeft w:val="1800"/>
          <w:marRight w:val="0"/>
          <w:marTop w:val="48"/>
          <w:marBottom w:val="0"/>
          <w:divBdr>
            <w:top w:val="none" w:sz="0" w:space="0" w:color="auto"/>
            <w:left w:val="none" w:sz="0" w:space="0" w:color="auto"/>
            <w:bottom w:val="none" w:sz="0" w:space="0" w:color="auto"/>
            <w:right w:val="none" w:sz="0" w:space="0" w:color="auto"/>
          </w:divBdr>
        </w:div>
        <w:div w:id="1730030696">
          <w:marLeft w:val="1800"/>
          <w:marRight w:val="0"/>
          <w:marTop w:val="48"/>
          <w:marBottom w:val="0"/>
          <w:divBdr>
            <w:top w:val="none" w:sz="0" w:space="0" w:color="auto"/>
            <w:left w:val="none" w:sz="0" w:space="0" w:color="auto"/>
            <w:bottom w:val="none" w:sz="0" w:space="0" w:color="auto"/>
            <w:right w:val="none" w:sz="0" w:space="0" w:color="auto"/>
          </w:divBdr>
        </w:div>
        <w:div w:id="2035421736">
          <w:marLeft w:val="1800"/>
          <w:marRight w:val="0"/>
          <w:marTop w:val="48"/>
          <w:marBottom w:val="0"/>
          <w:divBdr>
            <w:top w:val="none" w:sz="0" w:space="0" w:color="auto"/>
            <w:left w:val="none" w:sz="0" w:space="0" w:color="auto"/>
            <w:bottom w:val="none" w:sz="0" w:space="0" w:color="auto"/>
            <w:right w:val="none" w:sz="0" w:space="0" w:color="auto"/>
          </w:divBdr>
        </w:div>
      </w:divsChild>
    </w:div>
    <w:div w:id="1096249288">
      <w:bodyDiv w:val="1"/>
      <w:marLeft w:val="0"/>
      <w:marRight w:val="0"/>
      <w:marTop w:val="0"/>
      <w:marBottom w:val="0"/>
      <w:divBdr>
        <w:top w:val="none" w:sz="0" w:space="0" w:color="auto"/>
        <w:left w:val="none" w:sz="0" w:space="0" w:color="auto"/>
        <w:bottom w:val="none" w:sz="0" w:space="0" w:color="auto"/>
        <w:right w:val="none" w:sz="0" w:space="0" w:color="auto"/>
      </w:divBdr>
      <w:divsChild>
        <w:div w:id="1805148622">
          <w:marLeft w:val="0"/>
          <w:marRight w:val="0"/>
          <w:marTop w:val="0"/>
          <w:marBottom w:val="0"/>
          <w:divBdr>
            <w:top w:val="none" w:sz="0" w:space="0" w:color="auto"/>
            <w:left w:val="none" w:sz="0" w:space="0" w:color="auto"/>
            <w:bottom w:val="none" w:sz="0" w:space="0" w:color="auto"/>
            <w:right w:val="none" w:sz="0" w:space="0" w:color="auto"/>
          </w:divBdr>
          <w:divsChild>
            <w:div w:id="158884917">
              <w:marLeft w:val="0"/>
              <w:marRight w:val="0"/>
              <w:marTop w:val="0"/>
              <w:marBottom w:val="0"/>
              <w:divBdr>
                <w:top w:val="single" w:sz="6" w:space="0" w:color="FFFFFF"/>
                <w:left w:val="single" w:sz="6" w:space="15" w:color="FFFFFF"/>
                <w:bottom w:val="single" w:sz="6" w:space="0" w:color="FFFFFF"/>
                <w:right w:val="single" w:sz="6" w:space="15" w:color="FFFFFF"/>
              </w:divBdr>
              <w:divsChild>
                <w:div w:id="1962958017">
                  <w:marLeft w:val="0"/>
                  <w:marRight w:val="0"/>
                  <w:marTop w:val="0"/>
                  <w:marBottom w:val="0"/>
                  <w:divBdr>
                    <w:top w:val="none" w:sz="0" w:space="0" w:color="auto"/>
                    <w:left w:val="none" w:sz="0" w:space="0" w:color="auto"/>
                    <w:bottom w:val="none" w:sz="0" w:space="0" w:color="auto"/>
                    <w:right w:val="none" w:sz="0" w:space="0" w:color="auto"/>
                  </w:divBdr>
                  <w:divsChild>
                    <w:div w:id="907962425">
                      <w:marLeft w:val="0"/>
                      <w:marRight w:val="0"/>
                      <w:marTop w:val="0"/>
                      <w:marBottom w:val="0"/>
                      <w:divBdr>
                        <w:top w:val="none" w:sz="0" w:space="0" w:color="auto"/>
                        <w:left w:val="none" w:sz="0" w:space="0" w:color="auto"/>
                        <w:bottom w:val="none" w:sz="0" w:space="0" w:color="auto"/>
                        <w:right w:val="none" w:sz="0" w:space="0" w:color="auto"/>
                      </w:divBdr>
                      <w:divsChild>
                        <w:div w:id="256065412">
                          <w:marLeft w:val="0"/>
                          <w:marRight w:val="0"/>
                          <w:marTop w:val="0"/>
                          <w:marBottom w:val="0"/>
                          <w:divBdr>
                            <w:top w:val="none" w:sz="0" w:space="0" w:color="auto"/>
                            <w:left w:val="none" w:sz="0" w:space="0" w:color="auto"/>
                            <w:bottom w:val="none" w:sz="0" w:space="0" w:color="auto"/>
                            <w:right w:val="none" w:sz="0" w:space="0" w:color="auto"/>
                          </w:divBdr>
                          <w:divsChild>
                            <w:div w:id="2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386842">
      <w:bodyDiv w:val="1"/>
      <w:marLeft w:val="0"/>
      <w:marRight w:val="0"/>
      <w:marTop w:val="0"/>
      <w:marBottom w:val="0"/>
      <w:divBdr>
        <w:top w:val="none" w:sz="0" w:space="0" w:color="auto"/>
        <w:left w:val="none" w:sz="0" w:space="0" w:color="auto"/>
        <w:bottom w:val="none" w:sz="0" w:space="0" w:color="auto"/>
        <w:right w:val="none" w:sz="0" w:space="0" w:color="auto"/>
      </w:divBdr>
      <w:divsChild>
        <w:div w:id="1028800958">
          <w:marLeft w:val="0"/>
          <w:marRight w:val="0"/>
          <w:marTop w:val="0"/>
          <w:marBottom w:val="0"/>
          <w:divBdr>
            <w:top w:val="none" w:sz="0" w:space="0" w:color="auto"/>
            <w:left w:val="none" w:sz="0" w:space="0" w:color="auto"/>
            <w:bottom w:val="none" w:sz="0" w:space="0" w:color="auto"/>
            <w:right w:val="none" w:sz="0" w:space="0" w:color="auto"/>
          </w:divBdr>
          <w:divsChild>
            <w:div w:id="489445881">
              <w:marLeft w:val="0"/>
              <w:marRight w:val="0"/>
              <w:marTop w:val="0"/>
              <w:marBottom w:val="0"/>
              <w:divBdr>
                <w:top w:val="single" w:sz="6" w:space="0" w:color="FFFFFF"/>
                <w:left w:val="single" w:sz="6" w:space="15" w:color="FFFFFF"/>
                <w:bottom w:val="single" w:sz="6" w:space="0" w:color="FFFFFF"/>
                <w:right w:val="single" w:sz="6" w:space="15" w:color="FFFFFF"/>
              </w:divBdr>
              <w:divsChild>
                <w:div w:id="663902138">
                  <w:marLeft w:val="0"/>
                  <w:marRight w:val="0"/>
                  <w:marTop w:val="0"/>
                  <w:marBottom w:val="0"/>
                  <w:divBdr>
                    <w:top w:val="none" w:sz="0" w:space="0" w:color="auto"/>
                    <w:left w:val="none" w:sz="0" w:space="0" w:color="auto"/>
                    <w:bottom w:val="none" w:sz="0" w:space="0" w:color="auto"/>
                    <w:right w:val="none" w:sz="0" w:space="0" w:color="auto"/>
                  </w:divBdr>
                  <w:divsChild>
                    <w:div w:id="1560483272">
                      <w:marLeft w:val="0"/>
                      <w:marRight w:val="0"/>
                      <w:marTop w:val="0"/>
                      <w:marBottom w:val="0"/>
                      <w:divBdr>
                        <w:top w:val="none" w:sz="0" w:space="0" w:color="auto"/>
                        <w:left w:val="none" w:sz="0" w:space="0" w:color="auto"/>
                        <w:bottom w:val="none" w:sz="0" w:space="0" w:color="auto"/>
                        <w:right w:val="none" w:sz="0" w:space="0" w:color="auto"/>
                      </w:divBdr>
                      <w:divsChild>
                        <w:div w:id="1866020290">
                          <w:marLeft w:val="0"/>
                          <w:marRight w:val="0"/>
                          <w:marTop w:val="0"/>
                          <w:marBottom w:val="0"/>
                          <w:divBdr>
                            <w:top w:val="none" w:sz="0" w:space="0" w:color="auto"/>
                            <w:left w:val="none" w:sz="0" w:space="0" w:color="auto"/>
                            <w:bottom w:val="none" w:sz="0" w:space="0" w:color="auto"/>
                            <w:right w:val="none" w:sz="0" w:space="0" w:color="auto"/>
                          </w:divBdr>
                          <w:divsChild>
                            <w:div w:id="1058161752">
                              <w:marLeft w:val="-300"/>
                              <w:marRight w:val="0"/>
                              <w:marTop w:val="0"/>
                              <w:marBottom w:val="300"/>
                              <w:divBdr>
                                <w:top w:val="none" w:sz="0" w:space="0" w:color="auto"/>
                                <w:left w:val="none" w:sz="0" w:space="0" w:color="auto"/>
                                <w:bottom w:val="none" w:sz="0" w:space="0" w:color="auto"/>
                                <w:right w:val="none" w:sz="0" w:space="0" w:color="auto"/>
                              </w:divBdr>
                              <w:divsChild>
                                <w:div w:id="1889755454">
                                  <w:marLeft w:val="0"/>
                                  <w:marRight w:val="0"/>
                                  <w:marTop w:val="0"/>
                                  <w:marBottom w:val="0"/>
                                  <w:divBdr>
                                    <w:top w:val="none" w:sz="0" w:space="0" w:color="auto"/>
                                    <w:left w:val="none" w:sz="0" w:space="0" w:color="auto"/>
                                    <w:bottom w:val="none" w:sz="0" w:space="0" w:color="auto"/>
                                    <w:right w:val="none" w:sz="0" w:space="0" w:color="auto"/>
                                  </w:divBdr>
                                  <w:divsChild>
                                    <w:div w:id="331571930">
                                      <w:marLeft w:val="0"/>
                                      <w:marRight w:val="0"/>
                                      <w:marTop w:val="0"/>
                                      <w:marBottom w:val="0"/>
                                      <w:divBdr>
                                        <w:top w:val="none" w:sz="0" w:space="0" w:color="auto"/>
                                        <w:left w:val="none" w:sz="0" w:space="0" w:color="auto"/>
                                        <w:bottom w:val="none" w:sz="0" w:space="0" w:color="auto"/>
                                        <w:right w:val="none" w:sz="0" w:space="0" w:color="auto"/>
                                      </w:divBdr>
                                      <w:divsChild>
                                        <w:div w:id="1958877887">
                                          <w:marLeft w:val="0"/>
                                          <w:marRight w:val="0"/>
                                          <w:marTop w:val="600"/>
                                          <w:marBottom w:val="0"/>
                                          <w:divBdr>
                                            <w:top w:val="none" w:sz="0" w:space="0" w:color="auto"/>
                                            <w:left w:val="none" w:sz="0" w:space="0" w:color="auto"/>
                                            <w:bottom w:val="none" w:sz="0" w:space="0" w:color="auto"/>
                                            <w:right w:val="none" w:sz="0" w:space="0" w:color="auto"/>
                                          </w:divBdr>
                                          <w:divsChild>
                                            <w:div w:id="102813916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534700">
      <w:bodyDiv w:val="1"/>
      <w:marLeft w:val="0"/>
      <w:marRight w:val="0"/>
      <w:marTop w:val="0"/>
      <w:marBottom w:val="0"/>
      <w:divBdr>
        <w:top w:val="none" w:sz="0" w:space="0" w:color="auto"/>
        <w:left w:val="none" w:sz="0" w:space="0" w:color="auto"/>
        <w:bottom w:val="none" w:sz="0" w:space="0" w:color="auto"/>
        <w:right w:val="none" w:sz="0" w:space="0" w:color="auto"/>
      </w:divBdr>
      <w:divsChild>
        <w:div w:id="782724609">
          <w:marLeft w:val="0"/>
          <w:marRight w:val="0"/>
          <w:marTop w:val="0"/>
          <w:marBottom w:val="0"/>
          <w:divBdr>
            <w:top w:val="none" w:sz="0" w:space="0" w:color="auto"/>
            <w:left w:val="none" w:sz="0" w:space="0" w:color="auto"/>
            <w:bottom w:val="none" w:sz="0" w:space="0" w:color="auto"/>
            <w:right w:val="none" w:sz="0" w:space="0" w:color="auto"/>
          </w:divBdr>
          <w:divsChild>
            <w:div w:id="1072120024">
              <w:marLeft w:val="0"/>
              <w:marRight w:val="0"/>
              <w:marTop w:val="0"/>
              <w:marBottom w:val="0"/>
              <w:divBdr>
                <w:top w:val="single" w:sz="6" w:space="0" w:color="FFFFFF"/>
                <w:left w:val="single" w:sz="6" w:space="15" w:color="FFFFFF"/>
                <w:bottom w:val="single" w:sz="6" w:space="0" w:color="FFFFFF"/>
                <w:right w:val="single" w:sz="6" w:space="15" w:color="FFFFFF"/>
              </w:divBdr>
              <w:divsChild>
                <w:div w:id="695472778">
                  <w:marLeft w:val="0"/>
                  <w:marRight w:val="0"/>
                  <w:marTop w:val="0"/>
                  <w:marBottom w:val="0"/>
                  <w:divBdr>
                    <w:top w:val="none" w:sz="0" w:space="0" w:color="auto"/>
                    <w:left w:val="none" w:sz="0" w:space="0" w:color="auto"/>
                    <w:bottom w:val="none" w:sz="0" w:space="0" w:color="auto"/>
                    <w:right w:val="none" w:sz="0" w:space="0" w:color="auto"/>
                  </w:divBdr>
                  <w:divsChild>
                    <w:div w:id="945426954">
                      <w:marLeft w:val="0"/>
                      <w:marRight w:val="0"/>
                      <w:marTop w:val="0"/>
                      <w:marBottom w:val="0"/>
                      <w:divBdr>
                        <w:top w:val="none" w:sz="0" w:space="0" w:color="auto"/>
                        <w:left w:val="none" w:sz="0" w:space="0" w:color="auto"/>
                        <w:bottom w:val="none" w:sz="0" w:space="0" w:color="auto"/>
                        <w:right w:val="none" w:sz="0" w:space="0" w:color="auto"/>
                      </w:divBdr>
                      <w:divsChild>
                        <w:div w:id="1133329584">
                          <w:marLeft w:val="0"/>
                          <w:marRight w:val="0"/>
                          <w:marTop w:val="0"/>
                          <w:marBottom w:val="0"/>
                          <w:divBdr>
                            <w:top w:val="none" w:sz="0" w:space="0" w:color="auto"/>
                            <w:left w:val="none" w:sz="0" w:space="0" w:color="auto"/>
                            <w:bottom w:val="none" w:sz="0" w:space="0" w:color="auto"/>
                            <w:right w:val="none" w:sz="0" w:space="0" w:color="auto"/>
                          </w:divBdr>
                          <w:divsChild>
                            <w:div w:id="2062168970">
                              <w:marLeft w:val="-300"/>
                              <w:marRight w:val="0"/>
                              <w:marTop w:val="0"/>
                              <w:marBottom w:val="300"/>
                              <w:divBdr>
                                <w:top w:val="none" w:sz="0" w:space="0" w:color="auto"/>
                                <w:left w:val="none" w:sz="0" w:space="0" w:color="auto"/>
                                <w:bottom w:val="none" w:sz="0" w:space="0" w:color="auto"/>
                                <w:right w:val="none" w:sz="0" w:space="0" w:color="auto"/>
                              </w:divBdr>
                              <w:divsChild>
                                <w:div w:id="102186542">
                                  <w:marLeft w:val="0"/>
                                  <w:marRight w:val="0"/>
                                  <w:marTop w:val="0"/>
                                  <w:marBottom w:val="0"/>
                                  <w:divBdr>
                                    <w:top w:val="none" w:sz="0" w:space="0" w:color="auto"/>
                                    <w:left w:val="none" w:sz="0" w:space="0" w:color="auto"/>
                                    <w:bottom w:val="none" w:sz="0" w:space="0" w:color="auto"/>
                                    <w:right w:val="none" w:sz="0" w:space="0" w:color="auto"/>
                                  </w:divBdr>
                                  <w:divsChild>
                                    <w:div w:id="1255095213">
                                      <w:marLeft w:val="0"/>
                                      <w:marRight w:val="0"/>
                                      <w:marTop w:val="0"/>
                                      <w:marBottom w:val="0"/>
                                      <w:divBdr>
                                        <w:top w:val="none" w:sz="0" w:space="0" w:color="auto"/>
                                        <w:left w:val="none" w:sz="0" w:space="0" w:color="auto"/>
                                        <w:bottom w:val="none" w:sz="0" w:space="0" w:color="auto"/>
                                        <w:right w:val="none" w:sz="0" w:space="0" w:color="auto"/>
                                      </w:divBdr>
                                      <w:divsChild>
                                        <w:div w:id="353923105">
                                          <w:marLeft w:val="0"/>
                                          <w:marRight w:val="0"/>
                                          <w:marTop w:val="600"/>
                                          <w:marBottom w:val="0"/>
                                          <w:divBdr>
                                            <w:top w:val="none" w:sz="0" w:space="0" w:color="auto"/>
                                            <w:left w:val="none" w:sz="0" w:space="0" w:color="auto"/>
                                            <w:bottom w:val="none" w:sz="0" w:space="0" w:color="auto"/>
                                            <w:right w:val="none" w:sz="0" w:space="0" w:color="auto"/>
                                          </w:divBdr>
                                          <w:divsChild>
                                            <w:div w:id="1009214121">
                                              <w:marLeft w:val="0"/>
                                              <w:marRight w:val="240"/>
                                              <w:marTop w:val="0"/>
                                              <w:marBottom w:val="0"/>
                                              <w:divBdr>
                                                <w:top w:val="none" w:sz="0" w:space="0" w:color="auto"/>
                                                <w:left w:val="none" w:sz="0" w:space="0" w:color="auto"/>
                                                <w:bottom w:val="none" w:sz="0" w:space="0" w:color="auto"/>
                                                <w:right w:val="none" w:sz="0" w:space="0" w:color="auto"/>
                                              </w:divBdr>
                                            </w:div>
                                            <w:div w:id="12062137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586806">
      <w:bodyDiv w:val="1"/>
      <w:marLeft w:val="0"/>
      <w:marRight w:val="0"/>
      <w:marTop w:val="0"/>
      <w:marBottom w:val="0"/>
      <w:divBdr>
        <w:top w:val="none" w:sz="0" w:space="0" w:color="auto"/>
        <w:left w:val="none" w:sz="0" w:space="0" w:color="auto"/>
        <w:bottom w:val="none" w:sz="0" w:space="0" w:color="auto"/>
        <w:right w:val="none" w:sz="0" w:space="0" w:color="auto"/>
      </w:divBdr>
    </w:div>
    <w:div w:id="1248423302">
      <w:bodyDiv w:val="1"/>
      <w:marLeft w:val="0"/>
      <w:marRight w:val="0"/>
      <w:marTop w:val="0"/>
      <w:marBottom w:val="0"/>
      <w:divBdr>
        <w:top w:val="none" w:sz="0" w:space="0" w:color="auto"/>
        <w:left w:val="none" w:sz="0" w:space="0" w:color="auto"/>
        <w:bottom w:val="none" w:sz="0" w:space="0" w:color="auto"/>
        <w:right w:val="none" w:sz="0" w:space="0" w:color="auto"/>
      </w:divBdr>
    </w:div>
    <w:div w:id="1271861729">
      <w:bodyDiv w:val="1"/>
      <w:marLeft w:val="0"/>
      <w:marRight w:val="0"/>
      <w:marTop w:val="0"/>
      <w:marBottom w:val="0"/>
      <w:divBdr>
        <w:top w:val="none" w:sz="0" w:space="0" w:color="auto"/>
        <w:left w:val="none" w:sz="0" w:space="0" w:color="auto"/>
        <w:bottom w:val="none" w:sz="0" w:space="0" w:color="auto"/>
        <w:right w:val="none" w:sz="0" w:space="0" w:color="auto"/>
      </w:divBdr>
    </w:div>
    <w:div w:id="1272513247">
      <w:bodyDiv w:val="1"/>
      <w:marLeft w:val="0"/>
      <w:marRight w:val="0"/>
      <w:marTop w:val="0"/>
      <w:marBottom w:val="0"/>
      <w:divBdr>
        <w:top w:val="none" w:sz="0" w:space="0" w:color="auto"/>
        <w:left w:val="none" w:sz="0" w:space="0" w:color="auto"/>
        <w:bottom w:val="none" w:sz="0" w:space="0" w:color="auto"/>
        <w:right w:val="none" w:sz="0" w:space="0" w:color="auto"/>
      </w:divBdr>
    </w:div>
    <w:div w:id="1285500839">
      <w:bodyDiv w:val="1"/>
      <w:marLeft w:val="0"/>
      <w:marRight w:val="0"/>
      <w:marTop w:val="0"/>
      <w:marBottom w:val="0"/>
      <w:divBdr>
        <w:top w:val="none" w:sz="0" w:space="0" w:color="auto"/>
        <w:left w:val="none" w:sz="0" w:space="0" w:color="auto"/>
        <w:bottom w:val="none" w:sz="0" w:space="0" w:color="auto"/>
        <w:right w:val="none" w:sz="0" w:space="0" w:color="auto"/>
      </w:divBdr>
    </w:div>
    <w:div w:id="1288972865">
      <w:bodyDiv w:val="1"/>
      <w:marLeft w:val="0"/>
      <w:marRight w:val="0"/>
      <w:marTop w:val="0"/>
      <w:marBottom w:val="0"/>
      <w:divBdr>
        <w:top w:val="none" w:sz="0" w:space="0" w:color="auto"/>
        <w:left w:val="none" w:sz="0" w:space="0" w:color="auto"/>
        <w:bottom w:val="none" w:sz="0" w:space="0" w:color="auto"/>
        <w:right w:val="none" w:sz="0" w:space="0" w:color="auto"/>
      </w:divBdr>
      <w:divsChild>
        <w:div w:id="276303540">
          <w:marLeft w:val="1166"/>
          <w:marRight w:val="0"/>
          <w:marTop w:val="48"/>
          <w:marBottom w:val="0"/>
          <w:divBdr>
            <w:top w:val="none" w:sz="0" w:space="0" w:color="auto"/>
            <w:left w:val="none" w:sz="0" w:space="0" w:color="auto"/>
            <w:bottom w:val="none" w:sz="0" w:space="0" w:color="auto"/>
            <w:right w:val="none" w:sz="0" w:space="0" w:color="auto"/>
          </w:divBdr>
        </w:div>
        <w:div w:id="462121056">
          <w:marLeft w:val="1166"/>
          <w:marRight w:val="0"/>
          <w:marTop w:val="67"/>
          <w:marBottom w:val="0"/>
          <w:divBdr>
            <w:top w:val="none" w:sz="0" w:space="0" w:color="auto"/>
            <w:left w:val="none" w:sz="0" w:space="0" w:color="auto"/>
            <w:bottom w:val="none" w:sz="0" w:space="0" w:color="auto"/>
            <w:right w:val="none" w:sz="0" w:space="0" w:color="auto"/>
          </w:divBdr>
        </w:div>
        <w:div w:id="477724560">
          <w:marLeft w:val="1166"/>
          <w:marRight w:val="0"/>
          <w:marTop w:val="48"/>
          <w:marBottom w:val="0"/>
          <w:divBdr>
            <w:top w:val="none" w:sz="0" w:space="0" w:color="auto"/>
            <w:left w:val="none" w:sz="0" w:space="0" w:color="auto"/>
            <w:bottom w:val="none" w:sz="0" w:space="0" w:color="auto"/>
            <w:right w:val="none" w:sz="0" w:space="0" w:color="auto"/>
          </w:divBdr>
        </w:div>
        <w:div w:id="707799861">
          <w:marLeft w:val="547"/>
          <w:marRight w:val="0"/>
          <w:marTop w:val="86"/>
          <w:marBottom w:val="0"/>
          <w:divBdr>
            <w:top w:val="none" w:sz="0" w:space="0" w:color="auto"/>
            <w:left w:val="none" w:sz="0" w:space="0" w:color="auto"/>
            <w:bottom w:val="none" w:sz="0" w:space="0" w:color="auto"/>
            <w:right w:val="none" w:sz="0" w:space="0" w:color="auto"/>
          </w:divBdr>
        </w:div>
        <w:div w:id="708843073">
          <w:marLeft w:val="1166"/>
          <w:marRight w:val="0"/>
          <w:marTop w:val="48"/>
          <w:marBottom w:val="0"/>
          <w:divBdr>
            <w:top w:val="none" w:sz="0" w:space="0" w:color="auto"/>
            <w:left w:val="none" w:sz="0" w:space="0" w:color="auto"/>
            <w:bottom w:val="none" w:sz="0" w:space="0" w:color="auto"/>
            <w:right w:val="none" w:sz="0" w:space="0" w:color="auto"/>
          </w:divBdr>
        </w:div>
        <w:div w:id="960962037">
          <w:marLeft w:val="547"/>
          <w:marRight w:val="0"/>
          <w:marTop w:val="86"/>
          <w:marBottom w:val="0"/>
          <w:divBdr>
            <w:top w:val="none" w:sz="0" w:space="0" w:color="auto"/>
            <w:left w:val="none" w:sz="0" w:space="0" w:color="auto"/>
            <w:bottom w:val="none" w:sz="0" w:space="0" w:color="auto"/>
            <w:right w:val="none" w:sz="0" w:space="0" w:color="auto"/>
          </w:divBdr>
        </w:div>
        <w:div w:id="1075710298">
          <w:marLeft w:val="1166"/>
          <w:marRight w:val="0"/>
          <w:marTop w:val="67"/>
          <w:marBottom w:val="0"/>
          <w:divBdr>
            <w:top w:val="none" w:sz="0" w:space="0" w:color="auto"/>
            <w:left w:val="none" w:sz="0" w:space="0" w:color="auto"/>
            <w:bottom w:val="none" w:sz="0" w:space="0" w:color="auto"/>
            <w:right w:val="none" w:sz="0" w:space="0" w:color="auto"/>
          </w:divBdr>
        </w:div>
        <w:div w:id="2008169189">
          <w:marLeft w:val="547"/>
          <w:marRight w:val="0"/>
          <w:marTop w:val="86"/>
          <w:marBottom w:val="0"/>
          <w:divBdr>
            <w:top w:val="none" w:sz="0" w:space="0" w:color="auto"/>
            <w:left w:val="none" w:sz="0" w:space="0" w:color="auto"/>
            <w:bottom w:val="none" w:sz="0" w:space="0" w:color="auto"/>
            <w:right w:val="none" w:sz="0" w:space="0" w:color="auto"/>
          </w:divBdr>
        </w:div>
        <w:div w:id="2081171922">
          <w:marLeft w:val="1166"/>
          <w:marRight w:val="0"/>
          <w:marTop w:val="48"/>
          <w:marBottom w:val="0"/>
          <w:divBdr>
            <w:top w:val="none" w:sz="0" w:space="0" w:color="auto"/>
            <w:left w:val="none" w:sz="0" w:space="0" w:color="auto"/>
            <w:bottom w:val="none" w:sz="0" w:space="0" w:color="auto"/>
            <w:right w:val="none" w:sz="0" w:space="0" w:color="auto"/>
          </w:divBdr>
        </w:div>
      </w:divsChild>
    </w:div>
    <w:div w:id="1289507319">
      <w:bodyDiv w:val="1"/>
      <w:marLeft w:val="0"/>
      <w:marRight w:val="0"/>
      <w:marTop w:val="0"/>
      <w:marBottom w:val="0"/>
      <w:divBdr>
        <w:top w:val="none" w:sz="0" w:space="0" w:color="auto"/>
        <w:left w:val="none" w:sz="0" w:space="0" w:color="auto"/>
        <w:bottom w:val="none" w:sz="0" w:space="0" w:color="auto"/>
        <w:right w:val="none" w:sz="0" w:space="0" w:color="auto"/>
      </w:divBdr>
    </w:div>
    <w:div w:id="1334911610">
      <w:bodyDiv w:val="1"/>
      <w:marLeft w:val="0"/>
      <w:marRight w:val="0"/>
      <w:marTop w:val="0"/>
      <w:marBottom w:val="0"/>
      <w:divBdr>
        <w:top w:val="none" w:sz="0" w:space="0" w:color="auto"/>
        <w:left w:val="none" w:sz="0" w:space="0" w:color="auto"/>
        <w:bottom w:val="none" w:sz="0" w:space="0" w:color="auto"/>
        <w:right w:val="none" w:sz="0" w:space="0" w:color="auto"/>
      </w:divBdr>
    </w:div>
    <w:div w:id="1351684002">
      <w:bodyDiv w:val="1"/>
      <w:marLeft w:val="0"/>
      <w:marRight w:val="0"/>
      <w:marTop w:val="0"/>
      <w:marBottom w:val="0"/>
      <w:divBdr>
        <w:top w:val="none" w:sz="0" w:space="0" w:color="auto"/>
        <w:left w:val="none" w:sz="0" w:space="0" w:color="auto"/>
        <w:bottom w:val="none" w:sz="0" w:space="0" w:color="auto"/>
        <w:right w:val="none" w:sz="0" w:space="0" w:color="auto"/>
      </w:divBdr>
      <w:divsChild>
        <w:div w:id="720247051">
          <w:marLeft w:val="893"/>
          <w:marRight w:val="0"/>
          <w:marTop w:val="120"/>
          <w:marBottom w:val="120"/>
          <w:divBdr>
            <w:top w:val="none" w:sz="0" w:space="0" w:color="auto"/>
            <w:left w:val="none" w:sz="0" w:space="0" w:color="auto"/>
            <w:bottom w:val="none" w:sz="0" w:space="0" w:color="auto"/>
            <w:right w:val="none" w:sz="0" w:space="0" w:color="auto"/>
          </w:divBdr>
        </w:div>
      </w:divsChild>
    </w:div>
    <w:div w:id="1355226406">
      <w:bodyDiv w:val="1"/>
      <w:marLeft w:val="0"/>
      <w:marRight w:val="0"/>
      <w:marTop w:val="0"/>
      <w:marBottom w:val="0"/>
      <w:divBdr>
        <w:top w:val="none" w:sz="0" w:space="0" w:color="auto"/>
        <w:left w:val="none" w:sz="0" w:space="0" w:color="auto"/>
        <w:bottom w:val="none" w:sz="0" w:space="0" w:color="auto"/>
        <w:right w:val="none" w:sz="0" w:space="0" w:color="auto"/>
      </w:divBdr>
    </w:div>
    <w:div w:id="1378747467">
      <w:bodyDiv w:val="1"/>
      <w:marLeft w:val="0"/>
      <w:marRight w:val="0"/>
      <w:marTop w:val="0"/>
      <w:marBottom w:val="0"/>
      <w:divBdr>
        <w:top w:val="none" w:sz="0" w:space="0" w:color="auto"/>
        <w:left w:val="none" w:sz="0" w:space="0" w:color="auto"/>
        <w:bottom w:val="none" w:sz="0" w:space="0" w:color="auto"/>
        <w:right w:val="none" w:sz="0" w:space="0" w:color="auto"/>
      </w:divBdr>
    </w:div>
    <w:div w:id="1388407643">
      <w:bodyDiv w:val="1"/>
      <w:marLeft w:val="0"/>
      <w:marRight w:val="0"/>
      <w:marTop w:val="0"/>
      <w:marBottom w:val="0"/>
      <w:divBdr>
        <w:top w:val="none" w:sz="0" w:space="0" w:color="auto"/>
        <w:left w:val="none" w:sz="0" w:space="0" w:color="auto"/>
        <w:bottom w:val="none" w:sz="0" w:space="0" w:color="auto"/>
        <w:right w:val="none" w:sz="0" w:space="0" w:color="auto"/>
      </w:divBdr>
      <w:divsChild>
        <w:div w:id="688457901">
          <w:marLeft w:val="0"/>
          <w:marRight w:val="0"/>
          <w:marTop w:val="0"/>
          <w:marBottom w:val="0"/>
          <w:divBdr>
            <w:top w:val="none" w:sz="0" w:space="0" w:color="auto"/>
            <w:left w:val="none" w:sz="0" w:space="0" w:color="auto"/>
            <w:bottom w:val="none" w:sz="0" w:space="0" w:color="auto"/>
            <w:right w:val="none" w:sz="0" w:space="0" w:color="auto"/>
          </w:divBdr>
          <w:divsChild>
            <w:div w:id="570849042">
              <w:marLeft w:val="0"/>
              <w:marRight w:val="0"/>
              <w:marTop w:val="0"/>
              <w:marBottom w:val="0"/>
              <w:divBdr>
                <w:top w:val="single" w:sz="6" w:space="0" w:color="FFFFFF"/>
                <w:left w:val="single" w:sz="6" w:space="15" w:color="FFFFFF"/>
                <w:bottom w:val="single" w:sz="6" w:space="0" w:color="FFFFFF"/>
                <w:right w:val="single" w:sz="6" w:space="15" w:color="FFFFFF"/>
              </w:divBdr>
              <w:divsChild>
                <w:div w:id="1038748987">
                  <w:marLeft w:val="0"/>
                  <w:marRight w:val="0"/>
                  <w:marTop w:val="0"/>
                  <w:marBottom w:val="0"/>
                  <w:divBdr>
                    <w:top w:val="none" w:sz="0" w:space="0" w:color="auto"/>
                    <w:left w:val="none" w:sz="0" w:space="0" w:color="auto"/>
                    <w:bottom w:val="none" w:sz="0" w:space="0" w:color="auto"/>
                    <w:right w:val="none" w:sz="0" w:space="0" w:color="auto"/>
                  </w:divBdr>
                  <w:divsChild>
                    <w:div w:id="1440905529">
                      <w:marLeft w:val="0"/>
                      <w:marRight w:val="0"/>
                      <w:marTop w:val="0"/>
                      <w:marBottom w:val="0"/>
                      <w:divBdr>
                        <w:top w:val="none" w:sz="0" w:space="0" w:color="auto"/>
                        <w:left w:val="none" w:sz="0" w:space="0" w:color="auto"/>
                        <w:bottom w:val="none" w:sz="0" w:space="0" w:color="auto"/>
                        <w:right w:val="none" w:sz="0" w:space="0" w:color="auto"/>
                      </w:divBdr>
                      <w:divsChild>
                        <w:div w:id="1306819508">
                          <w:marLeft w:val="0"/>
                          <w:marRight w:val="0"/>
                          <w:marTop w:val="0"/>
                          <w:marBottom w:val="0"/>
                          <w:divBdr>
                            <w:top w:val="none" w:sz="0" w:space="0" w:color="auto"/>
                            <w:left w:val="none" w:sz="0" w:space="0" w:color="auto"/>
                            <w:bottom w:val="none" w:sz="0" w:space="0" w:color="auto"/>
                            <w:right w:val="none" w:sz="0" w:space="0" w:color="auto"/>
                          </w:divBdr>
                          <w:divsChild>
                            <w:div w:id="1515999697">
                              <w:marLeft w:val="-300"/>
                              <w:marRight w:val="0"/>
                              <w:marTop w:val="0"/>
                              <w:marBottom w:val="300"/>
                              <w:divBdr>
                                <w:top w:val="none" w:sz="0" w:space="0" w:color="auto"/>
                                <w:left w:val="none" w:sz="0" w:space="0" w:color="auto"/>
                                <w:bottom w:val="none" w:sz="0" w:space="0" w:color="auto"/>
                                <w:right w:val="none" w:sz="0" w:space="0" w:color="auto"/>
                              </w:divBdr>
                              <w:divsChild>
                                <w:div w:id="1275481045">
                                  <w:marLeft w:val="0"/>
                                  <w:marRight w:val="0"/>
                                  <w:marTop w:val="0"/>
                                  <w:marBottom w:val="0"/>
                                  <w:divBdr>
                                    <w:top w:val="none" w:sz="0" w:space="0" w:color="auto"/>
                                    <w:left w:val="none" w:sz="0" w:space="0" w:color="auto"/>
                                    <w:bottom w:val="none" w:sz="0" w:space="0" w:color="auto"/>
                                    <w:right w:val="none" w:sz="0" w:space="0" w:color="auto"/>
                                  </w:divBdr>
                                  <w:divsChild>
                                    <w:div w:id="1784574939">
                                      <w:marLeft w:val="0"/>
                                      <w:marRight w:val="0"/>
                                      <w:marTop w:val="0"/>
                                      <w:marBottom w:val="0"/>
                                      <w:divBdr>
                                        <w:top w:val="none" w:sz="0" w:space="0" w:color="auto"/>
                                        <w:left w:val="none" w:sz="0" w:space="0" w:color="auto"/>
                                        <w:bottom w:val="none" w:sz="0" w:space="0" w:color="auto"/>
                                        <w:right w:val="none" w:sz="0" w:space="0" w:color="auto"/>
                                      </w:divBdr>
                                      <w:divsChild>
                                        <w:div w:id="136027392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964851">
      <w:bodyDiv w:val="1"/>
      <w:marLeft w:val="0"/>
      <w:marRight w:val="0"/>
      <w:marTop w:val="0"/>
      <w:marBottom w:val="0"/>
      <w:divBdr>
        <w:top w:val="none" w:sz="0" w:space="0" w:color="auto"/>
        <w:left w:val="none" w:sz="0" w:space="0" w:color="auto"/>
        <w:bottom w:val="none" w:sz="0" w:space="0" w:color="auto"/>
        <w:right w:val="none" w:sz="0" w:space="0" w:color="auto"/>
      </w:divBdr>
      <w:divsChild>
        <w:div w:id="345449473">
          <w:marLeft w:val="547"/>
          <w:marRight w:val="0"/>
          <w:marTop w:val="0"/>
          <w:marBottom w:val="0"/>
          <w:divBdr>
            <w:top w:val="none" w:sz="0" w:space="0" w:color="auto"/>
            <w:left w:val="none" w:sz="0" w:space="0" w:color="auto"/>
            <w:bottom w:val="none" w:sz="0" w:space="0" w:color="auto"/>
            <w:right w:val="none" w:sz="0" w:space="0" w:color="auto"/>
          </w:divBdr>
        </w:div>
      </w:divsChild>
    </w:div>
    <w:div w:id="1412039809">
      <w:bodyDiv w:val="1"/>
      <w:marLeft w:val="0"/>
      <w:marRight w:val="0"/>
      <w:marTop w:val="0"/>
      <w:marBottom w:val="0"/>
      <w:divBdr>
        <w:top w:val="none" w:sz="0" w:space="0" w:color="auto"/>
        <w:left w:val="none" w:sz="0" w:space="0" w:color="auto"/>
        <w:bottom w:val="none" w:sz="0" w:space="0" w:color="auto"/>
        <w:right w:val="none" w:sz="0" w:space="0" w:color="auto"/>
      </w:divBdr>
    </w:div>
    <w:div w:id="1433820934">
      <w:bodyDiv w:val="1"/>
      <w:marLeft w:val="0"/>
      <w:marRight w:val="0"/>
      <w:marTop w:val="0"/>
      <w:marBottom w:val="0"/>
      <w:divBdr>
        <w:top w:val="none" w:sz="0" w:space="0" w:color="auto"/>
        <w:left w:val="none" w:sz="0" w:space="0" w:color="auto"/>
        <w:bottom w:val="none" w:sz="0" w:space="0" w:color="auto"/>
        <w:right w:val="none" w:sz="0" w:space="0" w:color="auto"/>
      </w:divBdr>
    </w:div>
    <w:div w:id="1455442361">
      <w:bodyDiv w:val="1"/>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735930843">
              <w:marLeft w:val="0"/>
              <w:marRight w:val="0"/>
              <w:marTop w:val="0"/>
              <w:marBottom w:val="0"/>
              <w:divBdr>
                <w:top w:val="single" w:sz="6" w:space="0" w:color="FFFFFF"/>
                <w:left w:val="single" w:sz="6" w:space="15" w:color="FFFFFF"/>
                <w:bottom w:val="single" w:sz="6" w:space="0" w:color="FFFFFF"/>
                <w:right w:val="single" w:sz="6" w:space="15" w:color="FFFFFF"/>
              </w:divBdr>
              <w:divsChild>
                <w:div w:id="552738569">
                  <w:marLeft w:val="0"/>
                  <w:marRight w:val="0"/>
                  <w:marTop w:val="0"/>
                  <w:marBottom w:val="0"/>
                  <w:divBdr>
                    <w:top w:val="none" w:sz="0" w:space="0" w:color="auto"/>
                    <w:left w:val="none" w:sz="0" w:space="0" w:color="auto"/>
                    <w:bottom w:val="none" w:sz="0" w:space="0" w:color="auto"/>
                    <w:right w:val="none" w:sz="0" w:space="0" w:color="auto"/>
                  </w:divBdr>
                  <w:divsChild>
                    <w:div w:id="1042441804">
                      <w:marLeft w:val="0"/>
                      <w:marRight w:val="0"/>
                      <w:marTop w:val="0"/>
                      <w:marBottom w:val="0"/>
                      <w:divBdr>
                        <w:top w:val="none" w:sz="0" w:space="0" w:color="auto"/>
                        <w:left w:val="none" w:sz="0" w:space="0" w:color="auto"/>
                        <w:bottom w:val="none" w:sz="0" w:space="0" w:color="auto"/>
                        <w:right w:val="none" w:sz="0" w:space="0" w:color="auto"/>
                      </w:divBdr>
                      <w:divsChild>
                        <w:div w:id="1688601445">
                          <w:marLeft w:val="0"/>
                          <w:marRight w:val="0"/>
                          <w:marTop w:val="0"/>
                          <w:marBottom w:val="0"/>
                          <w:divBdr>
                            <w:top w:val="none" w:sz="0" w:space="0" w:color="auto"/>
                            <w:left w:val="none" w:sz="0" w:space="0" w:color="auto"/>
                            <w:bottom w:val="none" w:sz="0" w:space="0" w:color="auto"/>
                            <w:right w:val="none" w:sz="0" w:space="0" w:color="auto"/>
                          </w:divBdr>
                          <w:divsChild>
                            <w:div w:id="183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559289">
      <w:bodyDiv w:val="1"/>
      <w:marLeft w:val="0"/>
      <w:marRight w:val="0"/>
      <w:marTop w:val="0"/>
      <w:marBottom w:val="0"/>
      <w:divBdr>
        <w:top w:val="none" w:sz="0" w:space="0" w:color="auto"/>
        <w:left w:val="none" w:sz="0" w:space="0" w:color="auto"/>
        <w:bottom w:val="none" w:sz="0" w:space="0" w:color="auto"/>
        <w:right w:val="none" w:sz="0" w:space="0" w:color="auto"/>
      </w:divBdr>
    </w:div>
    <w:div w:id="1469475118">
      <w:bodyDiv w:val="1"/>
      <w:marLeft w:val="0"/>
      <w:marRight w:val="0"/>
      <w:marTop w:val="0"/>
      <w:marBottom w:val="0"/>
      <w:divBdr>
        <w:top w:val="none" w:sz="0" w:space="0" w:color="auto"/>
        <w:left w:val="none" w:sz="0" w:space="0" w:color="auto"/>
        <w:bottom w:val="none" w:sz="0" w:space="0" w:color="auto"/>
        <w:right w:val="none" w:sz="0" w:space="0" w:color="auto"/>
      </w:divBdr>
    </w:div>
    <w:div w:id="1496915012">
      <w:bodyDiv w:val="1"/>
      <w:marLeft w:val="0"/>
      <w:marRight w:val="0"/>
      <w:marTop w:val="0"/>
      <w:marBottom w:val="0"/>
      <w:divBdr>
        <w:top w:val="none" w:sz="0" w:space="0" w:color="auto"/>
        <w:left w:val="none" w:sz="0" w:space="0" w:color="auto"/>
        <w:bottom w:val="none" w:sz="0" w:space="0" w:color="auto"/>
        <w:right w:val="none" w:sz="0" w:space="0" w:color="auto"/>
      </w:divBdr>
      <w:divsChild>
        <w:div w:id="758258008">
          <w:marLeft w:val="547"/>
          <w:marRight w:val="0"/>
          <w:marTop w:val="0"/>
          <w:marBottom w:val="0"/>
          <w:divBdr>
            <w:top w:val="none" w:sz="0" w:space="0" w:color="auto"/>
            <w:left w:val="none" w:sz="0" w:space="0" w:color="auto"/>
            <w:bottom w:val="none" w:sz="0" w:space="0" w:color="auto"/>
            <w:right w:val="none" w:sz="0" w:space="0" w:color="auto"/>
          </w:divBdr>
        </w:div>
      </w:divsChild>
    </w:div>
    <w:div w:id="1517578829">
      <w:bodyDiv w:val="1"/>
      <w:marLeft w:val="0"/>
      <w:marRight w:val="0"/>
      <w:marTop w:val="0"/>
      <w:marBottom w:val="0"/>
      <w:divBdr>
        <w:top w:val="none" w:sz="0" w:space="0" w:color="auto"/>
        <w:left w:val="none" w:sz="0" w:space="0" w:color="auto"/>
        <w:bottom w:val="none" w:sz="0" w:space="0" w:color="auto"/>
        <w:right w:val="none" w:sz="0" w:space="0" w:color="auto"/>
      </w:divBdr>
    </w:div>
    <w:div w:id="1528830177">
      <w:bodyDiv w:val="1"/>
      <w:marLeft w:val="0"/>
      <w:marRight w:val="0"/>
      <w:marTop w:val="0"/>
      <w:marBottom w:val="0"/>
      <w:divBdr>
        <w:top w:val="none" w:sz="0" w:space="0" w:color="auto"/>
        <w:left w:val="none" w:sz="0" w:space="0" w:color="auto"/>
        <w:bottom w:val="none" w:sz="0" w:space="0" w:color="auto"/>
        <w:right w:val="none" w:sz="0" w:space="0" w:color="auto"/>
      </w:divBdr>
    </w:div>
    <w:div w:id="1561209596">
      <w:bodyDiv w:val="1"/>
      <w:marLeft w:val="0"/>
      <w:marRight w:val="0"/>
      <w:marTop w:val="0"/>
      <w:marBottom w:val="0"/>
      <w:divBdr>
        <w:top w:val="none" w:sz="0" w:space="0" w:color="auto"/>
        <w:left w:val="none" w:sz="0" w:space="0" w:color="auto"/>
        <w:bottom w:val="none" w:sz="0" w:space="0" w:color="auto"/>
        <w:right w:val="none" w:sz="0" w:space="0" w:color="auto"/>
      </w:divBdr>
      <w:divsChild>
        <w:div w:id="1768305443">
          <w:marLeft w:val="893"/>
          <w:marRight w:val="0"/>
          <w:marTop w:val="120"/>
          <w:marBottom w:val="120"/>
          <w:divBdr>
            <w:top w:val="none" w:sz="0" w:space="0" w:color="auto"/>
            <w:left w:val="none" w:sz="0" w:space="0" w:color="auto"/>
            <w:bottom w:val="none" w:sz="0" w:space="0" w:color="auto"/>
            <w:right w:val="none" w:sz="0" w:space="0" w:color="auto"/>
          </w:divBdr>
        </w:div>
      </w:divsChild>
    </w:div>
    <w:div w:id="1561211493">
      <w:bodyDiv w:val="1"/>
      <w:marLeft w:val="0"/>
      <w:marRight w:val="0"/>
      <w:marTop w:val="0"/>
      <w:marBottom w:val="0"/>
      <w:divBdr>
        <w:top w:val="none" w:sz="0" w:space="0" w:color="auto"/>
        <w:left w:val="none" w:sz="0" w:space="0" w:color="auto"/>
        <w:bottom w:val="none" w:sz="0" w:space="0" w:color="auto"/>
        <w:right w:val="none" w:sz="0" w:space="0" w:color="auto"/>
      </w:divBdr>
    </w:div>
    <w:div w:id="1580597825">
      <w:bodyDiv w:val="1"/>
      <w:marLeft w:val="0"/>
      <w:marRight w:val="0"/>
      <w:marTop w:val="0"/>
      <w:marBottom w:val="0"/>
      <w:divBdr>
        <w:top w:val="none" w:sz="0" w:space="0" w:color="auto"/>
        <w:left w:val="none" w:sz="0" w:space="0" w:color="auto"/>
        <w:bottom w:val="none" w:sz="0" w:space="0" w:color="auto"/>
        <w:right w:val="none" w:sz="0" w:space="0" w:color="auto"/>
      </w:divBdr>
    </w:div>
    <w:div w:id="1601447841">
      <w:bodyDiv w:val="1"/>
      <w:marLeft w:val="0"/>
      <w:marRight w:val="0"/>
      <w:marTop w:val="0"/>
      <w:marBottom w:val="0"/>
      <w:divBdr>
        <w:top w:val="none" w:sz="0" w:space="0" w:color="auto"/>
        <w:left w:val="none" w:sz="0" w:space="0" w:color="auto"/>
        <w:bottom w:val="none" w:sz="0" w:space="0" w:color="auto"/>
        <w:right w:val="none" w:sz="0" w:space="0" w:color="auto"/>
      </w:divBdr>
    </w:div>
    <w:div w:id="1631281827">
      <w:bodyDiv w:val="1"/>
      <w:marLeft w:val="0"/>
      <w:marRight w:val="0"/>
      <w:marTop w:val="0"/>
      <w:marBottom w:val="0"/>
      <w:divBdr>
        <w:top w:val="none" w:sz="0" w:space="0" w:color="auto"/>
        <w:left w:val="none" w:sz="0" w:space="0" w:color="auto"/>
        <w:bottom w:val="none" w:sz="0" w:space="0" w:color="auto"/>
        <w:right w:val="none" w:sz="0" w:space="0" w:color="auto"/>
      </w:divBdr>
      <w:divsChild>
        <w:div w:id="2023891202">
          <w:marLeft w:val="0"/>
          <w:marRight w:val="0"/>
          <w:marTop w:val="0"/>
          <w:marBottom w:val="0"/>
          <w:divBdr>
            <w:top w:val="none" w:sz="0" w:space="0" w:color="auto"/>
            <w:left w:val="none" w:sz="0" w:space="0" w:color="auto"/>
            <w:bottom w:val="none" w:sz="0" w:space="0" w:color="auto"/>
            <w:right w:val="none" w:sz="0" w:space="0" w:color="auto"/>
          </w:divBdr>
          <w:divsChild>
            <w:div w:id="1200125630">
              <w:marLeft w:val="0"/>
              <w:marRight w:val="0"/>
              <w:marTop w:val="0"/>
              <w:marBottom w:val="0"/>
              <w:divBdr>
                <w:top w:val="none" w:sz="0" w:space="0" w:color="auto"/>
                <w:left w:val="none" w:sz="0" w:space="0" w:color="auto"/>
                <w:bottom w:val="none" w:sz="0" w:space="0" w:color="auto"/>
                <w:right w:val="none" w:sz="0" w:space="0" w:color="auto"/>
              </w:divBdr>
              <w:divsChild>
                <w:div w:id="2113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53289">
      <w:bodyDiv w:val="1"/>
      <w:marLeft w:val="0"/>
      <w:marRight w:val="0"/>
      <w:marTop w:val="0"/>
      <w:marBottom w:val="0"/>
      <w:divBdr>
        <w:top w:val="none" w:sz="0" w:space="0" w:color="auto"/>
        <w:left w:val="none" w:sz="0" w:space="0" w:color="auto"/>
        <w:bottom w:val="none" w:sz="0" w:space="0" w:color="auto"/>
        <w:right w:val="none" w:sz="0" w:space="0" w:color="auto"/>
      </w:divBdr>
    </w:div>
    <w:div w:id="1680085703">
      <w:bodyDiv w:val="1"/>
      <w:marLeft w:val="0"/>
      <w:marRight w:val="0"/>
      <w:marTop w:val="0"/>
      <w:marBottom w:val="0"/>
      <w:divBdr>
        <w:top w:val="none" w:sz="0" w:space="0" w:color="auto"/>
        <w:left w:val="none" w:sz="0" w:space="0" w:color="auto"/>
        <w:bottom w:val="none" w:sz="0" w:space="0" w:color="auto"/>
        <w:right w:val="none" w:sz="0" w:space="0" w:color="auto"/>
      </w:divBdr>
      <w:divsChild>
        <w:div w:id="966590747">
          <w:marLeft w:val="0"/>
          <w:marRight w:val="0"/>
          <w:marTop w:val="0"/>
          <w:marBottom w:val="0"/>
          <w:divBdr>
            <w:top w:val="none" w:sz="0" w:space="0" w:color="auto"/>
            <w:left w:val="none" w:sz="0" w:space="0" w:color="auto"/>
            <w:bottom w:val="none" w:sz="0" w:space="0" w:color="auto"/>
            <w:right w:val="none" w:sz="0" w:space="0" w:color="auto"/>
          </w:divBdr>
          <w:divsChild>
            <w:div w:id="789712124">
              <w:marLeft w:val="0"/>
              <w:marRight w:val="0"/>
              <w:marTop w:val="0"/>
              <w:marBottom w:val="0"/>
              <w:divBdr>
                <w:top w:val="single" w:sz="6" w:space="0" w:color="FFFFFF"/>
                <w:left w:val="single" w:sz="6" w:space="15" w:color="FFFFFF"/>
                <w:bottom w:val="single" w:sz="6" w:space="0" w:color="FFFFFF"/>
                <w:right w:val="single" w:sz="6" w:space="15" w:color="FFFFFF"/>
              </w:divBdr>
              <w:divsChild>
                <w:div w:id="1355692464">
                  <w:marLeft w:val="0"/>
                  <w:marRight w:val="0"/>
                  <w:marTop w:val="0"/>
                  <w:marBottom w:val="0"/>
                  <w:divBdr>
                    <w:top w:val="none" w:sz="0" w:space="0" w:color="auto"/>
                    <w:left w:val="none" w:sz="0" w:space="0" w:color="auto"/>
                    <w:bottom w:val="none" w:sz="0" w:space="0" w:color="auto"/>
                    <w:right w:val="none" w:sz="0" w:space="0" w:color="auto"/>
                  </w:divBdr>
                  <w:divsChild>
                    <w:div w:id="14550248">
                      <w:marLeft w:val="0"/>
                      <w:marRight w:val="0"/>
                      <w:marTop w:val="0"/>
                      <w:marBottom w:val="0"/>
                      <w:divBdr>
                        <w:top w:val="none" w:sz="0" w:space="0" w:color="auto"/>
                        <w:left w:val="none" w:sz="0" w:space="0" w:color="auto"/>
                        <w:bottom w:val="none" w:sz="0" w:space="0" w:color="auto"/>
                        <w:right w:val="none" w:sz="0" w:space="0" w:color="auto"/>
                      </w:divBdr>
                      <w:divsChild>
                        <w:div w:id="157353074">
                          <w:marLeft w:val="0"/>
                          <w:marRight w:val="0"/>
                          <w:marTop w:val="0"/>
                          <w:marBottom w:val="0"/>
                          <w:divBdr>
                            <w:top w:val="none" w:sz="0" w:space="0" w:color="auto"/>
                            <w:left w:val="none" w:sz="0" w:space="0" w:color="auto"/>
                            <w:bottom w:val="none" w:sz="0" w:space="0" w:color="auto"/>
                            <w:right w:val="none" w:sz="0" w:space="0" w:color="auto"/>
                          </w:divBdr>
                          <w:divsChild>
                            <w:div w:id="1336420905">
                              <w:marLeft w:val="-300"/>
                              <w:marRight w:val="0"/>
                              <w:marTop w:val="0"/>
                              <w:marBottom w:val="300"/>
                              <w:divBdr>
                                <w:top w:val="none" w:sz="0" w:space="0" w:color="auto"/>
                                <w:left w:val="none" w:sz="0" w:space="0" w:color="auto"/>
                                <w:bottom w:val="none" w:sz="0" w:space="0" w:color="auto"/>
                                <w:right w:val="none" w:sz="0" w:space="0" w:color="auto"/>
                              </w:divBdr>
                              <w:divsChild>
                                <w:div w:id="19749016">
                                  <w:marLeft w:val="0"/>
                                  <w:marRight w:val="0"/>
                                  <w:marTop w:val="0"/>
                                  <w:marBottom w:val="0"/>
                                  <w:divBdr>
                                    <w:top w:val="none" w:sz="0" w:space="0" w:color="auto"/>
                                    <w:left w:val="none" w:sz="0" w:space="0" w:color="auto"/>
                                    <w:bottom w:val="none" w:sz="0" w:space="0" w:color="auto"/>
                                    <w:right w:val="none" w:sz="0" w:space="0" w:color="auto"/>
                                  </w:divBdr>
                                  <w:divsChild>
                                    <w:div w:id="1183934568">
                                      <w:marLeft w:val="0"/>
                                      <w:marRight w:val="0"/>
                                      <w:marTop w:val="0"/>
                                      <w:marBottom w:val="0"/>
                                      <w:divBdr>
                                        <w:top w:val="none" w:sz="0" w:space="0" w:color="auto"/>
                                        <w:left w:val="none" w:sz="0" w:space="0" w:color="auto"/>
                                        <w:bottom w:val="none" w:sz="0" w:space="0" w:color="auto"/>
                                        <w:right w:val="none" w:sz="0" w:space="0" w:color="auto"/>
                                      </w:divBdr>
                                      <w:divsChild>
                                        <w:div w:id="960838919">
                                          <w:marLeft w:val="0"/>
                                          <w:marRight w:val="0"/>
                                          <w:marTop w:val="600"/>
                                          <w:marBottom w:val="0"/>
                                          <w:divBdr>
                                            <w:top w:val="none" w:sz="0" w:space="0" w:color="auto"/>
                                            <w:left w:val="none" w:sz="0" w:space="0" w:color="auto"/>
                                            <w:bottom w:val="none" w:sz="0" w:space="0" w:color="auto"/>
                                            <w:right w:val="none" w:sz="0" w:space="0" w:color="auto"/>
                                          </w:divBdr>
                                          <w:divsChild>
                                            <w:div w:id="38256140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167471">
      <w:bodyDiv w:val="1"/>
      <w:marLeft w:val="0"/>
      <w:marRight w:val="0"/>
      <w:marTop w:val="0"/>
      <w:marBottom w:val="0"/>
      <w:divBdr>
        <w:top w:val="none" w:sz="0" w:space="0" w:color="auto"/>
        <w:left w:val="none" w:sz="0" w:space="0" w:color="auto"/>
        <w:bottom w:val="none" w:sz="0" w:space="0" w:color="auto"/>
        <w:right w:val="none" w:sz="0" w:space="0" w:color="auto"/>
      </w:divBdr>
    </w:div>
    <w:div w:id="1709644572">
      <w:bodyDiv w:val="1"/>
      <w:marLeft w:val="0"/>
      <w:marRight w:val="0"/>
      <w:marTop w:val="0"/>
      <w:marBottom w:val="0"/>
      <w:divBdr>
        <w:top w:val="none" w:sz="0" w:space="0" w:color="auto"/>
        <w:left w:val="none" w:sz="0" w:space="0" w:color="auto"/>
        <w:bottom w:val="none" w:sz="0" w:space="0" w:color="auto"/>
        <w:right w:val="none" w:sz="0" w:space="0" w:color="auto"/>
      </w:divBdr>
    </w:div>
    <w:div w:id="1714621273">
      <w:bodyDiv w:val="1"/>
      <w:marLeft w:val="0"/>
      <w:marRight w:val="0"/>
      <w:marTop w:val="0"/>
      <w:marBottom w:val="0"/>
      <w:divBdr>
        <w:top w:val="none" w:sz="0" w:space="0" w:color="auto"/>
        <w:left w:val="none" w:sz="0" w:space="0" w:color="auto"/>
        <w:bottom w:val="none" w:sz="0" w:space="0" w:color="auto"/>
        <w:right w:val="none" w:sz="0" w:space="0" w:color="auto"/>
      </w:divBdr>
    </w:div>
    <w:div w:id="1719284021">
      <w:bodyDiv w:val="1"/>
      <w:marLeft w:val="0"/>
      <w:marRight w:val="0"/>
      <w:marTop w:val="0"/>
      <w:marBottom w:val="0"/>
      <w:divBdr>
        <w:top w:val="none" w:sz="0" w:space="0" w:color="auto"/>
        <w:left w:val="none" w:sz="0" w:space="0" w:color="auto"/>
        <w:bottom w:val="none" w:sz="0" w:space="0" w:color="auto"/>
        <w:right w:val="none" w:sz="0" w:space="0" w:color="auto"/>
      </w:divBdr>
      <w:divsChild>
        <w:div w:id="109207086">
          <w:marLeft w:val="1800"/>
          <w:marRight w:val="0"/>
          <w:marTop w:val="58"/>
          <w:marBottom w:val="0"/>
          <w:divBdr>
            <w:top w:val="none" w:sz="0" w:space="0" w:color="auto"/>
            <w:left w:val="none" w:sz="0" w:space="0" w:color="auto"/>
            <w:bottom w:val="none" w:sz="0" w:space="0" w:color="auto"/>
            <w:right w:val="none" w:sz="0" w:space="0" w:color="auto"/>
          </w:divBdr>
        </w:div>
        <w:div w:id="407465604">
          <w:marLeft w:val="1800"/>
          <w:marRight w:val="0"/>
          <w:marTop w:val="58"/>
          <w:marBottom w:val="0"/>
          <w:divBdr>
            <w:top w:val="none" w:sz="0" w:space="0" w:color="auto"/>
            <w:left w:val="none" w:sz="0" w:space="0" w:color="auto"/>
            <w:bottom w:val="none" w:sz="0" w:space="0" w:color="auto"/>
            <w:right w:val="none" w:sz="0" w:space="0" w:color="auto"/>
          </w:divBdr>
        </w:div>
        <w:div w:id="433749820">
          <w:marLeft w:val="1800"/>
          <w:marRight w:val="0"/>
          <w:marTop w:val="58"/>
          <w:marBottom w:val="0"/>
          <w:divBdr>
            <w:top w:val="none" w:sz="0" w:space="0" w:color="auto"/>
            <w:left w:val="none" w:sz="0" w:space="0" w:color="auto"/>
            <w:bottom w:val="none" w:sz="0" w:space="0" w:color="auto"/>
            <w:right w:val="none" w:sz="0" w:space="0" w:color="auto"/>
          </w:divBdr>
        </w:div>
        <w:div w:id="445273136">
          <w:marLeft w:val="1800"/>
          <w:marRight w:val="0"/>
          <w:marTop w:val="58"/>
          <w:marBottom w:val="0"/>
          <w:divBdr>
            <w:top w:val="none" w:sz="0" w:space="0" w:color="auto"/>
            <w:left w:val="none" w:sz="0" w:space="0" w:color="auto"/>
            <w:bottom w:val="none" w:sz="0" w:space="0" w:color="auto"/>
            <w:right w:val="none" w:sz="0" w:space="0" w:color="auto"/>
          </w:divBdr>
        </w:div>
        <w:div w:id="1021737643">
          <w:marLeft w:val="1800"/>
          <w:marRight w:val="0"/>
          <w:marTop w:val="58"/>
          <w:marBottom w:val="0"/>
          <w:divBdr>
            <w:top w:val="none" w:sz="0" w:space="0" w:color="auto"/>
            <w:left w:val="none" w:sz="0" w:space="0" w:color="auto"/>
            <w:bottom w:val="none" w:sz="0" w:space="0" w:color="auto"/>
            <w:right w:val="none" w:sz="0" w:space="0" w:color="auto"/>
          </w:divBdr>
        </w:div>
        <w:div w:id="1149202038">
          <w:marLeft w:val="1800"/>
          <w:marRight w:val="0"/>
          <w:marTop w:val="58"/>
          <w:marBottom w:val="0"/>
          <w:divBdr>
            <w:top w:val="none" w:sz="0" w:space="0" w:color="auto"/>
            <w:left w:val="none" w:sz="0" w:space="0" w:color="auto"/>
            <w:bottom w:val="none" w:sz="0" w:space="0" w:color="auto"/>
            <w:right w:val="none" w:sz="0" w:space="0" w:color="auto"/>
          </w:divBdr>
        </w:div>
        <w:div w:id="1302493442">
          <w:marLeft w:val="547"/>
          <w:marRight w:val="0"/>
          <w:marTop w:val="86"/>
          <w:marBottom w:val="0"/>
          <w:divBdr>
            <w:top w:val="none" w:sz="0" w:space="0" w:color="auto"/>
            <w:left w:val="none" w:sz="0" w:space="0" w:color="auto"/>
            <w:bottom w:val="none" w:sz="0" w:space="0" w:color="auto"/>
            <w:right w:val="none" w:sz="0" w:space="0" w:color="auto"/>
          </w:divBdr>
        </w:div>
        <w:div w:id="1435828480">
          <w:marLeft w:val="1166"/>
          <w:marRight w:val="0"/>
          <w:marTop w:val="58"/>
          <w:marBottom w:val="0"/>
          <w:divBdr>
            <w:top w:val="none" w:sz="0" w:space="0" w:color="auto"/>
            <w:left w:val="none" w:sz="0" w:space="0" w:color="auto"/>
            <w:bottom w:val="none" w:sz="0" w:space="0" w:color="auto"/>
            <w:right w:val="none" w:sz="0" w:space="0" w:color="auto"/>
          </w:divBdr>
        </w:div>
        <w:div w:id="1728141121">
          <w:marLeft w:val="1800"/>
          <w:marRight w:val="0"/>
          <w:marTop w:val="58"/>
          <w:marBottom w:val="0"/>
          <w:divBdr>
            <w:top w:val="none" w:sz="0" w:space="0" w:color="auto"/>
            <w:left w:val="none" w:sz="0" w:space="0" w:color="auto"/>
            <w:bottom w:val="none" w:sz="0" w:space="0" w:color="auto"/>
            <w:right w:val="none" w:sz="0" w:space="0" w:color="auto"/>
          </w:divBdr>
        </w:div>
        <w:div w:id="1875658173">
          <w:marLeft w:val="1800"/>
          <w:marRight w:val="0"/>
          <w:marTop w:val="58"/>
          <w:marBottom w:val="0"/>
          <w:divBdr>
            <w:top w:val="none" w:sz="0" w:space="0" w:color="auto"/>
            <w:left w:val="none" w:sz="0" w:space="0" w:color="auto"/>
            <w:bottom w:val="none" w:sz="0" w:space="0" w:color="auto"/>
            <w:right w:val="none" w:sz="0" w:space="0" w:color="auto"/>
          </w:divBdr>
        </w:div>
        <w:div w:id="2023627418">
          <w:marLeft w:val="1166"/>
          <w:marRight w:val="0"/>
          <w:marTop w:val="58"/>
          <w:marBottom w:val="0"/>
          <w:divBdr>
            <w:top w:val="none" w:sz="0" w:space="0" w:color="auto"/>
            <w:left w:val="none" w:sz="0" w:space="0" w:color="auto"/>
            <w:bottom w:val="none" w:sz="0" w:space="0" w:color="auto"/>
            <w:right w:val="none" w:sz="0" w:space="0" w:color="auto"/>
          </w:divBdr>
        </w:div>
      </w:divsChild>
    </w:div>
    <w:div w:id="1761296329">
      <w:bodyDiv w:val="1"/>
      <w:marLeft w:val="0"/>
      <w:marRight w:val="0"/>
      <w:marTop w:val="0"/>
      <w:marBottom w:val="0"/>
      <w:divBdr>
        <w:top w:val="none" w:sz="0" w:space="0" w:color="auto"/>
        <w:left w:val="none" w:sz="0" w:space="0" w:color="auto"/>
        <w:bottom w:val="none" w:sz="0" w:space="0" w:color="auto"/>
        <w:right w:val="none" w:sz="0" w:space="0" w:color="auto"/>
      </w:divBdr>
    </w:div>
    <w:div w:id="1767531291">
      <w:bodyDiv w:val="1"/>
      <w:marLeft w:val="0"/>
      <w:marRight w:val="0"/>
      <w:marTop w:val="0"/>
      <w:marBottom w:val="0"/>
      <w:divBdr>
        <w:top w:val="none" w:sz="0" w:space="0" w:color="auto"/>
        <w:left w:val="none" w:sz="0" w:space="0" w:color="auto"/>
        <w:bottom w:val="none" w:sz="0" w:space="0" w:color="auto"/>
        <w:right w:val="none" w:sz="0" w:space="0" w:color="auto"/>
      </w:divBdr>
      <w:divsChild>
        <w:div w:id="730084522">
          <w:marLeft w:val="0"/>
          <w:marRight w:val="0"/>
          <w:marTop w:val="0"/>
          <w:marBottom w:val="0"/>
          <w:divBdr>
            <w:top w:val="none" w:sz="0" w:space="0" w:color="auto"/>
            <w:left w:val="none" w:sz="0" w:space="0" w:color="auto"/>
            <w:bottom w:val="none" w:sz="0" w:space="0" w:color="auto"/>
            <w:right w:val="none" w:sz="0" w:space="0" w:color="auto"/>
          </w:divBdr>
          <w:divsChild>
            <w:div w:id="809052024">
              <w:marLeft w:val="0"/>
              <w:marRight w:val="0"/>
              <w:marTop w:val="0"/>
              <w:marBottom w:val="0"/>
              <w:divBdr>
                <w:top w:val="single" w:sz="6" w:space="0" w:color="FFFFFF"/>
                <w:left w:val="single" w:sz="6" w:space="15" w:color="FFFFFF"/>
                <w:bottom w:val="single" w:sz="6" w:space="0" w:color="FFFFFF"/>
                <w:right w:val="single" w:sz="6" w:space="15" w:color="FFFFFF"/>
              </w:divBdr>
              <w:divsChild>
                <w:div w:id="1942031012">
                  <w:marLeft w:val="0"/>
                  <w:marRight w:val="0"/>
                  <w:marTop w:val="0"/>
                  <w:marBottom w:val="0"/>
                  <w:divBdr>
                    <w:top w:val="none" w:sz="0" w:space="0" w:color="auto"/>
                    <w:left w:val="none" w:sz="0" w:space="0" w:color="auto"/>
                    <w:bottom w:val="none" w:sz="0" w:space="0" w:color="auto"/>
                    <w:right w:val="none" w:sz="0" w:space="0" w:color="auto"/>
                  </w:divBdr>
                  <w:divsChild>
                    <w:div w:id="1234270830">
                      <w:marLeft w:val="0"/>
                      <w:marRight w:val="0"/>
                      <w:marTop w:val="0"/>
                      <w:marBottom w:val="0"/>
                      <w:divBdr>
                        <w:top w:val="none" w:sz="0" w:space="0" w:color="auto"/>
                        <w:left w:val="none" w:sz="0" w:space="0" w:color="auto"/>
                        <w:bottom w:val="none" w:sz="0" w:space="0" w:color="auto"/>
                        <w:right w:val="none" w:sz="0" w:space="0" w:color="auto"/>
                      </w:divBdr>
                      <w:divsChild>
                        <w:div w:id="48385175">
                          <w:marLeft w:val="0"/>
                          <w:marRight w:val="0"/>
                          <w:marTop w:val="0"/>
                          <w:marBottom w:val="0"/>
                          <w:divBdr>
                            <w:top w:val="none" w:sz="0" w:space="0" w:color="auto"/>
                            <w:left w:val="none" w:sz="0" w:space="0" w:color="auto"/>
                            <w:bottom w:val="none" w:sz="0" w:space="0" w:color="auto"/>
                            <w:right w:val="none" w:sz="0" w:space="0" w:color="auto"/>
                          </w:divBdr>
                          <w:divsChild>
                            <w:div w:id="6878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10411">
      <w:bodyDiv w:val="1"/>
      <w:marLeft w:val="0"/>
      <w:marRight w:val="0"/>
      <w:marTop w:val="0"/>
      <w:marBottom w:val="0"/>
      <w:divBdr>
        <w:top w:val="none" w:sz="0" w:space="0" w:color="auto"/>
        <w:left w:val="none" w:sz="0" w:space="0" w:color="auto"/>
        <w:bottom w:val="none" w:sz="0" w:space="0" w:color="auto"/>
        <w:right w:val="none" w:sz="0" w:space="0" w:color="auto"/>
      </w:divBdr>
      <w:divsChild>
        <w:div w:id="1015615641">
          <w:marLeft w:val="634"/>
          <w:marRight w:val="0"/>
          <w:marTop w:val="240"/>
          <w:marBottom w:val="0"/>
          <w:divBdr>
            <w:top w:val="none" w:sz="0" w:space="0" w:color="auto"/>
            <w:left w:val="none" w:sz="0" w:space="0" w:color="auto"/>
            <w:bottom w:val="none" w:sz="0" w:space="0" w:color="auto"/>
            <w:right w:val="none" w:sz="0" w:space="0" w:color="auto"/>
          </w:divBdr>
        </w:div>
        <w:div w:id="1533689471">
          <w:marLeft w:val="634"/>
          <w:marRight w:val="0"/>
          <w:marTop w:val="240"/>
          <w:marBottom w:val="0"/>
          <w:divBdr>
            <w:top w:val="none" w:sz="0" w:space="0" w:color="auto"/>
            <w:left w:val="none" w:sz="0" w:space="0" w:color="auto"/>
            <w:bottom w:val="none" w:sz="0" w:space="0" w:color="auto"/>
            <w:right w:val="none" w:sz="0" w:space="0" w:color="auto"/>
          </w:divBdr>
        </w:div>
        <w:div w:id="1991592005">
          <w:marLeft w:val="634"/>
          <w:marRight w:val="0"/>
          <w:marTop w:val="240"/>
          <w:marBottom w:val="0"/>
          <w:divBdr>
            <w:top w:val="none" w:sz="0" w:space="0" w:color="auto"/>
            <w:left w:val="none" w:sz="0" w:space="0" w:color="auto"/>
            <w:bottom w:val="none" w:sz="0" w:space="0" w:color="auto"/>
            <w:right w:val="none" w:sz="0" w:space="0" w:color="auto"/>
          </w:divBdr>
        </w:div>
        <w:div w:id="2075004972">
          <w:marLeft w:val="634"/>
          <w:marRight w:val="0"/>
          <w:marTop w:val="240"/>
          <w:marBottom w:val="0"/>
          <w:divBdr>
            <w:top w:val="none" w:sz="0" w:space="0" w:color="auto"/>
            <w:left w:val="none" w:sz="0" w:space="0" w:color="auto"/>
            <w:bottom w:val="none" w:sz="0" w:space="0" w:color="auto"/>
            <w:right w:val="none" w:sz="0" w:space="0" w:color="auto"/>
          </w:divBdr>
        </w:div>
      </w:divsChild>
    </w:div>
    <w:div w:id="1774978363">
      <w:bodyDiv w:val="1"/>
      <w:marLeft w:val="0"/>
      <w:marRight w:val="0"/>
      <w:marTop w:val="0"/>
      <w:marBottom w:val="0"/>
      <w:divBdr>
        <w:top w:val="none" w:sz="0" w:space="0" w:color="auto"/>
        <w:left w:val="none" w:sz="0" w:space="0" w:color="auto"/>
        <w:bottom w:val="none" w:sz="0" w:space="0" w:color="auto"/>
        <w:right w:val="none" w:sz="0" w:space="0" w:color="auto"/>
      </w:divBdr>
    </w:div>
    <w:div w:id="1836996071">
      <w:bodyDiv w:val="1"/>
      <w:marLeft w:val="0"/>
      <w:marRight w:val="0"/>
      <w:marTop w:val="0"/>
      <w:marBottom w:val="0"/>
      <w:divBdr>
        <w:top w:val="none" w:sz="0" w:space="0" w:color="auto"/>
        <w:left w:val="none" w:sz="0" w:space="0" w:color="auto"/>
        <w:bottom w:val="none" w:sz="0" w:space="0" w:color="auto"/>
        <w:right w:val="none" w:sz="0" w:space="0" w:color="auto"/>
      </w:divBdr>
      <w:divsChild>
        <w:div w:id="821629035">
          <w:marLeft w:val="0"/>
          <w:marRight w:val="0"/>
          <w:marTop w:val="0"/>
          <w:marBottom w:val="0"/>
          <w:divBdr>
            <w:top w:val="none" w:sz="0" w:space="0" w:color="auto"/>
            <w:left w:val="none" w:sz="0" w:space="0" w:color="auto"/>
            <w:bottom w:val="none" w:sz="0" w:space="0" w:color="auto"/>
            <w:right w:val="none" w:sz="0" w:space="0" w:color="auto"/>
          </w:divBdr>
          <w:divsChild>
            <w:div w:id="417795968">
              <w:marLeft w:val="0"/>
              <w:marRight w:val="0"/>
              <w:marTop w:val="0"/>
              <w:marBottom w:val="0"/>
              <w:divBdr>
                <w:top w:val="none" w:sz="0" w:space="0" w:color="auto"/>
                <w:left w:val="none" w:sz="0" w:space="0" w:color="auto"/>
                <w:bottom w:val="none" w:sz="0" w:space="0" w:color="auto"/>
                <w:right w:val="none" w:sz="0" w:space="0" w:color="auto"/>
              </w:divBdr>
              <w:divsChild>
                <w:div w:id="213163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12501">
      <w:bodyDiv w:val="1"/>
      <w:marLeft w:val="0"/>
      <w:marRight w:val="0"/>
      <w:marTop w:val="0"/>
      <w:marBottom w:val="0"/>
      <w:divBdr>
        <w:top w:val="none" w:sz="0" w:space="0" w:color="auto"/>
        <w:left w:val="none" w:sz="0" w:space="0" w:color="auto"/>
        <w:bottom w:val="none" w:sz="0" w:space="0" w:color="auto"/>
        <w:right w:val="none" w:sz="0" w:space="0" w:color="auto"/>
      </w:divBdr>
    </w:div>
    <w:div w:id="1858033130">
      <w:bodyDiv w:val="1"/>
      <w:marLeft w:val="0"/>
      <w:marRight w:val="0"/>
      <w:marTop w:val="0"/>
      <w:marBottom w:val="0"/>
      <w:divBdr>
        <w:top w:val="none" w:sz="0" w:space="0" w:color="auto"/>
        <w:left w:val="none" w:sz="0" w:space="0" w:color="auto"/>
        <w:bottom w:val="none" w:sz="0" w:space="0" w:color="auto"/>
        <w:right w:val="none" w:sz="0" w:space="0" w:color="auto"/>
      </w:divBdr>
    </w:div>
    <w:div w:id="1859157553">
      <w:bodyDiv w:val="1"/>
      <w:marLeft w:val="0"/>
      <w:marRight w:val="0"/>
      <w:marTop w:val="0"/>
      <w:marBottom w:val="0"/>
      <w:divBdr>
        <w:top w:val="none" w:sz="0" w:space="0" w:color="auto"/>
        <w:left w:val="none" w:sz="0" w:space="0" w:color="auto"/>
        <w:bottom w:val="none" w:sz="0" w:space="0" w:color="auto"/>
        <w:right w:val="none" w:sz="0" w:space="0" w:color="auto"/>
      </w:divBdr>
    </w:div>
    <w:div w:id="1865509995">
      <w:bodyDiv w:val="1"/>
      <w:marLeft w:val="0"/>
      <w:marRight w:val="0"/>
      <w:marTop w:val="0"/>
      <w:marBottom w:val="0"/>
      <w:divBdr>
        <w:top w:val="none" w:sz="0" w:space="0" w:color="auto"/>
        <w:left w:val="none" w:sz="0" w:space="0" w:color="auto"/>
        <w:bottom w:val="none" w:sz="0" w:space="0" w:color="auto"/>
        <w:right w:val="none" w:sz="0" w:space="0" w:color="auto"/>
      </w:divBdr>
    </w:div>
    <w:div w:id="1875926830">
      <w:bodyDiv w:val="1"/>
      <w:marLeft w:val="0"/>
      <w:marRight w:val="0"/>
      <w:marTop w:val="0"/>
      <w:marBottom w:val="0"/>
      <w:divBdr>
        <w:top w:val="none" w:sz="0" w:space="0" w:color="auto"/>
        <w:left w:val="none" w:sz="0" w:space="0" w:color="auto"/>
        <w:bottom w:val="none" w:sz="0" w:space="0" w:color="auto"/>
        <w:right w:val="none" w:sz="0" w:space="0" w:color="auto"/>
      </w:divBdr>
      <w:divsChild>
        <w:div w:id="1784574767">
          <w:marLeft w:val="547"/>
          <w:marRight w:val="0"/>
          <w:marTop w:val="0"/>
          <w:marBottom w:val="0"/>
          <w:divBdr>
            <w:top w:val="none" w:sz="0" w:space="0" w:color="auto"/>
            <w:left w:val="none" w:sz="0" w:space="0" w:color="auto"/>
            <w:bottom w:val="none" w:sz="0" w:space="0" w:color="auto"/>
            <w:right w:val="none" w:sz="0" w:space="0" w:color="auto"/>
          </w:divBdr>
        </w:div>
      </w:divsChild>
    </w:div>
    <w:div w:id="1883899157">
      <w:bodyDiv w:val="1"/>
      <w:marLeft w:val="0"/>
      <w:marRight w:val="0"/>
      <w:marTop w:val="0"/>
      <w:marBottom w:val="0"/>
      <w:divBdr>
        <w:top w:val="none" w:sz="0" w:space="0" w:color="auto"/>
        <w:left w:val="none" w:sz="0" w:space="0" w:color="auto"/>
        <w:bottom w:val="none" w:sz="0" w:space="0" w:color="auto"/>
        <w:right w:val="none" w:sz="0" w:space="0" w:color="auto"/>
      </w:divBdr>
    </w:div>
    <w:div w:id="1898930314">
      <w:bodyDiv w:val="1"/>
      <w:marLeft w:val="0"/>
      <w:marRight w:val="0"/>
      <w:marTop w:val="0"/>
      <w:marBottom w:val="0"/>
      <w:divBdr>
        <w:top w:val="none" w:sz="0" w:space="0" w:color="auto"/>
        <w:left w:val="none" w:sz="0" w:space="0" w:color="auto"/>
        <w:bottom w:val="none" w:sz="0" w:space="0" w:color="auto"/>
        <w:right w:val="none" w:sz="0" w:space="0" w:color="auto"/>
      </w:divBdr>
    </w:div>
    <w:div w:id="1910269806">
      <w:bodyDiv w:val="1"/>
      <w:marLeft w:val="0"/>
      <w:marRight w:val="0"/>
      <w:marTop w:val="0"/>
      <w:marBottom w:val="0"/>
      <w:divBdr>
        <w:top w:val="none" w:sz="0" w:space="0" w:color="auto"/>
        <w:left w:val="none" w:sz="0" w:space="0" w:color="auto"/>
        <w:bottom w:val="none" w:sz="0" w:space="0" w:color="auto"/>
        <w:right w:val="none" w:sz="0" w:space="0" w:color="auto"/>
      </w:divBdr>
    </w:div>
    <w:div w:id="1912427641">
      <w:bodyDiv w:val="1"/>
      <w:marLeft w:val="0"/>
      <w:marRight w:val="0"/>
      <w:marTop w:val="0"/>
      <w:marBottom w:val="0"/>
      <w:divBdr>
        <w:top w:val="none" w:sz="0" w:space="0" w:color="auto"/>
        <w:left w:val="none" w:sz="0" w:space="0" w:color="auto"/>
        <w:bottom w:val="none" w:sz="0" w:space="0" w:color="auto"/>
        <w:right w:val="none" w:sz="0" w:space="0" w:color="auto"/>
      </w:divBdr>
    </w:div>
    <w:div w:id="1957787469">
      <w:bodyDiv w:val="1"/>
      <w:marLeft w:val="0"/>
      <w:marRight w:val="0"/>
      <w:marTop w:val="0"/>
      <w:marBottom w:val="0"/>
      <w:divBdr>
        <w:top w:val="none" w:sz="0" w:space="0" w:color="auto"/>
        <w:left w:val="none" w:sz="0" w:space="0" w:color="auto"/>
        <w:bottom w:val="none" w:sz="0" w:space="0" w:color="auto"/>
        <w:right w:val="none" w:sz="0" w:space="0" w:color="auto"/>
      </w:divBdr>
    </w:div>
    <w:div w:id="1983653651">
      <w:bodyDiv w:val="1"/>
      <w:marLeft w:val="0"/>
      <w:marRight w:val="0"/>
      <w:marTop w:val="0"/>
      <w:marBottom w:val="0"/>
      <w:divBdr>
        <w:top w:val="none" w:sz="0" w:space="0" w:color="auto"/>
        <w:left w:val="none" w:sz="0" w:space="0" w:color="auto"/>
        <w:bottom w:val="none" w:sz="0" w:space="0" w:color="auto"/>
        <w:right w:val="none" w:sz="0" w:space="0" w:color="auto"/>
      </w:divBdr>
      <w:divsChild>
        <w:div w:id="1852143444">
          <w:marLeft w:val="893"/>
          <w:marRight w:val="0"/>
          <w:marTop w:val="120"/>
          <w:marBottom w:val="120"/>
          <w:divBdr>
            <w:top w:val="none" w:sz="0" w:space="0" w:color="auto"/>
            <w:left w:val="none" w:sz="0" w:space="0" w:color="auto"/>
            <w:bottom w:val="none" w:sz="0" w:space="0" w:color="auto"/>
            <w:right w:val="none" w:sz="0" w:space="0" w:color="auto"/>
          </w:divBdr>
        </w:div>
      </w:divsChild>
    </w:div>
    <w:div w:id="1995062940">
      <w:bodyDiv w:val="1"/>
      <w:marLeft w:val="0"/>
      <w:marRight w:val="0"/>
      <w:marTop w:val="0"/>
      <w:marBottom w:val="0"/>
      <w:divBdr>
        <w:top w:val="none" w:sz="0" w:space="0" w:color="auto"/>
        <w:left w:val="none" w:sz="0" w:space="0" w:color="auto"/>
        <w:bottom w:val="none" w:sz="0" w:space="0" w:color="auto"/>
        <w:right w:val="none" w:sz="0" w:space="0" w:color="auto"/>
      </w:divBdr>
    </w:div>
    <w:div w:id="2011635638">
      <w:bodyDiv w:val="1"/>
      <w:marLeft w:val="0"/>
      <w:marRight w:val="0"/>
      <w:marTop w:val="0"/>
      <w:marBottom w:val="0"/>
      <w:divBdr>
        <w:top w:val="none" w:sz="0" w:space="0" w:color="auto"/>
        <w:left w:val="none" w:sz="0" w:space="0" w:color="auto"/>
        <w:bottom w:val="none" w:sz="0" w:space="0" w:color="auto"/>
        <w:right w:val="none" w:sz="0" w:space="0" w:color="auto"/>
      </w:divBdr>
      <w:divsChild>
        <w:div w:id="66418664">
          <w:marLeft w:val="547"/>
          <w:marRight w:val="0"/>
          <w:marTop w:val="120"/>
          <w:marBottom w:val="120"/>
          <w:divBdr>
            <w:top w:val="none" w:sz="0" w:space="0" w:color="auto"/>
            <w:left w:val="none" w:sz="0" w:space="0" w:color="auto"/>
            <w:bottom w:val="none" w:sz="0" w:space="0" w:color="auto"/>
            <w:right w:val="none" w:sz="0" w:space="0" w:color="auto"/>
          </w:divBdr>
        </w:div>
        <w:div w:id="430126643">
          <w:marLeft w:val="547"/>
          <w:marRight w:val="0"/>
          <w:marTop w:val="120"/>
          <w:marBottom w:val="120"/>
          <w:divBdr>
            <w:top w:val="none" w:sz="0" w:space="0" w:color="auto"/>
            <w:left w:val="none" w:sz="0" w:space="0" w:color="auto"/>
            <w:bottom w:val="none" w:sz="0" w:space="0" w:color="auto"/>
            <w:right w:val="none" w:sz="0" w:space="0" w:color="auto"/>
          </w:divBdr>
        </w:div>
        <w:div w:id="465008281">
          <w:marLeft w:val="547"/>
          <w:marRight w:val="0"/>
          <w:marTop w:val="120"/>
          <w:marBottom w:val="120"/>
          <w:divBdr>
            <w:top w:val="none" w:sz="0" w:space="0" w:color="auto"/>
            <w:left w:val="none" w:sz="0" w:space="0" w:color="auto"/>
            <w:bottom w:val="none" w:sz="0" w:space="0" w:color="auto"/>
            <w:right w:val="none" w:sz="0" w:space="0" w:color="auto"/>
          </w:divBdr>
        </w:div>
        <w:div w:id="507015470">
          <w:marLeft w:val="547"/>
          <w:marRight w:val="0"/>
          <w:marTop w:val="120"/>
          <w:marBottom w:val="120"/>
          <w:divBdr>
            <w:top w:val="none" w:sz="0" w:space="0" w:color="auto"/>
            <w:left w:val="none" w:sz="0" w:space="0" w:color="auto"/>
            <w:bottom w:val="none" w:sz="0" w:space="0" w:color="auto"/>
            <w:right w:val="none" w:sz="0" w:space="0" w:color="auto"/>
          </w:divBdr>
        </w:div>
        <w:div w:id="746147833">
          <w:marLeft w:val="547"/>
          <w:marRight w:val="0"/>
          <w:marTop w:val="120"/>
          <w:marBottom w:val="120"/>
          <w:divBdr>
            <w:top w:val="none" w:sz="0" w:space="0" w:color="auto"/>
            <w:left w:val="none" w:sz="0" w:space="0" w:color="auto"/>
            <w:bottom w:val="none" w:sz="0" w:space="0" w:color="auto"/>
            <w:right w:val="none" w:sz="0" w:space="0" w:color="auto"/>
          </w:divBdr>
        </w:div>
        <w:div w:id="868762577">
          <w:marLeft w:val="547"/>
          <w:marRight w:val="0"/>
          <w:marTop w:val="120"/>
          <w:marBottom w:val="120"/>
          <w:divBdr>
            <w:top w:val="none" w:sz="0" w:space="0" w:color="auto"/>
            <w:left w:val="none" w:sz="0" w:space="0" w:color="auto"/>
            <w:bottom w:val="none" w:sz="0" w:space="0" w:color="auto"/>
            <w:right w:val="none" w:sz="0" w:space="0" w:color="auto"/>
          </w:divBdr>
        </w:div>
        <w:div w:id="908420472">
          <w:marLeft w:val="547"/>
          <w:marRight w:val="0"/>
          <w:marTop w:val="120"/>
          <w:marBottom w:val="120"/>
          <w:divBdr>
            <w:top w:val="none" w:sz="0" w:space="0" w:color="auto"/>
            <w:left w:val="none" w:sz="0" w:space="0" w:color="auto"/>
            <w:bottom w:val="none" w:sz="0" w:space="0" w:color="auto"/>
            <w:right w:val="none" w:sz="0" w:space="0" w:color="auto"/>
          </w:divBdr>
        </w:div>
        <w:div w:id="1288656119">
          <w:marLeft w:val="547"/>
          <w:marRight w:val="0"/>
          <w:marTop w:val="120"/>
          <w:marBottom w:val="120"/>
          <w:divBdr>
            <w:top w:val="none" w:sz="0" w:space="0" w:color="auto"/>
            <w:left w:val="none" w:sz="0" w:space="0" w:color="auto"/>
            <w:bottom w:val="none" w:sz="0" w:space="0" w:color="auto"/>
            <w:right w:val="none" w:sz="0" w:space="0" w:color="auto"/>
          </w:divBdr>
        </w:div>
        <w:div w:id="1525098025">
          <w:marLeft w:val="547"/>
          <w:marRight w:val="0"/>
          <w:marTop w:val="120"/>
          <w:marBottom w:val="120"/>
          <w:divBdr>
            <w:top w:val="none" w:sz="0" w:space="0" w:color="auto"/>
            <w:left w:val="none" w:sz="0" w:space="0" w:color="auto"/>
            <w:bottom w:val="none" w:sz="0" w:space="0" w:color="auto"/>
            <w:right w:val="none" w:sz="0" w:space="0" w:color="auto"/>
          </w:divBdr>
        </w:div>
      </w:divsChild>
    </w:div>
    <w:div w:id="2022511911">
      <w:bodyDiv w:val="1"/>
      <w:marLeft w:val="0"/>
      <w:marRight w:val="0"/>
      <w:marTop w:val="0"/>
      <w:marBottom w:val="0"/>
      <w:divBdr>
        <w:top w:val="none" w:sz="0" w:space="0" w:color="auto"/>
        <w:left w:val="none" w:sz="0" w:space="0" w:color="auto"/>
        <w:bottom w:val="none" w:sz="0" w:space="0" w:color="auto"/>
        <w:right w:val="none" w:sz="0" w:space="0" w:color="auto"/>
      </w:divBdr>
      <w:divsChild>
        <w:div w:id="733551594">
          <w:marLeft w:val="0"/>
          <w:marRight w:val="0"/>
          <w:marTop w:val="0"/>
          <w:marBottom w:val="0"/>
          <w:divBdr>
            <w:top w:val="none" w:sz="0" w:space="0" w:color="auto"/>
            <w:left w:val="none" w:sz="0" w:space="0" w:color="auto"/>
            <w:bottom w:val="none" w:sz="0" w:space="0" w:color="auto"/>
            <w:right w:val="none" w:sz="0" w:space="0" w:color="auto"/>
          </w:divBdr>
          <w:divsChild>
            <w:div w:id="1879973648">
              <w:marLeft w:val="0"/>
              <w:marRight w:val="0"/>
              <w:marTop w:val="0"/>
              <w:marBottom w:val="0"/>
              <w:divBdr>
                <w:top w:val="single" w:sz="6" w:space="0" w:color="FFFFFF"/>
                <w:left w:val="single" w:sz="6" w:space="15" w:color="FFFFFF"/>
                <w:bottom w:val="single" w:sz="6" w:space="0" w:color="FFFFFF"/>
                <w:right w:val="single" w:sz="6" w:space="15" w:color="FFFFFF"/>
              </w:divBdr>
              <w:divsChild>
                <w:div w:id="1062020598">
                  <w:marLeft w:val="0"/>
                  <w:marRight w:val="0"/>
                  <w:marTop w:val="0"/>
                  <w:marBottom w:val="0"/>
                  <w:divBdr>
                    <w:top w:val="none" w:sz="0" w:space="0" w:color="auto"/>
                    <w:left w:val="none" w:sz="0" w:space="0" w:color="auto"/>
                    <w:bottom w:val="none" w:sz="0" w:space="0" w:color="auto"/>
                    <w:right w:val="none" w:sz="0" w:space="0" w:color="auto"/>
                  </w:divBdr>
                  <w:divsChild>
                    <w:div w:id="292564650">
                      <w:marLeft w:val="0"/>
                      <w:marRight w:val="0"/>
                      <w:marTop w:val="0"/>
                      <w:marBottom w:val="0"/>
                      <w:divBdr>
                        <w:top w:val="none" w:sz="0" w:space="0" w:color="auto"/>
                        <w:left w:val="none" w:sz="0" w:space="0" w:color="auto"/>
                        <w:bottom w:val="none" w:sz="0" w:space="0" w:color="auto"/>
                        <w:right w:val="none" w:sz="0" w:space="0" w:color="auto"/>
                      </w:divBdr>
                      <w:divsChild>
                        <w:div w:id="422410229">
                          <w:marLeft w:val="0"/>
                          <w:marRight w:val="0"/>
                          <w:marTop w:val="0"/>
                          <w:marBottom w:val="0"/>
                          <w:divBdr>
                            <w:top w:val="none" w:sz="0" w:space="0" w:color="auto"/>
                            <w:left w:val="none" w:sz="0" w:space="0" w:color="auto"/>
                            <w:bottom w:val="none" w:sz="0" w:space="0" w:color="auto"/>
                            <w:right w:val="none" w:sz="0" w:space="0" w:color="auto"/>
                          </w:divBdr>
                          <w:divsChild>
                            <w:div w:id="1414012824">
                              <w:marLeft w:val="-300"/>
                              <w:marRight w:val="0"/>
                              <w:marTop w:val="0"/>
                              <w:marBottom w:val="300"/>
                              <w:divBdr>
                                <w:top w:val="none" w:sz="0" w:space="0" w:color="auto"/>
                                <w:left w:val="none" w:sz="0" w:space="0" w:color="auto"/>
                                <w:bottom w:val="none" w:sz="0" w:space="0" w:color="auto"/>
                                <w:right w:val="none" w:sz="0" w:space="0" w:color="auto"/>
                              </w:divBdr>
                              <w:divsChild>
                                <w:div w:id="1996294677">
                                  <w:marLeft w:val="0"/>
                                  <w:marRight w:val="0"/>
                                  <w:marTop w:val="0"/>
                                  <w:marBottom w:val="0"/>
                                  <w:divBdr>
                                    <w:top w:val="none" w:sz="0" w:space="0" w:color="auto"/>
                                    <w:left w:val="none" w:sz="0" w:space="0" w:color="auto"/>
                                    <w:bottom w:val="none" w:sz="0" w:space="0" w:color="auto"/>
                                    <w:right w:val="none" w:sz="0" w:space="0" w:color="auto"/>
                                  </w:divBdr>
                                  <w:divsChild>
                                    <w:div w:id="1739328172">
                                      <w:marLeft w:val="0"/>
                                      <w:marRight w:val="0"/>
                                      <w:marTop w:val="0"/>
                                      <w:marBottom w:val="0"/>
                                      <w:divBdr>
                                        <w:top w:val="none" w:sz="0" w:space="0" w:color="auto"/>
                                        <w:left w:val="none" w:sz="0" w:space="0" w:color="auto"/>
                                        <w:bottom w:val="none" w:sz="0" w:space="0" w:color="auto"/>
                                        <w:right w:val="none" w:sz="0" w:space="0" w:color="auto"/>
                                      </w:divBdr>
                                      <w:divsChild>
                                        <w:div w:id="1059673156">
                                          <w:marLeft w:val="0"/>
                                          <w:marRight w:val="0"/>
                                          <w:marTop w:val="600"/>
                                          <w:marBottom w:val="0"/>
                                          <w:divBdr>
                                            <w:top w:val="none" w:sz="0" w:space="0" w:color="auto"/>
                                            <w:left w:val="none" w:sz="0" w:space="0" w:color="auto"/>
                                            <w:bottom w:val="none" w:sz="0" w:space="0" w:color="auto"/>
                                            <w:right w:val="none" w:sz="0" w:space="0" w:color="auto"/>
                                          </w:divBdr>
                                          <w:divsChild>
                                            <w:div w:id="116211562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209583">
      <w:bodyDiv w:val="1"/>
      <w:marLeft w:val="0"/>
      <w:marRight w:val="0"/>
      <w:marTop w:val="0"/>
      <w:marBottom w:val="0"/>
      <w:divBdr>
        <w:top w:val="none" w:sz="0" w:space="0" w:color="auto"/>
        <w:left w:val="none" w:sz="0" w:space="0" w:color="auto"/>
        <w:bottom w:val="none" w:sz="0" w:space="0" w:color="auto"/>
        <w:right w:val="none" w:sz="0" w:space="0" w:color="auto"/>
      </w:divBdr>
      <w:divsChild>
        <w:div w:id="287203835">
          <w:marLeft w:val="547"/>
          <w:marRight w:val="0"/>
          <w:marTop w:val="0"/>
          <w:marBottom w:val="0"/>
          <w:divBdr>
            <w:top w:val="none" w:sz="0" w:space="0" w:color="auto"/>
            <w:left w:val="none" w:sz="0" w:space="0" w:color="auto"/>
            <w:bottom w:val="none" w:sz="0" w:space="0" w:color="auto"/>
            <w:right w:val="none" w:sz="0" w:space="0" w:color="auto"/>
          </w:divBdr>
        </w:div>
      </w:divsChild>
    </w:div>
    <w:div w:id="2037076907">
      <w:bodyDiv w:val="1"/>
      <w:marLeft w:val="0"/>
      <w:marRight w:val="0"/>
      <w:marTop w:val="0"/>
      <w:marBottom w:val="0"/>
      <w:divBdr>
        <w:top w:val="none" w:sz="0" w:space="0" w:color="auto"/>
        <w:left w:val="none" w:sz="0" w:space="0" w:color="auto"/>
        <w:bottom w:val="none" w:sz="0" w:space="0" w:color="auto"/>
        <w:right w:val="none" w:sz="0" w:space="0" w:color="auto"/>
      </w:divBdr>
    </w:div>
    <w:div w:id="2041660972">
      <w:bodyDiv w:val="1"/>
      <w:marLeft w:val="0"/>
      <w:marRight w:val="0"/>
      <w:marTop w:val="0"/>
      <w:marBottom w:val="0"/>
      <w:divBdr>
        <w:top w:val="none" w:sz="0" w:space="0" w:color="auto"/>
        <w:left w:val="none" w:sz="0" w:space="0" w:color="auto"/>
        <w:bottom w:val="none" w:sz="0" w:space="0" w:color="auto"/>
        <w:right w:val="none" w:sz="0" w:space="0" w:color="auto"/>
      </w:divBdr>
    </w:div>
    <w:div w:id="2055887907">
      <w:bodyDiv w:val="1"/>
      <w:marLeft w:val="0"/>
      <w:marRight w:val="0"/>
      <w:marTop w:val="0"/>
      <w:marBottom w:val="0"/>
      <w:divBdr>
        <w:top w:val="none" w:sz="0" w:space="0" w:color="auto"/>
        <w:left w:val="none" w:sz="0" w:space="0" w:color="auto"/>
        <w:bottom w:val="none" w:sz="0" w:space="0" w:color="auto"/>
        <w:right w:val="none" w:sz="0" w:space="0" w:color="auto"/>
      </w:divBdr>
    </w:div>
    <w:div w:id="2067869913">
      <w:bodyDiv w:val="1"/>
      <w:marLeft w:val="0"/>
      <w:marRight w:val="0"/>
      <w:marTop w:val="0"/>
      <w:marBottom w:val="0"/>
      <w:divBdr>
        <w:top w:val="none" w:sz="0" w:space="0" w:color="auto"/>
        <w:left w:val="none" w:sz="0" w:space="0" w:color="auto"/>
        <w:bottom w:val="none" w:sz="0" w:space="0" w:color="auto"/>
        <w:right w:val="none" w:sz="0" w:space="0" w:color="auto"/>
      </w:divBdr>
      <w:divsChild>
        <w:div w:id="785463670">
          <w:marLeft w:val="0"/>
          <w:marRight w:val="0"/>
          <w:marTop w:val="0"/>
          <w:marBottom w:val="0"/>
          <w:divBdr>
            <w:top w:val="none" w:sz="0" w:space="0" w:color="auto"/>
            <w:left w:val="none" w:sz="0" w:space="0" w:color="auto"/>
            <w:bottom w:val="none" w:sz="0" w:space="0" w:color="auto"/>
            <w:right w:val="none" w:sz="0" w:space="0" w:color="auto"/>
          </w:divBdr>
          <w:divsChild>
            <w:div w:id="674378920">
              <w:marLeft w:val="0"/>
              <w:marRight w:val="0"/>
              <w:marTop w:val="0"/>
              <w:marBottom w:val="0"/>
              <w:divBdr>
                <w:top w:val="none" w:sz="0" w:space="0" w:color="auto"/>
                <w:left w:val="none" w:sz="0" w:space="0" w:color="auto"/>
                <w:bottom w:val="none" w:sz="0" w:space="0" w:color="auto"/>
                <w:right w:val="none" w:sz="0" w:space="0" w:color="auto"/>
              </w:divBdr>
              <w:divsChild>
                <w:div w:id="5261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855177">
      <w:bodyDiv w:val="1"/>
      <w:marLeft w:val="0"/>
      <w:marRight w:val="0"/>
      <w:marTop w:val="0"/>
      <w:marBottom w:val="0"/>
      <w:divBdr>
        <w:top w:val="none" w:sz="0" w:space="0" w:color="auto"/>
        <w:left w:val="none" w:sz="0" w:space="0" w:color="auto"/>
        <w:bottom w:val="none" w:sz="0" w:space="0" w:color="auto"/>
        <w:right w:val="none" w:sz="0" w:space="0" w:color="auto"/>
      </w:divBdr>
    </w:div>
    <w:div w:id="2097750643">
      <w:bodyDiv w:val="1"/>
      <w:marLeft w:val="0"/>
      <w:marRight w:val="0"/>
      <w:marTop w:val="0"/>
      <w:marBottom w:val="0"/>
      <w:divBdr>
        <w:top w:val="none" w:sz="0" w:space="0" w:color="auto"/>
        <w:left w:val="none" w:sz="0" w:space="0" w:color="auto"/>
        <w:bottom w:val="none" w:sz="0" w:space="0" w:color="auto"/>
        <w:right w:val="none" w:sz="0" w:space="0" w:color="auto"/>
      </w:divBdr>
      <w:divsChild>
        <w:div w:id="2029676001">
          <w:marLeft w:val="547"/>
          <w:marRight w:val="0"/>
          <w:marTop w:val="120"/>
          <w:marBottom w:val="120"/>
          <w:divBdr>
            <w:top w:val="none" w:sz="0" w:space="0" w:color="auto"/>
            <w:left w:val="none" w:sz="0" w:space="0" w:color="auto"/>
            <w:bottom w:val="none" w:sz="0" w:space="0" w:color="auto"/>
            <w:right w:val="none" w:sz="0" w:space="0" w:color="auto"/>
          </w:divBdr>
        </w:div>
      </w:divsChild>
    </w:div>
    <w:div w:id="21459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oter" Target="footer2.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en.wikipedia.org/wiki/GitHub"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webSettings" Target="webSetting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jenkins-ci.org/"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microsoft.com/office/2007/relationships/stylesWithEffects" Target="stylesWithEffect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Document_x0020_Meta_x0020_data xmlns="36c221c6-924e-469e-a1fe-ec71f1d8e067"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9F009B949EE2E4CA863B91F3B524DE0" ma:contentTypeVersion="1" ma:contentTypeDescription="Create a new document." ma:contentTypeScope="" ma:versionID="52c44130e50cca24fbb3ea986cdce7f1">
  <xsd:schema xmlns:xsd="http://www.w3.org/2001/XMLSchema" xmlns:p="http://schemas.microsoft.com/office/2006/metadata/properties" xmlns:ns3="36c221c6-924e-469e-a1fe-ec71f1d8e067" targetNamespace="http://schemas.microsoft.com/office/2006/metadata/properties" ma:root="true" ma:fieldsID="8d72a01e50ae56dc1368d8b0fd77404a" ns3:_="">
    <xsd:import namespace="36c221c6-924e-469e-a1fe-ec71f1d8e067"/>
    <xsd:element name="properties">
      <xsd:complexType>
        <xsd:sequence>
          <xsd:element name="documentManagement">
            <xsd:complexType>
              <xsd:all>
                <xsd:element ref="ns3:Document_x0020_Meta_x0020_data" minOccurs="0"/>
              </xsd:all>
            </xsd:complexType>
          </xsd:element>
        </xsd:sequence>
      </xsd:complexType>
    </xsd:element>
  </xsd:schema>
  <xsd:schema xmlns:xsd="http://www.w3.org/2001/XMLSchema" xmlns:dms="http://schemas.microsoft.com/office/2006/documentManagement/types" targetNamespace="36c221c6-924e-469e-a1fe-ec71f1d8e067" elementFormDefault="qualified">
    <xsd:import namespace="http://schemas.microsoft.com/office/2006/documentManagement/types"/>
    <xsd:element name="Document_x0020_Meta_x0020_data" ma:index="9" nillable="true" ma:displayName="Document Meta data" ma:internalName="Document_x0020_Meta_x0020_data">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Assignment/Task Nam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32B04-E55B-45A9-8619-FA5723DF707E}">
  <ds:schemaRefs>
    <ds:schemaRef ds:uri="http://schemas.microsoft.com/sharepoint/v3/contenttype/forms"/>
  </ds:schemaRefs>
</ds:datastoreItem>
</file>

<file path=customXml/itemProps2.xml><?xml version="1.0" encoding="utf-8"?>
<ds:datastoreItem xmlns:ds="http://schemas.openxmlformats.org/officeDocument/2006/customXml" ds:itemID="{E12208D5-D6E7-47BF-8FB4-7269E9C2A3D3}">
  <ds:schemaRefs>
    <ds:schemaRef ds:uri="http://schemas.microsoft.com/office/2006/metadata/longProperties"/>
  </ds:schemaRefs>
</ds:datastoreItem>
</file>

<file path=customXml/itemProps3.xml><?xml version="1.0" encoding="utf-8"?>
<ds:datastoreItem xmlns:ds="http://schemas.openxmlformats.org/officeDocument/2006/customXml" ds:itemID="{75E3CC73-1C96-483A-AE9A-3F359BE3BF1F}">
  <ds:schemaRefs>
    <ds:schemaRef ds:uri="http://schemas.microsoft.com/office/2006/metadata/properties"/>
    <ds:schemaRef ds:uri="http://schemas.microsoft.com/office/infopath/2007/PartnerControls"/>
    <ds:schemaRef ds:uri="36c221c6-924e-469e-a1fe-ec71f1d8e067"/>
  </ds:schemaRefs>
</ds:datastoreItem>
</file>

<file path=customXml/itemProps4.xml><?xml version="1.0" encoding="utf-8"?>
<ds:datastoreItem xmlns:ds="http://schemas.openxmlformats.org/officeDocument/2006/customXml" ds:itemID="{E1CBA616-D5C6-4CBF-A82A-D64E53B5D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c221c6-924e-469e-a1fe-ec71f1d8e06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0AAFD416-A33A-4F19-845B-913AB4696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16</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Propsal- PNMarketing-WriteAid</vt:lpstr>
    </vt:vector>
  </TitlesOfParts>
  <Company/>
  <LinksUpToDate>false</LinksUpToDate>
  <CharactersWithSpaces>5842</CharactersWithSpaces>
  <SharedDoc>false</SharedDoc>
  <HLinks>
    <vt:vector size="246" baseType="variant">
      <vt:variant>
        <vt:i4>3997748</vt:i4>
      </vt:variant>
      <vt:variant>
        <vt:i4>183</vt:i4>
      </vt:variant>
      <vt:variant>
        <vt:i4>0</vt:i4>
      </vt:variant>
      <vt:variant>
        <vt:i4>5</vt:i4>
      </vt:variant>
      <vt:variant>
        <vt:lpwstr>http://www.groupm.com/</vt:lpwstr>
      </vt:variant>
      <vt:variant>
        <vt:lpwstr/>
      </vt:variant>
      <vt:variant>
        <vt:i4>3276840</vt:i4>
      </vt:variant>
      <vt:variant>
        <vt:i4>180</vt:i4>
      </vt:variant>
      <vt:variant>
        <vt:i4>0</vt:i4>
      </vt:variant>
      <vt:variant>
        <vt:i4>5</vt:i4>
      </vt:variant>
      <vt:variant>
        <vt:lpwstr>http://www.mindshareworld.com/</vt:lpwstr>
      </vt:variant>
      <vt:variant>
        <vt:lpwstr/>
      </vt:variant>
      <vt:variant>
        <vt:i4>3080261</vt:i4>
      </vt:variant>
      <vt:variant>
        <vt:i4>177</vt:i4>
      </vt:variant>
      <vt:variant>
        <vt:i4>0</vt:i4>
      </vt:variant>
      <vt:variant>
        <vt:i4>5</vt:i4>
      </vt:variant>
      <vt:variant>
        <vt:lpwstr>mailto:Laurent.Colard@mindshareworld.com</vt:lpwstr>
      </vt:variant>
      <vt:variant>
        <vt:lpwstr/>
      </vt:variant>
      <vt:variant>
        <vt:i4>4980814</vt:i4>
      </vt:variant>
      <vt:variant>
        <vt:i4>174</vt:i4>
      </vt:variant>
      <vt:variant>
        <vt:i4>0</vt:i4>
      </vt:variant>
      <vt:variant>
        <vt:i4>5</vt:i4>
      </vt:variant>
      <vt:variant>
        <vt:lpwstr>http://advertise.com/</vt:lpwstr>
      </vt:variant>
      <vt:variant>
        <vt:lpwstr/>
      </vt:variant>
      <vt:variant>
        <vt:i4>1245243</vt:i4>
      </vt:variant>
      <vt:variant>
        <vt:i4>171</vt:i4>
      </vt:variant>
      <vt:variant>
        <vt:i4>0</vt:i4>
      </vt:variant>
      <vt:variant>
        <vt:i4>5</vt:i4>
      </vt:variant>
      <vt:variant>
        <vt:lpwstr>mailto:Davids@advertise.com</vt:lpwstr>
      </vt:variant>
      <vt:variant>
        <vt:lpwstr/>
      </vt:variant>
      <vt:variant>
        <vt:i4>3276837</vt:i4>
      </vt:variant>
      <vt:variant>
        <vt:i4>168</vt:i4>
      </vt:variant>
      <vt:variant>
        <vt:i4>0</vt:i4>
      </vt:variant>
      <vt:variant>
        <vt:i4>5</vt:i4>
      </vt:variant>
      <vt:variant>
        <vt:lpwstr>http://www.mediamorph.com/</vt:lpwstr>
      </vt:variant>
      <vt:variant>
        <vt:lpwstr/>
      </vt:variant>
      <vt:variant>
        <vt:i4>2097170</vt:i4>
      </vt:variant>
      <vt:variant>
        <vt:i4>165</vt:i4>
      </vt:variant>
      <vt:variant>
        <vt:i4>0</vt:i4>
      </vt:variant>
      <vt:variant>
        <vt:i4>5</vt:i4>
      </vt:variant>
      <vt:variant>
        <vt:lpwstr>mailto:nitin@mediamorph.com</vt:lpwstr>
      </vt:variant>
      <vt:variant>
        <vt:lpwstr/>
      </vt:variant>
      <vt:variant>
        <vt:i4>2293795</vt:i4>
      </vt:variant>
      <vt:variant>
        <vt:i4>162</vt:i4>
      </vt:variant>
      <vt:variant>
        <vt:i4>0</vt:i4>
      </vt:variant>
      <vt:variant>
        <vt:i4>5</vt:i4>
      </vt:variant>
      <vt:variant>
        <vt:lpwstr>http://www.cybage.com/</vt:lpwstr>
      </vt:variant>
      <vt:variant>
        <vt:lpwstr/>
      </vt:variant>
      <vt:variant>
        <vt:i4>6029395</vt:i4>
      </vt:variant>
      <vt:variant>
        <vt:i4>159</vt:i4>
      </vt:variant>
      <vt:variant>
        <vt:i4>0</vt:i4>
      </vt:variant>
      <vt:variant>
        <vt:i4>5</vt:i4>
      </vt:variant>
      <vt:variant>
        <vt:lpwstr>http://aws.amazon.com/cloudfront/</vt:lpwstr>
      </vt:variant>
      <vt:variant>
        <vt:lpwstr/>
      </vt:variant>
      <vt:variant>
        <vt:i4>4849741</vt:i4>
      </vt:variant>
      <vt:variant>
        <vt:i4>156</vt:i4>
      </vt:variant>
      <vt:variant>
        <vt:i4>0</vt:i4>
      </vt:variant>
      <vt:variant>
        <vt:i4>5</vt:i4>
      </vt:variant>
      <vt:variant>
        <vt:lpwstr>http://aws.amazon.com/cloudwatch/</vt:lpwstr>
      </vt:variant>
      <vt:variant>
        <vt:lpwstr/>
      </vt:variant>
      <vt:variant>
        <vt:i4>2949170</vt:i4>
      </vt:variant>
      <vt:variant>
        <vt:i4>153</vt:i4>
      </vt:variant>
      <vt:variant>
        <vt:i4>0</vt:i4>
      </vt:variant>
      <vt:variant>
        <vt:i4>5</vt:i4>
      </vt:variant>
      <vt:variant>
        <vt:lpwstr>http://aws.amazon.com/elasticloadbalancing/</vt:lpwstr>
      </vt:variant>
      <vt:variant>
        <vt:lpwstr/>
      </vt:variant>
      <vt:variant>
        <vt:i4>7602288</vt:i4>
      </vt:variant>
      <vt:variant>
        <vt:i4>150</vt:i4>
      </vt:variant>
      <vt:variant>
        <vt:i4>0</vt:i4>
      </vt:variant>
      <vt:variant>
        <vt:i4>5</vt:i4>
      </vt:variant>
      <vt:variant>
        <vt:lpwstr>http://aws.amazon.com/ec2/</vt:lpwstr>
      </vt:variant>
      <vt:variant>
        <vt:lpwstr/>
      </vt:variant>
      <vt:variant>
        <vt:i4>7536678</vt:i4>
      </vt:variant>
      <vt:variant>
        <vt:i4>147</vt:i4>
      </vt:variant>
      <vt:variant>
        <vt:i4>0</vt:i4>
      </vt:variant>
      <vt:variant>
        <vt:i4>5</vt:i4>
      </vt:variant>
      <vt:variant>
        <vt:lpwstr>http://aws.amazon.com/rds/</vt:lpwstr>
      </vt:variant>
      <vt:variant>
        <vt:lpwstr/>
      </vt:variant>
      <vt:variant>
        <vt:i4>720980</vt:i4>
      </vt:variant>
      <vt:variant>
        <vt:i4>144</vt:i4>
      </vt:variant>
      <vt:variant>
        <vt:i4>0</vt:i4>
      </vt:variant>
      <vt:variant>
        <vt:i4>5</vt:i4>
      </vt:variant>
      <vt:variant>
        <vt:lpwstr>http://aws.amazon.com/s3/</vt:lpwstr>
      </vt:variant>
      <vt:variant>
        <vt:lpwstr/>
      </vt:variant>
      <vt:variant>
        <vt:i4>7667761</vt:i4>
      </vt:variant>
      <vt:variant>
        <vt:i4>141</vt:i4>
      </vt:variant>
      <vt:variant>
        <vt:i4>0</vt:i4>
      </vt:variant>
      <vt:variant>
        <vt:i4>5</vt:i4>
      </vt:variant>
      <vt:variant>
        <vt:lpwstr>http://aws.amazon.com/ebs/</vt:lpwstr>
      </vt:variant>
      <vt:variant>
        <vt:lpwstr/>
      </vt:variant>
      <vt:variant>
        <vt:i4>6553703</vt:i4>
      </vt:variant>
      <vt:variant>
        <vt:i4>138</vt:i4>
      </vt:variant>
      <vt:variant>
        <vt:i4>0</vt:i4>
      </vt:variant>
      <vt:variant>
        <vt:i4>5</vt:i4>
      </vt:variant>
      <vt:variant>
        <vt:lpwstr>http://aws.amazon.com/ec2/</vt:lpwstr>
      </vt:variant>
      <vt:variant>
        <vt:lpwstr>features</vt:lpwstr>
      </vt:variant>
      <vt:variant>
        <vt:i4>917508</vt:i4>
      </vt:variant>
      <vt:variant>
        <vt:i4>135</vt:i4>
      </vt:variant>
      <vt:variant>
        <vt:i4>0</vt:i4>
      </vt:variant>
      <vt:variant>
        <vt:i4>5</vt:i4>
      </vt:variant>
      <vt:variant>
        <vt:lpwstr>http://calculator.s3.amazonaws.com/calc5.html</vt:lpwstr>
      </vt:variant>
      <vt:variant>
        <vt:lpwstr/>
      </vt:variant>
      <vt:variant>
        <vt:i4>7602212</vt:i4>
      </vt:variant>
      <vt:variant>
        <vt:i4>132</vt:i4>
      </vt:variant>
      <vt:variant>
        <vt:i4>0</vt:i4>
      </vt:variant>
      <vt:variant>
        <vt:i4>5</vt:i4>
      </vt:variant>
      <vt:variant>
        <vt:lpwstr>http://aws.amazon.com/s3/</vt:lpwstr>
      </vt:variant>
      <vt:variant>
        <vt:lpwstr>pricing</vt:lpwstr>
      </vt:variant>
      <vt:variant>
        <vt:i4>720896</vt:i4>
      </vt:variant>
      <vt:variant>
        <vt:i4>129</vt:i4>
      </vt:variant>
      <vt:variant>
        <vt:i4>0</vt:i4>
      </vt:variant>
      <vt:variant>
        <vt:i4>5</vt:i4>
      </vt:variant>
      <vt:variant>
        <vt:lpwstr>http://aws.amazon.com/ec2/</vt:lpwstr>
      </vt:variant>
      <vt:variant>
        <vt:lpwstr>pricing</vt:lpwstr>
      </vt:variant>
      <vt:variant>
        <vt:i4>4128875</vt:i4>
      </vt:variant>
      <vt:variant>
        <vt:i4>126</vt:i4>
      </vt:variant>
      <vt:variant>
        <vt:i4>0</vt:i4>
      </vt:variant>
      <vt:variant>
        <vt:i4>5</vt:i4>
      </vt:variant>
      <vt:variant>
        <vt:lpwstr>http://en.wikipedia.org/wiki/Basic_access_authentication</vt:lpwstr>
      </vt:variant>
      <vt:variant>
        <vt:lpwstr/>
      </vt:variant>
      <vt:variant>
        <vt:i4>1441838</vt:i4>
      </vt:variant>
      <vt:variant>
        <vt:i4>120</vt:i4>
      </vt:variant>
      <vt:variant>
        <vt:i4>0</vt:i4>
      </vt:variant>
      <vt:variant>
        <vt:i4>5</vt:i4>
      </vt:variant>
      <vt:variant>
        <vt:lpwstr/>
      </vt:variant>
      <vt:variant>
        <vt:lpwstr>_Appendix</vt:lpwstr>
      </vt:variant>
      <vt:variant>
        <vt:i4>1114166</vt:i4>
      </vt:variant>
      <vt:variant>
        <vt:i4>113</vt:i4>
      </vt:variant>
      <vt:variant>
        <vt:i4>0</vt:i4>
      </vt:variant>
      <vt:variant>
        <vt:i4>5</vt:i4>
      </vt:variant>
      <vt:variant>
        <vt:lpwstr/>
      </vt:variant>
      <vt:variant>
        <vt:lpwstr>_Toc309999567</vt:lpwstr>
      </vt:variant>
      <vt:variant>
        <vt:i4>1114166</vt:i4>
      </vt:variant>
      <vt:variant>
        <vt:i4>107</vt:i4>
      </vt:variant>
      <vt:variant>
        <vt:i4>0</vt:i4>
      </vt:variant>
      <vt:variant>
        <vt:i4>5</vt:i4>
      </vt:variant>
      <vt:variant>
        <vt:lpwstr/>
      </vt:variant>
      <vt:variant>
        <vt:lpwstr>_Toc309999560</vt:lpwstr>
      </vt:variant>
      <vt:variant>
        <vt:i4>1179702</vt:i4>
      </vt:variant>
      <vt:variant>
        <vt:i4>101</vt:i4>
      </vt:variant>
      <vt:variant>
        <vt:i4>0</vt:i4>
      </vt:variant>
      <vt:variant>
        <vt:i4>5</vt:i4>
      </vt:variant>
      <vt:variant>
        <vt:lpwstr/>
      </vt:variant>
      <vt:variant>
        <vt:lpwstr>_Toc309999557</vt:lpwstr>
      </vt:variant>
      <vt:variant>
        <vt:i4>1179702</vt:i4>
      </vt:variant>
      <vt:variant>
        <vt:i4>95</vt:i4>
      </vt:variant>
      <vt:variant>
        <vt:i4>0</vt:i4>
      </vt:variant>
      <vt:variant>
        <vt:i4>5</vt:i4>
      </vt:variant>
      <vt:variant>
        <vt:lpwstr/>
      </vt:variant>
      <vt:variant>
        <vt:lpwstr>_Toc309999556</vt:lpwstr>
      </vt:variant>
      <vt:variant>
        <vt:i4>1179702</vt:i4>
      </vt:variant>
      <vt:variant>
        <vt:i4>89</vt:i4>
      </vt:variant>
      <vt:variant>
        <vt:i4>0</vt:i4>
      </vt:variant>
      <vt:variant>
        <vt:i4>5</vt:i4>
      </vt:variant>
      <vt:variant>
        <vt:lpwstr/>
      </vt:variant>
      <vt:variant>
        <vt:lpwstr>_Toc309999555</vt:lpwstr>
      </vt:variant>
      <vt:variant>
        <vt:i4>1179702</vt:i4>
      </vt:variant>
      <vt:variant>
        <vt:i4>83</vt:i4>
      </vt:variant>
      <vt:variant>
        <vt:i4>0</vt:i4>
      </vt:variant>
      <vt:variant>
        <vt:i4>5</vt:i4>
      </vt:variant>
      <vt:variant>
        <vt:lpwstr/>
      </vt:variant>
      <vt:variant>
        <vt:lpwstr>_Toc309999554</vt:lpwstr>
      </vt:variant>
      <vt:variant>
        <vt:i4>1179702</vt:i4>
      </vt:variant>
      <vt:variant>
        <vt:i4>77</vt:i4>
      </vt:variant>
      <vt:variant>
        <vt:i4>0</vt:i4>
      </vt:variant>
      <vt:variant>
        <vt:i4>5</vt:i4>
      </vt:variant>
      <vt:variant>
        <vt:lpwstr/>
      </vt:variant>
      <vt:variant>
        <vt:lpwstr>_Toc309999551</vt:lpwstr>
      </vt:variant>
      <vt:variant>
        <vt:i4>1245238</vt:i4>
      </vt:variant>
      <vt:variant>
        <vt:i4>71</vt:i4>
      </vt:variant>
      <vt:variant>
        <vt:i4>0</vt:i4>
      </vt:variant>
      <vt:variant>
        <vt:i4>5</vt:i4>
      </vt:variant>
      <vt:variant>
        <vt:lpwstr/>
      </vt:variant>
      <vt:variant>
        <vt:lpwstr>_Toc309999547</vt:lpwstr>
      </vt:variant>
      <vt:variant>
        <vt:i4>1245238</vt:i4>
      </vt:variant>
      <vt:variant>
        <vt:i4>65</vt:i4>
      </vt:variant>
      <vt:variant>
        <vt:i4>0</vt:i4>
      </vt:variant>
      <vt:variant>
        <vt:i4>5</vt:i4>
      </vt:variant>
      <vt:variant>
        <vt:lpwstr/>
      </vt:variant>
      <vt:variant>
        <vt:lpwstr>_Toc309999546</vt:lpwstr>
      </vt:variant>
      <vt:variant>
        <vt:i4>1245238</vt:i4>
      </vt:variant>
      <vt:variant>
        <vt:i4>59</vt:i4>
      </vt:variant>
      <vt:variant>
        <vt:i4>0</vt:i4>
      </vt:variant>
      <vt:variant>
        <vt:i4>5</vt:i4>
      </vt:variant>
      <vt:variant>
        <vt:lpwstr/>
      </vt:variant>
      <vt:variant>
        <vt:lpwstr>_Toc309999544</vt:lpwstr>
      </vt:variant>
      <vt:variant>
        <vt:i4>1245238</vt:i4>
      </vt:variant>
      <vt:variant>
        <vt:i4>53</vt:i4>
      </vt:variant>
      <vt:variant>
        <vt:i4>0</vt:i4>
      </vt:variant>
      <vt:variant>
        <vt:i4>5</vt:i4>
      </vt:variant>
      <vt:variant>
        <vt:lpwstr/>
      </vt:variant>
      <vt:variant>
        <vt:lpwstr>_Toc309999543</vt:lpwstr>
      </vt:variant>
      <vt:variant>
        <vt:i4>1245238</vt:i4>
      </vt:variant>
      <vt:variant>
        <vt:i4>47</vt:i4>
      </vt:variant>
      <vt:variant>
        <vt:i4>0</vt:i4>
      </vt:variant>
      <vt:variant>
        <vt:i4>5</vt:i4>
      </vt:variant>
      <vt:variant>
        <vt:lpwstr/>
      </vt:variant>
      <vt:variant>
        <vt:lpwstr>_Toc309999542</vt:lpwstr>
      </vt:variant>
      <vt:variant>
        <vt:i4>1376310</vt:i4>
      </vt:variant>
      <vt:variant>
        <vt:i4>41</vt:i4>
      </vt:variant>
      <vt:variant>
        <vt:i4>0</vt:i4>
      </vt:variant>
      <vt:variant>
        <vt:i4>5</vt:i4>
      </vt:variant>
      <vt:variant>
        <vt:lpwstr/>
      </vt:variant>
      <vt:variant>
        <vt:lpwstr>_Toc309999529</vt:lpwstr>
      </vt:variant>
      <vt:variant>
        <vt:i4>1376310</vt:i4>
      </vt:variant>
      <vt:variant>
        <vt:i4>35</vt:i4>
      </vt:variant>
      <vt:variant>
        <vt:i4>0</vt:i4>
      </vt:variant>
      <vt:variant>
        <vt:i4>5</vt:i4>
      </vt:variant>
      <vt:variant>
        <vt:lpwstr/>
      </vt:variant>
      <vt:variant>
        <vt:lpwstr>_Toc309999524</vt:lpwstr>
      </vt:variant>
      <vt:variant>
        <vt:i4>1376310</vt:i4>
      </vt:variant>
      <vt:variant>
        <vt:i4>29</vt:i4>
      </vt:variant>
      <vt:variant>
        <vt:i4>0</vt:i4>
      </vt:variant>
      <vt:variant>
        <vt:i4>5</vt:i4>
      </vt:variant>
      <vt:variant>
        <vt:lpwstr/>
      </vt:variant>
      <vt:variant>
        <vt:lpwstr>_Toc309999523</vt:lpwstr>
      </vt:variant>
      <vt:variant>
        <vt:i4>1376310</vt:i4>
      </vt:variant>
      <vt:variant>
        <vt:i4>23</vt:i4>
      </vt:variant>
      <vt:variant>
        <vt:i4>0</vt:i4>
      </vt:variant>
      <vt:variant>
        <vt:i4>5</vt:i4>
      </vt:variant>
      <vt:variant>
        <vt:lpwstr/>
      </vt:variant>
      <vt:variant>
        <vt:lpwstr>_Toc309999522</vt:lpwstr>
      </vt:variant>
      <vt:variant>
        <vt:i4>1376310</vt:i4>
      </vt:variant>
      <vt:variant>
        <vt:i4>17</vt:i4>
      </vt:variant>
      <vt:variant>
        <vt:i4>0</vt:i4>
      </vt:variant>
      <vt:variant>
        <vt:i4>5</vt:i4>
      </vt:variant>
      <vt:variant>
        <vt:lpwstr/>
      </vt:variant>
      <vt:variant>
        <vt:lpwstr>_Toc309999521</vt:lpwstr>
      </vt:variant>
      <vt:variant>
        <vt:i4>1376310</vt:i4>
      </vt:variant>
      <vt:variant>
        <vt:i4>11</vt:i4>
      </vt:variant>
      <vt:variant>
        <vt:i4>0</vt:i4>
      </vt:variant>
      <vt:variant>
        <vt:i4>5</vt:i4>
      </vt:variant>
      <vt:variant>
        <vt:lpwstr/>
      </vt:variant>
      <vt:variant>
        <vt:lpwstr>_Toc309999520</vt:lpwstr>
      </vt:variant>
      <vt:variant>
        <vt:i4>1441846</vt:i4>
      </vt:variant>
      <vt:variant>
        <vt:i4>5</vt:i4>
      </vt:variant>
      <vt:variant>
        <vt:i4>0</vt:i4>
      </vt:variant>
      <vt:variant>
        <vt:i4>5</vt:i4>
      </vt:variant>
      <vt:variant>
        <vt:lpwstr/>
      </vt:variant>
      <vt:variant>
        <vt:lpwstr>_Toc309999519</vt:lpwstr>
      </vt:variant>
      <vt:variant>
        <vt:i4>2293795</vt:i4>
      </vt:variant>
      <vt:variant>
        <vt:i4>0</vt:i4>
      </vt:variant>
      <vt:variant>
        <vt:i4>0</vt:i4>
      </vt:variant>
      <vt:variant>
        <vt:i4>5</vt:i4>
      </vt:variant>
      <vt:variant>
        <vt:lpwstr>http://www.cybage.com/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Propsal- PNMarketing-WriteAid</dc:title>
  <dc:creator>Cybage Software</dc:creator>
  <cp:lastModifiedBy>Pratiksha Misal</cp:lastModifiedBy>
  <cp:revision>27</cp:revision>
  <cp:lastPrinted>2014-02-26T05:26:00Z</cp:lastPrinted>
  <dcterms:created xsi:type="dcterms:W3CDTF">2014-09-10T06:05:00Z</dcterms:created>
  <dcterms:modified xsi:type="dcterms:W3CDTF">2015-05-28T08:43:00Z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