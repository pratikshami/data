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E138E" w:rsidRDefault="000D75DB" w:rsidP="008A20DF">
                              <w:pPr>
                                <w:spacing w:before="0" w:after="0" w:line="240" w:lineRule="auto"/>
                                <w:jc w:val="center"/>
                                <w:rPr>
                                  <w:rFonts w:cstheme="minorHAnsi"/>
                                  <w:b/>
                                  <w:color w:val="365F91" w:themeColor="accent1" w:themeShade="BF"/>
                                  <w:sz w:val="52"/>
                                  <w:szCs w:val="22"/>
                                </w:rPr>
                              </w:pPr>
                              <w:proofErr w:type="gramStart"/>
                              <w:r>
                                <w:rPr>
                                  <w:rFonts w:cstheme="minorHAnsi"/>
                                  <w:b/>
                                  <w:color w:val="365F91" w:themeColor="accent1" w:themeShade="BF"/>
                                  <w:sz w:val="52"/>
                                  <w:szCs w:val="22"/>
                                </w:rPr>
                                <w:t xml:space="preserve">Grunt </w:t>
                              </w:r>
                              <w:r w:rsidR="00453992">
                                <w:rPr>
                                  <w:rFonts w:cstheme="minorHAnsi"/>
                                  <w:b/>
                                  <w:color w:val="365F91" w:themeColor="accent1" w:themeShade="BF"/>
                                  <w:sz w:val="52"/>
                                  <w:szCs w:val="22"/>
                                </w:rPr>
                                <w:t xml:space="preserve"> Installation</w:t>
                              </w:r>
                              <w:proofErr w:type="gramEnd"/>
                              <w:r w:rsidR="000957A2">
                                <w:rPr>
                                  <w:rFonts w:cstheme="minorHAnsi"/>
                                  <w:b/>
                                  <w:color w:val="365F91" w:themeColor="accent1" w:themeShade="BF"/>
                                  <w:sz w:val="52"/>
                                  <w:szCs w:val="22"/>
                                </w:rPr>
                                <w:t xml:space="preserve"> and Configuration</w:t>
                              </w:r>
                            </w:p>
                            <w:p w:rsidR="00453992" w:rsidRPr="00005E23" w:rsidRDefault="00453992"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E138E" w:rsidRDefault="000D75DB" w:rsidP="008A20DF">
                        <w:pPr>
                          <w:spacing w:before="0" w:after="0" w:line="240" w:lineRule="auto"/>
                          <w:jc w:val="center"/>
                          <w:rPr>
                            <w:rFonts w:cstheme="minorHAnsi"/>
                            <w:b/>
                            <w:color w:val="365F91" w:themeColor="accent1" w:themeShade="BF"/>
                            <w:sz w:val="52"/>
                            <w:szCs w:val="22"/>
                          </w:rPr>
                        </w:pPr>
                        <w:proofErr w:type="gramStart"/>
                        <w:r>
                          <w:rPr>
                            <w:rFonts w:cstheme="minorHAnsi"/>
                            <w:b/>
                            <w:color w:val="365F91" w:themeColor="accent1" w:themeShade="BF"/>
                            <w:sz w:val="52"/>
                            <w:szCs w:val="22"/>
                          </w:rPr>
                          <w:t xml:space="preserve">Grunt </w:t>
                        </w:r>
                        <w:r w:rsidR="00453992">
                          <w:rPr>
                            <w:rFonts w:cstheme="minorHAnsi"/>
                            <w:b/>
                            <w:color w:val="365F91" w:themeColor="accent1" w:themeShade="BF"/>
                            <w:sz w:val="52"/>
                            <w:szCs w:val="22"/>
                          </w:rPr>
                          <w:t xml:space="preserve"> Installation</w:t>
                        </w:r>
                        <w:proofErr w:type="gramEnd"/>
                        <w:r w:rsidR="000957A2">
                          <w:rPr>
                            <w:rFonts w:cstheme="minorHAnsi"/>
                            <w:b/>
                            <w:color w:val="365F91" w:themeColor="accent1" w:themeShade="BF"/>
                            <w:sz w:val="52"/>
                            <w:szCs w:val="22"/>
                          </w:rPr>
                          <w:t xml:space="preserve"> and Configuration</w:t>
                        </w:r>
                      </w:p>
                      <w:p w:rsidR="00453992" w:rsidRPr="00005E23" w:rsidRDefault="00453992"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bookmarkStart w:id="33" w:name="_GoBack"/>
      <w:bookmarkEnd w:id="33"/>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B03250" w:rsidRPr="005B25D1" w:rsidRDefault="00111970" w:rsidP="00A84022">
      <w:pPr>
        <w:pStyle w:val="Heading1"/>
        <w:numPr>
          <w:ilvl w:val="0"/>
          <w:numId w:val="0"/>
        </w:numPr>
        <w:tabs>
          <w:tab w:val="left" w:pos="10260"/>
        </w:tabs>
        <w:spacing w:before="0" w:line="240" w:lineRule="auto"/>
        <w:contextualSpacing/>
        <w:jc w:val="center"/>
        <w:rPr>
          <w:rFonts w:asciiTheme="minorHAnsi" w:hAnsiTheme="minorHAnsi"/>
          <w:noProof/>
        </w:rPr>
      </w:pPr>
      <w:bookmarkStart w:id="34" w:name="_Toc310853399"/>
      <w:bookmarkStart w:id="35" w:name="_Toc310858313"/>
      <w:bookmarkStart w:id="36" w:name="_Toc311114761"/>
      <w:bookmarkStart w:id="37" w:name="_Toc328499540"/>
      <w:bookmarkStart w:id="38" w:name="_Toc328574744"/>
      <w:bookmarkStart w:id="39" w:name="_Toc336360844"/>
      <w:bookmarkStart w:id="40" w:name="_Toc346032332"/>
      <w:bookmarkStart w:id="41" w:name="_Toc346032574"/>
      <w:bookmarkStart w:id="42" w:name="_Toc346037359"/>
      <w:bookmarkStart w:id="43" w:name="_Toc346037441"/>
      <w:bookmarkStart w:id="44" w:name="_Toc347919639"/>
      <w:bookmarkStart w:id="45" w:name="_Toc347942731"/>
      <w:bookmarkStart w:id="46" w:name="_Toc348713812"/>
      <w:bookmarkStart w:id="47" w:name="_Toc349233305"/>
      <w:bookmarkStart w:id="48" w:name="_Toc349235934"/>
      <w:bookmarkStart w:id="49" w:name="_Toc349310325"/>
      <w:bookmarkStart w:id="50" w:name="_Toc349563899"/>
      <w:bookmarkStart w:id="51" w:name="_Toc349663322"/>
      <w:bookmarkStart w:id="52" w:name="_Toc349670108"/>
      <w:bookmarkStart w:id="53" w:name="_Toc350188511"/>
      <w:bookmarkStart w:id="54" w:name="_Toc350247364"/>
      <w:bookmarkStart w:id="55" w:name="_Toc350247453"/>
      <w:bookmarkStart w:id="56" w:name="_Toc350332782"/>
      <w:bookmarkStart w:id="57" w:name="_Toc379882339"/>
      <w:bookmarkStart w:id="58" w:name="_Toc379993327"/>
      <w:bookmarkStart w:id="59" w:name="_Toc382172549"/>
      <w:bookmarkStart w:id="60" w:name="_Toc382412656"/>
      <w:bookmarkStart w:id="61" w:name="_Toc382412765"/>
      <w:bookmarkStart w:id="62" w:name="_Toc390877228"/>
      <w:bookmarkStart w:id="63" w:name="_Toc420416766"/>
      <w:bookmarkStart w:id="64" w:name="_Toc350188381"/>
      <w:bookmarkStart w:id="65" w:name="_Toc192054122"/>
      <w:bookmarkStart w:id="66" w:name="_Toc194821437"/>
      <w:bookmarkStart w:id="6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B03250" w:rsidRPr="005B25D1" w:rsidRDefault="008B3705">
      <w:pPr>
        <w:pStyle w:val="TOC1"/>
        <w:rPr>
          <w:rFonts w:eastAsiaTheme="minorEastAsia" w:cstheme="minorBidi"/>
          <w:b w:val="0"/>
          <w:caps w:val="0"/>
          <w:lang w:bidi="ar-SA"/>
        </w:rPr>
      </w:pPr>
      <w:hyperlink w:anchor="_Toc420416766" w:history="1">
        <w:r w:rsidR="00B03250" w:rsidRPr="005B25D1">
          <w:rPr>
            <w:rStyle w:val="Hyperlink"/>
          </w:rPr>
          <w:t>Table of Contents</w:t>
        </w:r>
        <w:r w:rsidR="00B03250" w:rsidRPr="005B25D1">
          <w:rPr>
            <w:webHidden/>
          </w:rPr>
          <w:tab/>
        </w:r>
        <w:r w:rsidR="00B03250" w:rsidRPr="005B25D1">
          <w:rPr>
            <w:webHidden/>
          </w:rPr>
          <w:fldChar w:fldCharType="begin"/>
        </w:r>
        <w:r w:rsidR="00B03250" w:rsidRPr="005B25D1">
          <w:rPr>
            <w:webHidden/>
          </w:rPr>
          <w:instrText xml:space="preserve"> PAGEREF _Toc420416766 \h </w:instrText>
        </w:r>
        <w:r w:rsidR="00B03250" w:rsidRPr="005B25D1">
          <w:rPr>
            <w:webHidden/>
          </w:rPr>
        </w:r>
        <w:r w:rsidR="00B03250" w:rsidRPr="005B25D1">
          <w:rPr>
            <w:webHidden/>
          </w:rPr>
          <w:fldChar w:fldCharType="separate"/>
        </w:r>
        <w:r w:rsidR="00B03250" w:rsidRPr="005B25D1">
          <w:rPr>
            <w:webHidden/>
          </w:rPr>
          <w:t>2</w:t>
        </w:r>
        <w:r w:rsidR="00B03250" w:rsidRPr="005B25D1">
          <w:rPr>
            <w:webHidden/>
          </w:rPr>
          <w:fldChar w:fldCharType="end"/>
        </w:r>
      </w:hyperlink>
    </w:p>
    <w:p w:rsidR="00B03250" w:rsidRPr="005B25D1" w:rsidRDefault="008B3705">
      <w:pPr>
        <w:pStyle w:val="TOC1"/>
        <w:rPr>
          <w:rFonts w:eastAsiaTheme="minorEastAsia" w:cstheme="minorBidi"/>
          <w:b w:val="0"/>
          <w:caps w:val="0"/>
          <w:lang w:bidi="ar-SA"/>
        </w:rPr>
      </w:pPr>
      <w:hyperlink w:anchor="_Toc420416767" w:history="1">
        <w:r w:rsidR="00B03250" w:rsidRPr="005B25D1">
          <w:rPr>
            <w:rStyle w:val="Hyperlink"/>
          </w:rPr>
          <w:t>1.</w:t>
        </w:r>
        <w:r w:rsidR="00B03250" w:rsidRPr="005B25D1">
          <w:rPr>
            <w:rFonts w:eastAsiaTheme="minorEastAsia" w:cstheme="minorBidi"/>
            <w:b w:val="0"/>
            <w:caps w:val="0"/>
            <w:lang w:bidi="ar-SA"/>
          </w:rPr>
          <w:tab/>
        </w:r>
        <w:r w:rsidR="00B03250" w:rsidRPr="005B25D1">
          <w:rPr>
            <w:rStyle w:val="Hyperlink"/>
          </w:rPr>
          <w:t>Introduction</w:t>
        </w:r>
        <w:r w:rsidR="00B03250" w:rsidRPr="005B25D1">
          <w:rPr>
            <w:webHidden/>
          </w:rPr>
          <w:tab/>
        </w:r>
        <w:r w:rsidR="00B03250" w:rsidRPr="005B25D1">
          <w:rPr>
            <w:webHidden/>
          </w:rPr>
          <w:fldChar w:fldCharType="begin"/>
        </w:r>
        <w:r w:rsidR="00B03250" w:rsidRPr="005B25D1">
          <w:rPr>
            <w:webHidden/>
          </w:rPr>
          <w:instrText xml:space="preserve"> PAGEREF _Toc420416767 \h </w:instrText>
        </w:r>
        <w:r w:rsidR="00B03250" w:rsidRPr="005B25D1">
          <w:rPr>
            <w:webHidden/>
          </w:rPr>
        </w:r>
        <w:r w:rsidR="00B03250" w:rsidRPr="005B25D1">
          <w:rPr>
            <w:webHidden/>
          </w:rPr>
          <w:fldChar w:fldCharType="separate"/>
        </w:r>
        <w:r w:rsidR="00B03250" w:rsidRPr="005B25D1">
          <w:rPr>
            <w:webHidden/>
          </w:rPr>
          <w:t>3</w:t>
        </w:r>
        <w:r w:rsidR="00B03250" w:rsidRPr="005B25D1">
          <w:rPr>
            <w:webHidden/>
          </w:rPr>
          <w:fldChar w:fldCharType="end"/>
        </w:r>
      </w:hyperlink>
    </w:p>
    <w:p w:rsidR="00B03250" w:rsidRPr="005B25D1" w:rsidRDefault="008B3705">
      <w:pPr>
        <w:pStyle w:val="TOC1"/>
        <w:rPr>
          <w:rFonts w:eastAsiaTheme="minorEastAsia" w:cstheme="minorBidi"/>
          <w:b w:val="0"/>
          <w:caps w:val="0"/>
          <w:lang w:bidi="ar-SA"/>
        </w:rPr>
      </w:pPr>
      <w:hyperlink w:anchor="_Toc420416768" w:history="1">
        <w:r w:rsidR="00B03250" w:rsidRPr="005B25D1">
          <w:rPr>
            <w:rStyle w:val="Hyperlink"/>
          </w:rPr>
          <w:t>2.</w:t>
        </w:r>
        <w:r w:rsidR="00B03250" w:rsidRPr="005B25D1">
          <w:rPr>
            <w:rFonts w:eastAsiaTheme="minorEastAsia" w:cstheme="minorBidi"/>
            <w:b w:val="0"/>
            <w:caps w:val="0"/>
            <w:lang w:bidi="ar-SA"/>
          </w:rPr>
          <w:tab/>
        </w:r>
        <w:r w:rsidR="00B03250" w:rsidRPr="005B25D1">
          <w:rPr>
            <w:rStyle w:val="Hyperlink"/>
          </w:rPr>
          <w:t>prerequiste</w:t>
        </w:r>
        <w:r w:rsidR="00B03250" w:rsidRPr="005B25D1">
          <w:rPr>
            <w:webHidden/>
          </w:rPr>
          <w:tab/>
        </w:r>
        <w:r w:rsidR="00B03250" w:rsidRPr="005B25D1">
          <w:rPr>
            <w:webHidden/>
          </w:rPr>
          <w:fldChar w:fldCharType="begin"/>
        </w:r>
        <w:r w:rsidR="00B03250" w:rsidRPr="005B25D1">
          <w:rPr>
            <w:webHidden/>
          </w:rPr>
          <w:instrText xml:space="preserve"> PAGEREF _Toc420416768 \h </w:instrText>
        </w:r>
        <w:r w:rsidR="00B03250" w:rsidRPr="005B25D1">
          <w:rPr>
            <w:webHidden/>
          </w:rPr>
        </w:r>
        <w:r w:rsidR="00B03250" w:rsidRPr="005B25D1">
          <w:rPr>
            <w:webHidden/>
          </w:rPr>
          <w:fldChar w:fldCharType="separate"/>
        </w:r>
        <w:r w:rsidR="00B03250" w:rsidRPr="005B25D1">
          <w:rPr>
            <w:webHidden/>
          </w:rPr>
          <w:t>3</w:t>
        </w:r>
        <w:r w:rsidR="00B03250" w:rsidRPr="005B25D1">
          <w:rPr>
            <w:webHidden/>
          </w:rPr>
          <w:fldChar w:fldCharType="end"/>
        </w:r>
      </w:hyperlink>
    </w:p>
    <w:p w:rsidR="00B03250" w:rsidRPr="005B25D1" w:rsidRDefault="008B3705">
      <w:pPr>
        <w:pStyle w:val="TOC1"/>
        <w:rPr>
          <w:rFonts w:eastAsiaTheme="minorEastAsia" w:cstheme="minorBidi"/>
          <w:b w:val="0"/>
          <w:caps w:val="0"/>
          <w:lang w:bidi="ar-SA"/>
        </w:rPr>
      </w:pPr>
      <w:hyperlink w:anchor="_Toc420416769" w:history="1">
        <w:r w:rsidR="00B03250" w:rsidRPr="005B25D1">
          <w:rPr>
            <w:rStyle w:val="Hyperlink"/>
          </w:rPr>
          <w:t>3.</w:t>
        </w:r>
        <w:r w:rsidR="00B03250" w:rsidRPr="005B25D1">
          <w:rPr>
            <w:rFonts w:eastAsiaTheme="minorEastAsia" w:cstheme="minorBidi"/>
            <w:b w:val="0"/>
            <w:caps w:val="0"/>
            <w:lang w:bidi="ar-SA"/>
          </w:rPr>
          <w:tab/>
        </w:r>
        <w:r w:rsidR="00B03250" w:rsidRPr="005B25D1">
          <w:rPr>
            <w:rStyle w:val="Hyperlink"/>
          </w:rPr>
          <w:t>installation and configuration</w:t>
        </w:r>
        <w:r w:rsidR="00B03250" w:rsidRPr="005B25D1">
          <w:rPr>
            <w:webHidden/>
          </w:rPr>
          <w:tab/>
        </w:r>
        <w:r w:rsidR="00B03250" w:rsidRPr="005B25D1">
          <w:rPr>
            <w:webHidden/>
          </w:rPr>
          <w:fldChar w:fldCharType="begin"/>
        </w:r>
        <w:r w:rsidR="00B03250" w:rsidRPr="005B25D1">
          <w:rPr>
            <w:webHidden/>
          </w:rPr>
          <w:instrText xml:space="preserve"> PAGEREF _Toc420416769 \h </w:instrText>
        </w:r>
        <w:r w:rsidR="00B03250" w:rsidRPr="005B25D1">
          <w:rPr>
            <w:webHidden/>
          </w:rPr>
        </w:r>
        <w:r w:rsidR="00B03250" w:rsidRPr="005B25D1">
          <w:rPr>
            <w:webHidden/>
          </w:rPr>
          <w:fldChar w:fldCharType="separate"/>
        </w:r>
        <w:r w:rsidR="00B03250" w:rsidRPr="005B25D1">
          <w:rPr>
            <w:webHidden/>
          </w:rPr>
          <w:t>3</w:t>
        </w:r>
        <w:r w:rsidR="00B03250" w:rsidRPr="005B25D1">
          <w:rPr>
            <w:webHidden/>
          </w:rPr>
          <w:fldChar w:fldCharType="end"/>
        </w:r>
      </w:hyperlink>
    </w:p>
    <w:p w:rsidR="00B03250" w:rsidRPr="005B25D1" w:rsidRDefault="008B3705">
      <w:pPr>
        <w:pStyle w:val="TOC2"/>
        <w:rPr>
          <w:rFonts w:asciiTheme="minorHAnsi" w:eastAsiaTheme="minorEastAsia" w:hAnsiTheme="minorHAnsi" w:cstheme="minorBidi"/>
          <w:sz w:val="22"/>
          <w:szCs w:val="22"/>
          <w:lang w:bidi="ar-SA"/>
        </w:rPr>
      </w:pPr>
      <w:hyperlink w:anchor="_Toc420416770" w:history="1">
        <w:r w:rsidR="00B03250" w:rsidRPr="005B25D1">
          <w:rPr>
            <w:rStyle w:val="Hyperlink"/>
            <w:rFonts w:asciiTheme="minorHAnsi" w:hAnsiTheme="minorHAnsi" w:cstheme="minorHAnsi"/>
            <w:b/>
          </w:rPr>
          <w:t>3.1 Grunt and Grunt Plugins Installation</w:t>
        </w:r>
        <w:r w:rsidR="00B03250" w:rsidRPr="005B25D1">
          <w:rPr>
            <w:rFonts w:asciiTheme="minorHAnsi" w:hAnsiTheme="minorHAnsi"/>
            <w:webHidden/>
          </w:rPr>
          <w:tab/>
        </w:r>
        <w:r w:rsidR="00B03250" w:rsidRPr="005B25D1">
          <w:rPr>
            <w:rFonts w:asciiTheme="minorHAnsi" w:hAnsiTheme="minorHAnsi"/>
            <w:webHidden/>
          </w:rPr>
          <w:fldChar w:fldCharType="begin"/>
        </w:r>
        <w:r w:rsidR="00B03250" w:rsidRPr="005B25D1">
          <w:rPr>
            <w:rFonts w:asciiTheme="minorHAnsi" w:hAnsiTheme="minorHAnsi"/>
            <w:webHidden/>
          </w:rPr>
          <w:instrText xml:space="preserve"> PAGEREF _Toc420416770 \h </w:instrText>
        </w:r>
        <w:r w:rsidR="00B03250" w:rsidRPr="005B25D1">
          <w:rPr>
            <w:rFonts w:asciiTheme="minorHAnsi" w:hAnsiTheme="minorHAnsi"/>
            <w:webHidden/>
          </w:rPr>
        </w:r>
        <w:r w:rsidR="00B03250" w:rsidRPr="005B25D1">
          <w:rPr>
            <w:rFonts w:asciiTheme="minorHAnsi" w:hAnsiTheme="minorHAnsi"/>
            <w:webHidden/>
          </w:rPr>
          <w:fldChar w:fldCharType="separate"/>
        </w:r>
        <w:r w:rsidR="00B03250" w:rsidRPr="005B25D1">
          <w:rPr>
            <w:rFonts w:asciiTheme="minorHAnsi" w:hAnsiTheme="minorHAnsi"/>
            <w:webHidden/>
          </w:rPr>
          <w:t>3</w:t>
        </w:r>
        <w:r w:rsidR="00B03250" w:rsidRPr="005B25D1">
          <w:rPr>
            <w:rFonts w:asciiTheme="minorHAnsi" w:hAnsiTheme="minorHAnsi"/>
            <w:webHidden/>
          </w:rPr>
          <w:fldChar w:fldCharType="end"/>
        </w:r>
      </w:hyperlink>
    </w:p>
    <w:p w:rsidR="00B03250" w:rsidRPr="005B25D1" w:rsidRDefault="008B3705">
      <w:pPr>
        <w:pStyle w:val="TOC2"/>
        <w:rPr>
          <w:rFonts w:asciiTheme="minorHAnsi" w:eastAsiaTheme="minorEastAsia" w:hAnsiTheme="minorHAnsi" w:cstheme="minorBidi"/>
          <w:sz w:val="22"/>
          <w:szCs w:val="22"/>
          <w:lang w:bidi="ar-SA"/>
        </w:rPr>
      </w:pPr>
      <w:hyperlink w:anchor="_Toc420416771" w:history="1">
        <w:r w:rsidR="00B03250" w:rsidRPr="005B25D1">
          <w:rPr>
            <w:rStyle w:val="Hyperlink"/>
            <w:rFonts w:asciiTheme="minorHAnsi" w:hAnsiTheme="minorHAnsi" w:cstheme="minorHAnsi"/>
            <w:b/>
          </w:rPr>
          <w:t>3.2 Grunt Configuration</w:t>
        </w:r>
        <w:r w:rsidR="00B03250" w:rsidRPr="005B25D1">
          <w:rPr>
            <w:rFonts w:asciiTheme="minorHAnsi" w:hAnsiTheme="minorHAnsi"/>
            <w:webHidden/>
          </w:rPr>
          <w:tab/>
        </w:r>
        <w:r w:rsidR="00B03250" w:rsidRPr="005B25D1">
          <w:rPr>
            <w:rFonts w:asciiTheme="minorHAnsi" w:hAnsiTheme="minorHAnsi"/>
            <w:webHidden/>
          </w:rPr>
          <w:fldChar w:fldCharType="begin"/>
        </w:r>
        <w:r w:rsidR="00B03250" w:rsidRPr="005B25D1">
          <w:rPr>
            <w:rFonts w:asciiTheme="minorHAnsi" w:hAnsiTheme="minorHAnsi"/>
            <w:webHidden/>
          </w:rPr>
          <w:instrText xml:space="preserve"> PAGEREF _Toc420416771 \h </w:instrText>
        </w:r>
        <w:r w:rsidR="00B03250" w:rsidRPr="005B25D1">
          <w:rPr>
            <w:rFonts w:asciiTheme="minorHAnsi" w:hAnsiTheme="minorHAnsi"/>
            <w:webHidden/>
          </w:rPr>
        </w:r>
        <w:r w:rsidR="00B03250" w:rsidRPr="005B25D1">
          <w:rPr>
            <w:rFonts w:asciiTheme="minorHAnsi" w:hAnsiTheme="minorHAnsi"/>
            <w:webHidden/>
          </w:rPr>
          <w:fldChar w:fldCharType="separate"/>
        </w:r>
        <w:r w:rsidR="00B03250" w:rsidRPr="005B25D1">
          <w:rPr>
            <w:rFonts w:asciiTheme="minorHAnsi" w:hAnsiTheme="minorHAnsi"/>
            <w:webHidden/>
          </w:rPr>
          <w:t>4</w:t>
        </w:r>
        <w:r w:rsidR="00B03250" w:rsidRPr="005B25D1">
          <w:rPr>
            <w:rFonts w:asciiTheme="minorHAnsi" w:hAnsiTheme="minorHAnsi"/>
            <w:webHidden/>
          </w:rPr>
          <w:fldChar w:fldCharType="end"/>
        </w:r>
      </w:hyperlink>
    </w:p>
    <w:p w:rsidR="00B03250" w:rsidRPr="005B25D1" w:rsidRDefault="008B3705">
      <w:pPr>
        <w:pStyle w:val="TOC2"/>
        <w:rPr>
          <w:rFonts w:asciiTheme="minorHAnsi" w:eastAsiaTheme="minorEastAsia" w:hAnsiTheme="minorHAnsi" w:cstheme="minorBidi"/>
          <w:sz w:val="22"/>
          <w:szCs w:val="22"/>
          <w:lang w:bidi="ar-SA"/>
        </w:rPr>
      </w:pPr>
      <w:hyperlink w:anchor="_Toc420416772" w:history="1">
        <w:r w:rsidR="00B03250" w:rsidRPr="005B25D1">
          <w:rPr>
            <w:rStyle w:val="Hyperlink"/>
            <w:rFonts w:asciiTheme="minorHAnsi" w:hAnsiTheme="minorHAnsi" w:cstheme="minorHAnsi"/>
            <w:b/>
          </w:rPr>
          <w:t>3.3 Running grunt task</w:t>
        </w:r>
        <w:r w:rsidR="00B03250" w:rsidRPr="005B25D1">
          <w:rPr>
            <w:rFonts w:asciiTheme="minorHAnsi" w:hAnsiTheme="minorHAnsi"/>
            <w:webHidden/>
          </w:rPr>
          <w:tab/>
        </w:r>
        <w:r w:rsidR="00B03250" w:rsidRPr="005B25D1">
          <w:rPr>
            <w:rFonts w:asciiTheme="minorHAnsi" w:hAnsiTheme="minorHAnsi"/>
            <w:webHidden/>
          </w:rPr>
          <w:fldChar w:fldCharType="begin"/>
        </w:r>
        <w:r w:rsidR="00B03250" w:rsidRPr="005B25D1">
          <w:rPr>
            <w:rFonts w:asciiTheme="minorHAnsi" w:hAnsiTheme="minorHAnsi"/>
            <w:webHidden/>
          </w:rPr>
          <w:instrText xml:space="preserve"> PAGEREF _Toc420416772 \h </w:instrText>
        </w:r>
        <w:r w:rsidR="00B03250" w:rsidRPr="005B25D1">
          <w:rPr>
            <w:rFonts w:asciiTheme="minorHAnsi" w:hAnsiTheme="minorHAnsi"/>
            <w:webHidden/>
          </w:rPr>
        </w:r>
        <w:r w:rsidR="00B03250" w:rsidRPr="005B25D1">
          <w:rPr>
            <w:rFonts w:asciiTheme="minorHAnsi" w:hAnsiTheme="minorHAnsi"/>
            <w:webHidden/>
          </w:rPr>
          <w:fldChar w:fldCharType="separate"/>
        </w:r>
        <w:r w:rsidR="00B03250" w:rsidRPr="005B25D1">
          <w:rPr>
            <w:rFonts w:asciiTheme="minorHAnsi" w:hAnsiTheme="minorHAnsi"/>
            <w:webHidden/>
          </w:rPr>
          <w:t>5</w:t>
        </w:r>
        <w:r w:rsidR="00B03250" w:rsidRPr="005B25D1">
          <w:rPr>
            <w:rFonts w:asciiTheme="minorHAnsi" w:hAnsiTheme="minorHAnsi"/>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8" w:name="_Toc420416767"/>
      <w:r w:rsidRPr="005B25D1">
        <w:rPr>
          <w:rFonts w:asciiTheme="minorHAnsi" w:hAnsiTheme="minorHAnsi"/>
        </w:rPr>
        <w:lastRenderedPageBreak/>
        <w:t>Introduction</w:t>
      </w:r>
      <w:bookmarkEnd w:id="64"/>
      <w:bookmarkEnd w:id="68"/>
    </w:p>
    <w:p w:rsidR="008C1C32" w:rsidRPr="005B25D1" w:rsidRDefault="000D75DB" w:rsidP="000D75DB">
      <w:pPr>
        <w:rPr>
          <w:rFonts w:asciiTheme="minorHAnsi" w:hAnsiTheme="minorHAnsi"/>
          <w:color w:val="262626" w:themeColor="text1" w:themeTint="D9"/>
          <w:sz w:val="24"/>
          <w:szCs w:val="24"/>
        </w:rPr>
      </w:pP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r w:rsidRPr="005B25D1">
        <w:rPr>
          <w:rFonts w:asciiTheme="minorHAnsi" w:hAnsiTheme="minorHAnsi"/>
          <w:color w:val="262626" w:themeColor="text1" w:themeTint="D9"/>
          <w:sz w:val="24"/>
          <w:szCs w:val="24"/>
        </w:rPr>
        <w:t xml:space="preserve">Grunt is </w:t>
      </w:r>
      <w:proofErr w:type="spellStart"/>
      <w:r w:rsidRPr="005B25D1">
        <w:rPr>
          <w:rFonts w:asciiTheme="minorHAnsi" w:hAnsiTheme="minorHAnsi"/>
          <w:color w:val="262626" w:themeColor="text1" w:themeTint="D9"/>
          <w:sz w:val="24"/>
          <w:szCs w:val="24"/>
        </w:rPr>
        <w:t>javascript</w:t>
      </w:r>
      <w:proofErr w:type="spellEnd"/>
      <w:r w:rsidRPr="005B25D1">
        <w:rPr>
          <w:rFonts w:asciiTheme="minorHAnsi" w:hAnsiTheme="minorHAnsi"/>
          <w:color w:val="262626" w:themeColor="text1" w:themeTint="D9"/>
          <w:sz w:val="24"/>
          <w:szCs w:val="24"/>
        </w:rPr>
        <w:t xml:space="preserve"> task </w:t>
      </w:r>
      <w:proofErr w:type="spellStart"/>
      <w:r w:rsidRPr="005B25D1">
        <w:rPr>
          <w:rFonts w:asciiTheme="minorHAnsi" w:hAnsiTheme="minorHAnsi"/>
          <w:color w:val="262626" w:themeColor="text1" w:themeTint="D9"/>
          <w:sz w:val="24"/>
          <w:szCs w:val="24"/>
        </w:rPr>
        <w:t>runner.</w:t>
      </w:r>
      <w:r w:rsidRPr="005B25D1">
        <w:rPr>
          <w:rFonts w:asciiTheme="minorHAnsi" w:hAnsiTheme="minorHAnsi" w:cs="Helvetica"/>
          <w:color w:val="262626" w:themeColor="text1" w:themeTint="D9"/>
          <w:sz w:val="24"/>
          <w:szCs w:val="24"/>
          <w:shd w:val="clear" w:color="auto" w:fill="FFFFFF"/>
        </w:rPr>
        <w:t>Grunt</w:t>
      </w:r>
      <w:proofErr w:type="spellEnd"/>
      <w:r w:rsidRPr="005B25D1">
        <w:rPr>
          <w:rFonts w:asciiTheme="minorHAnsi" w:hAnsiTheme="minorHAnsi" w:cs="Helvetica"/>
          <w:color w:val="262626" w:themeColor="text1" w:themeTint="D9"/>
          <w:sz w:val="24"/>
          <w:szCs w:val="24"/>
          <w:shd w:val="clear" w:color="auto" w:fill="FFFFFF"/>
        </w:rPr>
        <w:t xml:space="preserve"> and Grunt plugins are installed and managed via</w:t>
      </w:r>
      <w:r w:rsidRPr="005B25D1">
        <w:rPr>
          <w:rStyle w:val="apple-converted-space"/>
          <w:rFonts w:asciiTheme="minorHAnsi" w:hAnsiTheme="minorHAnsi" w:cs="Helvetica"/>
          <w:color w:val="262626" w:themeColor="text1" w:themeTint="D9"/>
          <w:sz w:val="24"/>
          <w:szCs w:val="24"/>
          <w:shd w:val="clear" w:color="auto" w:fill="FFFFFF"/>
        </w:rPr>
        <w:t> </w:t>
      </w:r>
      <w:proofErr w:type="spellStart"/>
      <w:r w:rsidR="008B3705" w:rsidRPr="005B25D1">
        <w:rPr>
          <w:rFonts w:asciiTheme="minorHAnsi" w:hAnsiTheme="minorHAnsi"/>
        </w:rPr>
        <w:fldChar w:fldCharType="begin"/>
      </w:r>
      <w:r w:rsidR="008B3705" w:rsidRPr="005B25D1">
        <w:rPr>
          <w:rFonts w:asciiTheme="minorHAnsi" w:hAnsiTheme="minorHAnsi"/>
        </w:rPr>
        <w:instrText xml:space="preserve"> HYPERLINK "https://npmjs.org/" </w:instrText>
      </w:r>
      <w:r w:rsidR="008B3705" w:rsidRPr="005B25D1">
        <w:rPr>
          <w:rFonts w:asciiTheme="minorHAnsi" w:hAnsiTheme="minorHAnsi"/>
        </w:rPr>
        <w:fldChar w:fldCharType="separate"/>
      </w:r>
      <w:r w:rsidRPr="005B25D1">
        <w:rPr>
          <w:rStyle w:val="Hyperlink"/>
          <w:rFonts w:asciiTheme="minorHAnsi" w:hAnsiTheme="minorHAnsi" w:cs="Helvetica"/>
          <w:color w:val="262626" w:themeColor="text1" w:themeTint="D9"/>
          <w:sz w:val="24"/>
          <w:szCs w:val="24"/>
          <w:u w:val="none"/>
          <w:shd w:val="clear" w:color="auto" w:fill="FFFFFF"/>
        </w:rPr>
        <w:t>npm</w:t>
      </w:r>
      <w:proofErr w:type="spellEnd"/>
      <w:r w:rsidR="008B3705" w:rsidRPr="005B25D1">
        <w:rPr>
          <w:rStyle w:val="Hyperlink"/>
          <w:rFonts w:asciiTheme="minorHAnsi" w:hAnsiTheme="minorHAnsi" w:cs="Helvetica"/>
          <w:color w:val="262626" w:themeColor="text1" w:themeTint="D9"/>
          <w:sz w:val="24"/>
          <w:szCs w:val="24"/>
          <w:u w:val="none"/>
          <w:shd w:val="clear" w:color="auto" w:fill="FFFFFF"/>
        </w:rPr>
        <w:fldChar w:fldCharType="end"/>
      </w:r>
      <w:r w:rsidRPr="005B25D1">
        <w:rPr>
          <w:rFonts w:asciiTheme="minorHAnsi" w:hAnsiTheme="minorHAnsi" w:cs="Helvetica"/>
          <w:color w:val="262626" w:themeColor="text1" w:themeTint="D9"/>
          <w:sz w:val="24"/>
          <w:szCs w:val="24"/>
          <w:shd w:val="clear" w:color="auto" w:fill="FFFFFF"/>
        </w:rPr>
        <w:t>, the</w:t>
      </w:r>
      <w:r w:rsidRPr="005B25D1">
        <w:rPr>
          <w:rStyle w:val="apple-converted-space"/>
          <w:rFonts w:asciiTheme="minorHAnsi" w:hAnsiTheme="minorHAnsi" w:cs="Helvetica"/>
          <w:color w:val="262626" w:themeColor="text1" w:themeTint="D9"/>
          <w:sz w:val="24"/>
          <w:szCs w:val="24"/>
          <w:shd w:val="clear" w:color="auto" w:fill="FFFFFF"/>
        </w:rPr>
        <w:t> </w:t>
      </w:r>
      <w:hyperlink r:id="rId14" w:history="1">
        <w:r w:rsidRPr="005B25D1">
          <w:rPr>
            <w:rStyle w:val="Hyperlink"/>
            <w:rFonts w:asciiTheme="minorHAnsi" w:hAnsiTheme="minorHAnsi" w:cs="Helvetica"/>
            <w:color w:val="262626" w:themeColor="text1" w:themeTint="D9"/>
            <w:sz w:val="24"/>
            <w:szCs w:val="24"/>
            <w:u w:val="none"/>
            <w:shd w:val="clear" w:color="auto" w:fill="FFFFFF"/>
          </w:rPr>
          <w:t>Node.js</w:t>
        </w:r>
      </w:hyperlink>
      <w:r w:rsidRPr="005B25D1">
        <w:rPr>
          <w:rStyle w:val="apple-converted-space"/>
          <w:rFonts w:asciiTheme="minorHAnsi" w:hAnsiTheme="minorHAnsi" w:cs="Helvetica"/>
          <w:color w:val="262626" w:themeColor="text1" w:themeTint="D9"/>
          <w:sz w:val="24"/>
          <w:szCs w:val="24"/>
          <w:shd w:val="clear" w:color="auto" w:fill="FFFFFF"/>
        </w:rPr>
        <w:t> </w:t>
      </w:r>
      <w:r w:rsidRPr="005B25D1">
        <w:rPr>
          <w:rFonts w:asciiTheme="minorHAnsi" w:hAnsiTheme="minorHAnsi" w:cs="Helvetica"/>
          <w:color w:val="262626" w:themeColor="text1" w:themeTint="D9"/>
          <w:sz w:val="24"/>
          <w:szCs w:val="24"/>
          <w:shd w:val="clear" w:color="auto" w:fill="FFFFFF"/>
        </w:rPr>
        <w:t xml:space="preserve">package </w:t>
      </w:r>
      <w:proofErr w:type="spellStart"/>
      <w:r w:rsidRPr="005B25D1">
        <w:rPr>
          <w:rFonts w:asciiTheme="minorHAnsi" w:hAnsiTheme="minorHAnsi" w:cs="Helvetica"/>
          <w:color w:val="262626" w:themeColor="text1" w:themeTint="D9"/>
          <w:sz w:val="24"/>
          <w:szCs w:val="24"/>
          <w:shd w:val="clear" w:color="auto" w:fill="FFFFFF"/>
        </w:rPr>
        <w:t>manager.</w:t>
      </w:r>
      <w:r w:rsidRPr="005B25D1">
        <w:rPr>
          <w:rFonts w:asciiTheme="minorHAnsi" w:hAnsiTheme="minorHAnsi" w:cstheme="minorHAnsi"/>
          <w:bCs/>
          <w:color w:val="000000"/>
          <w:sz w:val="24"/>
          <w:szCs w:val="24"/>
        </w:rPr>
        <w:t>It</w:t>
      </w:r>
      <w:proofErr w:type="spellEnd"/>
      <w:r w:rsidRPr="005B25D1">
        <w:rPr>
          <w:rFonts w:asciiTheme="minorHAnsi" w:hAnsiTheme="minorHAnsi" w:cstheme="minorHAnsi"/>
          <w:bCs/>
          <w:color w:val="000000"/>
          <w:sz w:val="24"/>
          <w:szCs w:val="24"/>
        </w:rPr>
        <w:t xml:space="preserve"> tell what you want to do </w:t>
      </w:r>
      <w:proofErr w:type="gramStart"/>
      <w:r w:rsidRPr="005B25D1">
        <w:rPr>
          <w:rFonts w:asciiTheme="minorHAnsi" w:hAnsiTheme="minorHAnsi" w:cstheme="minorHAnsi"/>
          <w:bCs/>
          <w:color w:val="000000"/>
          <w:sz w:val="24"/>
          <w:szCs w:val="24"/>
        </w:rPr>
        <w:t>and  in</w:t>
      </w:r>
      <w:proofErr w:type="gramEnd"/>
      <w:r w:rsidRPr="005B25D1">
        <w:rPr>
          <w:rFonts w:asciiTheme="minorHAnsi" w:hAnsiTheme="minorHAnsi" w:cstheme="minorHAnsi"/>
          <w:bCs/>
          <w:color w:val="000000"/>
          <w:sz w:val="24"/>
          <w:szCs w:val="24"/>
        </w:rPr>
        <w:t xml:space="preserve"> what order you want them done.    </w:t>
      </w:r>
    </w:p>
    <w:p w:rsidR="00210CE2" w:rsidRPr="005B25D1" w:rsidRDefault="00210CE2" w:rsidP="000B3F57">
      <w:pPr>
        <w:autoSpaceDE w:val="0"/>
        <w:autoSpaceDN w:val="0"/>
        <w:adjustRightInd w:val="0"/>
        <w:spacing w:before="0" w:after="0" w:line="240" w:lineRule="auto"/>
        <w:jc w:val="center"/>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D617F6" w:rsidP="000B3F57">
      <w:pPr>
        <w:pStyle w:val="Heading1"/>
        <w:spacing w:before="0" w:line="240" w:lineRule="auto"/>
        <w:ind w:hanging="342"/>
        <w:jc w:val="both"/>
        <w:rPr>
          <w:rFonts w:asciiTheme="minorHAnsi" w:hAnsiTheme="minorHAnsi" w:cstheme="minorHAnsi"/>
          <w:color w:val="FFFFFF" w:themeColor="background1"/>
        </w:rPr>
      </w:pPr>
      <w:bookmarkStart w:id="80" w:name="_Toc420416768"/>
      <w:r w:rsidRPr="005B25D1">
        <w:rPr>
          <w:rFonts w:asciiTheme="minorHAnsi" w:hAnsiTheme="minorHAnsi" w:cstheme="minorHAnsi"/>
          <w:color w:val="FFFFFF" w:themeColor="background1"/>
        </w:rPr>
        <w:t>prerequiste</w:t>
      </w:r>
      <w:bookmarkEnd w:id="80"/>
    </w:p>
    <w:p w:rsidR="00D617F6" w:rsidRPr="005B25D1"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617F6" w:rsidRPr="005B25D1" w:rsidRDefault="000D75DB"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roofErr w:type="spellStart"/>
      <w:r w:rsidRPr="005B25D1">
        <w:rPr>
          <w:rFonts w:asciiTheme="minorHAnsi" w:hAnsiTheme="minorHAnsi" w:cstheme="minorHAnsi"/>
          <w:b/>
          <w:bCs/>
          <w:color w:val="000000"/>
          <w:sz w:val="22"/>
          <w:szCs w:val="22"/>
        </w:rPr>
        <w:t>NodeJS</w:t>
      </w:r>
      <w:proofErr w:type="spellEnd"/>
      <w:r w:rsidRPr="005B25D1">
        <w:rPr>
          <w:rFonts w:asciiTheme="minorHAnsi" w:hAnsiTheme="minorHAnsi" w:cstheme="minorHAnsi"/>
          <w:b/>
          <w:bCs/>
          <w:color w:val="000000"/>
          <w:sz w:val="22"/>
          <w:szCs w:val="22"/>
        </w:rPr>
        <w:t>:</w:t>
      </w:r>
    </w:p>
    <w:p w:rsidR="000D75DB" w:rsidRPr="005B25D1" w:rsidRDefault="000D75DB" w:rsidP="000D75DB">
      <w:pPr>
        <w:shd w:val="clear" w:color="auto" w:fill="FFFFFF"/>
        <w:spacing w:before="0" w:after="0" w:line="240" w:lineRule="auto"/>
        <w:rPr>
          <w:rFonts w:asciiTheme="minorHAnsi" w:hAnsiTheme="minorHAnsi" w:cstheme="minorHAnsi"/>
          <w:color w:val="000000"/>
          <w:sz w:val="22"/>
          <w:szCs w:val="22"/>
        </w:rPr>
      </w:pPr>
    </w:p>
    <w:p w:rsidR="000D75DB" w:rsidRPr="005B25D1" w:rsidRDefault="000D75DB" w:rsidP="000D75DB">
      <w:pPr>
        <w:shd w:val="clear" w:color="auto" w:fill="FFFFFF"/>
        <w:spacing w:before="0" w:after="0" w:line="240" w:lineRule="auto"/>
        <w:rPr>
          <w:rFonts w:asciiTheme="minorHAnsi" w:hAnsiTheme="minorHAnsi" w:cs="Arial"/>
          <w:color w:val="222222"/>
          <w:sz w:val="24"/>
          <w:szCs w:val="24"/>
          <w:lang w:bidi="ar-SA"/>
        </w:rPr>
      </w:pPr>
      <w:r w:rsidRPr="005B25D1">
        <w:rPr>
          <w:rFonts w:asciiTheme="minorHAnsi" w:hAnsiTheme="minorHAnsi" w:cs="Arial"/>
          <w:b/>
          <w:bCs/>
          <w:color w:val="222222"/>
          <w:sz w:val="24"/>
          <w:szCs w:val="24"/>
          <w:lang w:bidi="ar-SA"/>
        </w:rPr>
        <w:t>Node</w:t>
      </w:r>
      <w:r w:rsidRPr="005B25D1">
        <w:rPr>
          <w:rFonts w:asciiTheme="minorHAnsi" w:hAnsiTheme="minorHAnsi" w:cs="Arial"/>
          <w:color w:val="222222"/>
          <w:sz w:val="24"/>
          <w:szCs w:val="24"/>
          <w:lang w:bidi="ar-SA"/>
        </w:rPr>
        <w:t>.js is a platform built on Chrome's JavaScript runtime for easily building fast, scalable network applications. </w:t>
      </w:r>
      <w:r w:rsidRPr="005B25D1">
        <w:rPr>
          <w:rFonts w:asciiTheme="minorHAnsi" w:hAnsiTheme="minorHAnsi" w:cs="Arial"/>
          <w:b/>
          <w:bCs/>
          <w:color w:val="222222"/>
          <w:sz w:val="24"/>
          <w:szCs w:val="24"/>
          <w:lang w:bidi="ar-SA"/>
        </w:rPr>
        <w:t>Node</w:t>
      </w:r>
      <w:r w:rsidRPr="005B25D1">
        <w:rPr>
          <w:rFonts w:asciiTheme="minorHAnsi" w:hAnsiTheme="minorHAnsi" w:cs="Arial"/>
          <w:color w:val="222222"/>
          <w:sz w:val="24"/>
          <w:szCs w:val="24"/>
          <w:lang w:bidi="ar-SA"/>
        </w:rPr>
        <w:t>.js uses an event-driven, non-blocking I/O model that makes it lightweight and efficient, perfect for data-intensive real-time applications that run across distributed devices.</w:t>
      </w:r>
    </w:p>
    <w:p w:rsidR="000D75DB" w:rsidRPr="005B25D1" w:rsidRDefault="000D75DB" w:rsidP="000D75DB">
      <w:pPr>
        <w:shd w:val="clear" w:color="auto" w:fill="FFFFFF"/>
        <w:spacing w:before="0" w:after="0" w:line="240" w:lineRule="auto"/>
        <w:rPr>
          <w:rFonts w:asciiTheme="minorHAnsi" w:hAnsiTheme="minorHAnsi" w:cs="Arial"/>
          <w:color w:val="222222"/>
          <w:sz w:val="24"/>
          <w:szCs w:val="24"/>
          <w:lang w:bidi="ar-SA"/>
        </w:rPr>
      </w:pPr>
    </w:p>
    <w:p w:rsidR="000D75DB" w:rsidRPr="005B25D1" w:rsidRDefault="000D75DB" w:rsidP="000D75DB">
      <w:pPr>
        <w:shd w:val="clear" w:color="auto" w:fill="FFFFFF"/>
        <w:spacing w:before="0" w:after="0" w:line="240" w:lineRule="auto"/>
        <w:rPr>
          <w:rFonts w:asciiTheme="minorHAnsi" w:hAnsiTheme="minorHAnsi" w:cs="Arial"/>
          <w:b/>
          <w:color w:val="222222"/>
          <w:sz w:val="24"/>
          <w:szCs w:val="24"/>
          <w:lang w:bidi="ar-SA"/>
        </w:rPr>
      </w:pPr>
      <w:proofErr w:type="gramStart"/>
      <w:r w:rsidRPr="005B25D1">
        <w:rPr>
          <w:rFonts w:asciiTheme="minorHAnsi" w:hAnsiTheme="minorHAnsi" w:cs="Arial"/>
          <w:b/>
          <w:color w:val="222222"/>
          <w:sz w:val="24"/>
          <w:szCs w:val="24"/>
          <w:lang w:bidi="ar-SA"/>
        </w:rPr>
        <w:t>NPM :</w:t>
      </w:r>
      <w:proofErr w:type="gramEnd"/>
    </w:p>
    <w:p w:rsidR="000D75DB" w:rsidRPr="005B25D1" w:rsidRDefault="000D75DB" w:rsidP="000D75DB">
      <w:pPr>
        <w:shd w:val="clear" w:color="auto" w:fill="FFFFFF"/>
        <w:spacing w:before="0" w:after="0" w:line="240" w:lineRule="auto"/>
        <w:rPr>
          <w:rFonts w:asciiTheme="minorHAnsi" w:hAnsiTheme="minorHAnsi" w:cs="Arial"/>
          <w:b/>
          <w:color w:val="222222"/>
          <w:sz w:val="24"/>
          <w:szCs w:val="24"/>
          <w:lang w:bidi="ar-SA"/>
        </w:rPr>
      </w:pPr>
      <w:proofErr w:type="spellStart"/>
      <w:proofErr w:type="gramStart"/>
      <w:r w:rsidRPr="005B25D1">
        <w:rPr>
          <w:rFonts w:asciiTheme="minorHAnsi" w:hAnsiTheme="minorHAnsi" w:cs="Arial"/>
          <w:b/>
          <w:bCs/>
          <w:color w:val="252525"/>
          <w:sz w:val="24"/>
          <w:szCs w:val="24"/>
          <w:shd w:val="clear" w:color="auto" w:fill="FFFFFF"/>
        </w:rPr>
        <w:t>npm</w:t>
      </w:r>
      <w:proofErr w:type="spellEnd"/>
      <w:proofErr w:type="gramEnd"/>
      <w:r w:rsidRPr="005B25D1">
        <w:rPr>
          <w:rStyle w:val="apple-converted-space"/>
          <w:rFonts w:asciiTheme="minorHAnsi" w:hAnsiTheme="minorHAnsi" w:cs="Arial"/>
          <w:color w:val="252525"/>
          <w:sz w:val="24"/>
          <w:szCs w:val="24"/>
          <w:shd w:val="clear" w:color="auto" w:fill="FFFFFF"/>
        </w:rPr>
        <w:t> </w:t>
      </w:r>
      <w:r w:rsidRPr="005B25D1">
        <w:rPr>
          <w:rFonts w:asciiTheme="minorHAnsi" w:hAnsiTheme="minorHAnsi" w:cs="Arial"/>
          <w:color w:val="252525"/>
          <w:sz w:val="24"/>
          <w:szCs w:val="24"/>
          <w:shd w:val="clear" w:color="auto" w:fill="FFFFFF"/>
        </w:rPr>
        <w:t>is a</w:t>
      </w:r>
      <w:r w:rsidRPr="005B25D1">
        <w:rPr>
          <w:rStyle w:val="apple-converted-space"/>
          <w:rFonts w:asciiTheme="minorHAnsi" w:hAnsiTheme="minorHAnsi" w:cs="Arial"/>
          <w:color w:val="252525"/>
          <w:sz w:val="24"/>
          <w:szCs w:val="24"/>
          <w:shd w:val="clear" w:color="auto" w:fill="FFFFFF"/>
        </w:rPr>
        <w:t> </w:t>
      </w:r>
      <w:hyperlink r:id="rId15" w:tooltip="Package manager" w:history="1">
        <w:r w:rsidRPr="005B25D1">
          <w:rPr>
            <w:rStyle w:val="Hyperlink"/>
            <w:rFonts w:asciiTheme="minorHAnsi" w:hAnsiTheme="minorHAnsi" w:cs="Arial"/>
            <w:color w:val="0B0080"/>
            <w:sz w:val="24"/>
            <w:szCs w:val="24"/>
            <w:u w:val="none"/>
            <w:shd w:val="clear" w:color="auto" w:fill="FFFFFF"/>
          </w:rPr>
          <w:t>package manager</w:t>
        </w:r>
      </w:hyperlink>
      <w:r w:rsidRPr="005B25D1">
        <w:rPr>
          <w:rStyle w:val="apple-converted-space"/>
          <w:rFonts w:asciiTheme="minorHAnsi" w:hAnsiTheme="minorHAnsi" w:cs="Arial"/>
          <w:color w:val="252525"/>
          <w:sz w:val="24"/>
          <w:szCs w:val="24"/>
          <w:shd w:val="clear" w:color="auto" w:fill="FFFFFF"/>
        </w:rPr>
        <w:t> </w:t>
      </w:r>
      <w:r w:rsidRPr="005B25D1">
        <w:rPr>
          <w:rFonts w:asciiTheme="minorHAnsi" w:hAnsiTheme="minorHAnsi" w:cs="Arial"/>
          <w:color w:val="252525"/>
          <w:sz w:val="24"/>
          <w:szCs w:val="24"/>
          <w:shd w:val="clear" w:color="auto" w:fill="FFFFFF"/>
        </w:rPr>
        <w:t>for JavaScript, and is the default for</w:t>
      </w:r>
      <w:r w:rsidRPr="005B25D1">
        <w:rPr>
          <w:rStyle w:val="apple-converted-space"/>
          <w:rFonts w:asciiTheme="minorHAnsi" w:hAnsiTheme="minorHAnsi" w:cs="Arial"/>
          <w:color w:val="252525"/>
          <w:sz w:val="24"/>
          <w:szCs w:val="24"/>
          <w:shd w:val="clear" w:color="auto" w:fill="FFFFFF"/>
        </w:rPr>
        <w:t> </w:t>
      </w:r>
      <w:hyperlink r:id="rId16" w:tooltip="Node.js" w:history="1">
        <w:r w:rsidRPr="005B25D1">
          <w:rPr>
            <w:rStyle w:val="Hyperlink"/>
            <w:rFonts w:asciiTheme="minorHAnsi" w:hAnsiTheme="minorHAnsi" w:cs="Arial"/>
            <w:color w:val="0B0080"/>
            <w:sz w:val="24"/>
            <w:szCs w:val="24"/>
            <w:u w:val="none"/>
            <w:shd w:val="clear" w:color="auto" w:fill="FFFFFF"/>
          </w:rPr>
          <w:t>Node.js</w:t>
        </w:r>
      </w:hyperlink>
      <w:r w:rsidRPr="005B25D1">
        <w:rPr>
          <w:rFonts w:asciiTheme="minorHAnsi" w:hAnsiTheme="minorHAnsi" w:cs="Arial"/>
          <w:color w:val="252525"/>
          <w:sz w:val="24"/>
          <w:szCs w:val="24"/>
          <w:shd w:val="clear" w:color="auto" w:fill="FFFFFF"/>
        </w:rPr>
        <w:t>.</w:t>
      </w: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Pr="005B25D1" w:rsidRDefault="00D617F6" w:rsidP="00EE372D">
      <w:pPr>
        <w:pStyle w:val="Heading1"/>
        <w:spacing w:before="0" w:line="240" w:lineRule="auto"/>
        <w:ind w:hanging="342"/>
        <w:jc w:val="both"/>
        <w:rPr>
          <w:rFonts w:asciiTheme="minorHAnsi" w:hAnsiTheme="minorHAnsi" w:cstheme="minorHAnsi"/>
        </w:rPr>
      </w:pPr>
      <w:bookmarkStart w:id="81" w:name="_Toc420416769"/>
      <w:r w:rsidRPr="005B25D1">
        <w:rPr>
          <w:rFonts w:asciiTheme="minorHAnsi" w:hAnsiTheme="minorHAnsi" w:cstheme="minorHAnsi"/>
        </w:rPr>
        <w:t>installation</w:t>
      </w:r>
      <w:r w:rsidR="0040542A" w:rsidRPr="005B25D1">
        <w:rPr>
          <w:rFonts w:asciiTheme="minorHAnsi" w:hAnsiTheme="minorHAnsi" w:cstheme="minorHAnsi"/>
        </w:rPr>
        <w:t xml:space="preserve"> and configuration</w:t>
      </w:r>
      <w:bookmarkEnd w:id="81"/>
    </w:p>
    <w:p w:rsidR="00600200" w:rsidRPr="005B25D1" w:rsidRDefault="00600200" w:rsidP="00600200">
      <w:pPr>
        <w:rPr>
          <w:rFonts w:asciiTheme="minorHAnsi" w:hAnsiTheme="minorHAnsi"/>
        </w:rPr>
      </w:pPr>
    </w:p>
    <w:p w:rsidR="00EE372D" w:rsidRPr="005B25D1" w:rsidRDefault="00EE372D" w:rsidP="00EE372D">
      <w:pPr>
        <w:pStyle w:val="Heading2"/>
        <w:numPr>
          <w:ilvl w:val="0"/>
          <w:numId w:val="0"/>
        </w:numPr>
        <w:pBdr>
          <w:left w:val="single" w:sz="24" w:space="1" w:color="DBE5F1"/>
        </w:pBdr>
        <w:spacing w:before="0" w:line="240" w:lineRule="auto"/>
        <w:ind w:left="666" w:hanging="576"/>
        <w:jc w:val="both"/>
        <w:rPr>
          <w:rFonts w:asciiTheme="minorHAnsi" w:hAnsiTheme="minorHAnsi" w:cstheme="minorHAnsi"/>
          <w:b/>
          <w:color w:val="365F91" w:themeColor="accent1" w:themeShade="BF"/>
          <w:sz w:val="24"/>
          <w:szCs w:val="24"/>
        </w:rPr>
      </w:pPr>
      <w:r w:rsidRPr="005B25D1">
        <w:rPr>
          <w:rFonts w:asciiTheme="minorHAnsi" w:hAnsiTheme="minorHAnsi" w:cstheme="minorHAnsi"/>
          <w:b/>
          <w:color w:val="365F91" w:themeColor="accent1" w:themeShade="BF"/>
          <w:sz w:val="24"/>
          <w:szCs w:val="24"/>
        </w:rPr>
        <w:t xml:space="preserve">  </w:t>
      </w:r>
      <w:bookmarkStart w:id="82" w:name="_Toc420416770"/>
      <w:r w:rsidRPr="005B25D1">
        <w:rPr>
          <w:rFonts w:asciiTheme="minorHAnsi" w:hAnsiTheme="minorHAnsi" w:cstheme="minorHAnsi"/>
          <w:b/>
          <w:color w:val="365F91" w:themeColor="accent1" w:themeShade="BF"/>
          <w:sz w:val="24"/>
          <w:szCs w:val="24"/>
        </w:rPr>
        <w:t>3.1 Grunt and Grunt Plugins Installation</w:t>
      </w:r>
      <w:bookmarkEnd w:id="82"/>
    </w:p>
    <w:p w:rsidR="00D617F6" w:rsidRPr="005B25D1" w:rsidRDefault="00D617F6" w:rsidP="000B3F57">
      <w:pPr>
        <w:spacing w:before="0" w:after="0" w:line="240" w:lineRule="auto"/>
        <w:jc w:val="both"/>
        <w:rPr>
          <w:rFonts w:asciiTheme="minorHAnsi" w:hAnsiTheme="minorHAnsi" w:cstheme="minorHAnsi"/>
          <w:sz w:val="22"/>
          <w:szCs w:val="22"/>
        </w:rPr>
      </w:pPr>
    </w:p>
    <w:p w:rsidR="00600200" w:rsidRPr="005B25D1" w:rsidRDefault="00312A01" w:rsidP="00312A01">
      <w:pPr>
        <w:shd w:val="clear" w:color="auto" w:fill="FFFFFF"/>
        <w:spacing w:before="0" w:after="330" w:line="420" w:lineRule="atLeast"/>
        <w:rPr>
          <w:rFonts w:asciiTheme="minorHAnsi" w:hAnsiTheme="minorHAnsi" w:cs="Arial"/>
          <w:color w:val="000000"/>
          <w:sz w:val="24"/>
          <w:szCs w:val="24"/>
          <w:lang w:bidi="ar-SA"/>
        </w:rPr>
      </w:pPr>
      <w:r w:rsidRPr="005B25D1">
        <w:rPr>
          <w:rFonts w:asciiTheme="minorHAnsi" w:hAnsiTheme="minorHAnsi" w:cs="Arial"/>
          <w:color w:val="000000"/>
          <w:sz w:val="24"/>
          <w:szCs w:val="24"/>
          <w:lang w:bidi="ar-SA"/>
        </w:rPr>
        <w:t>Let's get started by installing Grunt's command line interface (CLI) globally b</w:t>
      </w:r>
      <w:r w:rsidR="00600200" w:rsidRPr="005B25D1">
        <w:rPr>
          <w:rFonts w:asciiTheme="minorHAnsi" w:hAnsiTheme="minorHAnsi" w:cs="Arial"/>
          <w:color w:val="000000"/>
          <w:sz w:val="24"/>
          <w:szCs w:val="24"/>
          <w:lang w:bidi="ar-SA"/>
        </w:rPr>
        <w:t>y issuing the following command:</w:t>
      </w:r>
    </w:p>
    <w:p w:rsidR="00312A01" w:rsidRPr="005B25D1" w:rsidRDefault="00600200" w:rsidP="00312A01">
      <w:pPr>
        <w:shd w:val="clear" w:color="auto" w:fill="FFFFFF"/>
        <w:spacing w:before="0" w:after="330" w:line="420" w:lineRule="atLeast"/>
        <w:rPr>
          <w:rFonts w:asciiTheme="minorHAnsi" w:hAnsiTheme="minorHAnsi" w:cs="Arial"/>
          <w:color w:val="000000"/>
          <w:sz w:val="24"/>
          <w:szCs w:val="24"/>
          <w:lang w:bidi="ar-SA"/>
        </w:rPr>
      </w:pPr>
      <w:r w:rsidRPr="005B25D1">
        <w:rPr>
          <w:rFonts w:asciiTheme="minorHAnsi" w:hAnsiTheme="minorHAnsi" w:cs="Arial"/>
          <w:color w:val="000000"/>
          <w:sz w:val="24"/>
          <w:szCs w:val="24"/>
          <w:lang w:bidi="ar-SA"/>
        </w:rPr>
        <w:t xml:space="preserve">                                      </w:t>
      </w:r>
      <w:r w:rsidR="00312A01" w:rsidRPr="005B25D1">
        <w:rPr>
          <w:rFonts w:asciiTheme="minorHAnsi" w:hAnsiTheme="minorHAnsi" w:cs="Arial"/>
          <w:color w:val="111111"/>
          <w:sz w:val="23"/>
          <w:szCs w:val="23"/>
          <w:shd w:val="clear" w:color="auto" w:fill="F6F6F6"/>
          <w:lang w:bidi="ar-SA"/>
        </w:rPr>
        <w:t xml:space="preserve">  </w:t>
      </w:r>
      <w:proofErr w:type="spellStart"/>
      <w:proofErr w:type="gramStart"/>
      <w:r w:rsidR="00312A01" w:rsidRPr="005B25D1">
        <w:rPr>
          <w:rFonts w:asciiTheme="minorHAnsi" w:hAnsiTheme="minorHAnsi" w:cs="Arial"/>
          <w:b/>
          <w:color w:val="111111"/>
          <w:sz w:val="23"/>
          <w:szCs w:val="23"/>
          <w:shd w:val="clear" w:color="auto" w:fill="F6F6F6"/>
          <w:lang w:bidi="ar-SA"/>
        </w:rPr>
        <w:t>npm</w:t>
      </w:r>
      <w:proofErr w:type="spellEnd"/>
      <w:proofErr w:type="gramEnd"/>
      <w:r w:rsidR="00312A01" w:rsidRPr="005B25D1">
        <w:rPr>
          <w:rFonts w:asciiTheme="minorHAnsi" w:hAnsiTheme="minorHAnsi" w:cs="Arial"/>
          <w:b/>
          <w:color w:val="111111"/>
          <w:sz w:val="23"/>
          <w:szCs w:val="23"/>
          <w:shd w:val="clear" w:color="auto" w:fill="F6F6F6"/>
          <w:lang w:bidi="ar-SA"/>
        </w:rPr>
        <w:t xml:space="preserve"> install -g grunt-cli</w:t>
      </w:r>
    </w:p>
    <w:p w:rsidR="00312A01" w:rsidRPr="005B25D1" w:rsidRDefault="00312A01" w:rsidP="00312A01">
      <w:pPr>
        <w:shd w:val="clear" w:color="auto" w:fill="FFFFFF"/>
        <w:spacing w:before="0" w:after="330" w:line="420" w:lineRule="atLeast"/>
        <w:rPr>
          <w:rFonts w:asciiTheme="minorHAnsi" w:hAnsiTheme="minorHAnsi" w:cs="Arial"/>
          <w:color w:val="000000"/>
          <w:sz w:val="24"/>
          <w:szCs w:val="24"/>
          <w:lang w:bidi="ar-SA"/>
        </w:rPr>
      </w:pPr>
      <w:r w:rsidRPr="005B25D1">
        <w:rPr>
          <w:rFonts w:asciiTheme="minorHAnsi" w:hAnsiTheme="minorHAnsi" w:cs="Arial"/>
          <w:color w:val="000000"/>
          <w:sz w:val="24"/>
          <w:szCs w:val="24"/>
          <w:lang w:bidi="ar-SA"/>
        </w:rPr>
        <w:t>You might have to use </w:t>
      </w:r>
      <w:proofErr w:type="spellStart"/>
      <w:r w:rsidRPr="005B25D1">
        <w:rPr>
          <w:rFonts w:asciiTheme="minorHAnsi" w:hAnsiTheme="minorHAnsi" w:cs="Courier New"/>
          <w:color w:val="111111"/>
          <w:sz w:val="23"/>
          <w:szCs w:val="23"/>
          <w:shd w:val="clear" w:color="auto" w:fill="F6F6F6"/>
          <w:lang w:bidi="ar-SA"/>
        </w:rPr>
        <w:t>sudo</w:t>
      </w:r>
      <w:proofErr w:type="spellEnd"/>
      <w:r w:rsidRPr="005B25D1">
        <w:rPr>
          <w:rFonts w:asciiTheme="minorHAnsi" w:hAnsiTheme="minorHAnsi" w:cs="Courier New"/>
          <w:color w:val="111111"/>
          <w:sz w:val="23"/>
          <w:szCs w:val="23"/>
          <w:shd w:val="clear" w:color="auto" w:fill="F6F6F6"/>
          <w:lang w:bidi="ar-SA"/>
        </w:rPr>
        <w:t xml:space="preserve"> </w:t>
      </w:r>
      <w:proofErr w:type="spellStart"/>
      <w:r w:rsidRPr="005B25D1">
        <w:rPr>
          <w:rFonts w:asciiTheme="minorHAnsi" w:hAnsiTheme="minorHAnsi" w:cs="Courier New"/>
          <w:color w:val="111111"/>
          <w:sz w:val="23"/>
          <w:szCs w:val="23"/>
          <w:shd w:val="clear" w:color="auto" w:fill="F6F6F6"/>
          <w:lang w:bidi="ar-SA"/>
        </w:rPr>
        <w:t>npm</w:t>
      </w:r>
      <w:proofErr w:type="spellEnd"/>
      <w:r w:rsidRPr="005B25D1">
        <w:rPr>
          <w:rFonts w:asciiTheme="minorHAnsi" w:hAnsiTheme="minorHAnsi" w:cs="Courier New"/>
          <w:color w:val="111111"/>
          <w:sz w:val="23"/>
          <w:szCs w:val="23"/>
          <w:shd w:val="clear" w:color="auto" w:fill="F6F6F6"/>
          <w:lang w:bidi="ar-SA"/>
        </w:rPr>
        <w:t xml:space="preserve"> install -g grunt-cli</w:t>
      </w:r>
      <w:r w:rsidRPr="005B25D1">
        <w:rPr>
          <w:rFonts w:asciiTheme="minorHAnsi" w:hAnsiTheme="minorHAnsi" w:cs="Arial"/>
          <w:color w:val="000000"/>
          <w:sz w:val="24"/>
          <w:szCs w:val="24"/>
          <w:lang w:bidi="ar-SA"/>
        </w:rPr>
        <w:t> (if you are on Linux, OSX, BSD, etc.) or run your command as Administrator on a Windows-based system.</w:t>
      </w:r>
    </w:p>
    <w:p w:rsidR="00312A01" w:rsidRPr="005B25D1" w:rsidRDefault="00312A01" w:rsidP="00312A01">
      <w:pPr>
        <w:pStyle w:val="NormalWeb"/>
        <w:spacing w:before="300" w:beforeAutospacing="0" w:after="300" w:afterAutospacing="0" w:line="294" w:lineRule="atLeast"/>
        <w:ind w:right="300"/>
        <w:rPr>
          <w:rFonts w:asciiTheme="minorHAnsi" w:hAnsiTheme="minorHAnsi" w:cs="Arial"/>
          <w:b w:val="0"/>
          <w:color w:val="333333"/>
          <w:sz w:val="24"/>
        </w:rPr>
      </w:pPr>
      <w:r w:rsidRPr="005B25D1">
        <w:rPr>
          <w:rFonts w:asciiTheme="minorHAnsi" w:hAnsiTheme="minorHAnsi" w:cs="Arial"/>
          <w:b w:val="0"/>
          <w:color w:val="333333"/>
          <w:sz w:val="24"/>
        </w:rPr>
        <w:t xml:space="preserve">After this install grunt in your </w:t>
      </w:r>
      <w:proofErr w:type="spellStart"/>
      <w:r w:rsidRPr="005B25D1">
        <w:rPr>
          <w:rFonts w:asciiTheme="minorHAnsi" w:hAnsiTheme="minorHAnsi" w:cs="Arial"/>
          <w:b w:val="0"/>
          <w:color w:val="333333"/>
          <w:sz w:val="24"/>
        </w:rPr>
        <w:t>package.json</w:t>
      </w:r>
      <w:proofErr w:type="spellEnd"/>
      <w:r w:rsidRPr="005B25D1">
        <w:rPr>
          <w:rFonts w:asciiTheme="minorHAnsi" w:hAnsiTheme="minorHAnsi" w:cs="Arial"/>
          <w:b w:val="0"/>
          <w:color w:val="333333"/>
          <w:sz w:val="24"/>
        </w:rPr>
        <w:t xml:space="preserve"> directory using</w:t>
      </w:r>
    </w:p>
    <w:p w:rsidR="00312A01" w:rsidRPr="005B25D1" w:rsidRDefault="00312A01" w:rsidP="00312A01">
      <w:pPr>
        <w:pStyle w:val="NormalWeb"/>
        <w:spacing w:before="300" w:beforeAutospacing="0" w:after="300" w:afterAutospacing="0" w:line="294" w:lineRule="atLeast"/>
        <w:ind w:right="300"/>
        <w:rPr>
          <w:rFonts w:asciiTheme="minorHAnsi" w:hAnsiTheme="minorHAnsi" w:cs="Arial"/>
          <w:color w:val="333333"/>
          <w:sz w:val="24"/>
        </w:rPr>
      </w:pPr>
      <w:r w:rsidRPr="005B25D1">
        <w:rPr>
          <w:rFonts w:asciiTheme="minorHAnsi" w:hAnsiTheme="minorHAnsi" w:cs="Arial"/>
          <w:color w:val="333333"/>
          <w:sz w:val="24"/>
        </w:rPr>
        <w:t xml:space="preserve">                                   </w:t>
      </w:r>
      <w:proofErr w:type="spellStart"/>
      <w:proofErr w:type="gramStart"/>
      <w:r w:rsidRPr="005B25D1">
        <w:rPr>
          <w:rFonts w:asciiTheme="minorHAnsi" w:hAnsiTheme="minorHAnsi" w:cs="Arial"/>
          <w:color w:val="333333"/>
          <w:sz w:val="24"/>
        </w:rPr>
        <w:t>npm</w:t>
      </w:r>
      <w:proofErr w:type="spellEnd"/>
      <w:proofErr w:type="gramEnd"/>
      <w:r w:rsidRPr="005B25D1">
        <w:rPr>
          <w:rFonts w:asciiTheme="minorHAnsi" w:hAnsiTheme="minorHAnsi" w:cs="Arial"/>
          <w:color w:val="333333"/>
          <w:sz w:val="24"/>
        </w:rPr>
        <w:t xml:space="preserve"> install grunt  --save-dev</w:t>
      </w:r>
    </w:p>
    <w:p w:rsidR="00312A01" w:rsidRPr="005B25D1" w:rsidRDefault="00312A01" w:rsidP="00312A01">
      <w:pPr>
        <w:pStyle w:val="NormalWeb"/>
        <w:spacing w:before="0" w:beforeAutospacing="0" w:after="0" w:afterAutospacing="0" w:line="294" w:lineRule="atLeast"/>
        <w:ind w:right="300"/>
        <w:rPr>
          <w:rFonts w:asciiTheme="minorHAnsi" w:hAnsiTheme="minorHAnsi" w:cs="Arial"/>
          <w:b w:val="0"/>
          <w:color w:val="333333"/>
          <w:sz w:val="24"/>
        </w:rPr>
      </w:pPr>
      <w:r w:rsidRPr="005B25D1">
        <w:rPr>
          <w:rFonts w:asciiTheme="minorHAnsi" w:hAnsiTheme="minorHAnsi" w:cs="Arial"/>
          <w:b w:val="0"/>
          <w:color w:val="333333"/>
          <w:sz w:val="24"/>
        </w:rPr>
        <w:t>This will install grunt task runner and add it to</w:t>
      </w:r>
      <w:r w:rsidRPr="005B25D1">
        <w:rPr>
          <w:rStyle w:val="apple-converted-space"/>
          <w:rFonts w:asciiTheme="minorHAnsi" w:hAnsiTheme="minorHAnsi" w:cs="Arial"/>
          <w:b w:val="0"/>
          <w:color w:val="333333"/>
          <w:sz w:val="24"/>
        </w:rPr>
        <w:t> </w:t>
      </w:r>
      <w:proofErr w:type="spellStart"/>
      <w:r w:rsidR="008B3705" w:rsidRPr="005B25D1">
        <w:rPr>
          <w:rFonts w:asciiTheme="minorHAnsi" w:hAnsiTheme="minorHAnsi"/>
        </w:rPr>
        <w:fldChar w:fldCharType="begin"/>
      </w:r>
      <w:r w:rsidR="008B3705" w:rsidRPr="005B25D1">
        <w:rPr>
          <w:rFonts w:asciiTheme="minorHAnsi" w:hAnsiTheme="minorHAnsi"/>
        </w:rPr>
        <w:instrText xml:space="preserve"> HYPERLINK "https://npmjs.org/doc/json.html" \l "devDependencies" </w:instrText>
      </w:r>
      <w:r w:rsidR="008B3705" w:rsidRPr="005B25D1">
        <w:rPr>
          <w:rFonts w:asciiTheme="minorHAnsi" w:hAnsiTheme="minorHAnsi"/>
        </w:rPr>
        <w:fldChar w:fldCharType="separate"/>
      </w:r>
      <w:r w:rsidRPr="005B25D1">
        <w:rPr>
          <w:rStyle w:val="Hyperlink"/>
          <w:rFonts w:asciiTheme="minorHAnsi" w:hAnsiTheme="minorHAnsi" w:cs="Arial"/>
          <w:b w:val="0"/>
          <w:color w:val="0054A6"/>
          <w:sz w:val="24"/>
        </w:rPr>
        <w:t>devDependencies</w:t>
      </w:r>
      <w:proofErr w:type="spellEnd"/>
      <w:r w:rsidR="008B3705" w:rsidRPr="005B25D1">
        <w:rPr>
          <w:rStyle w:val="Hyperlink"/>
          <w:rFonts w:asciiTheme="minorHAnsi" w:hAnsiTheme="minorHAnsi" w:cs="Arial"/>
          <w:b w:val="0"/>
          <w:color w:val="0054A6"/>
          <w:sz w:val="24"/>
        </w:rPr>
        <w:fldChar w:fldCharType="end"/>
      </w:r>
      <w:r w:rsidRPr="005B25D1">
        <w:rPr>
          <w:rStyle w:val="apple-converted-space"/>
          <w:rFonts w:asciiTheme="minorHAnsi" w:hAnsiTheme="minorHAnsi" w:cs="Arial"/>
          <w:b w:val="0"/>
          <w:color w:val="333333"/>
          <w:sz w:val="24"/>
        </w:rPr>
        <w:t> </w:t>
      </w:r>
      <w:r w:rsidR="003D43C5" w:rsidRPr="005B25D1">
        <w:rPr>
          <w:rFonts w:asciiTheme="minorHAnsi" w:hAnsiTheme="minorHAnsi" w:cs="Arial"/>
          <w:b w:val="0"/>
          <w:color w:val="333333"/>
          <w:sz w:val="24"/>
        </w:rPr>
        <w:t xml:space="preserve">section of your </w:t>
      </w:r>
      <w:proofErr w:type="spellStart"/>
      <w:r w:rsidR="003D43C5" w:rsidRPr="005B25D1">
        <w:rPr>
          <w:rFonts w:asciiTheme="minorHAnsi" w:hAnsiTheme="minorHAnsi" w:cs="Arial"/>
          <w:b w:val="0"/>
          <w:color w:val="333333"/>
          <w:sz w:val="24"/>
        </w:rPr>
        <w:t>package.json</w:t>
      </w:r>
      <w:proofErr w:type="spellEnd"/>
      <w:r w:rsidR="003D43C5" w:rsidRPr="005B25D1">
        <w:rPr>
          <w:rFonts w:asciiTheme="minorHAnsi" w:hAnsiTheme="minorHAnsi" w:cs="Arial"/>
          <w:b w:val="0"/>
          <w:color w:val="333333"/>
          <w:sz w:val="24"/>
        </w:rPr>
        <w:t>.</w:t>
      </w:r>
    </w:p>
    <w:p w:rsidR="003D43C5" w:rsidRPr="005B25D1" w:rsidRDefault="003D43C5" w:rsidP="003D43C5">
      <w:pPr>
        <w:spacing w:after="150" w:line="384" w:lineRule="atLeast"/>
        <w:rPr>
          <w:rFonts w:asciiTheme="minorHAnsi" w:hAnsiTheme="minorHAnsi" w:cs="Helvetica"/>
          <w:color w:val="000000" w:themeColor="text1"/>
          <w:sz w:val="24"/>
          <w:szCs w:val="24"/>
        </w:rPr>
      </w:pPr>
      <w:r w:rsidRPr="005B25D1">
        <w:rPr>
          <w:rFonts w:asciiTheme="minorHAnsi" w:hAnsiTheme="minorHAnsi" w:cs="Helvetica"/>
          <w:color w:val="000000" w:themeColor="text1"/>
          <w:sz w:val="24"/>
          <w:szCs w:val="24"/>
        </w:rPr>
        <w:t xml:space="preserve">The same can be done for </w:t>
      </w:r>
      <w:proofErr w:type="spellStart"/>
      <w:r w:rsidRPr="005B25D1">
        <w:rPr>
          <w:rFonts w:asciiTheme="minorHAnsi" w:hAnsiTheme="minorHAnsi" w:cs="Helvetica"/>
          <w:color w:val="000000" w:themeColor="text1"/>
          <w:sz w:val="24"/>
          <w:szCs w:val="24"/>
        </w:rPr>
        <w:t>gruntplugins</w:t>
      </w:r>
      <w:proofErr w:type="spellEnd"/>
      <w:r w:rsidRPr="005B25D1">
        <w:rPr>
          <w:rFonts w:asciiTheme="minorHAnsi" w:hAnsiTheme="minorHAnsi" w:cs="Helvetica"/>
          <w:color w:val="000000" w:themeColor="text1"/>
          <w:sz w:val="24"/>
          <w:szCs w:val="24"/>
        </w:rPr>
        <w:t xml:space="preserve"> and other node modules. As seen in the following example installing the </w:t>
      </w:r>
      <w:proofErr w:type="spellStart"/>
      <w:r w:rsidRPr="005B25D1">
        <w:rPr>
          <w:rFonts w:asciiTheme="minorHAnsi" w:hAnsiTheme="minorHAnsi" w:cs="Helvetica"/>
          <w:color w:val="000000" w:themeColor="text1"/>
          <w:sz w:val="24"/>
          <w:szCs w:val="24"/>
        </w:rPr>
        <w:t>JSHint</w:t>
      </w:r>
      <w:proofErr w:type="spellEnd"/>
      <w:r w:rsidRPr="005B25D1">
        <w:rPr>
          <w:rFonts w:asciiTheme="minorHAnsi" w:hAnsiTheme="minorHAnsi" w:cs="Helvetica"/>
          <w:color w:val="000000" w:themeColor="text1"/>
          <w:sz w:val="24"/>
          <w:szCs w:val="24"/>
        </w:rPr>
        <w:t xml:space="preserve"> task module:</w:t>
      </w:r>
    </w:p>
    <w:p w:rsidR="00D42513" w:rsidRPr="005B25D1" w:rsidRDefault="003D43C5" w:rsidP="003D43C5">
      <w:pPr>
        <w:pStyle w:val="NormalWeb"/>
        <w:spacing w:before="300" w:beforeAutospacing="0" w:after="300" w:afterAutospacing="0" w:line="294" w:lineRule="atLeast"/>
        <w:ind w:right="300"/>
        <w:rPr>
          <w:rFonts w:asciiTheme="minorHAnsi" w:hAnsiTheme="minorHAnsi" w:cs="Arial"/>
          <w:color w:val="333333"/>
          <w:sz w:val="24"/>
        </w:rPr>
      </w:pPr>
      <w:r w:rsidRPr="005B25D1">
        <w:rPr>
          <w:rFonts w:asciiTheme="minorHAnsi" w:hAnsiTheme="minorHAnsi" w:cs="Arial"/>
          <w:color w:val="333333"/>
          <w:sz w:val="24"/>
        </w:rPr>
        <w:t xml:space="preserve">                                   </w:t>
      </w:r>
      <w:proofErr w:type="spellStart"/>
      <w:proofErr w:type="gramStart"/>
      <w:r w:rsidRPr="005B25D1">
        <w:rPr>
          <w:rFonts w:asciiTheme="minorHAnsi" w:hAnsiTheme="minorHAnsi" w:cs="Arial"/>
          <w:color w:val="333333"/>
          <w:sz w:val="24"/>
        </w:rPr>
        <w:t>npm</w:t>
      </w:r>
      <w:proofErr w:type="spellEnd"/>
      <w:proofErr w:type="gramEnd"/>
      <w:r w:rsidRPr="005B25D1">
        <w:rPr>
          <w:rFonts w:asciiTheme="minorHAnsi" w:hAnsiTheme="minorHAnsi" w:cs="Arial"/>
          <w:color w:val="333333"/>
          <w:sz w:val="24"/>
        </w:rPr>
        <w:t xml:space="preserve"> install grunt-</w:t>
      </w:r>
      <w:proofErr w:type="spellStart"/>
      <w:r w:rsidRPr="005B25D1">
        <w:rPr>
          <w:rFonts w:asciiTheme="minorHAnsi" w:hAnsiTheme="minorHAnsi" w:cs="Arial"/>
          <w:color w:val="333333"/>
          <w:sz w:val="24"/>
        </w:rPr>
        <w:t>contrib</w:t>
      </w:r>
      <w:proofErr w:type="spellEnd"/>
      <w:r w:rsidRPr="005B25D1">
        <w:rPr>
          <w:rFonts w:asciiTheme="minorHAnsi" w:hAnsiTheme="minorHAnsi" w:cs="Arial"/>
          <w:color w:val="333333"/>
          <w:sz w:val="24"/>
        </w:rPr>
        <w:t>-</w:t>
      </w:r>
      <w:proofErr w:type="spellStart"/>
      <w:r w:rsidRPr="005B25D1">
        <w:rPr>
          <w:rFonts w:asciiTheme="minorHAnsi" w:hAnsiTheme="minorHAnsi" w:cs="Arial"/>
          <w:color w:val="333333"/>
          <w:sz w:val="24"/>
        </w:rPr>
        <w:t>jshint</w:t>
      </w:r>
      <w:proofErr w:type="spellEnd"/>
      <w:r w:rsidRPr="005B25D1">
        <w:rPr>
          <w:rFonts w:asciiTheme="minorHAnsi" w:hAnsiTheme="minorHAnsi" w:cs="Arial"/>
          <w:color w:val="333333"/>
          <w:sz w:val="24"/>
        </w:rPr>
        <w:t xml:space="preserve"> --save-dev</w:t>
      </w:r>
    </w:p>
    <w:p w:rsidR="00416E80" w:rsidRPr="005B25D1" w:rsidRDefault="00416E80" w:rsidP="00312A01">
      <w:pPr>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96749C" w:rsidRPr="005B25D1" w:rsidRDefault="00EE372D" w:rsidP="00EE372D">
      <w:pPr>
        <w:pStyle w:val="Heading2"/>
        <w:numPr>
          <w:ilvl w:val="0"/>
          <w:numId w:val="0"/>
        </w:numPr>
        <w:pBdr>
          <w:left w:val="single" w:sz="24" w:space="1" w:color="DBE5F1"/>
        </w:pBdr>
        <w:spacing w:before="0" w:line="240" w:lineRule="auto"/>
        <w:ind w:left="666" w:hanging="576"/>
        <w:jc w:val="both"/>
        <w:rPr>
          <w:rFonts w:asciiTheme="minorHAnsi" w:hAnsiTheme="minorHAnsi" w:cstheme="minorHAnsi"/>
          <w:b/>
          <w:color w:val="365F91" w:themeColor="accent1" w:themeShade="BF"/>
          <w:sz w:val="24"/>
          <w:szCs w:val="24"/>
        </w:rPr>
      </w:pPr>
      <w:r w:rsidRPr="005B25D1">
        <w:rPr>
          <w:rFonts w:asciiTheme="minorHAnsi" w:hAnsiTheme="minorHAnsi" w:cstheme="minorHAnsi"/>
          <w:b/>
          <w:color w:val="365F91" w:themeColor="accent1" w:themeShade="BF"/>
          <w:sz w:val="24"/>
          <w:szCs w:val="24"/>
        </w:rPr>
        <w:t xml:space="preserve">      </w:t>
      </w:r>
      <w:bookmarkStart w:id="83" w:name="_Toc420416771"/>
      <w:r w:rsidRPr="005B25D1">
        <w:rPr>
          <w:rFonts w:asciiTheme="minorHAnsi" w:hAnsiTheme="minorHAnsi" w:cstheme="minorHAnsi"/>
          <w:b/>
          <w:color w:val="365F91" w:themeColor="accent1" w:themeShade="BF"/>
          <w:sz w:val="24"/>
          <w:szCs w:val="24"/>
        </w:rPr>
        <w:t xml:space="preserve">3.2 </w:t>
      </w:r>
      <w:r w:rsidR="00312A01" w:rsidRPr="005B25D1">
        <w:rPr>
          <w:rFonts w:asciiTheme="minorHAnsi" w:hAnsiTheme="minorHAnsi" w:cstheme="minorHAnsi"/>
          <w:b/>
          <w:color w:val="365F91" w:themeColor="accent1" w:themeShade="BF"/>
          <w:sz w:val="24"/>
          <w:szCs w:val="24"/>
        </w:rPr>
        <w:t>Grunt</w:t>
      </w:r>
      <w:r w:rsidR="0096749C" w:rsidRPr="005B25D1">
        <w:rPr>
          <w:rFonts w:asciiTheme="minorHAnsi" w:hAnsiTheme="minorHAnsi" w:cstheme="minorHAnsi"/>
          <w:b/>
          <w:color w:val="365F91" w:themeColor="accent1" w:themeShade="BF"/>
          <w:sz w:val="24"/>
          <w:szCs w:val="24"/>
        </w:rPr>
        <w:t xml:space="preserve"> Configuration</w:t>
      </w:r>
      <w:bookmarkEnd w:id="83"/>
    </w:p>
    <w:p w:rsidR="0096749C" w:rsidRPr="005B25D1" w:rsidRDefault="0096749C" w:rsidP="0096749C">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312A01" w:rsidRPr="005B25D1" w:rsidRDefault="00312A01" w:rsidP="0096749C">
      <w:pPr>
        <w:pStyle w:val="ListParagraph"/>
        <w:autoSpaceDE w:val="0"/>
        <w:autoSpaceDN w:val="0"/>
        <w:adjustRightInd w:val="0"/>
        <w:spacing w:before="0" w:after="0" w:line="240" w:lineRule="auto"/>
        <w:jc w:val="both"/>
        <w:rPr>
          <w:rFonts w:asciiTheme="minorHAnsi" w:hAnsiTheme="minorHAnsi" w:cs="Arial"/>
          <w:b/>
          <w:i/>
          <w:color w:val="365F91" w:themeColor="accent1" w:themeShade="BF"/>
          <w:sz w:val="24"/>
          <w:szCs w:val="24"/>
        </w:rPr>
      </w:pPr>
    </w:p>
    <w:p w:rsidR="00312A01" w:rsidRPr="005B25D1" w:rsidRDefault="00312A01" w:rsidP="0096749C">
      <w:pPr>
        <w:pStyle w:val="ListParagraph"/>
        <w:autoSpaceDE w:val="0"/>
        <w:autoSpaceDN w:val="0"/>
        <w:adjustRightInd w:val="0"/>
        <w:spacing w:before="0" w:after="0" w:line="240" w:lineRule="auto"/>
        <w:jc w:val="both"/>
        <w:rPr>
          <w:rFonts w:asciiTheme="minorHAnsi" w:hAnsiTheme="minorHAnsi" w:cs="Arial"/>
          <w:color w:val="000000"/>
          <w:sz w:val="24"/>
          <w:szCs w:val="24"/>
          <w:shd w:val="clear" w:color="auto" w:fill="FFFFFF"/>
        </w:rPr>
      </w:pPr>
      <w:r w:rsidRPr="005B25D1">
        <w:rPr>
          <w:rFonts w:asciiTheme="minorHAnsi" w:hAnsiTheme="minorHAnsi" w:cs="Arial"/>
          <w:color w:val="000000"/>
          <w:sz w:val="24"/>
          <w:szCs w:val="24"/>
          <w:shd w:val="clear" w:color="auto" w:fill="FFFFFF"/>
        </w:rPr>
        <w:t>Create a new Grunt configuration file called</w:t>
      </w:r>
      <w:r w:rsidRPr="005B25D1">
        <w:rPr>
          <w:rStyle w:val="apple-converted-space"/>
          <w:rFonts w:asciiTheme="minorHAnsi" w:hAnsiTheme="minorHAnsi" w:cs="Arial"/>
          <w:color w:val="000000"/>
          <w:sz w:val="24"/>
          <w:szCs w:val="24"/>
          <w:shd w:val="clear" w:color="auto" w:fill="FFFFFF"/>
        </w:rPr>
        <w:t> </w:t>
      </w:r>
      <w:r w:rsidRPr="005B25D1">
        <w:rPr>
          <w:rStyle w:val="HTMLCode"/>
          <w:rFonts w:asciiTheme="minorHAnsi" w:hAnsiTheme="minorHAnsi" w:cs="Arial"/>
          <w:color w:val="111111"/>
          <w:sz w:val="24"/>
          <w:szCs w:val="24"/>
          <w:shd w:val="clear" w:color="auto" w:fill="F6F6F6"/>
        </w:rPr>
        <w:t>Gruntfile.js</w:t>
      </w:r>
      <w:r w:rsidRPr="005B25D1">
        <w:rPr>
          <w:rStyle w:val="apple-converted-space"/>
          <w:rFonts w:asciiTheme="minorHAnsi" w:hAnsiTheme="minorHAnsi" w:cs="Arial"/>
          <w:color w:val="000000"/>
          <w:sz w:val="24"/>
          <w:szCs w:val="24"/>
          <w:shd w:val="clear" w:color="auto" w:fill="FFFFFF"/>
        </w:rPr>
        <w:t> </w:t>
      </w:r>
      <w:r w:rsidRPr="005B25D1">
        <w:rPr>
          <w:rFonts w:asciiTheme="minorHAnsi" w:hAnsiTheme="minorHAnsi" w:cs="Arial"/>
          <w:color w:val="000000"/>
          <w:sz w:val="24"/>
          <w:szCs w:val="24"/>
          <w:shd w:val="clear" w:color="auto" w:fill="FFFFFF"/>
        </w:rPr>
        <w:t>at the root level of your project and add the following sample configuration:</w:t>
      </w:r>
    </w:p>
    <w:p w:rsidR="00312A01" w:rsidRPr="005B25D1" w:rsidRDefault="00312A01" w:rsidP="0096749C">
      <w:pPr>
        <w:pStyle w:val="ListParagraph"/>
        <w:autoSpaceDE w:val="0"/>
        <w:autoSpaceDN w:val="0"/>
        <w:adjustRightInd w:val="0"/>
        <w:spacing w:before="0" w:after="0" w:line="240" w:lineRule="auto"/>
        <w:jc w:val="both"/>
        <w:rPr>
          <w:rFonts w:asciiTheme="minorHAnsi" w:hAnsiTheme="minorHAnsi" w:cs="Arial"/>
          <w:color w:val="000000"/>
          <w:sz w:val="24"/>
          <w:szCs w:val="24"/>
          <w:shd w:val="clear" w:color="auto" w:fill="FFFFFF"/>
        </w:rPr>
      </w:pPr>
    </w:p>
    <w:p w:rsidR="00F352C8" w:rsidRPr="005B25D1" w:rsidRDefault="00AB03E1" w:rsidP="00F352C8">
      <w:pPr>
        <w:pStyle w:val="ListParagraph"/>
        <w:autoSpaceDE w:val="0"/>
        <w:autoSpaceDN w:val="0"/>
        <w:adjustRightInd w:val="0"/>
        <w:spacing w:before="0" w:after="0" w:line="240" w:lineRule="auto"/>
        <w:jc w:val="both"/>
        <w:rPr>
          <w:rFonts w:asciiTheme="minorHAnsi" w:hAnsiTheme="minorHAnsi" w:cstheme="minorHAnsi"/>
          <w:color w:val="000000"/>
          <w:sz w:val="22"/>
          <w:szCs w:val="22"/>
        </w:rPr>
      </w:pPr>
      <w:r w:rsidRPr="005B25D1">
        <w:rPr>
          <w:rFonts w:asciiTheme="minorHAnsi" w:hAnsiTheme="minorHAnsi" w:cstheme="minorHAnsi"/>
          <w:noProof/>
          <w:color w:val="000000"/>
          <w:sz w:val="22"/>
          <w:szCs w:val="22"/>
          <w:lang w:bidi="ar-SA"/>
        </w:rPr>
        <mc:AlternateContent>
          <mc:Choice Requires="wps">
            <w:drawing>
              <wp:anchor distT="0" distB="0" distL="114300" distR="114300" simplePos="0" relativeHeight="251665408" behindDoc="0" locked="0" layoutInCell="1" allowOverlap="1" wp14:anchorId="2E844E2E" wp14:editId="24B80890">
                <wp:simplePos x="0" y="0"/>
                <wp:positionH relativeFrom="column">
                  <wp:posOffset>361950</wp:posOffset>
                </wp:positionH>
                <wp:positionV relativeFrom="paragraph">
                  <wp:posOffset>142875</wp:posOffset>
                </wp:positionV>
                <wp:extent cx="6324600" cy="6953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324600" cy="695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03E1" w:rsidRPr="00AB03E1" w:rsidRDefault="00AB03E1"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roofErr w:type="spellStart"/>
                            <w:r w:rsidRPr="00AB03E1">
                              <w:rPr>
                                <w:rFonts w:ascii="Arial" w:hAnsi="Arial" w:cs="Arial"/>
                                <w:b/>
                                <w:i/>
                                <w:color w:val="365F91" w:themeColor="accent1" w:themeShade="BF"/>
                                <w:sz w:val="24"/>
                                <w:szCs w:val="24"/>
                              </w:rPr>
                              <w:t>module.exports</w:t>
                            </w:r>
                            <w:proofErr w:type="spellEnd"/>
                            <w:r w:rsidRPr="00AB03E1">
                              <w:rPr>
                                <w:rFonts w:ascii="Arial" w:hAnsi="Arial" w:cs="Arial"/>
                                <w:b/>
                                <w:i/>
                                <w:color w:val="365F91" w:themeColor="accent1" w:themeShade="BF"/>
                                <w:sz w:val="24"/>
                                <w:szCs w:val="24"/>
                              </w:rPr>
                              <w:t xml:space="preserve"> = </w:t>
                            </w:r>
                            <w:proofErr w:type="gramStart"/>
                            <w:r w:rsidRPr="00AB03E1">
                              <w:rPr>
                                <w:rFonts w:ascii="Arial" w:hAnsi="Arial" w:cs="Arial"/>
                                <w:b/>
                                <w:i/>
                                <w:color w:val="365F91" w:themeColor="accent1" w:themeShade="BF"/>
                                <w:sz w:val="24"/>
                                <w:szCs w:val="24"/>
                              </w:rPr>
                              <w:t>function(</w:t>
                            </w:r>
                            <w:proofErr w:type="gramEnd"/>
                            <w:r w:rsidRPr="00AB03E1">
                              <w:rPr>
                                <w:rFonts w:ascii="Arial" w:hAnsi="Arial" w:cs="Arial"/>
                                <w:b/>
                                <w:i/>
                                <w:color w:val="365F91" w:themeColor="accent1" w:themeShade="BF"/>
                                <w:sz w:val="24"/>
                                <w:szCs w:val="24"/>
                              </w:rPr>
                              <w:t>grunt)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grunt.initConfig</w:t>
                            </w:r>
                            <w:proofErr w:type="spellEnd"/>
                            <w:r w:rsidRPr="00312A01">
                              <w:rPr>
                                <w:rFonts w:ascii="Arial" w:hAnsi="Arial" w:cs="Arial"/>
                                <w:b/>
                                <w:i/>
                                <w:color w:val="365F91" w:themeColor="accent1" w:themeShade="BF"/>
                                <w:sz w:val="24"/>
                                <w:szCs w:val="24"/>
                              </w:rPr>
                              <w:t>({</w:t>
                            </w:r>
                            <w:proofErr w:type="gramEnd"/>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pkg</w:t>
                            </w:r>
                            <w:proofErr w:type="spellEnd"/>
                            <w:proofErr w:type="gramEnd"/>
                            <w:r w:rsidRPr="00312A01">
                              <w:rPr>
                                <w:rFonts w:ascii="Arial" w:hAnsi="Arial" w:cs="Arial"/>
                                <w:b/>
                                <w:i/>
                                <w:color w:val="365F91" w:themeColor="accent1" w:themeShade="BF"/>
                                <w:sz w:val="24"/>
                                <w:szCs w:val="24"/>
                              </w:rPr>
                              <w:t xml:space="preserve">: </w:t>
                            </w:r>
                            <w:proofErr w:type="spellStart"/>
                            <w:r w:rsidRPr="00312A01">
                              <w:rPr>
                                <w:rFonts w:ascii="Arial" w:hAnsi="Arial" w:cs="Arial"/>
                                <w:b/>
                                <w:i/>
                                <w:color w:val="365F91" w:themeColor="accent1" w:themeShade="BF"/>
                                <w:sz w:val="24"/>
                                <w:szCs w:val="24"/>
                              </w:rPr>
                              <w:t>grunt.file.readJSON</w:t>
                            </w:r>
                            <w:proofErr w:type="spellEnd"/>
                            <w:r w:rsidRPr="00312A01">
                              <w:rPr>
                                <w:rFonts w:ascii="Arial" w:hAnsi="Arial" w:cs="Arial"/>
                                <w:b/>
                                <w:i/>
                                <w:color w:val="365F91" w:themeColor="accent1" w:themeShade="BF"/>
                                <w:sz w:val="24"/>
                                <w:szCs w:val="24"/>
                              </w:rPr>
                              <w:t>('</w:t>
                            </w:r>
                            <w:proofErr w:type="spellStart"/>
                            <w:r w:rsidRPr="00312A01">
                              <w:rPr>
                                <w:rFonts w:ascii="Arial" w:hAnsi="Arial" w:cs="Arial"/>
                                <w:b/>
                                <w:i/>
                                <w:color w:val="365F91" w:themeColor="accent1" w:themeShade="BF"/>
                                <w:sz w:val="24"/>
                                <w:szCs w:val="24"/>
                              </w:rPr>
                              <w:t>package.json</w:t>
                            </w:r>
                            <w:proofErr w:type="spellEnd"/>
                            <w:r w:rsidRPr="00312A0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concat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options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separator</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dist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src</w:t>
                            </w:r>
                            <w:proofErr w:type="spellEnd"/>
                            <w:proofErr w:type="gramEnd"/>
                            <w:r w:rsidRPr="00312A01">
                              <w:rPr>
                                <w:rFonts w:ascii="Arial" w:hAnsi="Arial" w:cs="Arial"/>
                                <w:b/>
                                <w:i/>
                                <w:color w:val="365F91" w:themeColor="accent1" w:themeShade="BF"/>
                                <w:sz w:val="24"/>
                                <w:szCs w:val="24"/>
                              </w:rPr>
                              <w:t>: ['./bin/*.</w:t>
                            </w:r>
                            <w:proofErr w:type="spellStart"/>
                            <w:r w:rsidRPr="00312A01">
                              <w:rPr>
                                <w:rFonts w:ascii="Arial" w:hAnsi="Arial" w:cs="Arial"/>
                                <w:b/>
                                <w:i/>
                                <w:color w:val="365F91" w:themeColor="accent1" w:themeShade="BF"/>
                                <w:sz w:val="24"/>
                                <w:szCs w:val="24"/>
                              </w:rPr>
                              <w:t>js</w:t>
                            </w:r>
                            <w:proofErr w:type="spellEnd"/>
                            <w:r w:rsidRPr="00312A01">
                              <w:rPr>
                                <w:rFonts w:ascii="Arial" w:hAnsi="Arial" w:cs="Arial"/>
                                <w:b/>
                                <w:i/>
                                <w:color w:val="365F91" w:themeColor="accent1" w:themeShade="BF"/>
                                <w:sz w:val="24"/>
                                <w:szCs w:val="24"/>
                              </w:rPr>
                              <w:t>', './routes/employees.js','app.js'],</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dest</w:t>
                            </w:r>
                            <w:proofErr w:type="spellEnd"/>
                            <w:proofErr w:type="gramEnd"/>
                            <w:r w:rsidRPr="00312A01">
                              <w:rPr>
                                <w:rFonts w:ascii="Arial" w:hAnsi="Arial" w:cs="Arial"/>
                                <w:b/>
                                <w:i/>
                                <w:color w:val="365F91" w:themeColor="accent1" w:themeShade="BF"/>
                                <w:sz w:val="24"/>
                                <w:szCs w:val="24"/>
                              </w:rPr>
                              <w:t>: 'concations.js'</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uglify</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options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banner</w:t>
                            </w:r>
                            <w:proofErr w:type="gramEnd"/>
                            <w:r w:rsidRPr="00312A01">
                              <w:rPr>
                                <w:rFonts w:ascii="Arial" w:hAnsi="Arial" w:cs="Arial"/>
                                <w:b/>
                                <w:i/>
                                <w:color w:val="365F91" w:themeColor="accent1" w:themeShade="BF"/>
                                <w:sz w:val="24"/>
                                <w:szCs w:val="24"/>
                              </w:rPr>
                              <w:t xml:space="preserve">: 'This is </w:t>
                            </w:r>
                            <w:proofErr w:type="spellStart"/>
                            <w:r w:rsidRPr="00312A01">
                              <w:rPr>
                                <w:rFonts w:ascii="Arial" w:hAnsi="Arial" w:cs="Arial"/>
                                <w:b/>
                                <w:i/>
                                <w:color w:val="365F91" w:themeColor="accent1" w:themeShade="BF"/>
                                <w:sz w:val="24"/>
                                <w:szCs w:val="24"/>
                              </w:rPr>
                              <w:t>Uglifed</w:t>
                            </w:r>
                            <w:proofErr w:type="spellEnd"/>
                            <w:r w:rsidRPr="00312A01">
                              <w:rPr>
                                <w:rFonts w:ascii="Arial" w:hAnsi="Arial" w:cs="Arial"/>
                                <w:b/>
                                <w:i/>
                                <w:color w:val="365F91" w:themeColor="accent1" w:themeShade="BF"/>
                                <w:sz w:val="24"/>
                                <w:szCs w:val="24"/>
                              </w:rPr>
                              <w:t xml:space="preserve"> File for the project'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dist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files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dist</w:t>
                            </w:r>
                            <w:proofErr w:type="spellEnd"/>
                            <w:proofErr w:type="gramEnd"/>
                            <w:r w:rsidRPr="00312A01">
                              <w:rPr>
                                <w:rFonts w:ascii="Arial" w:hAnsi="Arial" w:cs="Arial"/>
                                <w:b/>
                                <w:i/>
                                <w:color w:val="365F91" w:themeColor="accent1" w:themeShade="BF"/>
                                <w:sz w:val="24"/>
                                <w:szCs w:val="24"/>
                              </w:rPr>
                              <w:t xml:space="preserve">/&lt;%= pkg.name %&gt;.min.js': ['&lt;%= </w:t>
                            </w:r>
                            <w:proofErr w:type="spellStart"/>
                            <w:r w:rsidRPr="00312A01">
                              <w:rPr>
                                <w:rFonts w:ascii="Arial" w:hAnsi="Arial" w:cs="Arial"/>
                                <w:b/>
                                <w:i/>
                                <w:color w:val="365F91" w:themeColor="accent1" w:themeShade="BF"/>
                                <w:sz w:val="24"/>
                                <w:szCs w:val="24"/>
                              </w:rPr>
                              <w:t>concat.dist.dest</w:t>
                            </w:r>
                            <w:proofErr w:type="spellEnd"/>
                            <w:r w:rsidRPr="00312A01">
                              <w:rPr>
                                <w:rFonts w:ascii="Arial" w:hAnsi="Arial" w:cs="Arial"/>
                                <w:b/>
                                <w:i/>
                                <w:color w:val="365F91" w:themeColor="accent1" w:themeShade="BF"/>
                                <w:sz w:val="24"/>
                                <w:szCs w:val="24"/>
                              </w:rPr>
                              <w:t xml:space="preserve"> %&gt;']</w:t>
                            </w:r>
                          </w:p>
                          <w:p w:rsidR="00AB03E1" w:rsidRPr="008B25AE" w:rsidRDefault="00AB03E1" w:rsidP="008B25AE">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AB03E1">
                              <w:rPr>
                                <w:rFonts w:ascii="Arial" w:hAnsi="Arial" w:cs="Arial"/>
                                <w:b/>
                                <w:i/>
                                <w:color w:val="365F91" w:themeColor="accent1" w:themeShade="BF"/>
                                <w:sz w:val="24"/>
                                <w:szCs w:val="24"/>
                              </w:rPr>
                              <w:t xml:space="preserve"> </w:t>
                            </w:r>
                            <w:r w:rsidR="008B25AE">
                              <w:rPr>
                                <w:rFonts w:ascii="Arial" w:hAnsi="Arial" w:cs="Arial"/>
                                <w:b/>
                                <w:i/>
                                <w:color w:val="365F91" w:themeColor="accent1" w:themeShade="BF"/>
                                <w:sz w:val="24"/>
                                <w:szCs w:val="24"/>
                              </w:rPr>
                              <w:t>}</w:t>
                            </w:r>
                            <w:r w:rsidRPr="008B25AE">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jshint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files</w:t>
                            </w:r>
                            <w:proofErr w:type="gramEnd"/>
                            <w:r w:rsidRPr="00312A01">
                              <w:rPr>
                                <w:rFonts w:ascii="Arial" w:hAnsi="Arial" w:cs="Arial"/>
                                <w:b/>
                                <w:i/>
                                <w:color w:val="365F91" w:themeColor="accent1" w:themeShade="BF"/>
                                <w:sz w:val="24"/>
                                <w:szCs w:val="24"/>
                              </w:rPr>
                              <w:t>: ['./models/employee.js','gruntfile.js','./routes/*.js','app.js','./bin/www.js',],</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options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maxerr</w:t>
                            </w:r>
                            <w:proofErr w:type="spellEnd"/>
                            <w:proofErr w:type="gramEnd"/>
                            <w:r w:rsidRPr="00312A01">
                              <w:rPr>
                                <w:rFonts w:ascii="Arial" w:hAnsi="Arial" w:cs="Arial"/>
                                <w:b/>
                                <w:i/>
                                <w:color w:val="365F91" w:themeColor="accent1" w:themeShade="BF"/>
                                <w:sz w:val="24"/>
                                <w:szCs w:val="24"/>
                              </w:rPr>
                              <w:t>": 20,</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maxparams</w:t>
                            </w:r>
                            <w:proofErr w:type="spellEnd"/>
                            <w:proofErr w:type="gramEnd"/>
                            <w:r w:rsidRPr="00312A01">
                              <w:rPr>
                                <w:rFonts w:ascii="Arial" w:hAnsi="Arial" w:cs="Arial"/>
                                <w:b/>
                                <w:i/>
                                <w:color w:val="365F91" w:themeColor="accent1" w:themeShade="BF"/>
                                <w:sz w:val="24"/>
                                <w:szCs w:val="24"/>
                              </w:rPr>
                              <w:t>": 15,</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maxdepth</w:t>
                            </w:r>
                            <w:proofErr w:type="spellEnd"/>
                            <w:proofErr w:type="gramEnd"/>
                            <w:r w:rsidRPr="00312A01">
                              <w:rPr>
                                <w:rFonts w:ascii="Arial" w:hAnsi="Arial" w:cs="Arial"/>
                                <w:b/>
                                <w:i/>
                                <w:color w:val="365F91" w:themeColor="accent1" w:themeShade="BF"/>
                                <w:sz w:val="24"/>
                                <w:szCs w:val="24"/>
                              </w:rPr>
                              <w:t>": 20,</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reporter</w:t>
                            </w:r>
                            <w:proofErr w:type="gramEnd"/>
                            <w:r w:rsidRPr="00312A01">
                              <w:rPr>
                                <w:rFonts w:ascii="Arial" w:hAnsi="Arial" w:cs="Arial"/>
                                <w:b/>
                                <w:i/>
                                <w:color w:val="365F91" w:themeColor="accent1" w:themeShade="BF"/>
                                <w:sz w:val="24"/>
                                <w:szCs w:val="24"/>
                              </w:rPr>
                              <w:t>: require('</w:t>
                            </w:r>
                            <w:proofErr w:type="spellStart"/>
                            <w:r w:rsidRPr="00312A01">
                              <w:rPr>
                                <w:rFonts w:ascii="Arial" w:hAnsi="Arial" w:cs="Arial"/>
                                <w:b/>
                                <w:i/>
                                <w:color w:val="365F91" w:themeColor="accent1" w:themeShade="BF"/>
                                <w:sz w:val="24"/>
                                <w:szCs w:val="24"/>
                              </w:rPr>
                              <w:t>jshint</w:t>
                            </w:r>
                            <w:proofErr w:type="spellEnd"/>
                            <w:r w:rsidRPr="00312A01">
                              <w:rPr>
                                <w:rFonts w:ascii="Arial" w:hAnsi="Arial" w:cs="Arial"/>
                                <w:b/>
                                <w:i/>
                                <w:color w:val="365F91" w:themeColor="accent1" w:themeShade="BF"/>
                                <w:sz w:val="24"/>
                                <w:szCs w:val="24"/>
                              </w:rPr>
                              <w:t>-html-reporter'),</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reporterOutput</w:t>
                            </w:r>
                            <w:proofErr w:type="spellEnd"/>
                            <w:proofErr w:type="gramEnd"/>
                            <w:r w:rsidRPr="00312A01">
                              <w:rPr>
                                <w:rFonts w:ascii="Arial" w:hAnsi="Arial" w:cs="Arial"/>
                                <w:b/>
                                <w:i/>
                                <w:color w:val="365F91" w:themeColor="accent1" w:themeShade="BF"/>
                                <w:sz w:val="24"/>
                                <w:szCs w:val="24"/>
                              </w:rPr>
                              <w:t>: './</w:t>
                            </w:r>
                            <w:proofErr w:type="spellStart"/>
                            <w:r w:rsidRPr="00312A01">
                              <w:rPr>
                                <w:rFonts w:ascii="Arial" w:hAnsi="Arial" w:cs="Arial"/>
                                <w:b/>
                                <w:i/>
                                <w:color w:val="365F91" w:themeColor="accent1" w:themeShade="BF"/>
                                <w:sz w:val="24"/>
                                <w:szCs w:val="24"/>
                              </w:rPr>
                              <w:t>JSHintReport</w:t>
                            </w:r>
                            <w:proofErr w:type="spellEnd"/>
                            <w:r w:rsidRPr="00312A01">
                              <w:rPr>
                                <w:rFonts w:ascii="Arial" w:hAnsi="Arial" w:cs="Arial"/>
                                <w:b/>
                                <w:i/>
                                <w:color w:val="365F91" w:themeColor="accent1" w:themeShade="BF"/>
                                <w:sz w:val="24"/>
                                <w:szCs w:val="24"/>
                              </w:rPr>
                              <w:t>/jshint-report.html'</w:t>
                            </w:r>
                          </w:p>
                          <w:p w:rsidR="00AB03E1" w:rsidRPr="00AB03E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AB03E1">
                              <w:rPr>
                                <w:rFonts w:ascii="Arial" w:hAnsi="Arial" w:cs="Arial"/>
                                <w:b/>
                                <w:i/>
                                <w:color w:val="365F91" w:themeColor="accent1" w:themeShade="BF"/>
                                <w:sz w:val="24"/>
                                <w:szCs w:val="24"/>
                              </w:rPr>
                              <w:t>}</w:t>
                            </w:r>
                          </w:p>
                          <w:p w:rsidR="00AB03E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312A01">
                              <w:rPr>
                                <w:rFonts w:ascii="Arial" w:hAnsi="Arial" w:cs="Arial"/>
                                <w:b/>
                                <w:i/>
                                <w:color w:val="365F91" w:themeColor="accent1" w:themeShade="BF"/>
                                <w:sz w:val="24"/>
                                <w:szCs w:val="24"/>
                              </w:rPr>
                              <w:t xml:space="preserve"> });</w:t>
                            </w:r>
                          </w:p>
                          <w:p w:rsidR="00AB03E1" w:rsidRPr="00AB03E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AB03E1">
                              <w:rPr>
                                <w:rFonts w:ascii="Arial" w:hAnsi="Arial" w:cs="Arial"/>
                                <w:b/>
                                <w:i/>
                                <w:color w:val="365F91" w:themeColor="accent1" w:themeShade="BF"/>
                                <w:sz w:val="24"/>
                                <w:szCs w:val="24"/>
                              </w:rPr>
                              <w:t xml:space="preserve"> </w:t>
                            </w:r>
                            <w:proofErr w:type="spellStart"/>
                            <w:proofErr w:type="gramStart"/>
                            <w:r w:rsidRPr="00AB03E1">
                              <w:rPr>
                                <w:rFonts w:ascii="Arial" w:hAnsi="Arial" w:cs="Arial"/>
                                <w:b/>
                                <w:i/>
                                <w:color w:val="365F91" w:themeColor="accent1" w:themeShade="BF"/>
                                <w:sz w:val="24"/>
                                <w:szCs w:val="24"/>
                              </w:rPr>
                              <w:t>grunt.loadNpmTasks</w:t>
                            </w:r>
                            <w:proofErr w:type="spellEnd"/>
                            <w:r w:rsidRPr="00AB03E1">
                              <w:rPr>
                                <w:rFonts w:ascii="Arial" w:hAnsi="Arial" w:cs="Arial"/>
                                <w:b/>
                                <w:i/>
                                <w:color w:val="365F91" w:themeColor="accent1" w:themeShade="BF"/>
                                <w:sz w:val="24"/>
                                <w:szCs w:val="24"/>
                              </w:rPr>
                              <w:t>(</w:t>
                            </w:r>
                            <w:proofErr w:type="gramEnd"/>
                            <w:r w:rsidRPr="00AB03E1">
                              <w:rPr>
                                <w:rFonts w:ascii="Arial" w:hAnsi="Arial" w:cs="Arial"/>
                                <w:b/>
                                <w:i/>
                                <w:color w:val="365F91" w:themeColor="accent1" w:themeShade="BF"/>
                                <w:sz w:val="24"/>
                                <w:szCs w:val="24"/>
                              </w:rPr>
                              <w:t>'grunt-</w:t>
                            </w:r>
                            <w:proofErr w:type="spellStart"/>
                            <w:r w:rsidRPr="00AB03E1">
                              <w:rPr>
                                <w:rFonts w:ascii="Arial" w:hAnsi="Arial" w:cs="Arial"/>
                                <w:b/>
                                <w:i/>
                                <w:color w:val="365F91" w:themeColor="accent1" w:themeShade="BF"/>
                                <w:sz w:val="24"/>
                                <w:szCs w:val="24"/>
                              </w:rPr>
                              <w:t>contrib</w:t>
                            </w:r>
                            <w:proofErr w:type="spellEnd"/>
                            <w:r w:rsidRPr="00AB03E1">
                              <w:rPr>
                                <w:rFonts w:ascii="Arial" w:hAnsi="Arial" w:cs="Arial"/>
                                <w:b/>
                                <w:i/>
                                <w:color w:val="365F91" w:themeColor="accent1" w:themeShade="BF"/>
                                <w:sz w:val="24"/>
                                <w:szCs w:val="24"/>
                              </w:rPr>
                              <w:t>-</w:t>
                            </w:r>
                            <w:proofErr w:type="spellStart"/>
                            <w:r w:rsidRPr="00AB03E1">
                              <w:rPr>
                                <w:rFonts w:ascii="Arial" w:hAnsi="Arial" w:cs="Arial"/>
                                <w:b/>
                                <w:i/>
                                <w:color w:val="365F91" w:themeColor="accent1" w:themeShade="BF"/>
                                <w:sz w:val="24"/>
                                <w:szCs w:val="24"/>
                              </w:rPr>
                              <w:t>uglify</w:t>
                            </w:r>
                            <w:proofErr w:type="spellEnd"/>
                            <w:r w:rsidRPr="00AB03E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grunt.loadNpmTasks</w:t>
                            </w:r>
                            <w:proofErr w:type="spellEnd"/>
                            <w:r w:rsidRPr="00312A01">
                              <w:rPr>
                                <w:rFonts w:ascii="Arial" w:hAnsi="Arial" w:cs="Arial"/>
                                <w:b/>
                                <w:i/>
                                <w:color w:val="365F91" w:themeColor="accent1" w:themeShade="BF"/>
                                <w:sz w:val="24"/>
                                <w:szCs w:val="24"/>
                              </w:rPr>
                              <w:t>(</w:t>
                            </w:r>
                            <w:proofErr w:type="gramEnd"/>
                            <w:r w:rsidRPr="00312A01">
                              <w:rPr>
                                <w:rFonts w:ascii="Arial" w:hAnsi="Arial" w:cs="Arial"/>
                                <w:b/>
                                <w:i/>
                                <w:color w:val="365F91" w:themeColor="accent1" w:themeShade="BF"/>
                                <w:sz w:val="24"/>
                                <w:szCs w:val="24"/>
                              </w:rPr>
                              <w:t>'grunt-</w:t>
                            </w:r>
                            <w:proofErr w:type="spellStart"/>
                            <w:r w:rsidRPr="00312A01">
                              <w:rPr>
                                <w:rFonts w:ascii="Arial" w:hAnsi="Arial" w:cs="Arial"/>
                                <w:b/>
                                <w:i/>
                                <w:color w:val="365F91" w:themeColor="accent1" w:themeShade="BF"/>
                                <w:sz w:val="24"/>
                                <w:szCs w:val="24"/>
                              </w:rPr>
                              <w:t>contrib</w:t>
                            </w:r>
                            <w:proofErr w:type="spellEnd"/>
                            <w:r w:rsidRPr="00312A01">
                              <w:rPr>
                                <w:rFonts w:ascii="Arial" w:hAnsi="Arial" w:cs="Arial"/>
                                <w:b/>
                                <w:i/>
                                <w:color w:val="365F91" w:themeColor="accent1" w:themeShade="BF"/>
                                <w:sz w:val="24"/>
                                <w:szCs w:val="24"/>
                              </w:rPr>
                              <w:t>-</w:t>
                            </w:r>
                            <w:proofErr w:type="spellStart"/>
                            <w:r w:rsidRPr="00312A01">
                              <w:rPr>
                                <w:rFonts w:ascii="Arial" w:hAnsi="Arial" w:cs="Arial"/>
                                <w:b/>
                                <w:i/>
                                <w:color w:val="365F91" w:themeColor="accent1" w:themeShade="BF"/>
                                <w:sz w:val="24"/>
                                <w:szCs w:val="24"/>
                              </w:rPr>
                              <w:t>jshint</w:t>
                            </w:r>
                            <w:proofErr w:type="spellEnd"/>
                            <w:r w:rsidRPr="00312A0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grunt.loadNpmTasks</w:t>
                            </w:r>
                            <w:proofErr w:type="spellEnd"/>
                            <w:r w:rsidRPr="00312A01">
                              <w:rPr>
                                <w:rFonts w:ascii="Arial" w:hAnsi="Arial" w:cs="Arial"/>
                                <w:b/>
                                <w:i/>
                                <w:color w:val="365F91" w:themeColor="accent1" w:themeShade="BF"/>
                                <w:sz w:val="24"/>
                                <w:szCs w:val="24"/>
                              </w:rPr>
                              <w:t>(</w:t>
                            </w:r>
                            <w:proofErr w:type="gramEnd"/>
                            <w:r w:rsidRPr="00312A01">
                              <w:rPr>
                                <w:rFonts w:ascii="Arial" w:hAnsi="Arial" w:cs="Arial"/>
                                <w:b/>
                                <w:i/>
                                <w:color w:val="365F91" w:themeColor="accent1" w:themeShade="BF"/>
                                <w:sz w:val="24"/>
                                <w:szCs w:val="24"/>
                              </w:rPr>
                              <w:t>'grunt-</w:t>
                            </w:r>
                            <w:proofErr w:type="spellStart"/>
                            <w:r w:rsidRPr="00312A01">
                              <w:rPr>
                                <w:rFonts w:ascii="Arial" w:hAnsi="Arial" w:cs="Arial"/>
                                <w:b/>
                                <w:i/>
                                <w:color w:val="365F91" w:themeColor="accent1" w:themeShade="BF"/>
                                <w:sz w:val="24"/>
                                <w:szCs w:val="24"/>
                              </w:rPr>
                              <w:t>contrib</w:t>
                            </w:r>
                            <w:proofErr w:type="spellEnd"/>
                            <w:r w:rsidRPr="00312A01">
                              <w:rPr>
                                <w:rFonts w:ascii="Arial" w:hAnsi="Arial" w:cs="Arial"/>
                                <w:b/>
                                <w:i/>
                                <w:color w:val="365F91" w:themeColor="accent1" w:themeShade="BF"/>
                                <w:sz w:val="24"/>
                                <w:szCs w:val="24"/>
                              </w:rPr>
                              <w:t>-</w:t>
                            </w:r>
                            <w:proofErr w:type="spellStart"/>
                            <w:r w:rsidRPr="00312A01">
                              <w:rPr>
                                <w:rFonts w:ascii="Arial" w:hAnsi="Arial" w:cs="Arial"/>
                                <w:b/>
                                <w:i/>
                                <w:color w:val="365F91" w:themeColor="accent1" w:themeShade="BF"/>
                                <w:sz w:val="24"/>
                                <w:szCs w:val="24"/>
                              </w:rPr>
                              <w:t>concat</w:t>
                            </w:r>
                            <w:proofErr w:type="spellEnd"/>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proofErr w:type="spellStart"/>
                            <w:proofErr w:type="gramStart"/>
                            <w:r w:rsidRPr="00312A01">
                              <w:rPr>
                                <w:rFonts w:ascii="Arial" w:hAnsi="Arial" w:cs="Arial"/>
                                <w:b/>
                                <w:i/>
                                <w:color w:val="365F91" w:themeColor="accent1" w:themeShade="BF"/>
                                <w:sz w:val="24"/>
                                <w:szCs w:val="24"/>
                              </w:rPr>
                              <w:t>grunt.registerTask</w:t>
                            </w:r>
                            <w:proofErr w:type="spellEnd"/>
                            <w:r w:rsidRPr="00312A01">
                              <w:rPr>
                                <w:rFonts w:ascii="Arial" w:hAnsi="Arial" w:cs="Arial"/>
                                <w:b/>
                                <w:i/>
                                <w:color w:val="365F91" w:themeColor="accent1" w:themeShade="BF"/>
                                <w:sz w:val="24"/>
                                <w:szCs w:val="24"/>
                              </w:rPr>
                              <w:t>(</w:t>
                            </w:r>
                            <w:proofErr w:type="gramEnd"/>
                            <w:r w:rsidRPr="00312A01">
                              <w:rPr>
                                <w:rFonts w:ascii="Arial" w:hAnsi="Arial" w:cs="Arial"/>
                                <w:b/>
                                <w:i/>
                                <w:color w:val="365F91" w:themeColor="accent1" w:themeShade="BF"/>
                                <w:sz w:val="24"/>
                                <w:szCs w:val="24"/>
                              </w:rPr>
                              <w:t>'def</w:t>
                            </w:r>
                            <w:r>
                              <w:rPr>
                                <w:rFonts w:ascii="Arial" w:hAnsi="Arial" w:cs="Arial"/>
                                <w:b/>
                                <w:i/>
                                <w:color w:val="365F91" w:themeColor="accent1" w:themeShade="BF"/>
                                <w:sz w:val="24"/>
                                <w:szCs w:val="24"/>
                              </w:rPr>
                              <w:t>ault', ['</w:t>
                            </w:r>
                            <w:proofErr w:type="spellStart"/>
                            <w:r>
                              <w:rPr>
                                <w:rFonts w:ascii="Arial" w:hAnsi="Arial" w:cs="Arial"/>
                                <w:b/>
                                <w:i/>
                                <w:color w:val="365F91" w:themeColor="accent1" w:themeShade="BF"/>
                                <w:sz w:val="24"/>
                                <w:szCs w:val="24"/>
                              </w:rPr>
                              <w:t>concat</w:t>
                            </w:r>
                            <w:proofErr w:type="spellEnd"/>
                            <w:r>
                              <w:rPr>
                                <w:rFonts w:ascii="Arial" w:hAnsi="Arial" w:cs="Arial"/>
                                <w:b/>
                                <w:i/>
                                <w:color w:val="365F91" w:themeColor="accent1" w:themeShade="BF"/>
                                <w:sz w:val="24"/>
                                <w:szCs w:val="24"/>
                              </w:rPr>
                              <w:t>','</w:t>
                            </w:r>
                            <w:proofErr w:type="spellStart"/>
                            <w:r>
                              <w:rPr>
                                <w:rFonts w:ascii="Arial" w:hAnsi="Arial" w:cs="Arial"/>
                                <w:b/>
                                <w:i/>
                                <w:color w:val="365F91" w:themeColor="accent1" w:themeShade="BF"/>
                                <w:sz w:val="24"/>
                                <w:szCs w:val="24"/>
                              </w:rPr>
                              <w:t>uglify</w:t>
                            </w:r>
                            <w:proofErr w:type="spellEnd"/>
                            <w:r>
                              <w:rPr>
                                <w:rFonts w:ascii="Arial" w:hAnsi="Arial" w:cs="Arial"/>
                                <w:b/>
                                <w:i/>
                                <w:color w:val="365F91" w:themeColor="accent1" w:themeShade="BF"/>
                                <w:sz w:val="24"/>
                                <w:szCs w:val="24"/>
                              </w:rPr>
                              <w:t>',’</w:t>
                            </w:r>
                            <w:proofErr w:type="spellStart"/>
                            <w:r>
                              <w:rPr>
                                <w:rFonts w:ascii="Arial" w:hAnsi="Arial" w:cs="Arial"/>
                                <w:b/>
                                <w:i/>
                                <w:color w:val="365F91" w:themeColor="accent1" w:themeShade="BF"/>
                                <w:sz w:val="24"/>
                                <w:szCs w:val="24"/>
                              </w:rPr>
                              <w:t>jshint</w:t>
                            </w:r>
                            <w:proofErr w:type="spellEnd"/>
                            <w:r>
                              <w:rPr>
                                <w:rFonts w:ascii="Arial" w:hAnsi="Arial" w:cs="Arial"/>
                                <w:b/>
                                <w:i/>
                                <w:color w:val="365F91" w:themeColor="accent1" w:themeShade="BF"/>
                                <w:sz w:val="24"/>
                                <w:szCs w:val="24"/>
                              </w:rPr>
                              <w:t>’</w:t>
                            </w:r>
                            <w:r w:rsidRPr="00312A0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Default="00AB03E1"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312A01">
                              <w:rPr>
                                <w:rFonts w:ascii="Arial" w:hAnsi="Arial" w:cs="Arial"/>
                                <w:b/>
                                <w:i/>
                                <w:color w:val="365F91" w:themeColor="accent1" w:themeShade="BF"/>
                                <w:sz w:val="24"/>
                                <w:szCs w:val="24"/>
                              </w:rPr>
                              <w:t xml:space="preserve">};      </w:t>
                            </w:r>
                          </w:p>
                          <w:p w:rsidR="003D43C5"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Pr="00312A01"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AB03E1" w:rsidRDefault="00AB03E1" w:rsidP="00AB03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1" style="position:absolute;left:0;text-align:left;margin-left:28.5pt;margin-top:11.25pt;width:498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" fillcolor="white [3201]" strokecolor="#f79646 [3209]" strokeweight="2pt">
                <v:textbox>
                  <w:txbxContent>
                    <w:p w:rsidR="00AB03E1" w:rsidRPr="00AB03E1" w:rsidRDefault="00AB03E1"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roofErr w:type="spellStart"/>
                      <w:r w:rsidRPr="00AB03E1">
                        <w:rPr>
                          <w:rFonts w:ascii="Arial" w:hAnsi="Arial" w:cs="Arial"/>
                          <w:b/>
                          <w:i/>
                          <w:color w:val="365F91" w:themeColor="accent1" w:themeShade="BF"/>
                          <w:sz w:val="24"/>
                          <w:szCs w:val="24"/>
                        </w:rPr>
                        <w:t>module.exports</w:t>
                      </w:r>
                      <w:proofErr w:type="spellEnd"/>
                      <w:r w:rsidRPr="00AB03E1">
                        <w:rPr>
                          <w:rFonts w:ascii="Arial" w:hAnsi="Arial" w:cs="Arial"/>
                          <w:b/>
                          <w:i/>
                          <w:color w:val="365F91" w:themeColor="accent1" w:themeShade="BF"/>
                          <w:sz w:val="24"/>
                          <w:szCs w:val="24"/>
                        </w:rPr>
                        <w:t xml:space="preserve"> = </w:t>
                      </w:r>
                      <w:proofErr w:type="gramStart"/>
                      <w:r w:rsidRPr="00AB03E1">
                        <w:rPr>
                          <w:rFonts w:ascii="Arial" w:hAnsi="Arial" w:cs="Arial"/>
                          <w:b/>
                          <w:i/>
                          <w:color w:val="365F91" w:themeColor="accent1" w:themeShade="BF"/>
                          <w:sz w:val="24"/>
                          <w:szCs w:val="24"/>
                        </w:rPr>
                        <w:t>function(</w:t>
                      </w:r>
                      <w:proofErr w:type="gramEnd"/>
                      <w:r w:rsidRPr="00AB03E1">
                        <w:rPr>
                          <w:rFonts w:ascii="Arial" w:hAnsi="Arial" w:cs="Arial"/>
                          <w:b/>
                          <w:i/>
                          <w:color w:val="365F91" w:themeColor="accent1" w:themeShade="BF"/>
                          <w:sz w:val="24"/>
                          <w:szCs w:val="24"/>
                        </w:rPr>
                        <w:t>grunt)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grunt.initConfig</w:t>
                      </w:r>
                      <w:proofErr w:type="spellEnd"/>
                      <w:r w:rsidRPr="00312A01">
                        <w:rPr>
                          <w:rFonts w:ascii="Arial" w:hAnsi="Arial" w:cs="Arial"/>
                          <w:b/>
                          <w:i/>
                          <w:color w:val="365F91" w:themeColor="accent1" w:themeShade="BF"/>
                          <w:sz w:val="24"/>
                          <w:szCs w:val="24"/>
                        </w:rPr>
                        <w:t>({</w:t>
                      </w:r>
                      <w:proofErr w:type="gramEnd"/>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pkg</w:t>
                      </w:r>
                      <w:proofErr w:type="spellEnd"/>
                      <w:proofErr w:type="gramEnd"/>
                      <w:r w:rsidRPr="00312A01">
                        <w:rPr>
                          <w:rFonts w:ascii="Arial" w:hAnsi="Arial" w:cs="Arial"/>
                          <w:b/>
                          <w:i/>
                          <w:color w:val="365F91" w:themeColor="accent1" w:themeShade="BF"/>
                          <w:sz w:val="24"/>
                          <w:szCs w:val="24"/>
                        </w:rPr>
                        <w:t xml:space="preserve">: </w:t>
                      </w:r>
                      <w:proofErr w:type="spellStart"/>
                      <w:r w:rsidRPr="00312A01">
                        <w:rPr>
                          <w:rFonts w:ascii="Arial" w:hAnsi="Arial" w:cs="Arial"/>
                          <w:b/>
                          <w:i/>
                          <w:color w:val="365F91" w:themeColor="accent1" w:themeShade="BF"/>
                          <w:sz w:val="24"/>
                          <w:szCs w:val="24"/>
                        </w:rPr>
                        <w:t>grunt.file.readJSON</w:t>
                      </w:r>
                      <w:proofErr w:type="spellEnd"/>
                      <w:r w:rsidRPr="00312A01">
                        <w:rPr>
                          <w:rFonts w:ascii="Arial" w:hAnsi="Arial" w:cs="Arial"/>
                          <w:b/>
                          <w:i/>
                          <w:color w:val="365F91" w:themeColor="accent1" w:themeShade="BF"/>
                          <w:sz w:val="24"/>
                          <w:szCs w:val="24"/>
                        </w:rPr>
                        <w:t>('</w:t>
                      </w:r>
                      <w:proofErr w:type="spellStart"/>
                      <w:r w:rsidRPr="00312A01">
                        <w:rPr>
                          <w:rFonts w:ascii="Arial" w:hAnsi="Arial" w:cs="Arial"/>
                          <w:b/>
                          <w:i/>
                          <w:color w:val="365F91" w:themeColor="accent1" w:themeShade="BF"/>
                          <w:sz w:val="24"/>
                          <w:szCs w:val="24"/>
                        </w:rPr>
                        <w:t>package.json</w:t>
                      </w:r>
                      <w:proofErr w:type="spellEnd"/>
                      <w:r w:rsidRPr="00312A0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concat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options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separator</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dist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src</w:t>
                      </w:r>
                      <w:proofErr w:type="spellEnd"/>
                      <w:proofErr w:type="gramEnd"/>
                      <w:r w:rsidRPr="00312A01">
                        <w:rPr>
                          <w:rFonts w:ascii="Arial" w:hAnsi="Arial" w:cs="Arial"/>
                          <w:b/>
                          <w:i/>
                          <w:color w:val="365F91" w:themeColor="accent1" w:themeShade="BF"/>
                          <w:sz w:val="24"/>
                          <w:szCs w:val="24"/>
                        </w:rPr>
                        <w:t>: ['./bin/*.</w:t>
                      </w:r>
                      <w:proofErr w:type="spellStart"/>
                      <w:r w:rsidRPr="00312A01">
                        <w:rPr>
                          <w:rFonts w:ascii="Arial" w:hAnsi="Arial" w:cs="Arial"/>
                          <w:b/>
                          <w:i/>
                          <w:color w:val="365F91" w:themeColor="accent1" w:themeShade="BF"/>
                          <w:sz w:val="24"/>
                          <w:szCs w:val="24"/>
                        </w:rPr>
                        <w:t>js</w:t>
                      </w:r>
                      <w:proofErr w:type="spellEnd"/>
                      <w:r w:rsidRPr="00312A01">
                        <w:rPr>
                          <w:rFonts w:ascii="Arial" w:hAnsi="Arial" w:cs="Arial"/>
                          <w:b/>
                          <w:i/>
                          <w:color w:val="365F91" w:themeColor="accent1" w:themeShade="BF"/>
                          <w:sz w:val="24"/>
                          <w:szCs w:val="24"/>
                        </w:rPr>
                        <w:t>', './routes/employees.js','app.js'],</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dest</w:t>
                      </w:r>
                      <w:proofErr w:type="spellEnd"/>
                      <w:proofErr w:type="gramEnd"/>
                      <w:r w:rsidRPr="00312A01">
                        <w:rPr>
                          <w:rFonts w:ascii="Arial" w:hAnsi="Arial" w:cs="Arial"/>
                          <w:b/>
                          <w:i/>
                          <w:color w:val="365F91" w:themeColor="accent1" w:themeShade="BF"/>
                          <w:sz w:val="24"/>
                          <w:szCs w:val="24"/>
                        </w:rPr>
                        <w:t>: 'concations.js'</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uglify</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options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banner</w:t>
                      </w:r>
                      <w:proofErr w:type="gramEnd"/>
                      <w:r w:rsidRPr="00312A01">
                        <w:rPr>
                          <w:rFonts w:ascii="Arial" w:hAnsi="Arial" w:cs="Arial"/>
                          <w:b/>
                          <w:i/>
                          <w:color w:val="365F91" w:themeColor="accent1" w:themeShade="BF"/>
                          <w:sz w:val="24"/>
                          <w:szCs w:val="24"/>
                        </w:rPr>
                        <w:t xml:space="preserve">: 'This is </w:t>
                      </w:r>
                      <w:proofErr w:type="spellStart"/>
                      <w:r w:rsidRPr="00312A01">
                        <w:rPr>
                          <w:rFonts w:ascii="Arial" w:hAnsi="Arial" w:cs="Arial"/>
                          <w:b/>
                          <w:i/>
                          <w:color w:val="365F91" w:themeColor="accent1" w:themeShade="BF"/>
                          <w:sz w:val="24"/>
                          <w:szCs w:val="24"/>
                        </w:rPr>
                        <w:t>Uglifed</w:t>
                      </w:r>
                      <w:proofErr w:type="spellEnd"/>
                      <w:r w:rsidRPr="00312A01">
                        <w:rPr>
                          <w:rFonts w:ascii="Arial" w:hAnsi="Arial" w:cs="Arial"/>
                          <w:b/>
                          <w:i/>
                          <w:color w:val="365F91" w:themeColor="accent1" w:themeShade="BF"/>
                          <w:sz w:val="24"/>
                          <w:szCs w:val="24"/>
                        </w:rPr>
                        <w:t xml:space="preserve"> File for the project'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dist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files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dist</w:t>
                      </w:r>
                      <w:proofErr w:type="spellEnd"/>
                      <w:proofErr w:type="gramEnd"/>
                      <w:r w:rsidRPr="00312A01">
                        <w:rPr>
                          <w:rFonts w:ascii="Arial" w:hAnsi="Arial" w:cs="Arial"/>
                          <w:b/>
                          <w:i/>
                          <w:color w:val="365F91" w:themeColor="accent1" w:themeShade="BF"/>
                          <w:sz w:val="24"/>
                          <w:szCs w:val="24"/>
                        </w:rPr>
                        <w:t xml:space="preserve">/&lt;%= pkg.name %&gt;.min.js': ['&lt;%= </w:t>
                      </w:r>
                      <w:proofErr w:type="spellStart"/>
                      <w:r w:rsidRPr="00312A01">
                        <w:rPr>
                          <w:rFonts w:ascii="Arial" w:hAnsi="Arial" w:cs="Arial"/>
                          <w:b/>
                          <w:i/>
                          <w:color w:val="365F91" w:themeColor="accent1" w:themeShade="BF"/>
                          <w:sz w:val="24"/>
                          <w:szCs w:val="24"/>
                        </w:rPr>
                        <w:t>concat.dist.dest</w:t>
                      </w:r>
                      <w:proofErr w:type="spellEnd"/>
                      <w:r w:rsidRPr="00312A01">
                        <w:rPr>
                          <w:rFonts w:ascii="Arial" w:hAnsi="Arial" w:cs="Arial"/>
                          <w:b/>
                          <w:i/>
                          <w:color w:val="365F91" w:themeColor="accent1" w:themeShade="BF"/>
                          <w:sz w:val="24"/>
                          <w:szCs w:val="24"/>
                        </w:rPr>
                        <w:t xml:space="preserve"> %&gt;']</w:t>
                      </w:r>
                    </w:p>
                    <w:p w:rsidR="00AB03E1" w:rsidRPr="008B25AE" w:rsidRDefault="00AB03E1" w:rsidP="008B25AE">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AB03E1">
                        <w:rPr>
                          <w:rFonts w:ascii="Arial" w:hAnsi="Arial" w:cs="Arial"/>
                          <w:b/>
                          <w:i/>
                          <w:color w:val="365F91" w:themeColor="accent1" w:themeShade="BF"/>
                          <w:sz w:val="24"/>
                          <w:szCs w:val="24"/>
                        </w:rPr>
                        <w:t xml:space="preserve"> </w:t>
                      </w:r>
                      <w:r w:rsidR="008B25AE">
                        <w:rPr>
                          <w:rFonts w:ascii="Arial" w:hAnsi="Arial" w:cs="Arial"/>
                          <w:b/>
                          <w:i/>
                          <w:color w:val="365F91" w:themeColor="accent1" w:themeShade="BF"/>
                          <w:sz w:val="24"/>
                          <w:szCs w:val="24"/>
                        </w:rPr>
                        <w:t>}</w:t>
                      </w:r>
                      <w:r w:rsidRPr="008B25AE">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jshint</w:t>
                      </w:r>
                      <w:proofErr w:type="spellEnd"/>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files</w:t>
                      </w:r>
                      <w:proofErr w:type="gramEnd"/>
                      <w:r w:rsidRPr="00312A01">
                        <w:rPr>
                          <w:rFonts w:ascii="Arial" w:hAnsi="Arial" w:cs="Arial"/>
                          <w:b/>
                          <w:i/>
                          <w:color w:val="365F91" w:themeColor="accent1" w:themeShade="BF"/>
                          <w:sz w:val="24"/>
                          <w:szCs w:val="24"/>
                        </w:rPr>
                        <w:t>: ['./models/employee.js','gruntfile.js','./routes/*.js','app.js','./bin/www.js',],</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options</w:t>
                      </w:r>
                      <w:proofErr w:type="gramEnd"/>
                      <w:r w:rsidRPr="00312A01">
                        <w:rPr>
                          <w:rFonts w:ascii="Arial" w:hAnsi="Arial" w:cs="Arial"/>
                          <w:b/>
                          <w:i/>
                          <w:color w:val="365F91" w:themeColor="accent1" w:themeShade="BF"/>
                          <w:sz w:val="24"/>
                          <w:szCs w:val="24"/>
                        </w:rPr>
                        <w:t>: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maxerr</w:t>
                      </w:r>
                      <w:proofErr w:type="spellEnd"/>
                      <w:proofErr w:type="gramEnd"/>
                      <w:r w:rsidRPr="00312A01">
                        <w:rPr>
                          <w:rFonts w:ascii="Arial" w:hAnsi="Arial" w:cs="Arial"/>
                          <w:b/>
                          <w:i/>
                          <w:color w:val="365F91" w:themeColor="accent1" w:themeShade="BF"/>
                          <w:sz w:val="24"/>
                          <w:szCs w:val="24"/>
                        </w:rPr>
                        <w:t>": 20,</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maxparams</w:t>
                      </w:r>
                      <w:proofErr w:type="spellEnd"/>
                      <w:proofErr w:type="gramEnd"/>
                      <w:r w:rsidRPr="00312A01">
                        <w:rPr>
                          <w:rFonts w:ascii="Arial" w:hAnsi="Arial" w:cs="Arial"/>
                          <w:b/>
                          <w:i/>
                          <w:color w:val="365F91" w:themeColor="accent1" w:themeShade="BF"/>
                          <w:sz w:val="24"/>
                          <w:szCs w:val="24"/>
                        </w:rPr>
                        <w:t>": 15,</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maxdepth</w:t>
                      </w:r>
                      <w:proofErr w:type="spellEnd"/>
                      <w:proofErr w:type="gramEnd"/>
                      <w:r w:rsidRPr="00312A01">
                        <w:rPr>
                          <w:rFonts w:ascii="Arial" w:hAnsi="Arial" w:cs="Arial"/>
                          <w:b/>
                          <w:i/>
                          <w:color w:val="365F91" w:themeColor="accent1" w:themeShade="BF"/>
                          <w:sz w:val="24"/>
                          <w:szCs w:val="24"/>
                        </w:rPr>
                        <w:t>": 20,</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gramStart"/>
                      <w:r w:rsidRPr="00312A01">
                        <w:rPr>
                          <w:rFonts w:ascii="Arial" w:hAnsi="Arial" w:cs="Arial"/>
                          <w:b/>
                          <w:i/>
                          <w:color w:val="365F91" w:themeColor="accent1" w:themeShade="BF"/>
                          <w:sz w:val="24"/>
                          <w:szCs w:val="24"/>
                        </w:rPr>
                        <w:t>reporter</w:t>
                      </w:r>
                      <w:proofErr w:type="gramEnd"/>
                      <w:r w:rsidRPr="00312A01">
                        <w:rPr>
                          <w:rFonts w:ascii="Arial" w:hAnsi="Arial" w:cs="Arial"/>
                          <w:b/>
                          <w:i/>
                          <w:color w:val="365F91" w:themeColor="accent1" w:themeShade="BF"/>
                          <w:sz w:val="24"/>
                          <w:szCs w:val="24"/>
                        </w:rPr>
                        <w:t>: require('</w:t>
                      </w:r>
                      <w:proofErr w:type="spellStart"/>
                      <w:r w:rsidRPr="00312A01">
                        <w:rPr>
                          <w:rFonts w:ascii="Arial" w:hAnsi="Arial" w:cs="Arial"/>
                          <w:b/>
                          <w:i/>
                          <w:color w:val="365F91" w:themeColor="accent1" w:themeShade="BF"/>
                          <w:sz w:val="24"/>
                          <w:szCs w:val="24"/>
                        </w:rPr>
                        <w:t>jshint</w:t>
                      </w:r>
                      <w:proofErr w:type="spellEnd"/>
                      <w:r w:rsidRPr="00312A01">
                        <w:rPr>
                          <w:rFonts w:ascii="Arial" w:hAnsi="Arial" w:cs="Arial"/>
                          <w:b/>
                          <w:i/>
                          <w:color w:val="365F91" w:themeColor="accent1" w:themeShade="BF"/>
                          <w:sz w:val="24"/>
                          <w:szCs w:val="24"/>
                        </w:rPr>
                        <w:t>-html-reporter'),</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reporterOutput</w:t>
                      </w:r>
                      <w:proofErr w:type="spellEnd"/>
                      <w:proofErr w:type="gramEnd"/>
                      <w:r w:rsidRPr="00312A01">
                        <w:rPr>
                          <w:rFonts w:ascii="Arial" w:hAnsi="Arial" w:cs="Arial"/>
                          <w:b/>
                          <w:i/>
                          <w:color w:val="365F91" w:themeColor="accent1" w:themeShade="BF"/>
                          <w:sz w:val="24"/>
                          <w:szCs w:val="24"/>
                        </w:rPr>
                        <w:t>: './</w:t>
                      </w:r>
                      <w:proofErr w:type="spellStart"/>
                      <w:r w:rsidRPr="00312A01">
                        <w:rPr>
                          <w:rFonts w:ascii="Arial" w:hAnsi="Arial" w:cs="Arial"/>
                          <w:b/>
                          <w:i/>
                          <w:color w:val="365F91" w:themeColor="accent1" w:themeShade="BF"/>
                          <w:sz w:val="24"/>
                          <w:szCs w:val="24"/>
                        </w:rPr>
                        <w:t>JSHintReport</w:t>
                      </w:r>
                      <w:proofErr w:type="spellEnd"/>
                      <w:r w:rsidRPr="00312A01">
                        <w:rPr>
                          <w:rFonts w:ascii="Arial" w:hAnsi="Arial" w:cs="Arial"/>
                          <w:b/>
                          <w:i/>
                          <w:color w:val="365F91" w:themeColor="accent1" w:themeShade="BF"/>
                          <w:sz w:val="24"/>
                          <w:szCs w:val="24"/>
                        </w:rPr>
                        <w:t>/jshint-report.html'</w:t>
                      </w:r>
                    </w:p>
                    <w:p w:rsidR="00AB03E1" w:rsidRPr="00AB03E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AB03E1">
                        <w:rPr>
                          <w:rFonts w:ascii="Arial" w:hAnsi="Arial" w:cs="Arial"/>
                          <w:b/>
                          <w:i/>
                          <w:color w:val="365F91" w:themeColor="accent1" w:themeShade="BF"/>
                          <w:sz w:val="24"/>
                          <w:szCs w:val="24"/>
                        </w:rPr>
                        <w:t>}</w:t>
                      </w:r>
                    </w:p>
                    <w:p w:rsidR="00AB03E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312A01">
                        <w:rPr>
                          <w:rFonts w:ascii="Arial" w:hAnsi="Arial" w:cs="Arial"/>
                          <w:b/>
                          <w:i/>
                          <w:color w:val="365F91" w:themeColor="accent1" w:themeShade="BF"/>
                          <w:sz w:val="24"/>
                          <w:szCs w:val="24"/>
                        </w:rPr>
                        <w:t xml:space="preserve"> });</w:t>
                      </w:r>
                    </w:p>
                    <w:p w:rsidR="00AB03E1" w:rsidRPr="00AB03E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AB03E1">
                        <w:rPr>
                          <w:rFonts w:ascii="Arial" w:hAnsi="Arial" w:cs="Arial"/>
                          <w:b/>
                          <w:i/>
                          <w:color w:val="365F91" w:themeColor="accent1" w:themeShade="BF"/>
                          <w:sz w:val="24"/>
                          <w:szCs w:val="24"/>
                        </w:rPr>
                        <w:t xml:space="preserve"> </w:t>
                      </w:r>
                      <w:proofErr w:type="spellStart"/>
                      <w:proofErr w:type="gramStart"/>
                      <w:r w:rsidRPr="00AB03E1">
                        <w:rPr>
                          <w:rFonts w:ascii="Arial" w:hAnsi="Arial" w:cs="Arial"/>
                          <w:b/>
                          <w:i/>
                          <w:color w:val="365F91" w:themeColor="accent1" w:themeShade="BF"/>
                          <w:sz w:val="24"/>
                          <w:szCs w:val="24"/>
                        </w:rPr>
                        <w:t>grunt.loadNpmTasks</w:t>
                      </w:r>
                      <w:proofErr w:type="spellEnd"/>
                      <w:r w:rsidRPr="00AB03E1">
                        <w:rPr>
                          <w:rFonts w:ascii="Arial" w:hAnsi="Arial" w:cs="Arial"/>
                          <w:b/>
                          <w:i/>
                          <w:color w:val="365F91" w:themeColor="accent1" w:themeShade="BF"/>
                          <w:sz w:val="24"/>
                          <w:szCs w:val="24"/>
                        </w:rPr>
                        <w:t>(</w:t>
                      </w:r>
                      <w:proofErr w:type="gramEnd"/>
                      <w:r w:rsidRPr="00AB03E1">
                        <w:rPr>
                          <w:rFonts w:ascii="Arial" w:hAnsi="Arial" w:cs="Arial"/>
                          <w:b/>
                          <w:i/>
                          <w:color w:val="365F91" w:themeColor="accent1" w:themeShade="BF"/>
                          <w:sz w:val="24"/>
                          <w:szCs w:val="24"/>
                        </w:rPr>
                        <w:t>'grunt-</w:t>
                      </w:r>
                      <w:proofErr w:type="spellStart"/>
                      <w:r w:rsidRPr="00AB03E1">
                        <w:rPr>
                          <w:rFonts w:ascii="Arial" w:hAnsi="Arial" w:cs="Arial"/>
                          <w:b/>
                          <w:i/>
                          <w:color w:val="365F91" w:themeColor="accent1" w:themeShade="BF"/>
                          <w:sz w:val="24"/>
                          <w:szCs w:val="24"/>
                        </w:rPr>
                        <w:t>contrib</w:t>
                      </w:r>
                      <w:proofErr w:type="spellEnd"/>
                      <w:r w:rsidRPr="00AB03E1">
                        <w:rPr>
                          <w:rFonts w:ascii="Arial" w:hAnsi="Arial" w:cs="Arial"/>
                          <w:b/>
                          <w:i/>
                          <w:color w:val="365F91" w:themeColor="accent1" w:themeShade="BF"/>
                          <w:sz w:val="24"/>
                          <w:szCs w:val="24"/>
                        </w:rPr>
                        <w:t>-</w:t>
                      </w:r>
                      <w:proofErr w:type="spellStart"/>
                      <w:r w:rsidRPr="00AB03E1">
                        <w:rPr>
                          <w:rFonts w:ascii="Arial" w:hAnsi="Arial" w:cs="Arial"/>
                          <w:b/>
                          <w:i/>
                          <w:color w:val="365F91" w:themeColor="accent1" w:themeShade="BF"/>
                          <w:sz w:val="24"/>
                          <w:szCs w:val="24"/>
                        </w:rPr>
                        <w:t>uglify</w:t>
                      </w:r>
                      <w:proofErr w:type="spellEnd"/>
                      <w:r w:rsidRPr="00AB03E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grunt.loadNpmTasks</w:t>
                      </w:r>
                      <w:proofErr w:type="spellEnd"/>
                      <w:r w:rsidRPr="00312A01">
                        <w:rPr>
                          <w:rFonts w:ascii="Arial" w:hAnsi="Arial" w:cs="Arial"/>
                          <w:b/>
                          <w:i/>
                          <w:color w:val="365F91" w:themeColor="accent1" w:themeShade="BF"/>
                          <w:sz w:val="24"/>
                          <w:szCs w:val="24"/>
                        </w:rPr>
                        <w:t>(</w:t>
                      </w:r>
                      <w:proofErr w:type="gramEnd"/>
                      <w:r w:rsidRPr="00312A01">
                        <w:rPr>
                          <w:rFonts w:ascii="Arial" w:hAnsi="Arial" w:cs="Arial"/>
                          <w:b/>
                          <w:i/>
                          <w:color w:val="365F91" w:themeColor="accent1" w:themeShade="BF"/>
                          <w:sz w:val="24"/>
                          <w:szCs w:val="24"/>
                        </w:rPr>
                        <w:t>'grunt-</w:t>
                      </w:r>
                      <w:proofErr w:type="spellStart"/>
                      <w:r w:rsidRPr="00312A01">
                        <w:rPr>
                          <w:rFonts w:ascii="Arial" w:hAnsi="Arial" w:cs="Arial"/>
                          <w:b/>
                          <w:i/>
                          <w:color w:val="365F91" w:themeColor="accent1" w:themeShade="BF"/>
                          <w:sz w:val="24"/>
                          <w:szCs w:val="24"/>
                        </w:rPr>
                        <w:t>contrib</w:t>
                      </w:r>
                      <w:proofErr w:type="spellEnd"/>
                      <w:r w:rsidRPr="00312A01">
                        <w:rPr>
                          <w:rFonts w:ascii="Arial" w:hAnsi="Arial" w:cs="Arial"/>
                          <w:b/>
                          <w:i/>
                          <w:color w:val="365F91" w:themeColor="accent1" w:themeShade="BF"/>
                          <w:sz w:val="24"/>
                          <w:szCs w:val="24"/>
                        </w:rPr>
                        <w:t>-</w:t>
                      </w:r>
                      <w:proofErr w:type="spellStart"/>
                      <w:r w:rsidRPr="00312A01">
                        <w:rPr>
                          <w:rFonts w:ascii="Arial" w:hAnsi="Arial" w:cs="Arial"/>
                          <w:b/>
                          <w:i/>
                          <w:color w:val="365F91" w:themeColor="accent1" w:themeShade="BF"/>
                          <w:sz w:val="24"/>
                          <w:szCs w:val="24"/>
                        </w:rPr>
                        <w:t>jshint</w:t>
                      </w:r>
                      <w:proofErr w:type="spellEnd"/>
                      <w:r w:rsidRPr="00312A0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roofErr w:type="spellStart"/>
                      <w:proofErr w:type="gramStart"/>
                      <w:r w:rsidRPr="00312A01">
                        <w:rPr>
                          <w:rFonts w:ascii="Arial" w:hAnsi="Arial" w:cs="Arial"/>
                          <w:b/>
                          <w:i/>
                          <w:color w:val="365F91" w:themeColor="accent1" w:themeShade="BF"/>
                          <w:sz w:val="24"/>
                          <w:szCs w:val="24"/>
                        </w:rPr>
                        <w:t>grunt.loadNpmTasks</w:t>
                      </w:r>
                      <w:proofErr w:type="spellEnd"/>
                      <w:r w:rsidRPr="00312A01">
                        <w:rPr>
                          <w:rFonts w:ascii="Arial" w:hAnsi="Arial" w:cs="Arial"/>
                          <w:b/>
                          <w:i/>
                          <w:color w:val="365F91" w:themeColor="accent1" w:themeShade="BF"/>
                          <w:sz w:val="24"/>
                          <w:szCs w:val="24"/>
                        </w:rPr>
                        <w:t>(</w:t>
                      </w:r>
                      <w:proofErr w:type="gramEnd"/>
                      <w:r w:rsidRPr="00312A01">
                        <w:rPr>
                          <w:rFonts w:ascii="Arial" w:hAnsi="Arial" w:cs="Arial"/>
                          <w:b/>
                          <w:i/>
                          <w:color w:val="365F91" w:themeColor="accent1" w:themeShade="BF"/>
                          <w:sz w:val="24"/>
                          <w:szCs w:val="24"/>
                        </w:rPr>
                        <w:t>'grunt-</w:t>
                      </w:r>
                      <w:proofErr w:type="spellStart"/>
                      <w:r w:rsidRPr="00312A01">
                        <w:rPr>
                          <w:rFonts w:ascii="Arial" w:hAnsi="Arial" w:cs="Arial"/>
                          <w:b/>
                          <w:i/>
                          <w:color w:val="365F91" w:themeColor="accent1" w:themeShade="BF"/>
                          <w:sz w:val="24"/>
                          <w:szCs w:val="24"/>
                        </w:rPr>
                        <w:t>contrib</w:t>
                      </w:r>
                      <w:proofErr w:type="spellEnd"/>
                      <w:r w:rsidRPr="00312A01">
                        <w:rPr>
                          <w:rFonts w:ascii="Arial" w:hAnsi="Arial" w:cs="Arial"/>
                          <w:b/>
                          <w:i/>
                          <w:color w:val="365F91" w:themeColor="accent1" w:themeShade="BF"/>
                          <w:sz w:val="24"/>
                          <w:szCs w:val="24"/>
                        </w:rPr>
                        <w:t>-</w:t>
                      </w:r>
                      <w:proofErr w:type="spellStart"/>
                      <w:r w:rsidRPr="00312A01">
                        <w:rPr>
                          <w:rFonts w:ascii="Arial" w:hAnsi="Arial" w:cs="Arial"/>
                          <w:b/>
                          <w:i/>
                          <w:color w:val="365F91" w:themeColor="accent1" w:themeShade="BF"/>
                          <w:sz w:val="24"/>
                          <w:szCs w:val="24"/>
                        </w:rPr>
                        <w:t>concat</w:t>
                      </w:r>
                      <w:proofErr w:type="spellEnd"/>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r w:rsidRPr="00312A01">
                        <w:rPr>
                          <w:rFonts w:ascii="Arial" w:hAnsi="Arial" w:cs="Arial"/>
                          <w:b/>
                          <w:i/>
                          <w:color w:val="365F91" w:themeColor="accent1" w:themeShade="BF"/>
                          <w:sz w:val="24"/>
                          <w:szCs w:val="24"/>
                        </w:rPr>
                        <w:t xml:space="preserve">  </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proofErr w:type="spellStart"/>
                      <w:proofErr w:type="gramStart"/>
                      <w:r w:rsidRPr="00312A01">
                        <w:rPr>
                          <w:rFonts w:ascii="Arial" w:hAnsi="Arial" w:cs="Arial"/>
                          <w:b/>
                          <w:i/>
                          <w:color w:val="365F91" w:themeColor="accent1" w:themeShade="BF"/>
                          <w:sz w:val="24"/>
                          <w:szCs w:val="24"/>
                        </w:rPr>
                        <w:t>grunt.registerTask</w:t>
                      </w:r>
                      <w:proofErr w:type="spellEnd"/>
                      <w:r w:rsidRPr="00312A01">
                        <w:rPr>
                          <w:rFonts w:ascii="Arial" w:hAnsi="Arial" w:cs="Arial"/>
                          <w:b/>
                          <w:i/>
                          <w:color w:val="365F91" w:themeColor="accent1" w:themeShade="BF"/>
                          <w:sz w:val="24"/>
                          <w:szCs w:val="24"/>
                        </w:rPr>
                        <w:t>(</w:t>
                      </w:r>
                      <w:proofErr w:type="gramEnd"/>
                      <w:r w:rsidRPr="00312A01">
                        <w:rPr>
                          <w:rFonts w:ascii="Arial" w:hAnsi="Arial" w:cs="Arial"/>
                          <w:b/>
                          <w:i/>
                          <w:color w:val="365F91" w:themeColor="accent1" w:themeShade="BF"/>
                          <w:sz w:val="24"/>
                          <w:szCs w:val="24"/>
                        </w:rPr>
                        <w:t>'def</w:t>
                      </w:r>
                      <w:r>
                        <w:rPr>
                          <w:rFonts w:ascii="Arial" w:hAnsi="Arial" w:cs="Arial"/>
                          <w:b/>
                          <w:i/>
                          <w:color w:val="365F91" w:themeColor="accent1" w:themeShade="BF"/>
                          <w:sz w:val="24"/>
                          <w:szCs w:val="24"/>
                        </w:rPr>
                        <w:t>ault', ['</w:t>
                      </w:r>
                      <w:proofErr w:type="spellStart"/>
                      <w:r>
                        <w:rPr>
                          <w:rFonts w:ascii="Arial" w:hAnsi="Arial" w:cs="Arial"/>
                          <w:b/>
                          <w:i/>
                          <w:color w:val="365F91" w:themeColor="accent1" w:themeShade="BF"/>
                          <w:sz w:val="24"/>
                          <w:szCs w:val="24"/>
                        </w:rPr>
                        <w:t>concat</w:t>
                      </w:r>
                      <w:proofErr w:type="spellEnd"/>
                      <w:r>
                        <w:rPr>
                          <w:rFonts w:ascii="Arial" w:hAnsi="Arial" w:cs="Arial"/>
                          <w:b/>
                          <w:i/>
                          <w:color w:val="365F91" w:themeColor="accent1" w:themeShade="BF"/>
                          <w:sz w:val="24"/>
                          <w:szCs w:val="24"/>
                        </w:rPr>
                        <w:t>','</w:t>
                      </w:r>
                      <w:proofErr w:type="spellStart"/>
                      <w:r>
                        <w:rPr>
                          <w:rFonts w:ascii="Arial" w:hAnsi="Arial" w:cs="Arial"/>
                          <w:b/>
                          <w:i/>
                          <w:color w:val="365F91" w:themeColor="accent1" w:themeShade="BF"/>
                          <w:sz w:val="24"/>
                          <w:szCs w:val="24"/>
                        </w:rPr>
                        <w:t>uglify</w:t>
                      </w:r>
                      <w:proofErr w:type="spellEnd"/>
                      <w:r>
                        <w:rPr>
                          <w:rFonts w:ascii="Arial" w:hAnsi="Arial" w:cs="Arial"/>
                          <w:b/>
                          <w:i/>
                          <w:color w:val="365F91" w:themeColor="accent1" w:themeShade="BF"/>
                          <w:sz w:val="24"/>
                          <w:szCs w:val="24"/>
                        </w:rPr>
                        <w:t>',’</w:t>
                      </w:r>
                      <w:proofErr w:type="spellStart"/>
                      <w:r>
                        <w:rPr>
                          <w:rFonts w:ascii="Arial" w:hAnsi="Arial" w:cs="Arial"/>
                          <w:b/>
                          <w:i/>
                          <w:color w:val="365F91" w:themeColor="accent1" w:themeShade="BF"/>
                          <w:sz w:val="24"/>
                          <w:szCs w:val="24"/>
                        </w:rPr>
                        <w:t>jshint</w:t>
                      </w:r>
                      <w:proofErr w:type="spellEnd"/>
                      <w:r>
                        <w:rPr>
                          <w:rFonts w:ascii="Arial" w:hAnsi="Arial" w:cs="Arial"/>
                          <w:b/>
                          <w:i/>
                          <w:color w:val="365F91" w:themeColor="accent1" w:themeShade="BF"/>
                          <w:sz w:val="24"/>
                          <w:szCs w:val="24"/>
                        </w:rPr>
                        <w:t>’</w:t>
                      </w:r>
                      <w:r w:rsidRPr="00312A01">
                        <w:rPr>
                          <w:rFonts w:ascii="Arial" w:hAnsi="Arial" w:cs="Arial"/>
                          <w:b/>
                          <w:i/>
                          <w:color w:val="365F91" w:themeColor="accent1" w:themeShade="BF"/>
                          <w:sz w:val="24"/>
                          <w:szCs w:val="24"/>
                        </w:rPr>
                        <w:t>]);</w:t>
                      </w:r>
                    </w:p>
                    <w:p w:rsidR="00AB03E1" w:rsidRPr="00312A01" w:rsidRDefault="00AB03E1" w:rsidP="00AB03E1">
                      <w:pPr>
                        <w:pStyle w:val="ListParagraph"/>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Default="00AB03E1"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r>
                        <w:rPr>
                          <w:rFonts w:ascii="Arial" w:hAnsi="Arial" w:cs="Arial"/>
                          <w:b/>
                          <w:i/>
                          <w:color w:val="365F91" w:themeColor="accent1" w:themeShade="BF"/>
                          <w:sz w:val="24"/>
                          <w:szCs w:val="24"/>
                        </w:rPr>
                        <w:t xml:space="preserve">         </w:t>
                      </w:r>
                      <w:r w:rsidRPr="00312A01">
                        <w:rPr>
                          <w:rFonts w:ascii="Arial" w:hAnsi="Arial" w:cs="Arial"/>
                          <w:b/>
                          <w:i/>
                          <w:color w:val="365F91" w:themeColor="accent1" w:themeShade="BF"/>
                          <w:sz w:val="24"/>
                          <w:szCs w:val="24"/>
                        </w:rPr>
                        <w:t xml:space="preserve">};      </w:t>
                      </w:r>
                    </w:p>
                    <w:p w:rsidR="003D43C5"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3D43C5" w:rsidRPr="00312A01" w:rsidRDefault="003D43C5" w:rsidP="00AB03E1">
                      <w:pPr>
                        <w:autoSpaceDE w:val="0"/>
                        <w:autoSpaceDN w:val="0"/>
                        <w:adjustRightInd w:val="0"/>
                        <w:spacing w:before="0" w:after="0" w:line="240" w:lineRule="auto"/>
                        <w:jc w:val="both"/>
                        <w:rPr>
                          <w:rFonts w:ascii="Arial" w:hAnsi="Arial" w:cs="Arial"/>
                          <w:b/>
                          <w:i/>
                          <w:color w:val="365F91" w:themeColor="accent1" w:themeShade="BF"/>
                          <w:sz w:val="24"/>
                          <w:szCs w:val="24"/>
                        </w:rPr>
                      </w:pPr>
                    </w:p>
                    <w:p w:rsidR="00AB03E1" w:rsidRDefault="00AB03E1" w:rsidP="00AB03E1">
                      <w:pPr>
                        <w:jc w:val="center"/>
                      </w:pPr>
                    </w:p>
                  </w:txbxContent>
                </v:textbox>
              </v:rect>
            </w:pict>
          </mc:Fallback>
        </mc:AlternateContent>
      </w:r>
    </w:p>
    <w:tbl>
      <w:tblPr>
        <w:tblW w:w="12480" w:type="dxa"/>
        <w:tblCellSpacing w:w="0" w:type="dxa"/>
        <w:tblInd w:w="270" w:type="dxa"/>
        <w:tblCellMar>
          <w:left w:w="0" w:type="dxa"/>
          <w:right w:w="0" w:type="dxa"/>
        </w:tblCellMar>
        <w:tblLook w:val="04A0" w:firstRow="1" w:lastRow="0" w:firstColumn="1" w:lastColumn="0" w:noHBand="0" w:noVBand="1"/>
      </w:tblPr>
      <w:tblGrid>
        <w:gridCol w:w="180"/>
        <w:gridCol w:w="11490"/>
        <w:gridCol w:w="810"/>
      </w:tblGrid>
      <w:tr w:rsidR="00B94592" w:rsidRPr="005B25D1" w:rsidTr="0044626E">
        <w:trPr>
          <w:gridBefore w:val="1"/>
          <w:wBefore w:w="180" w:type="dxa"/>
          <w:tblCellSpacing w:w="0" w:type="dxa"/>
        </w:trPr>
        <w:tc>
          <w:tcPr>
            <w:tcW w:w="12300" w:type="dxa"/>
            <w:gridSpan w:val="2"/>
            <w:shd w:val="clear" w:color="auto" w:fill="FFFFFF"/>
            <w:vAlign w:val="center"/>
          </w:tcPr>
          <w:p w:rsidR="00B94592" w:rsidRPr="005B25D1" w:rsidRDefault="00B94592" w:rsidP="007C5F47">
            <w:pPr>
              <w:spacing w:before="0" w:after="0" w:line="240" w:lineRule="auto"/>
              <w:rPr>
                <w:rFonts w:asciiTheme="minorHAnsi" w:hAnsiTheme="minorHAnsi" w:cstheme="minorHAnsi"/>
                <w:color w:val="000000"/>
                <w:sz w:val="22"/>
                <w:szCs w:val="22"/>
              </w:rPr>
            </w:pPr>
          </w:p>
        </w:tc>
      </w:tr>
      <w:tr w:rsidR="00B94592" w:rsidRPr="005B25D1" w:rsidTr="0044626E">
        <w:trPr>
          <w:gridAfter w:val="1"/>
          <w:wAfter w:w="810" w:type="dxa"/>
          <w:tblCellSpacing w:w="0" w:type="dxa"/>
        </w:trPr>
        <w:tc>
          <w:tcPr>
            <w:tcW w:w="11670" w:type="dxa"/>
            <w:gridSpan w:val="2"/>
            <w:shd w:val="clear" w:color="auto" w:fill="FFFFFF"/>
            <w:vAlign w:val="center"/>
          </w:tcPr>
          <w:p w:rsidR="00B94592" w:rsidRPr="005B25D1" w:rsidRDefault="00B94592" w:rsidP="001B76B8">
            <w:pPr>
              <w:shd w:val="clear" w:color="auto" w:fill="FFFFFF"/>
              <w:spacing w:after="240" w:line="267" w:lineRule="atLeast"/>
              <w:textAlignment w:val="baseline"/>
              <w:rPr>
                <w:rFonts w:asciiTheme="minorHAnsi" w:hAnsiTheme="minorHAnsi" w:cstheme="minorHAnsi"/>
                <w:color w:val="000000"/>
                <w:sz w:val="22"/>
                <w:szCs w:val="22"/>
              </w:rPr>
            </w:pPr>
          </w:p>
        </w:tc>
      </w:tr>
      <w:tr w:rsidR="00833DE3" w:rsidRPr="005B25D1" w:rsidTr="0044626E">
        <w:trPr>
          <w:gridAfter w:val="1"/>
          <w:wAfter w:w="810" w:type="dxa"/>
          <w:tblCellSpacing w:w="0" w:type="dxa"/>
        </w:trPr>
        <w:tc>
          <w:tcPr>
            <w:tcW w:w="11670" w:type="dxa"/>
            <w:gridSpan w:val="2"/>
            <w:shd w:val="clear" w:color="auto" w:fill="FFFFFF"/>
            <w:vAlign w:val="center"/>
          </w:tcPr>
          <w:p w:rsidR="00833DE3" w:rsidRPr="005B25D1" w:rsidRDefault="00833DE3" w:rsidP="002427A7">
            <w:pPr>
              <w:shd w:val="clear" w:color="auto" w:fill="FFFFFF"/>
              <w:spacing w:after="240" w:line="267" w:lineRule="atLeast"/>
              <w:textAlignment w:val="baseline"/>
              <w:rPr>
                <w:rFonts w:asciiTheme="minorHAnsi" w:hAnsiTheme="minorHAnsi"/>
                <w:noProof/>
              </w:rPr>
            </w:pPr>
          </w:p>
        </w:tc>
      </w:tr>
    </w:tbl>
    <w:p w:rsidR="00B85F36" w:rsidRPr="005B25D1" w:rsidRDefault="00B85F36" w:rsidP="001B76B8">
      <w:pPr>
        <w:spacing w:before="0"/>
        <w:rPr>
          <w:rFonts w:asciiTheme="minorHAnsi" w:hAnsiTheme="minorHAnsi" w:cstheme="minorHAnsi"/>
          <w:color w:val="000000"/>
          <w:sz w:val="22"/>
          <w:szCs w:val="22"/>
        </w:rPr>
      </w:pPr>
    </w:p>
    <w:p w:rsidR="0050098D" w:rsidRPr="005B25D1" w:rsidRDefault="0050098D" w:rsidP="0050098D">
      <w:pPr>
        <w:autoSpaceDE w:val="0"/>
        <w:autoSpaceDN w:val="0"/>
        <w:adjustRightInd w:val="0"/>
        <w:spacing w:before="0" w:after="0" w:line="240" w:lineRule="auto"/>
        <w:jc w:val="both"/>
        <w:rPr>
          <w:rFonts w:asciiTheme="minorHAnsi" w:hAnsiTheme="minorHAnsi" w:cstheme="minorHAnsi"/>
          <w:color w:val="000000"/>
          <w:sz w:val="22"/>
          <w:szCs w:val="22"/>
        </w:rPr>
      </w:pPr>
    </w:p>
    <w:p w:rsidR="00C27996" w:rsidRPr="005B25D1" w:rsidRDefault="00C27996" w:rsidP="0050098D">
      <w:pPr>
        <w:autoSpaceDE w:val="0"/>
        <w:autoSpaceDN w:val="0"/>
        <w:adjustRightInd w:val="0"/>
        <w:spacing w:before="0" w:after="0" w:line="240" w:lineRule="auto"/>
        <w:jc w:val="center"/>
        <w:rPr>
          <w:rFonts w:asciiTheme="minorHAnsi" w:hAnsiTheme="minorHAnsi"/>
          <w:noProof/>
          <w:lang w:bidi="ar-SA"/>
        </w:rPr>
      </w:pPr>
    </w:p>
    <w:p w:rsidR="00C27996" w:rsidRPr="005B25D1" w:rsidRDefault="00C27996" w:rsidP="0050098D">
      <w:pPr>
        <w:autoSpaceDE w:val="0"/>
        <w:autoSpaceDN w:val="0"/>
        <w:adjustRightInd w:val="0"/>
        <w:spacing w:before="0" w:after="0" w:line="240" w:lineRule="auto"/>
        <w:jc w:val="center"/>
        <w:rPr>
          <w:rFonts w:asciiTheme="minorHAnsi" w:hAnsiTheme="minorHAnsi"/>
          <w:noProof/>
          <w:lang w:bidi="ar-SA"/>
        </w:rPr>
      </w:pPr>
    </w:p>
    <w:p w:rsidR="00DA79FA" w:rsidRPr="005B25D1" w:rsidRDefault="00DA79FA" w:rsidP="0050098D">
      <w:pPr>
        <w:autoSpaceDE w:val="0"/>
        <w:autoSpaceDN w:val="0"/>
        <w:adjustRightInd w:val="0"/>
        <w:spacing w:before="0" w:after="0" w:line="240" w:lineRule="auto"/>
        <w:jc w:val="center"/>
        <w:rPr>
          <w:rFonts w:asciiTheme="minorHAnsi" w:hAnsiTheme="minorHAnsi"/>
          <w:noProof/>
          <w:lang w:bidi="ar-SA"/>
        </w:rPr>
      </w:pPr>
    </w:p>
    <w:p w:rsidR="00C27996" w:rsidRPr="005B25D1" w:rsidRDefault="00C27996" w:rsidP="0050098D">
      <w:pPr>
        <w:autoSpaceDE w:val="0"/>
        <w:autoSpaceDN w:val="0"/>
        <w:adjustRightInd w:val="0"/>
        <w:spacing w:before="0" w:after="0" w:line="240" w:lineRule="auto"/>
        <w:jc w:val="both"/>
        <w:rPr>
          <w:rFonts w:asciiTheme="minorHAnsi" w:hAnsiTheme="minorHAnsi" w:cstheme="minorHAnsi"/>
          <w:color w:val="000000"/>
          <w:sz w:val="22"/>
          <w:szCs w:val="22"/>
        </w:rPr>
      </w:pPr>
    </w:p>
    <w:p w:rsidR="00C27996" w:rsidRPr="005B25D1" w:rsidRDefault="00C27996" w:rsidP="0050098D">
      <w:pPr>
        <w:autoSpaceDE w:val="0"/>
        <w:autoSpaceDN w:val="0"/>
        <w:adjustRightInd w:val="0"/>
        <w:spacing w:before="0" w:after="0" w:line="240" w:lineRule="auto"/>
        <w:jc w:val="both"/>
        <w:rPr>
          <w:rFonts w:asciiTheme="minorHAnsi" w:hAnsiTheme="minorHAnsi" w:cstheme="minorHAnsi"/>
          <w:color w:val="000000"/>
          <w:sz w:val="22"/>
          <w:szCs w:val="22"/>
        </w:rPr>
      </w:pPr>
    </w:p>
    <w:bookmarkEnd w:id="65"/>
    <w:bookmarkEnd w:id="66"/>
    <w:bookmarkEnd w:id="67"/>
    <w:bookmarkEnd w:id="69"/>
    <w:bookmarkEnd w:id="70"/>
    <w:bookmarkEnd w:id="71"/>
    <w:bookmarkEnd w:id="72"/>
    <w:bookmarkEnd w:id="73"/>
    <w:bookmarkEnd w:id="74"/>
    <w:bookmarkEnd w:id="75"/>
    <w:bookmarkEnd w:id="76"/>
    <w:bookmarkEnd w:id="77"/>
    <w:bookmarkEnd w:id="78"/>
    <w:bookmarkEnd w:id="79"/>
    <w:p w:rsidR="00500307" w:rsidRPr="005B25D1" w:rsidRDefault="00500307"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3D43C5" w:rsidRPr="005B25D1" w:rsidRDefault="003D43C5" w:rsidP="00191723">
      <w:pPr>
        <w:spacing w:before="0" w:after="0" w:line="240" w:lineRule="auto"/>
        <w:jc w:val="both"/>
        <w:rPr>
          <w:rFonts w:asciiTheme="minorHAnsi" w:hAnsiTheme="minorHAnsi" w:cstheme="minorHAnsi"/>
          <w:sz w:val="22"/>
          <w:szCs w:val="22"/>
        </w:rPr>
      </w:pPr>
    </w:p>
    <w:p w:rsidR="00EE372D" w:rsidRPr="005B25D1" w:rsidRDefault="00EE372D" w:rsidP="00EE372D">
      <w:pPr>
        <w:pStyle w:val="Heading2"/>
        <w:numPr>
          <w:ilvl w:val="0"/>
          <w:numId w:val="0"/>
        </w:numPr>
        <w:pBdr>
          <w:left w:val="single" w:sz="24" w:space="15" w:color="DBE5F1"/>
        </w:pBdr>
        <w:spacing w:before="0" w:line="240" w:lineRule="auto"/>
        <w:ind w:left="666"/>
        <w:jc w:val="both"/>
        <w:rPr>
          <w:rFonts w:asciiTheme="minorHAnsi" w:hAnsiTheme="minorHAnsi" w:cstheme="minorHAnsi"/>
          <w:b/>
          <w:color w:val="365F91" w:themeColor="accent1" w:themeShade="BF"/>
          <w:sz w:val="24"/>
          <w:szCs w:val="24"/>
        </w:rPr>
      </w:pPr>
      <w:bookmarkStart w:id="84" w:name="_Toc420416772"/>
      <w:r w:rsidRPr="005B25D1">
        <w:rPr>
          <w:rFonts w:asciiTheme="minorHAnsi" w:hAnsiTheme="minorHAnsi" w:cstheme="minorHAnsi"/>
          <w:b/>
          <w:color w:val="365F91" w:themeColor="accent1" w:themeShade="BF"/>
          <w:sz w:val="24"/>
          <w:szCs w:val="24"/>
        </w:rPr>
        <w:lastRenderedPageBreak/>
        <w:t>3.3 Running grunt task</w:t>
      </w:r>
      <w:bookmarkEnd w:id="84"/>
    </w:p>
    <w:p w:rsidR="00B76825" w:rsidRPr="005B25D1" w:rsidRDefault="00B76825" w:rsidP="00B76825">
      <w:pPr>
        <w:spacing w:before="0" w:after="0" w:line="240" w:lineRule="auto"/>
        <w:jc w:val="both"/>
        <w:rPr>
          <w:rFonts w:asciiTheme="minorHAnsi" w:hAnsiTheme="minorHAnsi" w:cs="Arial"/>
          <w:color w:val="000000"/>
          <w:shd w:val="clear" w:color="auto" w:fill="FFFFFF"/>
        </w:rPr>
      </w:pPr>
    </w:p>
    <w:p w:rsidR="00EE372D" w:rsidRPr="005B25D1" w:rsidRDefault="00EE372D" w:rsidP="00B76825">
      <w:pPr>
        <w:spacing w:before="0" w:after="0" w:line="240" w:lineRule="auto"/>
        <w:jc w:val="both"/>
        <w:rPr>
          <w:rFonts w:asciiTheme="minorHAnsi" w:hAnsiTheme="minorHAnsi" w:cs="Arial"/>
          <w:color w:val="000000"/>
          <w:shd w:val="clear" w:color="auto" w:fill="FFFFFF"/>
        </w:rPr>
      </w:pPr>
    </w:p>
    <w:p w:rsidR="003D43C5" w:rsidRPr="005B25D1" w:rsidRDefault="00B76825" w:rsidP="00B76825">
      <w:pPr>
        <w:spacing w:before="0" w:after="0" w:line="240" w:lineRule="auto"/>
        <w:jc w:val="both"/>
        <w:rPr>
          <w:rFonts w:asciiTheme="minorHAnsi" w:hAnsiTheme="minorHAnsi" w:cstheme="minorHAnsi"/>
          <w:sz w:val="28"/>
          <w:szCs w:val="28"/>
        </w:rPr>
      </w:pPr>
      <w:r w:rsidRPr="005B25D1">
        <w:rPr>
          <w:rFonts w:asciiTheme="minorHAnsi" w:hAnsiTheme="minorHAnsi" w:cs="Arial"/>
          <w:color w:val="000000"/>
          <w:sz w:val="28"/>
          <w:szCs w:val="28"/>
          <w:shd w:val="clear" w:color="auto" w:fill="FFFFFF"/>
        </w:rPr>
        <w:t>Execute our Grunt task by simply issuing</w:t>
      </w:r>
      <w:r w:rsidRPr="005B25D1">
        <w:rPr>
          <w:rStyle w:val="apple-converted-space"/>
          <w:rFonts w:asciiTheme="minorHAnsi" w:hAnsiTheme="minorHAnsi" w:cs="Arial"/>
          <w:color w:val="000000"/>
          <w:sz w:val="28"/>
          <w:szCs w:val="28"/>
          <w:shd w:val="clear" w:color="auto" w:fill="FFFFFF"/>
        </w:rPr>
        <w:t> </w:t>
      </w:r>
      <w:r w:rsidRPr="005B25D1">
        <w:rPr>
          <w:rStyle w:val="HTMLCode"/>
          <w:rFonts w:asciiTheme="minorHAnsi" w:hAnsiTheme="minorHAnsi"/>
          <w:color w:val="111111"/>
          <w:sz w:val="28"/>
          <w:szCs w:val="28"/>
          <w:shd w:val="clear" w:color="auto" w:fill="F6F6F6"/>
        </w:rPr>
        <w:t>grunt</w:t>
      </w:r>
      <w:r w:rsidRPr="005B25D1">
        <w:rPr>
          <w:rStyle w:val="apple-converted-space"/>
          <w:rFonts w:asciiTheme="minorHAnsi" w:hAnsiTheme="minorHAnsi" w:cs="Arial"/>
          <w:color w:val="000000"/>
          <w:sz w:val="28"/>
          <w:szCs w:val="28"/>
          <w:shd w:val="clear" w:color="auto" w:fill="FFFFFF"/>
        </w:rPr>
        <w:t> </w:t>
      </w:r>
      <w:r w:rsidRPr="005B25D1">
        <w:rPr>
          <w:rFonts w:asciiTheme="minorHAnsi" w:hAnsiTheme="minorHAnsi" w:cs="Arial"/>
          <w:color w:val="000000"/>
          <w:sz w:val="28"/>
          <w:szCs w:val="28"/>
          <w:shd w:val="clear" w:color="auto" w:fill="FFFFFF"/>
        </w:rPr>
        <w:t>in your terminal and it should display an output similar to the following:</w:t>
      </w:r>
    </w:p>
    <w:p w:rsidR="00B76825" w:rsidRPr="005B25D1" w:rsidRDefault="00B76825" w:rsidP="003D43C5">
      <w:pPr>
        <w:spacing w:before="0" w:after="0" w:line="240" w:lineRule="auto"/>
        <w:jc w:val="both"/>
        <w:rPr>
          <w:rFonts w:asciiTheme="minorHAnsi" w:hAnsiTheme="minorHAnsi" w:cstheme="minorHAnsi"/>
          <w:sz w:val="22"/>
          <w:szCs w:val="22"/>
        </w:rPr>
      </w:pPr>
    </w:p>
    <w:p w:rsidR="00B76825" w:rsidRPr="005B25D1" w:rsidRDefault="00B76825" w:rsidP="003D43C5">
      <w:pPr>
        <w:spacing w:before="0" w:after="0" w:line="240" w:lineRule="auto"/>
        <w:jc w:val="both"/>
        <w:rPr>
          <w:rFonts w:asciiTheme="minorHAnsi" w:hAnsiTheme="minorHAnsi" w:cstheme="minorHAnsi"/>
          <w:sz w:val="22"/>
          <w:szCs w:val="22"/>
        </w:rPr>
      </w:pPr>
    </w:p>
    <w:p w:rsidR="003D43C5" w:rsidRPr="005B25D1" w:rsidRDefault="003D43C5" w:rsidP="003D43C5">
      <w:pPr>
        <w:spacing w:before="0" w:after="0" w:line="240" w:lineRule="auto"/>
        <w:jc w:val="both"/>
        <w:rPr>
          <w:rFonts w:asciiTheme="minorHAnsi" w:hAnsiTheme="minorHAnsi" w:cstheme="minorHAnsi"/>
          <w:sz w:val="22"/>
          <w:szCs w:val="22"/>
          <w:highlight w:val="lightGray"/>
        </w:rPr>
      </w:pPr>
      <w:r w:rsidRPr="005B25D1">
        <w:rPr>
          <w:rFonts w:asciiTheme="minorHAnsi" w:hAnsiTheme="minorHAnsi" w:cstheme="minorHAnsi"/>
          <w:sz w:val="22"/>
          <w:szCs w:val="22"/>
          <w:highlight w:val="lightGray"/>
        </w:rPr>
        <w:t>D:\projects\POC\nodeJSCI&gt;grunt</w:t>
      </w:r>
    </w:p>
    <w:p w:rsidR="003D43C5" w:rsidRPr="005B25D1" w:rsidRDefault="003D43C5" w:rsidP="003D43C5">
      <w:pPr>
        <w:spacing w:before="0" w:after="0" w:line="240" w:lineRule="auto"/>
        <w:jc w:val="both"/>
        <w:rPr>
          <w:rFonts w:asciiTheme="minorHAnsi" w:hAnsiTheme="minorHAnsi" w:cstheme="minorHAnsi"/>
          <w:sz w:val="22"/>
          <w:szCs w:val="22"/>
          <w:highlight w:val="lightGray"/>
        </w:rPr>
      </w:pPr>
      <w:r w:rsidRPr="005B25D1">
        <w:rPr>
          <w:rFonts w:asciiTheme="minorHAnsi" w:hAnsiTheme="minorHAnsi" w:cstheme="minorHAnsi"/>
          <w:sz w:val="22"/>
          <w:szCs w:val="22"/>
          <w:highlight w:val="lightGray"/>
        </w:rPr>
        <w:t>Running "</w:t>
      </w:r>
      <w:proofErr w:type="spellStart"/>
      <w:r w:rsidRPr="005B25D1">
        <w:rPr>
          <w:rFonts w:asciiTheme="minorHAnsi" w:hAnsiTheme="minorHAnsi" w:cstheme="minorHAnsi"/>
          <w:sz w:val="22"/>
          <w:szCs w:val="22"/>
          <w:highlight w:val="lightGray"/>
        </w:rPr>
        <w:t>concat</w:t>
      </w:r>
      <w:proofErr w:type="gramStart"/>
      <w:r w:rsidRPr="005B25D1">
        <w:rPr>
          <w:rFonts w:asciiTheme="minorHAnsi" w:hAnsiTheme="minorHAnsi" w:cstheme="minorHAnsi"/>
          <w:sz w:val="22"/>
          <w:szCs w:val="22"/>
          <w:highlight w:val="lightGray"/>
        </w:rPr>
        <w:t>:dist</w:t>
      </w:r>
      <w:proofErr w:type="spellEnd"/>
      <w:proofErr w:type="gramEnd"/>
      <w:r w:rsidRPr="005B25D1">
        <w:rPr>
          <w:rFonts w:asciiTheme="minorHAnsi" w:hAnsiTheme="minorHAnsi" w:cstheme="minorHAnsi"/>
          <w:sz w:val="22"/>
          <w:szCs w:val="22"/>
          <w:highlight w:val="lightGray"/>
        </w:rPr>
        <w:t>" (</w:t>
      </w:r>
      <w:proofErr w:type="spellStart"/>
      <w:r w:rsidRPr="005B25D1">
        <w:rPr>
          <w:rFonts w:asciiTheme="minorHAnsi" w:hAnsiTheme="minorHAnsi" w:cstheme="minorHAnsi"/>
          <w:sz w:val="22"/>
          <w:szCs w:val="22"/>
          <w:highlight w:val="lightGray"/>
        </w:rPr>
        <w:t>concat</w:t>
      </w:r>
      <w:proofErr w:type="spellEnd"/>
      <w:r w:rsidRPr="005B25D1">
        <w:rPr>
          <w:rFonts w:asciiTheme="minorHAnsi" w:hAnsiTheme="minorHAnsi" w:cstheme="minorHAnsi"/>
          <w:sz w:val="22"/>
          <w:szCs w:val="22"/>
          <w:highlight w:val="lightGray"/>
        </w:rPr>
        <w:t>) task</w:t>
      </w:r>
    </w:p>
    <w:p w:rsidR="003D43C5" w:rsidRPr="005B25D1" w:rsidRDefault="003D43C5" w:rsidP="003D43C5">
      <w:pPr>
        <w:spacing w:before="0" w:after="0" w:line="240" w:lineRule="auto"/>
        <w:jc w:val="both"/>
        <w:rPr>
          <w:rFonts w:asciiTheme="minorHAnsi" w:hAnsiTheme="minorHAnsi" w:cstheme="minorHAnsi"/>
          <w:sz w:val="22"/>
          <w:szCs w:val="22"/>
          <w:highlight w:val="lightGray"/>
        </w:rPr>
      </w:pPr>
      <w:r w:rsidRPr="005B25D1">
        <w:rPr>
          <w:rFonts w:asciiTheme="minorHAnsi" w:hAnsiTheme="minorHAnsi" w:cstheme="minorHAnsi"/>
          <w:sz w:val="22"/>
          <w:szCs w:val="22"/>
          <w:highlight w:val="lightGray"/>
        </w:rPr>
        <w:t>File concations.js created.</w:t>
      </w:r>
    </w:p>
    <w:p w:rsidR="003D43C5" w:rsidRPr="005B25D1" w:rsidRDefault="003D43C5" w:rsidP="003D43C5">
      <w:pPr>
        <w:spacing w:before="0" w:after="0" w:line="240" w:lineRule="auto"/>
        <w:jc w:val="both"/>
        <w:rPr>
          <w:rFonts w:asciiTheme="minorHAnsi" w:hAnsiTheme="minorHAnsi" w:cstheme="minorHAnsi"/>
          <w:sz w:val="22"/>
          <w:szCs w:val="22"/>
          <w:highlight w:val="lightGray"/>
        </w:rPr>
      </w:pPr>
    </w:p>
    <w:p w:rsidR="003D43C5" w:rsidRPr="005B25D1" w:rsidRDefault="003D43C5" w:rsidP="003D43C5">
      <w:pPr>
        <w:spacing w:before="0" w:after="0" w:line="240" w:lineRule="auto"/>
        <w:jc w:val="both"/>
        <w:rPr>
          <w:rFonts w:asciiTheme="minorHAnsi" w:hAnsiTheme="minorHAnsi" w:cstheme="minorHAnsi"/>
          <w:sz w:val="22"/>
          <w:szCs w:val="22"/>
          <w:highlight w:val="lightGray"/>
        </w:rPr>
      </w:pPr>
      <w:r w:rsidRPr="005B25D1">
        <w:rPr>
          <w:rFonts w:asciiTheme="minorHAnsi" w:hAnsiTheme="minorHAnsi" w:cstheme="minorHAnsi"/>
          <w:sz w:val="22"/>
          <w:szCs w:val="22"/>
          <w:highlight w:val="lightGray"/>
        </w:rPr>
        <w:t>Running "</w:t>
      </w:r>
      <w:proofErr w:type="spellStart"/>
      <w:r w:rsidRPr="005B25D1">
        <w:rPr>
          <w:rFonts w:asciiTheme="minorHAnsi" w:hAnsiTheme="minorHAnsi" w:cstheme="minorHAnsi"/>
          <w:sz w:val="22"/>
          <w:szCs w:val="22"/>
          <w:highlight w:val="lightGray"/>
        </w:rPr>
        <w:t>uglify</w:t>
      </w:r>
      <w:proofErr w:type="gramStart"/>
      <w:r w:rsidRPr="005B25D1">
        <w:rPr>
          <w:rFonts w:asciiTheme="minorHAnsi" w:hAnsiTheme="minorHAnsi" w:cstheme="minorHAnsi"/>
          <w:sz w:val="22"/>
          <w:szCs w:val="22"/>
          <w:highlight w:val="lightGray"/>
        </w:rPr>
        <w:t>:dist</w:t>
      </w:r>
      <w:proofErr w:type="spellEnd"/>
      <w:proofErr w:type="gramEnd"/>
      <w:r w:rsidRPr="005B25D1">
        <w:rPr>
          <w:rFonts w:asciiTheme="minorHAnsi" w:hAnsiTheme="minorHAnsi" w:cstheme="minorHAnsi"/>
          <w:sz w:val="22"/>
          <w:szCs w:val="22"/>
          <w:highlight w:val="lightGray"/>
        </w:rPr>
        <w:t>" (</w:t>
      </w:r>
      <w:proofErr w:type="spellStart"/>
      <w:r w:rsidRPr="005B25D1">
        <w:rPr>
          <w:rFonts w:asciiTheme="minorHAnsi" w:hAnsiTheme="minorHAnsi" w:cstheme="minorHAnsi"/>
          <w:sz w:val="22"/>
          <w:szCs w:val="22"/>
          <w:highlight w:val="lightGray"/>
        </w:rPr>
        <w:t>uglify</w:t>
      </w:r>
      <w:proofErr w:type="spellEnd"/>
      <w:r w:rsidRPr="005B25D1">
        <w:rPr>
          <w:rFonts w:asciiTheme="minorHAnsi" w:hAnsiTheme="minorHAnsi" w:cstheme="minorHAnsi"/>
          <w:sz w:val="22"/>
          <w:szCs w:val="22"/>
          <w:highlight w:val="lightGray"/>
        </w:rPr>
        <w:t>) task</w:t>
      </w:r>
    </w:p>
    <w:p w:rsidR="003D43C5" w:rsidRPr="005B25D1" w:rsidRDefault="003D43C5" w:rsidP="003D43C5">
      <w:pPr>
        <w:spacing w:before="0" w:after="0" w:line="240" w:lineRule="auto"/>
        <w:jc w:val="both"/>
        <w:rPr>
          <w:rFonts w:asciiTheme="minorHAnsi" w:hAnsiTheme="minorHAnsi" w:cstheme="minorHAnsi"/>
          <w:sz w:val="22"/>
          <w:szCs w:val="22"/>
          <w:highlight w:val="lightGray"/>
        </w:rPr>
      </w:pPr>
      <w:r w:rsidRPr="005B25D1">
        <w:rPr>
          <w:rFonts w:asciiTheme="minorHAnsi" w:hAnsiTheme="minorHAnsi" w:cstheme="minorHAnsi"/>
          <w:sz w:val="22"/>
          <w:szCs w:val="22"/>
          <w:highlight w:val="lightGray"/>
        </w:rPr>
        <w:t>&gt;&gt; 1 file created.</w:t>
      </w:r>
    </w:p>
    <w:p w:rsidR="00B76825" w:rsidRPr="005B25D1" w:rsidRDefault="00B76825" w:rsidP="003D43C5">
      <w:pPr>
        <w:spacing w:before="0" w:after="0" w:line="240" w:lineRule="auto"/>
        <w:jc w:val="both"/>
        <w:rPr>
          <w:rFonts w:asciiTheme="minorHAnsi" w:hAnsiTheme="minorHAnsi" w:cstheme="minorHAnsi"/>
          <w:sz w:val="22"/>
          <w:szCs w:val="22"/>
          <w:highlight w:val="lightGray"/>
        </w:rPr>
      </w:pPr>
    </w:p>
    <w:p w:rsidR="00B76825" w:rsidRPr="005B25D1" w:rsidRDefault="00B76825" w:rsidP="00B76825">
      <w:pPr>
        <w:spacing w:before="0" w:after="0" w:line="240" w:lineRule="auto"/>
        <w:jc w:val="both"/>
        <w:rPr>
          <w:rFonts w:asciiTheme="minorHAnsi" w:hAnsiTheme="minorHAnsi" w:cstheme="minorHAnsi"/>
          <w:sz w:val="22"/>
          <w:szCs w:val="22"/>
          <w:highlight w:val="lightGray"/>
        </w:rPr>
      </w:pPr>
      <w:r w:rsidRPr="005B25D1">
        <w:rPr>
          <w:rFonts w:asciiTheme="minorHAnsi" w:hAnsiTheme="minorHAnsi" w:cstheme="minorHAnsi"/>
          <w:sz w:val="22"/>
          <w:szCs w:val="22"/>
          <w:highlight w:val="lightGray"/>
        </w:rPr>
        <w:t>Running "</w:t>
      </w:r>
      <w:proofErr w:type="spellStart"/>
      <w:r w:rsidRPr="005B25D1">
        <w:rPr>
          <w:rFonts w:asciiTheme="minorHAnsi" w:hAnsiTheme="minorHAnsi" w:cstheme="minorHAnsi"/>
          <w:sz w:val="22"/>
          <w:szCs w:val="22"/>
          <w:highlight w:val="lightGray"/>
        </w:rPr>
        <w:t>jshint</w:t>
      </w:r>
      <w:proofErr w:type="gramStart"/>
      <w:r w:rsidRPr="005B25D1">
        <w:rPr>
          <w:rFonts w:asciiTheme="minorHAnsi" w:hAnsiTheme="minorHAnsi" w:cstheme="minorHAnsi"/>
          <w:sz w:val="22"/>
          <w:szCs w:val="22"/>
          <w:highlight w:val="lightGray"/>
        </w:rPr>
        <w:t>:test</w:t>
      </w:r>
      <w:proofErr w:type="spellEnd"/>
      <w:proofErr w:type="gramEnd"/>
      <w:r w:rsidRPr="005B25D1">
        <w:rPr>
          <w:rFonts w:asciiTheme="minorHAnsi" w:hAnsiTheme="minorHAnsi" w:cstheme="minorHAnsi"/>
          <w:sz w:val="22"/>
          <w:szCs w:val="22"/>
          <w:highlight w:val="lightGray"/>
        </w:rPr>
        <w:t>" (</w:t>
      </w:r>
      <w:proofErr w:type="spellStart"/>
      <w:r w:rsidRPr="005B25D1">
        <w:rPr>
          <w:rFonts w:asciiTheme="minorHAnsi" w:hAnsiTheme="minorHAnsi" w:cstheme="minorHAnsi"/>
          <w:sz w:val="22"/>
          <w:szCs w:val="22"/>
          <w:highlight w:val="lightGray"/>
        </w:rPr>
        <w:t>jshint</w:t>
      </w:r>
      <w:proofErr w:type="spellEnd"/>
      <w:r w:rsidRPr="005B25D1">
        <w:rPr>
          <w:rFonts w:asciiTheme="minorHAnsi" w:hAnsiTheme="minorHAnsi" w:cstheme="minorHAnsi"/>
          <w:sz w:val="22"/>
          <w:szCs w:val="22"/>
          <w:highlight w:val="lightGray"/>
        </w:rPr>
        <w:t>) task</w:t>
      </w:r>
    </w:p>
    <w:p w:rsidR="00B76825" w:rsidRPr="005B25D1" w:rsidRDefault="00B76825" w:rsidP="00B76825">
      <w:pPr>
        <w:spacing w:before="0" w:after="0" w:line="240" w:lineRule="auto"/>
        <w:jc w:val="both"/>
        <w:rPr>
          <w:rFonts w:asciiTheme="minorHAnsi" w:hAnsiTheme="minorHAnsi" w:cstheme="minorHAnsi"/>
          <w:sz w:val="22"/>
          <w:szCs w:val="22"/>
        </w:rPr>
      </w:pPr>
      <w:r w:rsidRPr="005B25D1">
        <w:rPr>
          <w:rFonts w:asciiTheme="minorHAnsi" w:hAnsiTheme="minorHAnsi" w:cstheme="minorHAnsi"/>
          <w:sz w:val="22"/>
          <w:szCs w:val="22"/>
          <w:highlight w:val="lightGray"/>
        </w:rPr>
        <w:t>&gt;&gt; 1 file lint free.</w:t>
      </w:r>
    </w:p>
    <w:p w:rsidR="00B76825" w:rsidRPr="005B25D1" w:rsidRDefault="00B76825" w:rsidP="00B76825">
      <w:pPr>
        <w:spacing w:before="0" w:after="0" w:line="240" w:lineRule="auto"/>
        <w:jc w:val="both"/>
        <w:rPr>
          <w:rFonts w:asciiTheme="minorHAnsi" w:hAnsiTheme="minorHAnsi" w:cstheme="minorHAnsi"/>
          <w:sz w:val="22"/>
          <w:szCs w:val="22"/>
        </w:rPr>
      </w:pPr>
    </w:p>
    <w:p w:rsidR="00B76825" w:rsidRPr="005B25D1" w:rsidRDefault="00B76825" w:rsidP="003D43C5">
      <w:pPr>
        <w:spacing w:before="0" w:after="0" w:line="240" w:lineRule="auto"/>
        <w:jc w:val="both"/>
        <w:rPr>
          <w:rFonts w:asciiTheme="minorHAnsi" w:hAnsiTheme="minorHAnsi" w:cstheme="minorHAnsi"/>
          <w:sz w:val="22"/>
          <w:szCs w:val="22"/>
        </w:rPr>
      </w:pPr>
    </w:p>
    <w:p w:rsidR="00B76825" w:rsidRPr="005B25D1" w:rsidRDefault="00B76825" w:rsidP="003D43C5">
      <w:pPr>
        <w:spacing w:before="0" w:after="0" w:line="240" w:lineRule="auto"/>
        <w:jc w:val="both"/>
        <w:rPr>
          <w:rFonts w:asciiTheme="minorHAnsi" w:hAnsiTheme="minorHAnsi" w:cstheme="minorHAnsi"/>
          <w:sz w:val="22"/>
          <w:szCs w:val="22"/>
        </w:rPr>
      </w:pPr>
    </w:p>
    <w:sectPr w:rsidR="00B76825" w:rsidRPr="005B25D1" w:rsidSect="00496185">
      <w:headerReference w:type="default" r:id="rId17"/>
      <w:footerReference w:type="default" r:id="rId18"/>
      <w:footerReference w:type="first" r:id="rId1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705" w:rsidRDefault="008B3705">
      <w:pPr>
        <w:spacing w:before="0" w:after="0" w:line="240" w:lineRule="auto"/>
      </w:pPr>
      <w:r>
        <w:separator/>
      </w:r>
    </w:p>
  </w:endnote>
  <w:endnote w:type="continuationSeparator" w:id="0">
    <w:p w:rsidR="008B3705" w:rsidRDefault="008B37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0957A2">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0957A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705" w:rsidRDefault="008B3705">
      <w:pPr>
        <w:spacing w:before="0" w:after="0" w:line="240" w:lineRule="auto"/>
      </w:pPr>
      <w:r>
        <w:separator/>
      </w:r>
    </w:p>
  </w:footnote>
  <w:footnote w:type="continuationSeparator" w:id="0">
    <w:p w:rsidR="008B3705" w:rsidRDefault="008B370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13494498" wp14:editId="7CD92793">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 xml:space="preserve">Retail Solutions </w:t>
    </w:r>
    <w:proofErr w:type="spellStart"/>
    <w:r>
      <w:rPr>
        <w:rFonts w:cstheme="minorHAnsi"/>
        <w:b/>
        <w:color w:val="1F497D" w:themeColor="text2"/>
        <w:sz w:val="28"/>
        <w:szCs w:val="22"/>
      </w:rPr>
      <w:t>Inc</w:t>
    </w:r>
    <w:proofErr w:type="spellEnd"/>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27D2A46"/>
    <w:multiLevelType w:val="hybridMultilevel"/>
    <w:tmpl w:val="FAF075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3922624"/>
    <w:multiLevelType w:val="hybridMultilevel"/>
    <w:tmpl w:val="CE0E6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C690C"/>
    <w:multiLevelType w:val="hybridMultilevel"/>
    <w:tmpl w:val="9CFAB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C52794"/>
    <w:multiLevelType w:val="hybridMultilevel"/>
    <w:tmpl w:val="205C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270858"/>
    <w:multiLevelType w:val="hybridMultilevel"/>
    <w:tmpl w:val="91EA33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43C68A7"/>
    <w:multiLevelType w:val="multilevel"/>
    <w:tmpl w:val="4D92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4662CB"/>
    <w:multiLevelType w:val="hybridMultilevel"/>
    <w:tmpl w:val="A854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672A4"/>
    <w:multiLevelType w:val="hybridMultilevel"/>
    <w:tmpl w:val="A88C7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4577F"/>
    <w:multiLevelType w:val="hybridMultilevel"/>
    <w:tmpl w:val="F1D2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A60F34"/>
    <w:multiLevelType w:val="hybridMultilevel"/>
    <w:tmpl w:val="027C9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nsid w:val="336D207A"/>
    <w:multiLevelType w:val="hybridMultilevel"/>
    <w:tmpl w:val="F1B6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3C6924"/>
    <w:multiLevelType w:val="hybridMultilevel"/>
    <w:tmpl w:val="BDDAE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6121EA"/>
    <w:multiLevelType w:val="hybridMultilevel"/>
    <w:tmpl w:val="A7DACB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50896350"/>
    <w:multiLevelType w:val="hybridMultilevel"/>
    <w:tmpl w:val="8ABAA4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nsid w:val="50AD471A"/>
    <w:multiLevelType w:val="hybridMultilevel"/>
    <w:tmpl w:val="86E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B97402"/>
    <w:multiLevelType w:val="hybridMultilevel"/>
    <w:tmpl w:val="53A2D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AB0BA4"/>
    <w:multiLevelType w:val="hybridMultilevel"/>
    <w:tmpl w:val="6C64D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6AD3797"/>
    <w:multiLevelType w:val="multilevel"/>
    <w:tmpl w:val="961C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0302460"/>
    <w:multiLevelType w:val="hybridMultilevel"/>
    <w:tmpl w:val="F782C18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9">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4817C9"/>
    <w:multiLevelType w:val="hybridMultilevel"/>
    <w:tmpl w:val="7D245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00F91"/>
    <w:multiLevelType w:val="hybridMultilevel"/>
    <w:tmpl w:val="D7A0A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8A2CED"/>
    <w:multiLevelType w:val="hybridMultilevel"/>
    <w:tmpl w:val="77BC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1A01AF"/>
    <w:multiLevelType w:val="multilevel"/>
    <w:tmpl w:val="7F60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BB7195"/>
    <w:multiLevelType w:val="hybridMultilevel"/>
    <w:tmpl w:val="73AAB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16"/>
  </w:num>
  <w:num w:numId="4">
    <w:abstractNumId w:val="32"/>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2"/>
  </w:num>
  <w:num w:numId="10">
    <w:abstractNumId w:val="26"/>
  </w:num>
  <w:num w:numId="11">
    <w:abstractNumId w:val="8"/>
  </w:num>
  <w:num w:numId="12">
    <w:abstractNumId w:val="27"/>
  </w:num>
  <w:num w:numId="13">
    <w:abstractNumId w:val="33"/>
  </w:num>
  <w:num w:numId="14">
    <w:abstractNumId w:val="25"/>
  </w:num>
  <w:num w:numId="15">
    <w:abstractNumId w:val="38"/>
  </w:num>
  <w:num w:numId="16">
    <w:abstractNumId w:val="14"/>
  </w:num>
  <w:num w:numId="17">
    <w:abstractNumId w:val="28"/>
  </w:num>
  <w:num w:numId="18">
    <w:abstractNumId w:val="10"/>
  </w:num>
  <w:num w:numId="19">
    <w:abstractNumId w:val="34"/>
  </w:num>
  <w:num w:numId="20">
    <w:abstractNumId w:val="11"/>
  </w:num>
  <w:num w:numId="21">
    <w:abstractNumId w:val="20"/>
  </w:num>
  <w:num w:numId="22">
    <w:abstractNumId w:val="35"/>
  </w:num>
  <w:num w:numId="23">
    <w:abstractNumId w:val="36"/>
  </w:num>
  <w:num w:numId="24">
    <w:abstractNumId w:val="23"/>
  </w:num>
  <w:num w:numId="25">
    <w:abstractNumId w:val="29"/>
  </w:num>
  <w:num w:numId="26">
    <w:abstractNumId w:val="9"/>
  </w:num>
  <w:num w:numId="27">
    <w:abstractNumId w:val="22"/>
  </w:num>
  <w:num w:numId="28">
    <w:abstractNumId w:val="19"/>
  </w:num>
  <w:num w:numId="29">
    <w:abstractNumId w:val="15"/>
  </w:num>
  <w:num w:numId="30">
    <w:abstractNumId w:val="31"/>
  </w:num>
  <w:num w:numId="31">
    <w:abstractNumId w:val="37"/>
  </w:num>
  <w:num w:numId="32">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2C80"/>
    <w:rsid w:val="00DA31F4"/>
    <w:rsid w:val="00DA33F0"/>
    <w:rsid w:val="00DA3591"/>
    <w:rsid w:val="00DA4355"/>
    <w:rsid w:val="00DA45EF"/>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Node.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en.wikipedia.org/wiki/Package_manager"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node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8B9D6F5-0FE1-4509-9DAA-4F4F7519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3046</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7</cp:revision>
  <cp:lastPrinted>2014-02-26T05:26:00Z</cp:lastPrinted>
  <dcterms:created xsi:type="dcterms:W3CDTF">2015-05-26T10:21:00Z</dcterms:created>
  <dcterms:modified xsi:type="dcterms:W3CDTF">2015-05-27T12:27:00Z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